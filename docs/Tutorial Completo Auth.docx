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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sz w:val="20"/>
          <w:szCs w:val="20"/>
        </w:rPr>
        <w:jc w:val="left"/>
        <w:spacing w:lineRule="exact" w:line="200"/>
      </w:pPr>
      <w:r>
        <w:pict>
          <v:group style="position:absolute;margin-left:27.625pt;margin-top:41.625pt;width:540.75pt;height:772.5pt;mso-position-horizontal-relative:page;mso-position-vertical-relative:page;z-index:-1448" coordorigin="552,832" coordsize="10815,15450">
            <v:shape style="position:absolute;left:560;top:840;width:10800;height:296250" coordorigin="560,840" coordsize="10800,296250" path="m11360,840l560,840,560,16275,11360,16275,11360,840xe" filled="t" fillcolor="#FFFFFF" stroked="f">
              <v:path arrowok="t"/>
              <v:fill/>
            </v:shape>
            <v:shape style="position:absolute;left:860;top:2242;width:10200;height:0" coordorigin="860,2242" coordsize="10200,0" path="m860,2242l11060,2242e" filled="f" stroked="t" strokeweight="0.85pt" strokecolor="#000000">
              <v:path arrowok="t"/>
            </v:shape>
            <v:shape style="position:absolute;left:860;top:6675;width:10200;height:0" coordorigin="860,6675" coordsize="10200,0" path="m860,6675l11060,6675e" filled="f" stroked="t" strokeweight="1.6pt" strokecolor="#000000">
              <v:path arrowok="t"/>
            </v:shape>
            <v:shape style="position:absolute;left:860;top:13740;width:10200;height:0" coordorigin="860,13740" coordsize="10200,0" path="m860,13740l11060,13740e" filled="f" stroked="t" strokeweight="1.6pt" strokecolor="#000000">
              <v:path arrowok="t"/>
            </v:shape>
            <v:shape style="position:absolute;left:867;top:15187;width:10185;height:3150" coordorigin="867,15187" coordsize="10185,3150" path="m11052,15220l11052,15215,11050,15211,11048,15206,11045,15202,11042,15198,11038,15195,11034,15192,11029,15190,11025,15188,11020,15187,900,15187,895,15188,891,15190,886,15192,882,15195,878,15198,875,15202,872,15206,870,15211,868,15215,867,15220,867,16275,11052,16275,11052,15220xe" filled="t" fillcolor="#F7F7F7" stroked="f">
              <v:path arrowok="t"/>
              <v:fill/>
            </v:shape>
            <v:shape style="position:absolute;left:867;top:15187;width:10185;height:3150" coordorigin="867,15187" coordsize="10185,3150" path="m870,15211l868,15215,867,15220,867,15225,867,16275e" filled="f" stroked="t" strokeweight="0.75pt" strokecolor="#CCCCCC">
              <v:path arrowok="t"/>
            </v:shape>
            <v:shape style="position:absolute;left:867;top:15187;width:10185;height:3150" coordorigin="867,15187" coordsize="10185,3150" path="m878,15198l875,15202,872,15206,870,15211e" filled="f" stroked="t" strokeweight="0.75pt" strokecolor="#CCCCCC">
              <v:path arrowok="t"/>
            </v:shape>
            <v:shape style="position:absolute;left:867;top:15187;width:10185;height:3150" coordorigin="867,15187" coordsize="10185,3150" path="m891,15190l886,15192,882,15195,878,15198e" filled="f" stroked="t" strokeweight="0.75pt" strokecolor="#CCCCCC">
              <v:path arrowok="t"/>
            </v:shape>
            <v:shape style="position:absolute;left:867;top:15187;width:10185;height:3150" coordorigin="867,15187" coordsize="10185,3150" path="m905,15187l900,15187,895,15188,891,15190e" filled="f" stroked="t" strokeweight="0.75pt" strokecolor="#CCCCCC">
              <v:path arrowok="t"/>
            </v:shape>
            <v:shape style="position:absolute;left:867;top:15187;width:10185;height:3150" coordorigin="867,15187" coordsize="10185,3150" path="m11015,15187l905,15187e" filled="f" stroked="t" strokeweight="0.75pt" strokecolor="#CCCCCC">
              <v:path arrowok="t"/>
            </v:shape>
            <v:shape style="position:absolute;left:867;top:15187;width:10185;height:3150" coordorigin="867,15187" coordsize="10185,3150" path="m905,15188l11015,15187e" filled="f" stroked="t" strokeweight="0.75pt" strokecolor="#CCCCCC">
              <v:path arrowok="t"/>
            </v:shape>
            <v:shape style="position:absolute;left:867;top:15187;width:10185;height:3150" coordorigin="867,15187" coordsize="10185,3150" path="m11025,15188l11020,15187,11015,15187e" filled="f" stroked="t" strokeweight="0.75pt" strokecolor="#CCCCCC">
              <v:path arrowok="t"/>
            </v:shape>
            <v:shape style="position:absolute;left:867;top:15187;width:10185;height:3150" coordorigin="867,15187" coordsize="10185,3150" path="m11029,15190l11025,15188e" filled="f" stroked="t" strokeweight="0.75pt" strokecolor="#CCCCCC">
              <v:path arrowok="t"/>
            </v:shape>
            <v:shape style="position:absolute;left:867;top:15187;width:10185;height:3150" coordorigin="867,15187" coordsize="10185,3150" path="m11052,15225l11052,15220,11052,15215,11050,15211,11048,15206,11045,15202,11042,15198,11038,15195,11034,15192,11029,15190e" filled="f" stroked="t" strokeweight="0.75pt" strokecolor="#CCCCCC">
              <v:path arrowok="t"/>
            </v:shape>
            <v:shape style="position:absolute;left:867;top:15187;width:10185;height:3150" coordorigin="867,15187" coordsize="10185,3150" path="m11052,16275l11052,15225e" filled="f" stroked="t" strokeweight="0.75pt" strokecolor="#CCCCCC">
              <v:path arrowok="t"/>
            </v:shape>
            <v:shape style="position:absolute;left:1205;top:9720;width:75;height:75" coordorigin="1205,9720" coordsize="75,75" path="m1280,9757l1280,9762,1279,9767,1277,9772,1275,9776,1273,9780,1269,9784,1266,9788,1261,9790,1257,9792,1252,9794,1247,9795,1238,9795,1233,9794,1228,9792,1224,9790,1219,9788,1216,9784,1212,9780,1210,9776,1208,9772,1206,9767,1205,9762,1205,9753,1206,9748,1208,9743,1210,9739,1212,9734,1216,9731,1219,9727,1224,9725,1228,9723,1233,9721,1238,9720,1247,9720,1252,9721,1257,9723,1261,9725,1266,9727,1269,9731,1273,9734,1275,9739,1277,9743,1279,9748,1280,9753,1280,9757xe" filled="t" fillcolor="#000000" stroked="f">
              <v:path arrowok="t"/>
              <v:fill/>
            </v:shape>
            <v:shape style="position:absolute;left:1205;top:10050;width:75;height:75" coordorigin="1205,10050" coordsize="75,75" path="m1280,10087l1280,10092,1279,10097,1277,10102,1275,10106,1273,10110,1269,10114,1266,10118,1261,10120,1257,10122,1252,10124,1247,10125,1238,10125,1233,10124,1228,10122,1224,10120,1219,10118,1216,10114,1212,10110,1210,10106,1208,10102,1206,10097,1205,10092,1205,10083,1206,10078,1208,10073,1210,10069,1212,10064,1216,10061,1219,10057,1224,10055,1228,10053,1233,10051,1238,10050,1247,10050,1252,10051,1257,10053,1261,10055,1266,10057,1269,10061,1273,10064,1275,10069,1277,10073,1279,10078,1280,10083,1280,10087xe" filled="t" fillcolor="#000000" stroked="f">
              <v:path arrowok="t"/>
              <v:fill/>
            </v:shape>
            <v:shape style="position:absolute;left:1205;top:11130;width:75;height:75" coordorigin="1205,11130" coordsize="75,75" path="m1280,11167l1280,11172,1279,11177,1277,11182,1275,11186,1273,11190,1269,11194,1266,11198,1261,11200,1257,11202,1252,11204,1247,11205,1238,11205,1233,11204,1228,11202,1224,11200,1219,11198,1216,11194,1212,11190,1210,11186,1208,11182,1206,11177,1205,11172,1205,11163,1206,11158,1208,11153,1210,11149,1212,11144,1216,11141,1219,11137,1224,11135,1228,11133,1233,11131,1238,11130,1247,11130,1252,11131,1257,11133,1261,11135,1266,11137,1269,11141,1273,11144,1275,11149,1277,11153,1279,11158,1280,11163,1280,11167xe" filled="t" fillcolor="#000000" stroked="f">
              <v:path arrowok="t"/>
              <v:fill/>
            </v:shape>
            <v:shape style="position:absolute;left:1205;top:11460;width:75;height:75" coordorigin="1205,11460" coordsize="75,75" path="m1280,11497l1280,11502,1279,11507,1277,11512,1275,11516,1273,11520,1269,11524,1266,11528,1261,11530,1257,11532,1252,11534,1247,11535,1238,11535,1233,11534,1228,11532,1224,11530,1219,11528,1216,11524,1212,11520,1210,11516,1208,11512,1206,11507,1205,11502,1205,11493,1206,11488,1208,11483,1210,11479,1212,11474,1216,11471,1219,11467,1224,11465,1228,11463,1233,11461,1238,11460,1247,11460,1252,11461,1257,11463,1261,11465,1266,11467,1269,11471,1273,11474,1275,11479,1277,11483,1279,11488,1280,11493,1280,11497xe" filled="t" fillcolor="#000000" stroked="f">
              <v:path arrowok="t"/>
              <v:fill/>
            </v:shape>
            <v:shape style="position:absolute;left:1205;top:11790;width:75;height:75" coordorigin="1205,11790" coordsize="75,75" path="m1280,11827l1280,11832,1279,11837,1277,11842,1275,11846,1273,11850,1269,11854,1266,11858,1261,11860,1257,11862,1252,11864,1247,11865,1238,11865,1233,11864,1228,11862,1224,11860,1219,11858,1216,11854,1212,11850,1210,11846,1208,11842,1206,11837,1205,11832,1205,11823,1206,11818,1208,11813,1210,11809,1212,11804,1216,11801,1219,11797,1224,11795,1228,11793,1233,11791,1238,11790,1247,11790,1252,11791,1257,11793,1261,11795,1266,11797,1269,11801,1273,11804,1275,11809,1277,11813,1279,11818,1280,11823,1280,11827xe" filled="t" fillcolor="#000000" stroked="f">
              <v:path arrowok="t"/>
              <v:fill/>
            </v:shape>
            <v:shape style="position:absolute;left:1205;top:12945;width:75;height:75" coordorigin="1205,12945" coordsize="75,75" path="m1280,12982l1280,12987,1279,12992,1277,12997,1275,13001,1273,13005,1269,13009,1266,13013,1261,13015,1257,13017,1252,13019,1247,13020,1238,13020,1233,13019,1228,13017,1224,13015,1219,13013,1216,13009,1212,13005,1210,13001,1208,12997,1206,12992,1205,12987,1205,12978,1206,12973,1208,12968,1210,12964,1212,12959,1216,12956,1219,12952,1224,12950,1228,12948,1233,12946,1238,12945,1247,12945,1252,12946,1257,12948,1261,12950,1266,12952,1269,12956,1273,12959,1275,12964,1277,12968,1279,12973,1280,12978,1280,12982xe" filled="t" fillcolor="#000000" stroked="f">
              <v:path arrowok="t"/>
              <v:fill/>
            </v:shape>
            <v:shape style="position:absolute;left:1205;top:13275;width:75;height:75" coordorigin="1205,13275" coordsize="75,75" path="m1280,13312l1280,13317,1279,13322,1277,13327,1275,13331,1273,13335,1269,13339,1266,13343,1261,13345,1257,13347,1252,13349,1247,13350,1238,13350,1233,13349,1228,13347,1224,13345,1219,13343,1216,13339,1212,13335,1210,13331,1208,13327,1206,13322,1205,13317,1205,13308,1206,13303,1208,13298,1210,13294,1212,13289,1216,13286,1219,13282,1224,13280,1228,13278,1233,13276,1238,13275,1247,13275,1252,13276,1257,13278,1261,13280,1266,13282,1269,13286,1273,13289,1275,13294,1277,13298,1279,13303,1280,13308,1280,13312xe" filled="t" fillcolor="#000000" stroked="f">
              <v:path arrowok="t"/>
              <v:fill/>
            </v:shape>
            <w10:wrap type="none"/>
          </v:group>
        </w:pict>
      </w: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Segoe UI" w:hAnsi="Segoe UI" w:eastAsia="Segoe UI" w:ascii="Segoe UI"/>
          <w:sz w:val="42"/>
          <w:szCs w:val="42"/>
        </w:rPr>
        <w:jc w:val="left"/>
        <w:spacing w:lineRule="exact" w:line="500"/>
        <w:ind w:left="220"/>
      </w:pPr>
      <w:r>
        <w:rPr>
          <w:rFonts w:cs="Segoe UI" w:hAnsi="Segoe UI" w:eastAsia="Segoe UI" w:ascii="Segoe UI"/>
          <w:spacing w:val="0"/>
          <w:w w:val="100"/>
          <w:sz w:val="42"/>
          <w:szCs w:val="42"/>
        </w:rPr>
        <w:t>Tutorial</w:t>
      </w:r>
      <w:r>
        <w:rPr>
          <w:rFonts w:cs="Segoe UI" w:hAnsi="Segoe UI" w:eastAsia="Segoe UI" w:ascii="Segoe UI"/>
          <w:spacing w:val="0"/>
          <w:w w:val="100"/>
          <w:sz w:val="42"/>
          <w:szCs w:val="42"/>
        </w:rPr>
        <w:t> </w:t>
      </w:r>
      <w:r>
        <w:rPr>
          <w:rFonts w:cs="Segoe UI" w:hAnsi="Segoe UI" w:eastAsia="Segoe UI" w:ascii="Segoe UI"/>
          <w:spacing w:val="0"/>
          <w:w w:val="100"/>
          <w:sz w:val="42"/>
          <w:szCs w:val="42"/>
        </w:rPr>
        <w:t>Completo:</w:t>
      </w:r>
      <w:r>
        <w:rPr>
          <w:rFonts w:cs="Segoe UI" w:hAnsi="Segoe UI" w:eastAsia="Segoe UI" w:ascii="Segoe UI"/>
          <w:spacing w:val="0"/>
          <w:w w:val="100"/>
          <w:sz w:val="42"/>
          <w:szCs w:val="42"/>
        </w:rPr>
        <w:t> </w:t>
      </w:r>
      <w:r>
        <w:rPr>
          <w:rFonts w:cs="Segoe UI" w:hAnsi="Segoe UI" w:eastAsia="Segoe UI" w:ascii="Segoe UI"/>
          <w:spacing w:val="0"/>
          <w:w w:val="100"/>
          <w:sz w:val="42"/>
          <w:szCs w:val="42"/>
        </w:rPr>
        <w:t>Autenticación</w:t>
      </w:r>
      <w:r>
        <w:rPr>
          <w:rFonts w:cs="Segoe UI" w:hAnsi="Segoe UI" w:eastAsia="Segoe UI" w:ascii="Segoe UI"/>
          <w:spacing w:val="0"/>
          <w:w w:val="100"/>
          <w:sz w:val="42"/>
          <w:szCs w:val="42"/>
        </w:rPr>
        <w:t> </w:t>
      </w:r>
      <w:r>
        <w:rPr>
          <w:rFonts w:cs="Segoe UI" w:hAnsi="Segoe UI" w:eastAsia="Segoe UI" w:ascii="Segoe UI"/>
          <w:spacing w:val="0"/>
          <w:w w:val="100"/>
          <w:sz w:val="42"/>
          <w:szCs w:val="42"/>
        </w:rPr>
        <w:t>y</w:t>
      </w:r>
      <w:r>
        <w:rPr>
          <w:rFonts w:cs="Segoe UI" w:hAnsi="Segoe UI" w:eastAsia="Segoe UI" w:ascii="Segoe UI"/>
          <w:spacing w:val="0"/>
          <w:w w:val="100"/>
          <w:sz w:val="42"/>
          <w:szCs w:val="42"/>
        </w:rPr>
        <w:t> </w:t>
      </w:r>
      <w:r>
        <w:rPr>
          <w:rFonts w:cs="Segoe UI" w:hAnsi="Segoe UI" w:eastAsia="Segoe UI" w:ascii="Segoe UI"/>
          <w:spacing w:val="0"/>
          <w:w w:val="100"/>
          <w:sz w:val="42"/>
          <w:szCs w:val="42"/>
        </w:rPr>
        <w:t>Autorización</w:t>
      </w:r>
      <w:r>
        <w:rPr>
          <w:rFonts w:cs="Segoe UI" w:hAnsi="Segoe UI" w:eastAsia="Segoe UI" w:ascii="Segoe UI"/>
          <w:spacing w:val="0"/>
          <w:w w:val="100"/>
          <w:sz w:val="42"/>
          <w:szCs w:val="42"/>
        </w:rPr>
        <w:t> </w:t>
      </w:r>
      <w:r>
        <w:rPr>
          <w:rFonts w:cs="Segoe UI" w:hAnsi="Segoe UI" w:eastAsia="Segoe UI" w:ascii="Segoe UI"/>
          <w:spacing w:val="0"/>
          <w:w w:val="100"/>
          <w:sz w:val="42"/>
          <w:szCs w:val="42"/>
        </w:rPr>
        <w:t>por</w:t>
      </w:r>
    </w:p>
    <w:p>
      <w:pPr>
        <w:rPr>
          <w:rFonts w:cs="Segoe UI" w:hAnsi="Segoe UI" w:eastAsia="Segoe UI" w:ascii="Segoe UI"/>
          <w:sz w:val="42"/>
          <w:szCs w:val="42"/>
        </w:rPr>
        <w:jc w:val="left"/>
        <w:spacing w:lineRule="exact" w:line="480"/>
        <w:ind w:left="220"/>
      </w:pPr>
      <w:r>
        <w:rPr>
          <w:rFonts w:cs="Segoe UI" w:hAnsi="Segoe UI" w:eastAsia="Segoe UI" w:ascii="Segoe UI"/>
          <w:spacing w:val="-12"/>
          <w:w w:val="100"/>
          <w:position w:val="1"/>
          <w:sz w:val="42"/>
          <w:szCs w:val="42"/>
        </w:rPr>
        <w:t>R</w:t>
      </w:r>
      <w:r>
        <w:rPr>
          <w:rFonts w:cs="Segoe UI" w:hAnsi="Segoe UI" w:eastAsia="Segoe UI" w:ascii="Segoe UI"/>
          <w:spacing w:val="0"/>
          <w:w w:val="100"/>
          <w:position w:val="1"/>
          <w:sz w:val="42"/>
          <w:szCs w:val="42"/>
        </w:rPr>
        <w:t>oles</w:t>
      </w:r>
      <w:r>
        <w:rPr>
          <w:rFonts w:cs="Segoe UI" w:hAnsi="Segoe UI" w:eastAsia="Segoe UI" w:ascii="Segoe UI"/>
          <w:spacing w:val="0"/>
          <w:w w:val="100"/>
          <w:position w:val="1"/>
          <w:sz w:val="42"/>
          <w:szCs w:val="42"/>
        </w:rPr>
        <w:t> </w:t>
      </w:r>
      <w:r>
        <w:rPr>
          <w:rFonts w:cs="Segoe UI" w:hAnsi="Segoe UI" w:eastAsia="Segoe UI" w:ascii="Segoe UI"/>
          <w:spacing w:val="0"/>
          <w:w w:val="100"/>
          <w:position w:val="1"/>
          <w:sz w:val="42"/>
          <w:szCs w:val="42"/>
        </w:rPr>
        <w:t>en</w:t>
      </w:r>
      <w:r>
        <w:rPr>
          <w:rFonts w:cs="Segoe UI" w:hAnsi="Segoe UI" w:eastAsia="Segoe UI" w:ascii="Segoe UI"/>
          <w:spacing w:val="0"/>
          <w:w w:val="100"/>
          <w:position w:val="1"/>
          <w:sz w:val="42"/>
          <w:szCs w:val="42"/>
        </w:rPr>
        <w:t> </w:t>
      </w:r>
      <w:r>
        <w:rPr>
          <w:rFonts w:cs="Segoe UI" w:hAnsi="Segoe UI" w:eastAsia="Segoe UI" w:ascii="Segoe UI"/>
          <w:spacing w:val="0"/>
          <w:w w:val="100"/>
          <w:position w:val="1"/>
          <w:sz w:val="42"/>
          <w:szCs w:val="42"/>
        </w:rPr>
        <w:t>NestJS</w:t>
      </w:r>
      <w:r>
        <w:rPr>
          <w:rFonts w:cs="Segoe UI" w:hAnsi="Segoe UI" w:eastAsia="Segoe UI" w:ascii="Segoe UI"/>
          <w:spacing w:val="0"/>
          <w:w w:val="100"/>
          <w:position w:val="0"/>
          <w:sz w:val="42"/>
          <w:szCs w:val="42"/>
        </w:rPr>
      </w:r>
    </w:p>
    <w:p>
      <w:pPr>
        <w:rPr>
          <w:sz w:val="15"/>
          <w:szCs w:val="15"/>
        </w:rPr>
        <w:jc w:val="left"/>
        <w:spacing w:before="5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Segoe UI" w:hAnsi="Segoe UI" w:eastAsia="Segoe UI" w:ascii="Segoe UI"/>
          <w:sz w:val="31"/>
          <w:szCs w:val="31"/>
        </w:rPr>
        <w:jc w:val="left"/>
        <w:ind w:left="220"/>
      </w:pPr>
      <w:r>
        <w:rPr>
          <w:rFonts w:cs="Segoe UI" w:hAnsi="Segoe UI" w:eastAsia="Segoe UI" w:ascii="Segoe UI"/>
          <w:spacing w:val="0"/>
          <w:w w:val="101"/>
          <w:sz w:val="31"/>
          <w:szCs w:val="31"/>
        </w:rPr>
        <w:t>Índice</w:t>
      </w:r>
      <w:r>
        <w:rPr>
          <w:rFonts w:cs="Segoe UI" w:hAnsi="Segoe UI" w:eastAsia="Segoe UI" w:ascii="Segoe UI"/>
          <w:spacing w:val="0"/>
          <w:w w:val="100"/>
          <w:sz w:val="31"/>
          <w:szCs w:val="31"/>
        </w:rPr>
      </w:r>
    </w:p>
    <w:p>
      <w:pPr>
        <w:rPr>
          <w:sz w:val="22"/>
          <w:szCs w:val="22"/>
        </w:rPr>
        <w:jc w:val="left"/>
        <w:spacing w:before="1" w:lineRule="exact" w:line="220"/>
      </w:pPr>
      <w:r>
        <w:rPr>
          <w:sz w:val="22"/>
          <w:szCs w:val="22"/>
        </w:rPr>
      </w:r>
    </w:p>
    <w:p>
      <w:pPr>
        <w:rPr>
          <w:rFonts w:cs="Segoe UI" w:hAnsi="Segoe UI" w:eastAsia="Segoe UI" w:ascii="Segoe UI"/>
          <w:sz w:val="21"/>
          <w:szCs w:val="21"/>
        </w:rPr>
        <w:jc w:val="left"/>
        <w:ind w:left="610"/>
      </w:pPr>
      <w:r>
        <w:rPr>
          <w:rFonts w:cs="Segoe UI" w:hAnsi="Segoe UI" w:eastAsia="Segoe UI" w:ascii="Segoe UI"/>
          <w:spacing w:val="-8"/>
          <w:w w:val="100"/>
          <w:sz w:val="21"/>
          <w:szCs w:val="21"/>
        </w:rPr>
        <w:t>1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.</w:t>
      </w:r>
      <w:r>
        <w:rPr>
          <w:rFonts w:cs="Segoe UI" w:hAnsi="Segoe UI" w:eastAsia="Segoe UI" w:ascii="Segoe UI"/>
          <w:spacing w:val="2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color w:val="0000ED"/>
          <w:spacing w:val="0"/>
          <w:w w:val="100"/>
          <w:sz w:val="21"/>
          <w:szCs w:val="21"/>
        </w:rPr>
        <w:t>Conceptos</w:t>
      </w:r>
      <w:r>
        <w:rPr>
          <w:rFonts w:cs="Segoe UI" w:hAnsi="Segoe UI" w:eastAsia="Segoe UI" w:ascii="Segoe UI"/>
          <w:color w:val="0000ED"/>
          <w:spacing w:val="0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color w:val="0000ED"/>
          <w:spacing w:val="0"/>
          <w:w w:val="100"/>
          <w:sz w:val="21"/>
          <w:szCs w:val="21"/>
        </w:rPr>
        <w:t>Fundamentales</w:t>
      </w:r>
      <w:r>
        <w:rPr>
          <w:rFonts w:cs="Segoe UI" w:hAnsi="Segoe UI" w:eastAsia="Segoe UI" w:ascii="Segoe UI"/>
          <w:color w:val="000000"/>
          <w:spacing w:val="0"/>
          <w:w w:val="100"/>
          <w:sz w:val="21"/>
          <w:szCs w:val="21"/>
        </w:rPr>
      </w:r>
    </w:p>
    <w:p>
      <w:pPr>
        <w:rPr>
          <w:rFonts w:cs="Segoe UI" w:hAnsi="Segoe UI" w:eastAsia="Segoe UI" w:ascii="Segoe UI"/>
          <w:sz w:val="21"/>
          <w:szCs w:val="21"/>
        </w:rPr>
        <w:jc w:val="left"/>
        <w:spacing w:before="50"/>
        <w:ind w:left="610"/>
      </w:pPr>
      <w:r>
        <w:rPr>
          <w:rFonts w:cs="Segoe UI" w:hAnsi="Segoe UI" w:eastAsia="Segoe UI" w:ascii="Segoe UI"/>
          <w:spacing w:val="-8"/>
          <w:w w:val="100"/>
          <w:sz w:val="21"/>
          <w:szCs w:val="21"/>
        </w:rPr>
        <w:t>2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.</w:t>
      </w:r>
      <w:r>
        <w:rPr>
          <w:rFonts w:cs="Segoe UI" w:hAnsi="Segoe UI" w:eastAsia="Segoe UI" w:ascii="Segoe UI"/>
          <w:spacing w:val="2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color w:val="0000ED"/>
          <w:spacing w:val="0"/>
          <w:w w:val="100"/>
          <w:sz w:val="21"/>
          <w:szCs w:val="21"/>
        </w:rPr>
        <w:t>Preparación</w:t>
      </w:r>
      <w:r>
        <w:rPr>
          <w:rFonts w:cs="Segoe UI" w:hAnsi="Segoe UI" w:eastAsia="Segoe UI" w:ascii="Segoe UI"/>
          <w:color w:val="0000ED"/>
          <w:spacing w:val="0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color w:val="0000ED"/>
          <w:spacing w:val="0"/>
          <w:w w:val="100"/>
          <w:sz w:val="21"/>
          <w:szCs w:val="21"/>
        </w:rPr>
        <w:t>del</w:t>
      </w:r>
      <w:r>
        <w:rPr>
          <w:rFonts w:cs="Segoe UI" w:hAnsi="Segoe UI" w:eastAsia="Segoe UI" w:ascii="Segoe UI"/>
          <w:color w:val="0000ED"/>
          <w:spacing w:val="0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color w:val="0000ED"/>
          <w:spacing w:val="0"/>
          <w:w w:val="100"/>
          <w:sz w:val="21"/>
          <w:szCs w:val="21"/>
        </w:rPr>
        <w:t>Proyecto</w:t>
      </w:r>
      <w:r>
        <w:rPr>
          <w:rFonts w:cs="Segoe UI" w:hAnsi="Segoe UI" w:eastAsia="Segoe UI" w:ascii="Segoe UI"/>
          <w:color w:val="000000"/>
          <w:spacing w:val="0"/>
          <w:w w:val="100"/>
          <w:sz w:val="21"/>
          <w:szCs w:val="21"/>
        </w:rPr>
      </w:r>
    </w:p>
    <w:p>
      <w:pPr>
        <w:rPr>
          <w:rFonts w:cs="Segoe UI" w:hAnsi="Segoe UI" w:eastAsia="Segoe UI" w:ascii="Segoe UI"/>
          <w:sz w:val="21"/>
          <w:szCs w:val="21"/>
        </w:rPr>
        <w:jc w:val="left"/>
        <w:spacing w:before="50"/>
        <w:ind w:left="610"/>
      </w:pPr>
      <w:r>
        <w:rPr>
          <w:rFonts w:cs="Segoe UI" w:hAnsi="Segoe UI" w:eastAsia="Segoe UI" w:ascii="Segoe UI"/>
          <w:spacing w:val="-8"/>
          <w:w w:val="100"/>
          <w:sz w:val="21"/>
          <w:szCs w:val="21"/>
        </w:rPr>
        <w:t>3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.</w:t>
      </w:r>
      <w:r>
        <w:rPr>
          <w:rFonts w:cs="Segoe UI" w:hAnsi="Segoe UI" w:eastAsia="Segoe UI" w:ascii="Segoe UI"/>
          <w:spacing w:val="2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color w:val="0000ED"/>
          <w:spacing w:val="0"/>
          <w:w w:val="100"/>
          <w:sz w:val="21"/>
          <w:szCs w:val="21"/>
        </w:rPr>
        <w:t>Configuración</w:t>
      </w:r>
      <w:r>
        <w:rPr>
          <w:rFonts w:cs="Segoe UI" w:hAnsi="Segoe UI" w:eastAsia="Segoe UI" w:ascii="Segoe UI"/>
          <w:color w:val="0000ED"/>
          <w:spacing w:val="0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color w:val="0000ED"/>
          <w:spacing w:val="0"/>
          <w:w w:val="100"/>
          <w:sz w:val="21"/>
          <w:szCs w:val="21"/>
        </w:rPr>
        <w:t>de</w:t>
      </w:r>
      <w:r>
        <w:rPr>
          <w:rFonts w:cs="Segoe UI" w:hAnsi="Segoe UI" w:eastAsia="Segoe UI" w:ascii="Segoe UI"/>
          <w:color w:val="0000ED"/>
          <w:spacing w:val="0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color w:val="0000ED"/>
          <w:spacing w:val="0"/>
          <w:w w:val="100"/>
          <w:sz w:val="21"/>
          <w:szCs w:val="21"/>
        </w:rPr>
        <w:t>la</w:t>
      </w:r>
      <w:r>
        <w:rPr>
          <w:rFonts w:cs="Segoe UI" w:hAnsi="Segoe UI" w:eastAsia="Segoe UI" w:ascii="Segoe UI"/>
          <w:color w:val="0000ED"/>
          <w:spacing w:val="0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color w:val="0000ED"/>
          <w:spacing w:val="0"/>
          <w:w w:val="100"/>
          <w:sz w:val="21"/>
          <w:szCs w:val="21"/>
        </w:rPr>
        <w:t>Entidad</w:t>
      </w:r>
      <w:r>
        <w:rPr>
          <w:rFonts w:cs="Segoe UI" w:hAnsi="Segoe UI" w:eastAsia="Segoe UI" w:ascii="Segoe UI"/>
          <w:color w:val="0000ED"/>
          <w:spacing w:val="0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color w:val="0000ED"/>
          <w:spacing w:val="0"/>
          <w:w w:val="100"/>
          <w:sz w:val="21"/>
          <w:szCs w:val="21"/>
        </w:rPr>
        <w:t>User</w:t>
      </w:r>
      <w:r>
        <w:rPr>
          <w:rFonts w:cs="Segoe UI" w:hAnsi="Segoe UI" w:eastAsia="Segoe UI" w:ascii="Segoe UI"/>
          <w:color w:val="000000"/>
          <w:spacing w:val="0"/>
          <w:w w:val="100"/>
          <w:sz w:val="21"/>
          <w:szCs w:val="21"/>
        </w:rPr>
      </w:r>
    </w:p>
    <w:p>
      <w:pPr>
        <w:rPr>
          <w:rFonts w:cs="Segoe UI" w:hAnsi="Segoe UI" w:eastAsia="Segoe UI" w:ascii="Segoe UI"/>
          <w:sz w:val="21"/>
          <w:szCs w:val="21"/>
        </w:rPr>
        <w:jc w:val="left"/>
        <w:spacing w:before="50"/>
        <w:ind w:left="610"/>
      </w:pPr>
      <w:r>
        <w:rPr>
          <w:rFonts w:cs="Segoe UI" w:hAnsi="Segoe UI" w:eastAsia="Segoe UI" w:ascii="Segoe UI"/>
          <w:spacing w:val="-8"/>
          <w:w w:val="100"/>
          <w:sz w:val="21"/>
          <w:szCs w:val="21"/>
        </w:rPr>
        <w:t>4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.</w:t>
      </w:r>
      <w:r>
        <w:rPr>
          <w:rFonts w:cs="Segoe UI" w:hAnsi="Segoe UI" w:eastAsia="Segoe UI" w:ascii="Segoe UI"/>
          <w:spacing w:val="2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color w:val="0000ED"/>
          <w:spacing w:val="0"/>
          <w:w w:val="100"/>
          <w:sz w:val="21"/>
          <w:szCs w:val="21"/>
        </w:rPr>
        <w:t>Creación</w:t>
      </w:r>
      <w:r>
        <w:rPr>
          <w:rFonts w:cs="Segoe UI" w:hAnsi="Segoe UI" w:eastAsia="Segoe UI" w:ascii="Segoe UI"/>
          <w:color w:val="0000ED"/>
          <w:spacing w:val="0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color w:val="0000ED"/>
          <w:spacing w:val="0"/>
          <w:w w:val="100"/>
          <w:sz w:val="21"/>
          <w:szCs w:val="21"/>
        </w:rPr>
        <w:t>del</w:t>
      </w:r>
      <w:r>
        <w:rPr>
          <w:rFonts w:cs="Segoe UI" w:hAnsi="Segoe UI" w:eastAsia="Segoe UI" w:ascii="Segoe UI"/>
          <w:color w:val="0000ED"/>
          <w:spacing w:val="0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color w:val="0000ED"/>
          <w:spacing w:val="0"/>
          <w:w w:val="100"/>
          <w:sz w:val="21"/>
          <w:szCs w:val="21"/>
        </w:rPr>
        <w:t>Módulo</w:t>
      </w:r>
      <w:r>
        <w:rPr>
          <w:rFonts w:cs="Segoe UI" w:hAnsi="Segoe UI" w:eastAsia="Segoe UI" w:ascii="Segoe UI"/>
          <w:color w:val="0000ED"/>
          <w:spacing w:val="0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color w:val="0000ED"/>
          <w:spacing w:val="0"/>
          <w:w w:val="100"/>
          <w:sz w:val="21"/>
          <w:szCs w:val="21"/>
        </w:rPr>
        <w:t>Auth</w:t>
      </w:r>
      <w:r>
        <w:rPr>
          <w:rFonts w:cs="Segoe UI" w:hAnsi="Segoe UI" w:eastAsia="Segoe UI" w:ascii="Segoe UI"/>
          <w:color w:val="000000"/>
          <w:spacing w:val="0"/>
          <w:w w:val="100"/>
          <w:sz w:val="21"/>
          <w:szCs w:val="21"/>
        </w:rPr>
      </w:r>
    </w:p>
    <w:p>
      <w:pPr>
        <w:rPr>
          <w:rFonts w:cs="Segoe UI" w:hAnsi="Segoe UI" w:eastAsia="Segoe UI" w:ascii="Segoe UI"/>
          <w:sz w:val="21"/>
          <w:szCs w:val="21"/>
        </w:rPr>
        <w:jc w:val="left"/>
        <w:spacing w:before="50"/>
        <w:ind w:left="610"/>
      </w:pPr>
      <w:r>
        <w:rPr>
          <w:rFonts w:cs="Segoe UI" w:hAnsi="Segoe UI" w:eastAsia="Segoe UI" w:ascii="Segoe UI"/>
          <w:spacing w:val="-8"/>
          <w:w w:val="100"/>
          <w:sz w:val="21"/>
          <w:szCs w:val="21"/>
        </w:rPr>
        <w:t>5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.</w:t>
      </w:r>
      <w:r>
        <w:rPr>
          <w:rFonts w:cs="Segoe UI" w:hAnsi="Segoe UI" w:eastAsia="Segoe UI" w:ascii="Segoe UI"/>
          <w:spacing w:val="2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color w:val="0000ED"/>
          <w:spacing w:val="0"/>
          <w:w w:val="100"/>
          <w:sz w:val="21"/>
          <w:szCs w:val="21"/>
        </w:rPr>
        <w:t>Implementación</w:t>
      </w:r>
      <w:r>
        <w:rPr>
          <w:rFonts w:cs="Segoe UI" w:hAnsi="Segoe UI" w:eastAsia="Segoe UI" w:ascii="Segoe UI"/>
          <w:color w:val="0000ED"/>
          <w:spacing w:val="0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color w:val="0000ED"/>
          <w:spacing w:val="0"/>
          <w:w w:val="100"/>
          <w:sz w:val="21"/>
          <w:szCs w:val="21"/>
        </w:rPr>
        <w:t>de</w:t>
      </w:r>
      <w:r>
        <w:rPr>
          <w:rFonts w:cs="Segoe UI" w:hAnsi="Segoe UI" w:eastAsia="Segoe UI" w:ascii="Segoe UI"/>
          <w:color w:val="0000ED"/>
          <w:spacing w:val="0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color w:val="0000ED"/>
          <w:spacing w:val="0"/>
          <w:w w:val="100"/>
          <w:sz w:val="21"/>
          <w:szCs w:val="21"/>
        </w:rPr>
        <w:t>J</w:t>
      </w:r>
      <w:r>
        <w:rPr>
          <w:rFonts w:cs="Segoe UI" w:hAnsi="Segoe UI" w:eastAsia="Segoe UI" w:ascii="Segoe UI"/>
          <w:color w:val="0000ED"/>
          <w:spacing w:val="4"/>
          <w:w w:val="100"/>
          <w:sz w:val="21"/>
          <w:szCs w:val="21"/>
        </w:rPr>
        <w:t>W</w:t>
      </w:r>
      <w:r>
        <w:rPr>
          <w:rFonts w:cs="Segoe UI" w:hAnsi="Segoe UI" w:eastAsia="Segoe UI" w:ascii="Segoe UI"/>
          <w:color w:val="0000ED"/>
          <w:spacing w:val="0"/>
          <w:w w:val="100"/>
          <w:sz w:val="21"/>
          <w:szCs w:val="21"/>
        </w:rPr>
        <w:t>T</w:t>
      </w:r>
      <w:r>
        <w:rPr>
          <w:rFonts w:cs="Segoe UI" w:hAnsi="Segoe UI" w:eastAsia="Segoe UI" w:ascii="Segoe UI"/>
          <w:color w:val="000000"/>
          <w:spacing w:val="0"/>
          <w:w w:val="100"/>
          <w:sz w:val="21"/>
          <w:szCs w:val="21"/>
        </w:rPr>
      </w:r>
    </w:p>
    <w:p>
      <w:pPr>
        <w:rPr>
          <w:rFonts w:cs="Segoe UI" w:hAnsi="Segoe UI" w:eastAsia="Segoe UI" w:ascii="Segoe UI"/>
          <w:sz w:val="21"/>
          <w:szCs w:val="21"/>
        </w:rPr>
        <w:jc w:val="left"/>
        <w:spacing w:before="50"/>
        <w:ind w:left="610"/>
      </w:pPr>
      <w:r>
        <w:rPr>
          <w:rFonts w:cs="Segoe UI" w:hAnsi="Segoe UI" w:eastAsia="Segoe UI" w:ascii="Segoe UI"/>
          <w:spacing w:val="-8"/>
          <w:w w:val="100"/>
          <w:sz w:val="21"/>
          <w:szCs w:val="21"/>
        </w:rPr>
        <w:t>6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.</w:t>
      </w:r>
      <w:r>
        <w:rPr>
          <w:rFonts w:cs="Segoe UI" w:hAnsi="Segoe UI" w:eastAsia="Segoe UI" w:ascii="Segoe UI"/>
          <w:spacing w:val="2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color w:val="0000ED"/>
          <w:spacing w:val="0"/>
          <w:w w:val="100"/>
          <w:sz w:val="21"/>
          <w:szCs w:val="21"/>
        </w:rPr>
        <w:t>Estrategia</w:t>
      </w:r>
      <w:r>
        <w:rPr>
          <w:rFonts w:cs="Segoe UI" w:hAnsi="Segoe UI" w:eastAsia="Segoe UI" w:ascii="Segoe UI"/>
          <w:color w:val="0000ED"/>
          <w:spacing w:val="0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color w:val="0000ED"/>
          <w:spacing w:val="0"/>
          <w:w w:val="100"/>
          <w:sz w:val="21"/>
          <w:szCs w:val="21"/>
        </w:rPr>
        <w:t>J</w:t>
      </w:r>
      <w:r>
        <w:rPr>
          <w:rFonts w:cs="Segoe UI" w:hAnsi="Segoe UI" w:eastAsia="Segoe UI" w:ascii="Segoe UI"/>
          <w:color w:val="0000ED"/>
          <w:spacing w:val="4"/>
          <w:w w:val="100"/>
          <w:sz w:val="21"/>
          <w:szCs w:val="21"/>
        </w:rPr>
        <w:t>W</w:t>
      </w:r>
      <w:r>
        <w:rPr>
          <w:rFonts w:cs="Segoe UI" w:hAnsi="Segoe UI" w:eastAsia="Segoe UI" w:ascii="Segoe UI"/>
          <w:color w:val="0000ED"/>
          <w:spacing w:val="0"/>
          <w:w w:val="100"/>
          <w:sz w:val="21"/>
          <w:szCs w:val="21"/>
        </w:rPr>
        <w:t>T</w:t>
      </w:r>
      <w:r>
        <w:rPr>
          <w:rFonts w:cs="Segoe UI" w:hAnsi="Segoe UI" w:eastAsia="Segoe UI" w:ascii="Segoe UI"/>
          <w:color w:val="000000"/>
          <w:spacing w:val="0"/>
          <w:w w:val="100"/>
          <w:sz w:val="21"/>
          <w:szCs w:val="21"/>
        </w:rPr>
      </w:r>
    </w:p>
    <w:p>
      <w:pPr>
        <w:rPr>
          <w:rFonts w:cs="Segoe UI" w:hAnsi="Segoe UI" w:eastAsia="Segoe UI" w:ascii="Segoe UI"/>
          <w:sz w:val="21"/>
          <w:szCs w:val="21"/>
        </w:rPr>
        <w:jc w:val="left"/>
        <w:spacing w:before="50"/>
        <w:ind w:left="610"/>
      </w:pPr>
      <w:r>
        <w:rPr>
          <w:rFonts w:cs="Segoe UI" w:hAnsi="Segoe UI" w:eastAsia="Segoe UI" w:ascii="Segoe UI"/>
          <w:spacing w:val="-8"/>
          <w:w w:val="100"/>
          <w:sz w:val="21"/>
          <w:szCs w:val="21"/>
        </w:rPr>
        <w:t>7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.</w:t>
      </w:r>
      <w:r>
        <w:rPr>
          <w:rFonts w:cs="Segoe UI" w:hAnsi="Segoe UI" w:eastAsia="Segoe UI" w:ascii="Segoe UI"/>
          <w:spacing w:val="2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color w:val="0000ED"/>
          <w:spacing w:val="0"/>
          <w:w w:val="100"/>
          <w:sz w:val="21"/>
          <w:szCs w:val="21"/>
        </w:rPr>
        <w:t>Decoradores</w:t>
      </w:r>
      <w:r>
        <w:rPr>
          <w:rFonts w:cs="Segoe UI" w:hAnsi="Segoe UI" w:eastAsia="Segoe UI" w:ascii="Segoe UI"/>
          <w:color w:val="0000ED"/>
          <w:spacing w:val="0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color w:val="0000ED"/>
          <w:spacing w:val="-8"/>
          <w:w w:val="100"/>
          <w:sz w:val="21"/>
          <w:szCs w:val="21"/>
        </w:rPr>
        <w:t>P</w:t>
      </w:r>
      <w:r>
        <w:rPr>
          <w:rFonts w:cs="Segoe UI" w:hAnsi="Segoe UI" w:eastAsia="Segoe UI" w:ascii="Segoe UI"/>
          <w:color w:val="0000ED"/>
          <w:spacing w:val="0"/>
          <w:w w:val="100"/>
          <w:sz w:val="21"/>
          <w:szCs w:val="21"/>
        </w:rPr>
        <w:t>ersonalizados</w:t>
      </w:r>
      <w:r>
        <w:rPr>
          <w:rFonts w:cs="Segoe UI" w:hAnsi="Segoe UI" w:eastAsia="Segoe UI" w:ascii="Segoe UI"/>
          <w:color w:val="000000"/>
          <w:spacing w:val="0"/>
          <w:w w:val="100"/>
          <w:sz w:val="21"/>
          <w:szCs w:val="21"/>
        </w:rPr>
      </w:r>
    </w:p>
    <w:p>
      <w:pPr>
        <w:rPr>
          <w:rFonts w:cs="Segoe UI" w:hAnsi="Segoe UI" w:eastAsia="Segoe UI" w:ascii="Segoe UI"/>
          <w:sz w:val="21"/>
          <w:szCs w:val="21"/>
        </w:rPr>
        <w:jc w:val="left"/>
        <w:spacing w:before="50"/>
        <w:ind w:left="610"/>
      </w:pPr>
      <w:r>
        <w:rPr>
          <w:rFonts w:cs="Segoe UI" w:hAnsi="Segoe UI" w:eastAsia="Segoe UI" w:ascii="Segoe UI"/>
          <w:spacing w:val="-8"/>
          <w:w w:val="100"/>
          <w:sz w:val="21"/>
          <w:szCs w:val="21"/>
        </w:rPr>
        <w:t>8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.</w:t>
      </w:r>
      <w:r>
        <w:rPr>
          <w:rFonts w:cs="Segoe UI" w:hAnsi="Segoe UI" w:eastAsia="Segoe UI" w:ascii="Segoe UI"/>
          <w:spacing w:val="2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color w:val="0000ED"/>
          <w:spacing w:val="0"/>
          <w:w w:val="100"/>
          <w:sz w:val="21"/>
          <w:szCs w:val="21"/>
        </w:rPr>
        <w:t>Guards</w:t>
      </w:r>
      <w:r>
        <w:rPr>
          <w:rFonts w:cs="Segoe UI" w:hAnsi="Segoe UI" w:eastAsia="Segoe UI" w:ascii="Segoe UI"/>
          <w:color w:val="0000ED"/>
          <w:spacing w:val="0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color w:val="0000ED"/>
          <w:spacing w:val="-8"/>
          <w:w w:val="100"/>
          <w:sz w:val="21"/>
          <w:szCs w:val="21"/>
        </w:rPr>
        <w:t>P</w:t>
      </w:r>
      <w:r>
        <w:rPr>
          <w:rFonts w:cs="Segoe UI" w:hAnsi="Segoe UI" w:eastAsia="Segoe UI" w:ascii="Segoe UI"/>
          <w:color w:val="0000ED"/>
          <w:spacing w:val="0"/>
          <w:w w:val="100"/>
          <w:sz w:val="21"/>
          <w:szCs w:val="21"/>
        </w:rPr>
        <w:t>ersonalizados</w:t>
      </w:r>
      <w:r>
        <w:rPr>
          <w:rFonts w:cs="Segoe UI" w:hAnsi="Segoe UI" w:eastAsia="Segoe UI" w:ascii="Segoe UI"/>
          <w:color w:val="000000"/>
          <w:spacing w:val="0"/>
          <w:w w:val="100"/>
          <w:sz w:val="21"/>
          <w:szCs w:val="21"/>
        </w:rPr>
      </w:r>
    </w:p>
    <w:p>
      <w:pPr>
        <w:rPr>
          <w:rFonts w:cs="Segoe UI" w:hAnsi="Segoe UI" w:eastAsia="Segoe UI" w:ascii="Segoe UI"/>
          <w:sz w:val="21"/>
          <w:szCs w:val="21"/>
        </w:rPr>
        <w:jc w:val="left"/>
        <w:spacing w:before="50"/>
        <w:ind w:left="610"/>
      </w:pPr>
      <w:r>
        <w:rPr>
          <w:rFonts w:cs="Segoe UI" w:hAnsi="Segoe UI" w:eastAsia="Segoe UI" w:ascii="Segoe UI"/>
          <w:spacing w:val="-8"/>
          <w:w w:val="100"/>
          <w:sz w:val="21"/>
          <w:szCs w:val="21"/>
        </w:rPr>
        <w:t>9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.</w:t>
      </w:r>
      <w:r>
        <w:rPr>
          <w:rFonts w:cs="Segoe UI" w:hAnsi="Segoe UI" w:eastAsia="Segoe UI" w:ascii="Segoe UI"/>
          <w:spacing w:val="2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color w:val="0000ED"/>
          <w:spacing w:val="0"/>
          <w:w w:val="100"/>
          <w:sz w:val="21"/>
          <w:szCs w:val="21"/>
        </w:rPr>
        <w:t>Protección</w:t>
      </w:r>
      <w:r>
        <w:rPr>
          <w:rFonts w:cs="Segoe UI" w:hAnsi="Segoe UI" w:eastAsia="Segoe UI" w:ascii="Segoe UI"/>
          <w:color w:val="0000ED"/>
          <w:spacing w:val="0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color w:val="0000ED"/>
          <w:spacing w:val="0"/>
          <w:w w:val="100"/>
          <w:sz w:val="21"/>
          <w:szCs w:val="21"/>
        </w:rPr>
        <w:t>de</w:t>
      </w:r>
      <w:r>
        <w:rPr>
          <w:rFonts w:cs="Segoe UI" w:hAnsi="Segoe UI" w:eastAsia="Segoe UI" w:ascii="Segoe UI"/>
          <w:color w:val="0000ED"/>
          <w:spacing w:val="0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color w:val="0000ED"/>
          <w:spacing w:val="0"/>
          <w:w w:val="100"/>
          <w:sz w:val="21"/>
          <w:szCs w:val="21"/>
        </w:rPr>
        <w:t>Endpoints</w:t>
      </w:r>
      <w:r>
        <w:rPr>
          <w:rFonts w:cs="Segoe UI" w:hAnsi="Segoe UI" w:eastAsia="Segoe UI" w:ascii="Segoe UI"/>
          <w:color w:val="000000"/>
          <w:spacing w:val="0"/>
          <w:w w:val="100"/>
          <w:sz w:val="21"/>
          <w:szCs w:val="21"/>
        </w:rPr>
      </w:r>
    </w:p>
    <w:p>
      <w:pPr>
        <w:rPr>
          <w:rFonts w:cs="Segoe UI" w:hAnsi="Segoe UI" w:eastAsia="Segoe UI" w:ascii="Segoe UI"/>
          <w:sz w:val="21"/>
          <w:szCs w:val="21"/>
        </w:rPr>
        <w:jc w:val="left"/>
        <w:spacing w:before="50"/>
        <w:ind w:left="490"/>
      </w:pP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1</w:t>
      </w:r>
      <w:r>
        <w:rPr>
          <w:rFonts w:cs="Segoe UI" w:hAnsi="Segoe UI" w:eastAsia="Segoe UI" w:ascii="Segoe UI"/>
          <w:spacing w:val="-1"/>
          <w:w w:val="100"/>
          <w:sz w:val="21"/>
          <w:szCs w:val="21"/>
        </w:rPr>
        <w:t>0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.</w:t>
      </w:r>
      <w:r>
        <w:rPr>
          <w:rFonts w:cs="Segoe UI" w:hAnsi="Segoe UI" w:eastAsia="Segoe UI" w:ascii="Segoe UI"/>
          <w:spacing w:val="2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color w:val="0000ED"/>
          <w:spacing w:val="-21"/>
          <w:w w:val="100"/>
          <w:sz w:val="21"/>
          <w:szCs w:val="21"/>
        </w:rPr>
        <w:t>T</w:t>
      </w:r>
      <w:r>
        <w:rPr>
          <w:rFonts w:cs="Segoe UI" w:hAnsi="Segoe UI" w:eastAsia="Segoe UI" w:ascii="Segoe UI"/>
          <w:color w:val="0000ED"/>
          <w:spacing w:val="0"/>
          <w:w w:val="100"/>
          <w:sz w:val="21"/>
          <w:szCs w:val="21"/>
        </w:rPr>
        <w:t>esting</w:t>
      </w:r>
      <w:r>
        <w:rPr>
          <w:rFonts w:cs="Segoe UI" w:hAnsi="Segoe UI" w:eastAsia="Segoe UI" w:ascii="Segoe UI"/>
          <w:color w:val="0000ED"/>
          <w:spacing w:val="0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color w:val="0000ED"/>
          <w:spacing w:val="0"/>
          <w:w w:val="100"/>
          <w:sz w:val="21"/>
          <w:szCs w:val="21"/>
        </w:rPr>
        <w:t>y</w:t>
      </w:r>
      <w:r>
        <w:rPr>
          <w:rFonts w:cs="Segoe UI" w:hAnsi="Segoe UI" w:eastAsia="Segoe UI" w:ascii="Segoe UI"/>
          <w:color w:val="0000ED"/>
          <w:spacing w:val="0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color w:val="0000ED"/>
          <w:spacing w:val="-15"/>
          <w:w w:val="100"/>
          <w:sz w:val="21"/>
          <w:szCs w:val="21"/>
        </w:rPr>
        <w:t>V</w:t>
      </w:r>
      <w:r>
        <w:rPr>
          <w:rFonts w:cs="Segoe UI" w:hAnsi="Segoe UI" w:eastAsia="Segoe UI" w:ascii="Segoe UI"/>
          <w:color w:val="0000ED"/>
          <w:spacing w:val="0"/>
          <w:w w:val="100"/>
          <w:sz w:val="21"/>
          <w:szCs w:val="21"/>
        </w:rPr>
        <w:t>alidación</w:t>
      </w:r>
      <w:r>
        <w:rPr>
          <w:rFonts w:cs="Segoe UI" w:hAnsi="Segoe UI" w:eastAsia="Segoe UI" w:ascii="Segoe UI"/>
          <w:color w:val="000000"/>
          <w:spacing w:val="0"/>
          <w:w w:val="100"/>
          <w:sz w:val="21"/>
          <w:szCs w:val="21"/>
        </w:rPr>
      </w:r>
    </w:p>
    <w:p>
      <w:pPr>
        <w:rPr>
          <w:sz w:val="14"/>
          <w:szCs w:val="14"/>
        </w:rPr>
        <w:jc w:val="left"/>
        <w:spacing w:before="3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Segoe UI" w:hAnsi="Segoe UI" w:eastAsia="Segoe UI" w:ascii="Segoe UI"/>
          <w:sz w:val="31"/>
          <w:szCs w:val="31"/>
        </w:rPr>
        <w:jc w:val="left"/>
        <w:ind w:left="220"/>
      </w:pPr>
      <w:r>
        <w:rPr>
          <w:rFonts w:cs="Segoe UI" w:hAnsi="Segoe UI" w:eastAsia="Segoe UI" w:ascii="Segoe UI"/>
          <w:spacing w:val="0"/>
          <w:w w:val="100"/>
          <w:sz w:val="31"/>
          <w:szCs w:val="31"/>
        </w:rPr>
        <w:t>1.</w:t>
      </w:r>
      <w:r>
        <w:rPr>
          <w:rFonts w:cs="Segoe UI" w:hAnsi="Segoe UI" w:eastAsia="Segoe UI" w:ascii="Segoe UI"/>
          <w:spacing w:val="4"/>
          <w:w w:val="100"/>
          <w:sz w:val="31"/>
          <w:szCs w:val="31"/>
        </w:rPr>
        <w:t> </w:t>
      </w:r>
      <w:r>
        <w:rPr>
          <w:rFonts w:cs="Segoe UI" w:hAnsi="Segoe UI" w:eastAsia="Segoe UI" w:ascii="Segoe UI"/>
          <w:spacing w:val="0"/>
          <w:w w:val="100"/>
          <w:sz w:val="31"/>
          <w:szCs w:val="31"/>
        </w:rPr>
        <w:t>Conceptos</w:t>
      </w:r>
      <w:r>
        <w:rPr>
          <w:rFonts w:cs="Segoe UI" w:hAnsi="Segoe UI" w:eastAsia="Segoe UI" w:ascii="Segoe UI"/>
          <w:spacing w:val="17"/>
          <w:w w:val="100"/>
          <w:sz w:val="31"/>
          <w:szCs w:val="31"/>
        </w:rPr>
        <w:t> </w:t>
      </w:r>
      <w:r>
        <w:rPr>
          <w:rFonts w:cs="Segoe UI" w:hAnsi="Segoe UI" w:eastAsia="Segoe UI" w:ascii="Segoe UI"/>
          <w:spacing w:val="0"/>
          <w:w w:val="101"/>
          <w:sz w:val="31"/>
          <w:szCs w:val="31"/>
        </w:rPr>
        <w:t>Fundamentales</w:t>
      </w:r>
      <w:r>
        <w:rPr>
          <w:rFonts w:cs="Segoe UI" w:hAnsi="Segoe UI" w:eastAsia="Segoe UI" w:ascii="Segoe UI"/>
          <w:spacing w:val="0"/>
          <w:w w:val="100"/>
          <w:sz w:val="31"/>
          <w:szCs w:val="31"/>
        </w:rPr>
      </w:r>
    </w:p>
    <w:p>
      <w:pPr>
        <w:rPr>
          <w:sz w:val="20"/>
          <w:szCs w:val="20"/>
        </w:rPr>
        <w:jc w:val="left"/>
        <w:spacing w:before="18" w:lineRule="exact" w:line="200"/>
      </w:pPr>
      <w:r>
        <w:rPr>
          <w:sz w:val="20"/>
          <w:szCs w:val="20"/>
        </w:rPr>
      </w:r>
    </w:p>
    <w:p>
      <w:pPr>
        <w:rPr>
          <w:rFonts w:cs="Segoe UI" w:hAnsi="Segoe UI" w:eastAsia="Segoe UI" w:ascii="Segoe UI"/>
          <w:sz w:val="24"/>
          <w:szCs w:val="24"/>
        </w:rPr>
        <w:jc w:val="left"/>
        <w:ind w:left="220"/>
      </w:pP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¿Qué</w:t>
      </w:r>
      <w:r>
        <w:rPr>
          <w:rFonts w:cs="Segoe UI" w:hAnsi="Segoe UI" w:eastAsia="Segoe UI" w:ascii="Segoe UI"/>
          <w:spacing w:val="13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es</w:t>
      </w:r>
      <w:r>
        <w:rPr>
          <w:rFonts w:cs="Segoe UI" w:hAnsi="Segoe UI" w:eastAsia="Segoe UI" w:ascii="Segoe UI"/>
          <w:spacing w:val="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0"/>
          <w:w w:val="102"/>
          <w:sz w:val="24"/>
          <w:szCs w:val="24"/>
        </w:rPr>
        <w:t>J</w:t>
      </w:r>
      <w:r>
        <w:rPr>
          <w:rFonts w:cs="Segoe UI" w:hAnsi="Segoe UI" w:eastAsia="Segoe UI" w:ascii="Segoe UI"/>
          <w:spacing w:val="5"/>
          <w:w w:val="102"/>
          <w:sz w:val="24"/>
          <w:szCs w:val="24"/>
        </w:rPr>
        <w:t>W</w:t>
      </w:r>
      <w:r>
        <w:rPr>
          <w:rFonts w:cs="Segoe UI" w:hAnsi="Segoe UI" w:eastAsia="Segoe UI" w:ascii="Segoe UI"/>
          <w:spacing w:val="0"/>
          <w:w w:val="102"/>
          <w:sz w:val="24"/>
          <w:szCs w:val="24"/>
        </w:rPr>
        <w:t>T?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8" w:lineRule="exact" w:line="260"/>
      </w:pPr>
      <w:r>
        <w:rPr>
          <w:sz w:val="26"/>
          <w:szCs w:val="26"/>
        </w:rPr>
      </w:r>
    </w:p>
    <w:p>
      <w:pPr>
        <w:rPr>
          <w:rFonts w:cs="Segoe UI" w:hAnsi="Segoe UI" w:eastAsia="Segoe UI" w:ascii="Segoe UI"/>
          <w:sz w:val="21"/>
          <w:szCs w:val="21"/>
        </w:rPr>
        <w:jc w:val="left"/>
        <w:spacing w:lineRule="auto" w:line="283"/>
        <w:ind w:left="220" w:right="159"/>
      </w:pP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JSON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spacing w:val="-8"/>
          <w:w w:val="100"/>
          <w:sz w:val="21"/>
          <w:szCs w:val="21"/>
        </w:rPr>
        <w:t>W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eb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spacing w:val="-21"/>
          <w:w w:val="100"/>
          <w:sz w:val="21"/>
          <w:szCs w:val="21"/>
        </w:rPr>
        <w:t>T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oken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es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un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estándar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para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transmitir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información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de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forma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segura.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En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nuestro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caso,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solo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contendrá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el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b/>
          <w:spacing w:val="0"/>
          <w:w w:val="100"/>
          <w:sz w:val="21"/>
          <w:szCs w:val="21"/>
        </w:rPr>
        <w:t>ID</w:t>
      </w:r>
      <w:r>
        <w:rPr>
          <w:rFonts w:cs="Segoe UI" w:hAnsi="Segoe UI" w:eastAsia="Segoe UI" w:ascii="Segoe UI"/>
          <w:b/>
          <w:spacing w:val="0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b/>
          <w:spacing w:val="0"/>
          <w:w w:val="100"/>
          <w:sz w:val="21"/>
          <w:szCs w:val="21"/>
        </w:rPr>
        <w:t>del</w:t>
      </w:r>
      <w:r>
        <w:rPr>
          <w:rFonts w:cs="Segoe UI" w:hAnsi="Segoe UI" w:eastAsia="Segoe UI" w:ascii="Segoe UI"/>
          <w:b/>
          <w:spacing w:val="0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b/>
          <w:spacing w:val="0"/>
          <w:w w:val="100"/>
          <w:sz w:val="21"/>
          <w:szCs w:val="21"/>
        </w:rPr>
        <w:t>usua</w:t>
      </w:r>
      <w:r>
        <w:rPr>
          <w:rFonts w:cs="Segoe UI" w:hAnsi="Segoe UI" w:eastAsia="Segoe UI" w:ascii="Segoe UI"/>
          <w:b/>
          <w:spacing w:val="1"/>
          <w:w w:val="100"/>
          <w:sz w:val="21"/>
          <w:szCs w:val="21"/>
        </w:rPr>
        <w:t>r</w:t>
      </w:r>
      <w:r>
        <w:rPr>
          <w:rFonts w:cs="Segoe UI" w:hAnsi="Segoe UI" w:eastAsia="Segoe UI" w:ascii="Segoe UI"/>
          <w:b/>
          <w:spacing w:val="0"/>
          <w:w w:val="100"/>
          <w:sz w:val="21"/>
          <w:szCs w:val="21"/>
        </w:rPr>
        <w:t>io</w:t>
      </w:r>
      <w:r>
        <w:rPr>
          <w:rFonts w:cs="Segoe UI" w:hAnsi="Segoe UI" w:eastAsia="Segoe UI" w:ascii="Segoe UI"/>
          <w:b/>
          <w:spacing w:val="0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para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mantener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el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payload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mínimo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y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seguro.</w:t>
      </w:r>
    </w:p>
    <w:p>
      <w:pPr>
        <w:rPr>
          <w:sz w:val="22"/>
          <w:szCs w:val="22"/>
        </w:rPr>
        <w:jc w:val="left"/>
        <w:spacing w:before="18" w:lineRule="exact" w:line="220"/>
      </w:pPr>
      <w:r>
        <w:rPr>
          <w:sz w:val="22"/>
          <w:szCs w:val="22"/>
        </w:rPr>
      </w:r>
    </w:p>
    <w:p>
      <w:pPr>
        <w:rPr>
          <w:rFonts w:cs="Segoe UI" w:hAnsi="Segoe UI" w:eastAsia="Segoe UI" w:ascii="Segoe UI"/>
          <w:sz w:val="24"/>
          <w:szCs w:val="24"/>
        </w:rPr>
        <w:jc w:val="left"/>
        <w:ind w:left="220"/>
      </w:pP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¿Entidad</w:t>
      </w:r>
      <w:r>
        <w:rPr>
          <w:rFonts w:cs="Segoe UI" w:hAnsi="Segoe UI" w:eastAsia="Segoe UI" w:ascii="Segoe UI"/>
          <w:spacing w:val="20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vs</w:t>
      </w:r>
      <w:r>
        <w:rPr>
          <w:rFonts w:cs="Segoe UI" w:hAnsi="Segoe UI" w:eastAsia="Segoe UI" w:ascii="Segoe UI"/>
          <w:spacing w:val="6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-11"/>
          <w:w w:val="102"/>
          <w:sz w:val="24"/>
          <w:szCs w:val="24"/>
        </w:rPr>
        <w:t>D</w:t>
      </w:r>
      <w:r>
        <w:rPr>
          <w:rFonts w:cs="Segoe UI" w:hAnsi="Segoe UI" w:eastAsia="Segoe UI" w:ascii="Segoe UI"/>
          <w:spacing w:val="-11"/>
          <w:w w:val="102"/>
          <w:sz w:val="24"/>
          <w:szCs w:val="24"/>
        </w:rPr>
        <w:t>T</w:t>
      </w:r>
      <w:r>
        <w:rPr>
          <w:rFonts w:cs="Segoe UI" w:hAnsi="Segoe UI" w:eastAsia="Segoe UI" w:ascii="Segoe UI"/>
          <w:spacing w:val="0"/>
          <w:w w:val="102"/>
          <w:sz w:val="24"/>
          <w:szCs w:val="24"/>
        </w:rPr>
        <w:t>O?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13" w:lineRule="exact" w:line="240"/>
      </w:pPr>
      <w:r>
        <w:rPr>
          <w:sz w:val="24"/>
          <w:szCs w:val="24"/>
        </w:rPr>
      </w:r>
    </w:p>
    <w:p>
      <w:pPr>
        <w:rPr>
          <w:rFonts w:cs="Segoe UI" w:hAnsi="Segoe UI" w:eastAsia="Segoe UI" w:ascii="Segoe UI"/>
          <w:sz w:val="21"/>
          <w:szCs w:val="21"/>
        </w:rPr>
        <w:jc w:val="left"/>
        <w:ind w:left="820"/>
      </w:pPr>
      <w:r>
        <w:rPr>
          <w:rFonts w:cs="Segoe UI" w:hAnsi="Segoe UI" w:eastAsia="Segoe UI" w:ascii="Segoe UI"/>
          <w:b/>
          <w:spacing w:val="0"/>
          <w:w w:val="100"/>
          <w:sz w:val="21"/>
          <w:szCs w:val="21"/>
        </w:rPr>
        <w:t>Entidad</w:t>
      </w:r>
      <w:r>
        <w:rPr>
          <w:rFonts w:cs="Segoe UI" w:hAnsi="Segoe UI" w:eastAsia="Segoe UI" w:ascii="Segoe UI"/>
          <w:b/>
          <w:spacing w:val="0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b/>
          <w:spacing w:val="0"/>
          <w:w w:val="100"/>
          <w:sz w:val="21"/>
          <w:szCs w:val="21"/>
        </w:rPr>
        <w:t>(User)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: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spacing w:val="-6"/>
          <w:w w:val="100"/>
          <w:sz w:val="21"/>
          <w:szCs w:val="21"/>
        </w:rPr>
        <w:t>R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epresenta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la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tabla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en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la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base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de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datos</w:t>
      </w:r>
    </w:p>
    <w:p>
      <w:pPr>
        <w:rPr>
          <w:rFonts w:cs="Segoe UI" w:hAnsi="Segoe UI" w:eastAsia="Segoe UI" w:ascii="Segoe UI"/>
          <w:sz w:val="21"/>
          <w:szCs w:val="21"/>
        </w:rPr>
        <w:jc w:val="left"/>
        <w:spacing w:before="50"/>
        <w:ind w:left="820"/>
      </w:pPr>
      <w:r>
        <w:rPr>
          <w:rFonts w:cs="Segoe UI" w:hAnsi="Segoe UI" w:eastAsia="Segoe UI" w:ascii="Segoe UI"/>
          <w:b/>
          <w:spacing w:val="-7"/>
          <w:w w:val="100"/>
          <w:sz w:val="21"/>
          <w:szCs w:val="21"/>
        </w:rPr>
        <w:t>D</w:t>
      </w:r>
      <w:r>
        <w:rPr>
          <w:rFonts w:cs="Segoe UI" w:hAnsi="Segoe UI" w:eastAsia="Segoe UI" w:ascii="Segoe UI"/>
          <w:b/>
          <w:spacing w:val="-8"/>
          <w:w w:val="100"/>
          <w:sz w:val="21"/>
          <w:szCs w:val="21"/>
        </w:rPr>
        <w:t>T</w:t>
      </w:r>
      <w:r>
        <w:rPr>
          <w:rFonts w:cs="Segoe UI" w:hAnsi="Segoe UI" w:eastAsia="Segoe UI" w:ascii="Segoe UI"/>
          <w:b/>
          <w:spacing w:val="0"/>
          <w:w w:val="100"/>
          <w:sz w:val="21"/>
          <w:szCs w:val="21"/>
        </w:rPr>
        <w:t>O</w:t>
      </w:r>
      <w:r>
        <w:rPr>
          <w:rFonts w:cs="Segoe UI" w:hAnsi="Segoe UI" w:eastAsia="Segoe UI" w:ascii="Segoe UI"/>
          <w:b/>
          <w:spacing w:val="0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b/>
          <w:spacing w:val="0"/>
          <w:w w:val="100"/>
          <w:sz w:val="21"/>
          <w:szCs w:val="21"/>
        </w:rPr>
        <w:t>(Data</w:t>
      </w:r>
      <w:r>
        <w:rPr>
          <w:rFonts w:cs="Segoe UI" w:hAnsi="Segoe UI" w:eastAsia="Segoe UI" w:ascii="Segoe UI"/>
          <w:b/>
          <w:spacing w:val="0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b/>
          <w:spacing w:val="-16"/>
          <w:w w:val="100"/>
          <w:sz w:val="21"/>
          <w:szCs w:val="21"/>
        </w:rPr>
        <w:t>T</w:t>
      </w:r>
      <w:r>
        <w:rPr>
          <w:rFonts w:cs="Segoe UI" w:hAnsi="Segoe UI" w:eastAsia="Segoe UI" w:ascii="Segoe UI"/>
          <w:b/>
          <w:spacing w:val="0"/>
          <w:w w:val="100"/>
          <w:sz w:val="21"/>
          <w:szCs w:val="21"/>
        </w:rPr>
        <w:t>ransfer</w:t>
      </w:r>
      <w:r>
        <w:rPr>
          <w:rFonts w:cs="Segoe UI" w:hAnsi="Segoe UI" w:eastAsia="Segoe UI" w:ascii="Segoe UI"/>
          <w:b/>
          <w:spacing w:val="0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b/>
          <w:spacing w:val="0"/>
          <w:w w:val="100"/>
          <w:sz w:val="21"/>
          <w:szCs w:val="21"/>
        </w:rPr>
        <w:t>Object)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: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Define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qué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datos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acepta/envía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cada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endpoint</w:t>
      </w:r>
    </w:p>
    <w:p>
      <w:pPr>
        <w:rPr>
          <w:sz w:val="26"/>
          <w:szCs w:val="26"/>
        </w:rPr>
        <w:jc w:val="left"/>
        <w:spacing w:before="1" w:lineRule="exact" w:line="260"/>
      </w:pPr>
      <w:r>
        <w:rPr>
          <w:sz w:val="26"/>
          <w:szCs w:val="26"/>
        </w:rPr>
      </w:r>
    </w:p>
    <w:p>
      <w:pPr>
        <w:rPr>
          <w:rFonts w:cs="Segoe UI" w:hAnsi="Segoe UI" w:eastAsia="Segoe UI" w:ascii="Segoe UI"/>
          <w:sz w:val="21"/>
          <w:szCs w:val="21"/>
        </w:rPr>
        <w:jc w:val="left"/>
        <w:spacing w:lineRule="exact" w:line="260"/>
        <w:ind w:left="220"/>
      </w:pPr>
      <w:r>
        <w:rPr>
          <w:rFonts w:cs="Segoe UI" w:hAnsi="Segoe UI" w:eastAsia="Segoe UI" w:ascii="Segoe UI"/>
          <w:b/>
          <w:spacing w:val="0"/>
          <w:w w:val="100"/>
          <w:position w:val="-1"/>
          <w:sz w:val="21"/>
          <w:szCs w:val="21"/>
        </w:rPr>
        <w:t>Ejemplo</w:t>
      </w:r>
      <w:r>
        <w:rPr>
          <w:rFonts w:cs="Segoe UI" w:hAnsi="Segoe UI" w:eastAsia="Segoe UI" w:ascii="Segoe UI"/>
          <w:b/>
          <w:spacing w:val="0"/>
          <w:w w:val="100"/>
          <w:position w:val="-1"/>
          <w:sz w:val="21"/>
          <w:szCs w:val="21"/>
        </w:rPr>
        <w:t> </w:t>
      </w:r>
      <w:r>
        <w:rPr>
          <w:rFonts w:cs="Segoe UI" w:hAnsi="Segoe UI" w:eastAsia="Segoe UI" w:ascii="Segoe UI"/>
          <w:b/>
          <w:spacing w:val="0"/>
          <w:w w:val="100"/>
          <w:position w:val="-1"/>
          <w:sz w:val="21"/>
          <w:szCs w:val="21"/>
        </w:rPr>
        <w:t>práctico:</w:t>
      </w:r>
      <w:r>
        <w:rPr>
          <w:rFonts w:cs="Segoe UI" w:hAnsi="Segoe UI" w:eastAsia="Segoe UI" w:ascii="Segoe UI"/>
          <w:spacing w:val="0"/>
          <w:w w:val="100"/>
          <w:position w:val="0"/>
          <w:sz w:val="21"/>
          <w:szCs w:val="21"/>
        </w:rPr>
      </w:r>
    </w:p>
    <w:p>
      <w:pPr>
        <w:rPr>
          <w:sz w:val="26"/>
          <w:szCs w:val="26"/>
        </w:rPr>
        <w:jc w:val="left"/>
        <w:spacing w:before="10" w:lineRule="exact" w:line="260"/>
      </w:pPr>
      <w:r>
        <w:rPr>
          <w:sz w:val="26"/>
          <w:szCs w:val="26"/>
        </w:rPr>
      </w:r>
    </w:p>
    <w:p>
      <w:pPr>
        <w:rPr>
          <w:rFonts w:cs="Segoe UI" w:hAnsi="Segoe UI" w:eastAsia="Segoe UI" w:ascii="Segoe UI"/>
          <w:sz w:val="21"/>
          <w:szCs w:val="21"/>
        </w:rPr>
        <w:jc w:val="left"/>
        <w:spacing w:before="3"/>
        <w:ind w:left="820"/>
      </w:pPr>
      <w:r>
        <w:rPr>
          <w:rFonts w:cs="Consolas" w:hAnsi="Consolas" w:eastAsia="Consolas" w:ascii="Consolas"/>
          <w:color w:val="C8AE74"/>
          <w:sz w:val="21"/>
          <w:szCs w:val="21"/>
        </w:rPr>
        <w:t>User</w:t>
      </w:r>
      <w:r>
        <w:rPr>
          <w:rFonts w:cs="Consolas" w:hAnsi="Consolas" w:eastAsia="Consolas" w:ascii="Consolas"/>
          <w:color w:val="C8AE74"/>
          <w:spacing w:val="-58"/>
          <w:sz w:val="21"/>
          <w:szCs w:val="21"/>
        </w:rPr>
        <w:t> </w:t>
      </w:r>
      <w:r>
        <w:rPr>
          <w:rFonts w:cs="Segoe UI" w:hAnsi="Segoe UI" w:eastAsia="Segoe UI" w:ascii="Segoe UI"/>
          <w:color w:val="000000"/>
          <w:spacing w:val="0"/>
          <w:w w:val="100"/>
          <w:sz w:val="21"/>
          <w:szCs w:val="21"/>
        </w:rPr>
        <w:t>entity:</w:t>
      </w:r>
      <w:r>
        <w:rPr>
          <w:rFonts w:cs="Segoe UI" w:hAnsi="Segoe UI" w:eastAsia="Segoe UI" w:ascii="Segoe UI"/>
          <w:color w:val="000000"/>
          <w:spacing w:val="0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color w:val="000000"/>
          <w:spacing w:val="0"/>
          <w:w w:val="100"/>
          <w:sz w:val="21"/>
          <w:szCs w:val="21"/>
        </w:rPr>
        <w:t>Tiene</w:t>
      </w:r>
      <w:r>
        <w:rPr>
          <w:rFonts w:cs="Segoe UI" w:hAnsi="Segoe UI" w:eastAsia="Segoe UI" w:ascii="Segoe UI"/>
          <w:color w:val="000000"/>
          <w:spacing w:val="0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color w:val="000000"/>
          <w:spacing w:val="0"/>
          <w:w w:val="100"/>
          <w:sz w:val="21"/>
          <w:szCs w:val="21"/>
        </w:rPr>
        <w:t>password,</w:t>
      </w:r>
      <w:r>
        <w:rPr>
          <w:rFonts w:cs="Segoe UI" w:hAnsi="Segoe UI" w:eastAsia="Segoe UI" w:ascii="Segoe UI"/>
          <w:color w:val="000000"/>
          <w:spacing w:val="0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color w:val="000000"/>
          <w:spacing w:val="0"/>
          <w:w w:val="100"/>
          <w:sz w:val="21"/>
          <w:szCs w:val="21"/>
        </w:rPr>
        <w:t>isActive,</w:t>
      </w:r>
      <w:r>
        <w:rPr>
          <w:rFonts w:cs="Segoe UI" w:hAnsi="Segoe UI" w:eastAsia="Segoe UI" w:ascii="Segoe UI"/>
          <w:color w:val="000000"/>
          <w:spacing w:val="0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color w:val="000000"/>
          <w:spacing w:val="0"/>
          <w:w w:val="100"/>
          <w:sz w:val="21"/>
          <w:szCs w:val="21"/>
        </w:rPr>
        <w:t>createdAt,</w:t>
      </w:r>
      <w:r>
        <w:rPr>
          <w:rFonts w:cs="Segoe UI" w:hAnsi="Segoe UI" w:eastAsia="Segoe UI" w:ascii="Segoe UI"/>
          <w:color w:val="000000"/>
          <w:spacing w:val="0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color w:val="000000"/>
          <w:spacing w:val="0"/>
          <w:w w:val="100"/>
          <w:sz w:val="21"/>
          <w:szCs w:val="21"/>
        </w:rPr>
        <w:t>etc.</w:t>
      </w:r>
    </w:p>
    <w:p>
      <w:pPr>
        <w:rPr>
          <w:rFonts w:cs="Segoe UI" w:hAnsi="Segoe UI" w:eastAsia="Segoe UI" w:ascii="Segoe UI"/>
          <w:sz w:val="21"/>
          <w:szCs w:val="21"/>
        </w:rPr>
        <w:jc w:val="left"/>
        <w:spacing w:before="50"/>
        <w:ind w:left="820"/>
      </w:pPr>
      <w:r>
        <w:rPr>
          <w:rFonts w:cs="Consolas" w:hAnsi="Consolas" w:eastAsia="Consolas" w:ascii="Consolas"/>
          <w:color w:val="C8AE74"/>
          <w:spacing w:val="0"/>
          <w:w w:val="100"/>
          <w:sz w:val="21"/>
          <w:szCs w:val="21"/>
        </w:rPr>
        <w:t>LoginDto</w:t>
      </w:r>
      <w:r>
        <w:rPr>
          <w:rFonts w:cs="Segoe UI" w:hAnsi="Segoe UI" w:eastAsia="Segoe UI" w:ascii="Segoe UI"/>
          <w:color w:val="000000"/>
          <w:spacing w:val="0"/>
          <w:w w:val="100"/>
          <w:sz w:val="21"/>
          <w:szCs w:val="21"/>
        </w:rPr>
        <w:t>:</w:t>
      </w:r>
      <w:r>
        <w:rPr>
          <w:rFonts w:cs="Segoe UI" w:hAnsi="Segoe UI" w:eastAsia="Segoe UI" w:ascii="Segoe UI"/>
          <w:color w:val="000000"/>
          <w:spacing w:val="0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color w:val="000000"/>
          <w:spacing w:val="0"/>
          <w:w w:val="100"/>
          <w:sz w:val="21"/>
          <w:szCs w:val="21"/>
        </w:rPr>
        <w:t>Solo</w:t>
      </w:r>
      <w:r>
        <w:rPr>
          <w:rFonts w:cs="Segoe UI" w:hAnsi="Segoe UI" w:eastAsia="Segoe UI" w:ascii="Segoe UI"/>
          <w:color w:val="000000"/>
          <w:spacing w:val="0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color w:val="000000"/>
          <w:spacing w:val="0"/>
          <w:w w:val="100"/>
          <w:sz w:val="21"/>
          <w:szCs w:val="21"/>
        </w:rPr>
        <w:t>acepta</w:t>
      </w:r>
      <w:r>
        <w:rPr>
          <w:rFonts w:cs="Segoe UI" w:hAnsi="Segoe UI" w:eastAsia="Segoe UI" w:ascii="Segoe UI"/>
          <w:color w:val="000000"/>
          <w:spacing w:val="0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color w:val="000000"/>
          <w:spacing w:val="0"/>
          <w:w w:val="100"/>
          <w:sz w:val="21"/>
          <w:szCs w:val="21"/>
        </w:rPr>
        <w:t>email</w:t>
      </w:r>
      <w:r>
        <w:rPr>
          <w:rFonts w:cs="Segoe UI" w:hAnsi="Segoe UI" w:eastAsia="Segoe UI" w:ascii="Segoe UI"/>
          <w:color w:val="000000"/>
          <w:spacing w:val="0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color w:val="000000"/>
          <w:spacing w:val="0"/>
          <w:w w:val="100"/>
          <w:sz w:val="21"/>
          <w:szCs w:val="21"/>
        </w:rPr>
        <w:t>y</w:t>
      </w:r>
      <w:r>
        <w:rPr>
          <w:rFonts w:cs="Segoe UI" w:hAnsi="Segoe UI" w:eastAsia="Segoe UI" w:ascii="Segoe UI"/>
          <w:color w:val="000000"/>
          <w:spacing w:val="0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color w:val="000000"/>
          <w:spacing w:val="0"/>
          <w:w w:val="100"/>
          <w:sz w:val="21"/>
          <w:szCs w:val="21"/>
        </w:rPr>
        <w:t>password</w:t>
      </w:r>
    </w:p>
    <w:p>
      <w:pPr>
        <w:rPr>
          <w:rFonts w:cs="Segoe UI" w:hAnsi="Segoe UI" w:eastAsia="Segoe UI" w:ascii="Segoe UI"/>
          <w:sz w:val="21"/>
          <w:szCs w:val="21"/>
        </w:rPr>
        <w:jc w:val="left"/>
        <w:spacing w:before="50"/>
        <w:ind w:left="820"/>
      </w:pPr>
      <w:r>
        <w:rPr>
          <w:rFonts w:cs="Consolas" w:hAnsi="Consolas" w:eastAsia="Consolas" w:ascii="Consolas"/>
          <w:color w:val="C8AE74"/>
          <w:spacing w:val="0"/>
          <w:w w:val="100"/>
          <w:sz w:val="21"/>
          <w:szCs w:val="21"/>
        </w:rPr>
        <w:t>RegisterDto</w:t>
      </w:r>
      <w:r>
        <w:rPr>
          <w:rFonts w:cs="Segoe UI" w:hAnsi="Segoe UI" w:eastAsia="Segoe UI" w:ascii="Segoe UI"/>
          <w:color w:val="000000"/>
          <w:spacing w:val="0"/>
          <w:w w:val="100"/>
          <w:sz w:val="21"/>
          <w:szCs w:val="21"/>
        </w:rPr>
        <w:t>:</w:t>
      </w:r>
      <w:r>
        <w:rPr>
          <w:rFonts w:cs="Segoe UI" w:hAnsi="Segoe UI" w:eastAsia="Segoe UI" w:ascii="Segoe UI"/>
          <w:color w:val="000000"/>
          <w:spacing w:val="0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color w:val="000000"/>
          <w:spacing w:val="0"/>
          <w:w w:val="100"/>
          <w:sz w:val="21"/>
          <w:szCs w:val="21"/>
        </w:rPr>
        <w:t>Acepta</w:t>
      </w:r>
      <w:r>
        <w:rPr>
          <w:rFonts w:cs="Segoe UI" w:hAnsi="Segoe UI" w:eastAsia="Segoe UI" w:ascii="Segoe UI"/>
          <w:color w:val="000000"/>
          <w:spacing w:val="0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color w:val="000000"/>
          <w:spacing w:val="0"/>
          <w:w w:val="100"/>
          <w:sz w:val="21"/>
          <w:szCs w:val="21"/>
        </w:rPr>
        <w:t>email,</w:t>
      </w:r>
      <w:r>
        <w:rPr>
          <w:rFonts w:cs="Segoe UI" w:hAnsi="Segoe UI" w:eastAsia="Segoe UI" w:ascii="Segoe UI"/>
          <w:color w:val="000000"/>
          <w:spacing w:val="0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color w:val="000000"/>
          <w:spacing w:val="0"/>
          <w:w w:val="100"/>
          <w:sz w:val="21"/>
          <w:szCs w:val="21"/>
        </w:rPr>
        <w:t>password,</w:t>
      </w:r>
      <w:r>
        <w:rPr>
          <w:rFonts w:cs="Segoe UI" w:hAnsi="Segoe UI" w:eastAsia="Segoe UI" w:ascii="Segoe UI"/>
          <w:color w:val="000000"/>
          <w:spacing w:val="0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color w:val="000000"/>
          <w:spacing w:val="0"/>
          <w:w w:val="100"/>
          <w:sz w:val="21"/>
          <w:szCs w:val="21"/>
        </w:rPr>
        <w:t>fullName</w:t>
      </w:r>
      <w:r>
        <w:rPr>
          <w:rFonts w:cs="Segoe UI" w:hAnsi="Segoe UI" w:eastAsia="Segoe UI" w:ascii="Segoe UI"/>
          <w:color w:val="000000"/>
          <w:spacing w:val="0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color w:val="000000"/>
          <w:spacing w:val="0"/>
          <w:w w:val="100"/>
          <w:sz w:val="21"/>
          <w:szCs w:val="21"/>
        </w:rPr>
        <w:t>(sin</w:t>
      </w:r>
      <w:r>
        <w:rPr>
          <w:rFonts w:cs="Segoe UI" w:hAnsi="Segoe UI" w:eastAsia="Segoe UI" w:ascii="Segoe UI"/>
          <w:color w:val="000000"/>
          <w:spacing w:val="0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color w:val="000000"/>
          <w:spacing w:val="0"/>
          <w:w w:val="100"/>
          <w:sz w:val="21"/>
          <w:szCs w:val="21"/>
        </w:rPr>
        <w:t>campos</w:t>
      </w:r>
      <w:r>
        <w:rPr>
          <w:rFonts w:cs="Segoe UI" w:hAnsi="Segoe UI" w:eastAsia="Segoe UI" w:ascii="Segoe UI"/>
          <w:color w:val="000000"/>
          <w:spacing w:val="0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color w:val="000000"/>
          <w:spacing w:val="0"/>
          <w:w w:val="100"/>
          <w:sz w:val="21"/>
          <w:szCs w:val="21"/>
        </w:rPr>
        <w:t>internos)</w:t>
      </w:r>
    </w:p>
    <w:p>
      <w:pPr>
        <w:rPr>
          <w:sz w:val="10"/>
          <w:szCs w:val="10"/>
        </w:rPr>
        <w:jc w:val="left"/>
        <w:spacing w:before="3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Segoe UI" w:hAnsi="Segoe UI" w:eastAsia="Segoe UI" w:ascii="Segoe UI"/>
          <w:sz w:val="24"/>
          <w:szCs w:val="24"/>
        </w:rPr>
        <w:jc w:val="left"/>
        <w:ind w:left="220"/>
      </w:pP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¿</w:t>
      </w:r>
      <w:r>
        <w:rPr>
          <w:rFonts w:cs="Segoe UI" w:hAnsi="Segoe UI" w:eastAsia="Segoe UI" w:ascii="Segoe UI"/>
          <w:spacing w:val="-9"/>
          <w:w w:val="100"/>
          <w:sz w:val="24"/>
          <w:szCs w:val="24"/>
        </w:rPr>
        <w:t>P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or</w:t>
      </w:r>
      <w:r>
        <w:rPr>
          <w:rFonts w:cs="Segoe UI" w:hAnsi="Segoe UI" w:eastAsia="Segoe UI" w:ascii="Segoe UI"/>
          <w:spacing w:val="11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qué</w:t>
      </w:r>
      <w:r>
        <w:rPr>
          <w:rFonts w:cs="Segoe UI" w:hAnsi="Segoe UI" w:eastAsia="Segoe UI" w:ascii="Segoe UI"/>
          <w:spacing w:val="10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separar</w:t>
      </w:r>
      <w:r>
        <w:rPr>
          <w:rFonts w:cs="Segoe UI" w:hAnsi="Segoe UI" w:eastAsia="Segoe UI" w:ascii="Segoe UI"/>
          <w:spacing w:val="18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Auth</w:t>
      </w:r>
      <w:r>
        <w:rPr>
          <w:rFonts w:cs="Segoe UI" w:hAnsi="Segoe UI" w:eastAsia="Segoe UI" w:ascii="Segoe UI"/>
          <w:spacing w:val="12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de</w:t>
      </w:r>
      <w:r>
        <w:rPr>
          <w:rFonts w:cs="Segoe UI" w:hAnsi="Segoe UI" w:eastAsia="Segoe UI" w:ascii="Segoe UI"/>
          <w:spacing w:val="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0"/>
          <w:w w:val="102"/>
          <w:sz w:val="24"/>
          <w:szCs w:val="24"/>
        </w:rPr>
        <w:t>Users?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13" w:lineRule="exact" w:line="240"/>
      </w:pPr>
      <w:r>
        <w:rPr>
          <w:sz w:val="24"/>
          <w:szCs w:val="24"/>
        </w:rPr>
      </w:r>
    </w:p>
    <w:p>
      <w:pPr>
        <w:rPr>
          <w:rFonts w:cs="Segoe UI" w:hAnsi="Segoe UI" w:eastAsia="Segoe UI" w:ascii="Segoe UI"/>
          <w:sz w:val="21"/>
          <w:szCs w:val="21"/>
        </w:rPr>
        <w:jc w:val="left"/>
        <w:ind w:left="820"/>
      </w:pPr>
      <w:r>
        <w:rPr>
          <w:rFonts w:cs="Segoe UI" w:hAnsi="Segoe UI" w:eastAsia="Segoe UI" w:ascii="Segoe UI"/>
          <w:b/>
          <w:spacing w:val="0"/>
          <w:w w:val="100"/>
          <w:sz w:val="21"/>
          <w:szCs w:val="21"/>
        </w:rPr>
        <w:t>Auth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: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Maneja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login,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registro,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tokens</w:t>
      </w:r>
    </w:p>
    <w:p>
      <w:pPr>
        <w:rPr>
          <w:rFonts w:cs="Segoe UI" w:hAnsi="Segoe UI" w:eastAsia="Segoe UI" w:ascii="Segoe UI"/>
          <w:sz w:val="21"/>
          <w:szCs w:val="21"/>
        </w:rPr>
        <w:jc w:val="left"/>
        <w:spacing w:before="50"/>
        <w:ind w:left="820"/>
      </w:pPr>
      <w:r>
        <w:rPr>
          <w:rFonts w:cs="Segoe UI" w:hAnsi="Segoe UI" w:eastAsia="Segoe UI" w:ascii="Segoe UI"/>
          <w:b/>
          <w:spacing w:val="0"/>
          <w:w w:val="100"/>
          <w:sz w:val="21"/>
          <w:szCs w:val="21"/>
        </w:rPr>
        <w:t>Use</w:t>
      </w:r>
      <w:r>
        <w:rPr>
          <w:rFonts w:cs="Segoe UI" w:hAnsi="Segoe UI" w:eastAsia="Segoe UI" w:ascii="Segoe UI"/>
          <w:b/>
          <w:spacing w:val="1"/>
          <w:w w:val="100"/>
          <w:sz w:val="21"/>
          <w:szCs w:val="21"/>
        </w:rPr>
        <w:t>r</w:t>
      </w:r>
      <w:r>
        <w:rPr>
          <w:rFonts w:cs="Segoe UI" w:hAnsi="Segoe UI" w:eastAsia="Segoe UI" w:ascii="Segoe UI"/>
          <w:b/>
          <w:spacing w:val="0"/>
          <w:w w:val="100"/>
          <w:sz w:val="21"/>
          <w:szCs w:val="21"/>
        </w:rPr>
        <w:t>s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: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Maneja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CRUD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de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usuarios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(admin)</w:t>
      </w:r>
    </w:p>
    <w:p>
      <w:pPr>
        <w:rPr>
          <w:sz w:val="12"/>
          <w:szCs w:val="12"/>
        </w:rPr>
        <w:jc w:val="left"/>
        <w:spacing w:before="8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Segoe UI" w:hAnsi="Segoe UI" w:eastAsia="Segoe UI" w:ascii="Segoe UI"/>
          <w:sz w:val="31"/>
          <w:szCs w:val="31"/>
        </w:rPr>
        <w:jc w:val="left"/>
        <w:ind w:left="220"/>
      </w:pPr>
      <w:r>
        <w:rPr>
          <w:rFonts w:cs="Segoe UI" w:hAnsi="Segoe UI" w:eastAsia="Segoe UI" w:ascii="Segoe UI"/>
          <w:spacing w:val="0"/>
          <w:w w:val="100"/>
          <w:sz w:val="31"/>
          <w:szCs w:val="31"/>
        </w:rPr>
        <w:t>2.</w:t>
      </w:r>
      <w:r>
        <w:rPr>
          <w:rFonts w:cs="Segoe UI" w:hAnsi="Segoe UI" w:eastAsia="Segoe UI" w:ascii="Segoe UI"/>
          <w:spacing w:val="4"/>
          <w:w w:val="100"/>
          <w:sz w:val="31"/>
          <w:szCs w:val="31"/>
        </w:rPr>
        <w:t> </w:t>
      </w:r>
      <w:r>
        <w:rPr>
          <w:rFonts w:cs="Segoe UI" w:hAnsi="Segoe UI" w:eastAsia="Segoe UI" w:ascii="Segoe UI"/>
          <w:spacing w:val="0"/>
          <w:w w:val="100"/>
          <w:sz w:val="31"/>
          <w:szCs w:val="31"/>
        </w:rPr>
        <w:t>Preparación</w:t>
      </w:r>
      <w:r>
        <w:rPr>
          <w:rFonts w:cs="Segoe UI" w:hAnsi="Segoe UI" w:eastAsia="Segoe UI" w:ascii="Segoe UI"/>
          <w:spacing w:val="18"/>
          <w:w w:val="100"/>
          <w:sz w:val="31"/>
          <w:szCs w:val="31"/>
        </w:rPr>
        <w:t> </w:t>
      </w:r>
      <w:r>
        <w:rPr>
          <w:rFonts w:cs="Segoe UI" w:hAnsi="Segoe UI" w:eastAsia="Segoe UI" w:ascii="Segoe UI"/>
          <w:spacing w:val="0"/>
          <w:w w:val="100"/>
          <w:sz w:val="31"/>
          <w:szCs w:val="31"/>
        </w:rPr>
        <w:t>del</w:t>
      </w:r>
      <w:r>
        <w:rPr>
          <w:rFonts w:cs="Segoe UI" w:hAnsi="Segoe UI" w:eastAsia="Segoe UI" w:ascii="Segoe UI"/>
          <w:spacing w:val="6"/>
          <w:w w:val="100"/>
          <w:sz w:val="31"/>
          <w:szCs w:val="31"/>
        </w:rPr>
        <w:t> </w:t>
      </w:r>
      <w:r>
        <w:rPr>
          <w:rFonts w:cs="Segoe UI" w:hAnsi="Segoe UI" w:eastAsia="Segoe UI" w:ascii="Segoe UI"/>
          <w:spacing w:val="0"/>
          <w:w w:val="101"/>
          <w:sz w:val="31"/>
          <w:szCs w:val="31"/>
        </w:rPr>
        <w:t>Proyecto</w:t>
      </w:r>
      <w:r>
        <w:rPr>
          <w:rFonts w:cs="Segoe UI" w:hAnsi="Segoe UI" w:eastAsia="Segoe UI" w:ascii="Segoe UI"/>
          <w:spacing w:val="0"/>
          <w:w w:val="100"/>
          <w:sz w:val="31"/>
          <w:szCs w:val="31"/>
        </w:rPr>
      </w:r>
    </w:p>
    <w:p>
      <w:pPr>
        <w:rPr>
          <w:sz w:val="22"/>
          <w:szCs w:val="22"/>
        </w:rPr>
        <w:jc w:val="left"/>
        <w:spacing w:before="13" w:lineRule="exact" w:line="220"/>
      </w:pPr>
      <w:r>
        <w:rPr>
          <w:sz w:val="22"/>
          <w:szCs w:val="22"/>
        </w:rPr>
      </w:r>
    </w:p>
    <w:p>
      <w:pPr>
        <w:rPr>
          <w:rFonts w:cs="Segoe UI" w:hAnsi="Segoe UI" w:eastAsia="Segoe UI" w:ascii="Segoe UI"/>
          <w:sz w:val="24"/>
          <w:szCs w:val="24"/>
        </w:rPr>
        <w:jc w:val="left"/>
        <w:ind w:left="220"/>
      </w:pP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2.1</w:t>
      </w:r>
      <w:r>
        <w:rPr>
          <w:rFonts w:cs="Segoe UI" w:hAnsi="Segoe UI" w:eastAsia="Segoe UI" w:ascii="Segoe UI"/>
          <w:spacing w:val="8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Instalación</w:t>
      </w:r>
      <w:r>
        <w:rPr>
          <w:rFonts w:cs="Segoe UI" w:hAnsi="Segoe UI" w:eastAsia="Segoe UI" w:ascii="Segoe UI"/>
          <w:spacing w:val="25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de</w:t>
      </w:r>
      <w:r>
        <w:rPr>
          <w:rFonts w:cs="Segoe UI" w:hAnsi="Segoe UI" w:eastAsia="Segoe UI" w:ascii="Segoe UI"/>
          <w:spacing w:val="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0"/>
          <w:w w:val="102"/>
          <w:sz w:val="24"/>
          <w:szCs w:val="24"/>
        </w:rPr>
        <w:t>Dependencias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7" w:lineRule="exact" w:line="200"/>
      </w:pPr>
      <w:r>
        <w:rPr>
          <w:sz w:val="20"/>
          <w:szCs w:val="20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580"/>
      </w:pP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#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Dependencias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principales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para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JWT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y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autenticación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39"/>
        <w:ind w:left="580"/>
        <w:sectPr>
          <w:pgNumType w:start="1"/>
          <w:pgMar w:header="294" w:footer="156" w:top="480" w:bottom="0" w:left="640" w:right="640"/>
          <w:headerReference w:type="default" r:id="rId4"/>
          <w:footerReference w:type="default" r:id="rId5"/>
          <w:pgSz w:w="11900" w:h="16840"/>
        </w:sectPr>
      </w:pPr>
      <w:hyperlink r:id="rId6">
        <w:r>
          <w:rPr>
            <w:rFonts w:cs="Consolas" w:hAnsi="Consolas" w:eastAsia="Consolas" w:ascii="Consolas"/>
            <w:color w:val="4D4D4B"/>
            <w:spacing w:val="0"/>
            <w:w w:val="100"/>
            <w:sz w:val="21"/>
            <w:szCs w:val="21"/>
          </w:rPr>
          <w:t>npm</w:t>
        </w:r>
        <w:r>
          <w:rPr>
            <w:rFonts w:cs="Consolas" w:hAnsi="Consolas" w:eastAsia="Consolas" w:ascii="Consolas"/>
            <w:color w:val="4D4D4B"/>
            <w:spacing w:val="0"/>
            <w:w w:val="100"/>
            <w:sz w:val="21"/>
            <w:szCs w:val="21"/>
          </w:rPr>
          <w:t> </w:t>
        </w:r>
        <w:r>
          <w:rPr>
            <w:rFonts w:cs="Consolas" w:hAnsi="Consolas" w:eastAsia="Consolas" w:ascii="Consolas"/>
            <w:color w:val="4D4D4B"/>
            <w:spacing w:val="0"/>
            <w:w w:val="100"/>
            <w:sz w:val="21"/>
            <w:szCs w:val="21"/>
          </w:rPr>
          <w:t>install</w:t>
        </w:r>
        <w:r>
          <w:rPr>
            <w:rFonts w:cs="Consolas" w:hAnsi="Consolas" w:eastAsia="Consolas" w:ascii="Consolas"/>
            <w:color w:val="4D4D4B"/>
            <w:spacing w:val="0"/>
            <w:w w:val="100"/>
            <w:sz w:val="21"/>
            <w:szCs w:val="21"/>
          </w:rPr>
          <w:t> </w:t>
        </w:r>
        <w:r>
          <w:rPr>
            <w:rFonts w:cs="Consolas" w:hAnsi="Consolas" w:eastAsia="Consolas" w:ascii="Consolas"/>
            <w:color w:val="4D4D4B"/>
            <w:spacing w:val="0"/>
            <w:w w:val="100"/>
            <w:sz w:val="21"/>
            <w:szCs w:val="21"/>
          </w:rPr>
          <w:t>@nestjs/jwt</w:t>
        </w:r>
        <w:r>
          <w:rPr>
            <w:rFonts w:cs="Consolas" w:hAnsi="Consolas" w:eastAsia="Consolas" w:ascii="Consolas"/>
            <w:color w:val="4D4D4B"/>
            <w:spacing w:val="0"/>
            <w:w w:val="100"/>
            <w:sz w:val="21"/>
            <w:szCs w:val="21"/>
          </w:rPr>
          <w:t> </w:t>
        </w:r>
        <w:r>
          <w:rPr>
            <w:rFonts w:cs="Consolas" w:hAnsi="Consolas" w:eastAsia="Consolas" w:ascii="Consolas"/>
            <w:color w:val="4D4D4B"/>
            <w:spacing w:val="0"/>
            <w:w w:val="100"/>
            <w:sz w:val="21"/>
            <w:szCs w:val="21"/>
          </w:rPr>
          <w:t>@nestjs/passport</w:t>
        </w:r>
        <w:r>
          <w:rPr>
            <w:rFonts w:cs="Consolas" w:hAnsi="Consolas" w:eastAsia="Consolas" w:ascii="Consolas"/>
            <w:color w:val="4D4D4B"/>
            <w:spacing w:val="0"/>
            <w:w w:val="100"/>
            <w:sz w:val="21"/>
            <w:szCs w:val="21"/>
          </w:rPr>
          <w:t> </w:t>
        </w:r>
        <w:r>
          <w:rPr>
            <w:rFonts w:cs="Consolas" w:hAnsi="Consolas" w:eastAsia="Consolas" w:ascii="Consolas"/>
            <w:color w:val="4D4D4B"/>
            <w:spacing w:val="0"/>
            <w:w w:val="100"/>
            <w:sz w:val="21"/>
            <w:szCs w:val="21"/>
          </w:rPr>
          <w:t>passport</w:t>
        </w:r>
        <w:r>
          <w:rPr>
            <w:rFonts w:cs="Consolas" w:hAnsi="Consolas" w:eastAsia="Consolas" w:ascii="Consolas"/>
            <w:color w:val="4D4D4B"/>
            <w:spacing w:val="0"/>
            <w:w w:val="100"/>
            <w:sz w:val="21"/>
            <w:szCs w:val="21"/>
          </w:rPr>
          <w:t> </w:t>
        </w:r>
        <w:r>
          <w:rPr>
            <w:rFonts w:cs="Consolas" w:hAnsi="Consolas" w:eastAsia="Consolas" w:ascii="Consolas"/>
            <w:color w:val="4D4D4B"/>
            <w:spacing w:val="0"/>
            <w:w w:val="100"/>
            <w:sz w:val="21"/>
            <w:szCs w:val="21"/>
          </w:rPr>
          <w:t>passport-jwt</w:t>
        </w:r>
        <w:r>
          <w:rPr>
            <w:rFonts w:cs="Consolas" w:hAnsi="Consolas" w:eastAsia="Consolas" w:ascii="Consolas"/>
            <w:color w:val="000000"/>
            <w:spacing w:val="0"/>
            <w:w w:val="100"/>
            <w:sz w:val="21"/>
            <w:szCs w:val="21"/>
          </w:rPr>
        </w:r>
      </w:hyperlink>
    </w:p>
    <w:p>
      <w:pPr>
        <w:rPr>
          <w:sz w:val="20"/>
          <w:szCs w:val="20"/>
        </w:rPr>
        <w:jc w:val="left"/>
        <w:spacing w:lineRule="exact" w:line="200"/>
      </w:pPr>
      <w:r>
        <w:pict>
          <v:group style="position:absolute;margin-left:27.625pt;margin-top:41.625pt;width:540.75pt;height:772.5pt;mso-position-horizontal-relative:page;mso-position-vertical-relative:page;z-index:-1447" coordorigin="552,832" coordsize="10815,15450">
            <v:shape style="position:absolute;left:560;top:-14595;width:10800;height:296250" coordorigin="560,-14595" coordsize="10800,296250" path="m11360,840l560,840,560,16275,11360,16275,11360,840xe" filled="t" fillcolor="#FFFFFF" stroked="f">
              <v:path arrowok="t"/>
              <v:fill/>
            </v:shape>
            <v:shape style="position:absolute;left:867;top:-247;width:10185;height:3150" coordorigin="867,-247" coordsize="10185,3150" path="m11025,2902l11029,2900,11034,2898,11038,2895,11052,2870,11052,840,867,840,867,2865,867,2870,868,2875,870,2879,872,2884,875,2888,878,2892,882,2895,886,2898,891,2900,895,2902,900,2902,11020,2902,11025,2902xe" filled="t" fillcolor="#F7F7F7" stroked="f">
              <v:path arrowok="t"/>
              <v:fill/>
            </v:shape>
            <v:shape style="position:absolute;left:867;top:-247;width:10185;height:3150" coordorigin="867,-247" coordsize="10185,3150" path="m867,840l867,2865e" filled="f" stroked="t" strokeweight="0.75pt" strokecolor="#CCCCCC">
              <v:path arrowok="t"/>
            </v:shape>
            <v:shape style="position:absolute;left:867;top:-247;width:10185;height:3150" coordorigin="867,-247" coordsize="10185,3150" path="m11025,2902l11029,2900,11034,2898,11038,2895,11042,2892,11045,2888,11048,2884,11050,2879,11052,2875,11052,2870,11052,2865,11052,840e" filled="f" stroked="t" strokeweight="0.75pt" strokecolor="#CCCCCC">
              <v:path arrowok="t"/>
            </v:shape>
            <v:shape style="position:absolute;left:867;top:-247;width:10185;height:3150" coordorigin="867,-247" coordsize="10185,3150" path="m11015,2902l11020,2902,11025,2902e" filled="f" stroked="t" strokeweight="0.75pt" strokecolor="#CCCCCC">
              <v:path arrowok="t"/>
            </v:shape>
            <v:shape style="position:absolute;left:867;top:-247;width:10185;height:3150" coordorigin="867,-247" coordsize="10185,3150" path="m11015,2902l905,2902,11015,2903e" filled="f" stroked="t" strokeweight="0.75pt" strokecolor="#CCCCCC">
              <v:path arrowok="t"/>
            </v:shape>
            <v:shape style="position:absolute;left:867;top:-247;width:10185;height:3150" coordorigin="867,-247" coordsize="10185,3150" path="m891,2900l895,2902,900,2902,905,2902e" filled="f" stroked="t" strokeweight="0.75pt" strokecolor="#CCCCCC">
              <v:path arrowok="t"/>
            </v:shape>
            <v:shape style="position:absolute;left:867;top:-247;width:10185;height:3150" coordorigin="867,-247" coordsize="10185,3150" path="m878,2892l882,2895,886,2898,891,2900e" filled="f" stroked="t" strokeweight="0.75pt" strokecolor="#CCCCCC">
              <v:path arrowok="t"/>
            </v:shape>
            <v:shape style="position:absolute;left:867;top:-247;width:10185;height:3150" coordorigin="867,-247" coordsize="10185,3150" path="m870,2879l872,2884,875,2888,878,2892e" filled="f" stroked="t" strokeweight="0.75pt" strokecolor="#CCCCCC">
              <v:path arrowok="t"/>
            </v:shape>
            <v:shape style="position:absolute;left:867;top:-247;width:10185;height:3150" coordorigin="867,-247" coordsize="10185,3150" path="m867,2865l867,2870,868,2875,870,2879e" filled="f" stroked="t" strokeweight="0.75pt" strokecolor="#CCCCCC">
              <v:path arrowok="t"/>
            </v:shape>
            <v:shape style="position:absolute;left:867;top:4282;width:10185;height:1560" coordorigin="867,4282" coordsize="10185,1560" path="m867,5805l867,4315,878,4293,882,4290,886,4287,891,4285,895,4283,900,4282,11020,4282,11052,4315,11052,5810,11020,5842,900,5842,895,5842,891,5840,886,5838,882,5835,878,5832,875,5828,872,5824,870,5819,868,5815,867,5810,867,5805xe" filled="t" fillcolor="#F7F7F7" stroked="f">
              <v:path arrowok="t"/>
              <v:fill/>
            </v:shape>
            <v:shape style="position:absolute;left:867;top:4282;width:10185;height:1560" coordorigin="867,4282" coordsize="10185,1560" path="m867,5805l867,4320,867,4315,868,4310,870,4306,872,4301,875,4297,878,4293,882,4290,886,4287,891,4285,895,4283,900,4282,905,4282,11015,4282,11020,4282,11025,4283,11052,4320,11052,5805,11015,5842,905,5842,900,5842,895,5842,891,5840,886,5838,882,5835,878,5832,875,5828,872,5824,870,5819,868,5815,867,5810,867,5805xe" filled="f" stroked="t" strokeweight="0.75pt" strokecolor="#CCCCCC">
              <v:path arrowok="t"/>
            </v:shape>
            <v:shape style="position:absolute;left:860;top:7515;width:10200;height:0" coordorigin="860,7515" coordsize="10200,0" path="m860,7515l11060,7515e" filled="f" stroked="t" strokeweight="1.6pt" strokecolor="#000000">
              <v:path arrowok="t"/>
            </v:shape>
            <v:shape style="position:absolute;left:867;top:9502;width:10185;height:1275" coordorigin="867,9502" coordsize="10185,1275" path="m867,10740l867,9535,878,9513,882,9510,886,9507,891,9505,895,9503,900,9502,11020,9502,11025,9503,11029,9505,11034,9507,11038,9510,11042,9513,11045,9517,11048,9521,11050,9526,11052,9530,11052,9535,11052,10745,11029,10775,11025,10777,11020,10777,900,10777,895,10777,891,10775,886,10773,882,10770,878,10767,875,10763,872,10759,870,10754,868,10750,867,10745,867,10740xe" filled="t" fillcolor="#F7F7F7" stroked="f">
              <v:path arrowok="t"/>
              <v:fill/>
            </v:shape>
            <v:shape style="position:absolute;left:867;top:9502;width:10185;height:1275" coordorigin="867,9502" coordsize="10185,1275" path="m867,10740l867,9540,867,9535,868,9530,870,9526,872,9521,875,9517,878,9513,882,9510,886,9507,891,9505,895,9503,900,9502,905,9502,11015,9502,11020,9502,11025,9503,11029,9505,11034,9507,11038,9510,11042,9513,11045,9517,11052,9540,11052,10740,11029,10775,11025,10777,11020,10777,11015,10777,905,10777,900,10777,895,10777,891,10775,886,10773,882,10770,878,10767,875,10763,872,10759,870,10754,868,10750,867,10745,867,10740xe" filled="f" stroked="t" strokeweight="0.75pt" strokecolor="#CCCCCC">
              <v:path arrowok="t"/>
            </v:shape>
            <v:shape style="position:absolute;left:867;top:11542;width:10185;height:2415" coordorigin="867,11542" coordsize="10185,2415" path="m867,13920l867,11575,868,11570,870,11566,872,11561,875,11557,878,11553,882,11550,886,11547,891,11545,895,11543,900,11542,11020,11542,11042,11553,11045,11557,11048,11561,11050,11566,11052,11570,11052,11575,11052,13925,11029,13955,11025,13957,11020,13957,900,13957,895,13957,891,13955,886,13953,882,13950,878,13947,875,13943,872,13939,870,13934,868,13930,867,13925,867,13920xe" filled="t" fillcolor="#F7F7F7" stroked="f">
              <v:path arrowok="t"/>
              <v:fill/>
            </v:shape>
            <v:shape style="position:absolute;left:867;top:11542;width:10185;height:2415" coordorigin="867,11542" coordsize="10185,2415" path="m867,13920l867,11580,867,11575,868,11570,870,11566,872,11561,875,11557,878,11553,882,11550,886,11547,891,11545,895,11543,900,11542,905,11542,11015,11542,11020,11542,11025,11543,11029,11545,11034,11547,11038,11550,11042,11553,11045,11557,11052,11580,11052,13920,11029,13955,11025,13957,11020,13957,11015,13957,905,13957,900,13957,895,13957,891,13955,886,13953,882,13950,878,13947,875,13943,872,13939,870,13934,868,13930,867,13925,867,13920xe" filled="f" stroked="t" strokeweight="0.75pt" strokecolor="#CCCCCC">
              <v:path arrowok="t"/>
            </v:shape>
            <v:shape style="position:absolute;left:1205;top:6720;width:75;height:75" coordorigin="1205,6720" coordsize="75,75" path="m1280,6757l1280,6762,1279,6767,1277,6772,1275,6776,1273,6780,1269,6784,1266,6788,1261,6790,1257,6792,1252,6794,1247,6795,1238,6795,1233,6794,1228,6792,1224,6790,1219,6788,1216,6784,1212,6780,1210,6776,1208,6772,1206,6767,1205,6762,1205,6753,1206,6748,1208,6743,1210,6739,1212,6734,1216,6731,1219,6727,1224,6725,1228,6723,1233,6721,1238,6720,1247,6720,1252,6721,1257,6723,1261,6725,1266,6727,1269,6731,1273,6734,1275,6739,1277,6743,1279,6748,1280,6753,1280,6757xe" filled="t" fillcolor="#000000" stroked="f">
              <v:path arrowok="t"/>
              <v:fill/>
            </v:shape>
            <v:shape style="position:absolute;left:1205;top:7050;width:75;height:75" coordorigin="1205,7050" coordsize="75,75" path="m1280,7087l1280,7092,1279,7097,1277,7102,1275,7106,1273,7110,1269,7114,1266,7118,1261,7120,1257,7122,1252,7124,1247,7125,1238,7125,1233,7124,1228,7122,1224,7120,1219,7118,1216,7114,1212,7110,1210,7106,1208,7102,1206,7097,1205,7092,1205,7083,1206,7078,1208,7073,1210,7069,1212,7064,1216,7061,1219,7057,1224,7055,1228,7053,1233,7051,1238,7050,1247,7050,1252,7051,1257,7053,1261,7055,1266,7057,1269,7061,1273,7064,1275,7069,1277,7073,1279,7078,1280,7083,1280,7087xe" filled="t" fillcolor="#000000" stroked="f">
              <v:path arrowok="t"/>
              <v:fill/>
            </v:shape>
            <v:shape style="position:absolute;left:1205;top:14835;width:75;height:75" coordorigin="1205,14835" coordsize="75,75" path="m1280,14872l1280,14877,1279,14882,1277,14887,1275,14891,1273,14895,1269,14899,1266,14903,1261,14905,1257,14907,1252,14909,1247,14910,1238,14910,1233,14909,1228,14907,1224,14905,1219,14903,1216,14899,1212,14895,1210,14891,1208,14887,1206,14882,1205,14877,1205,14868,1206,14863,1208,14858,1210,14854,1212,14849,1216,14846,1219,14842,1224,14840,1228,14838,1233,14836,1238,14835,1247,14835,1252,14836,1257,14838,1261,14840,1266,14842,1269,14846,1273,14849,1275,14854,1277,14858,1279,14863,1280,14868,1280,14872xe" filled="t" fillcolor="#000000" stroked="f">
              <v:path arrowok="t"/>
              <v:fill/>
            </v:shape>
            <v:shape style="position:absolute;left:1205;top:15165;width:75;height:75" coordorigin="1205,15165" coordsize="75,75" path="m1280,15202l1280,15207,1279,15212,1277,15217,1275,15221,1273,15225,1269,15229,1266,15233,1261,15235,1257,15237,1252,15239,1247,15240,1238,15240,1233,15239,1228,15237,1224,15235,1219,15233,1216,15229,1212,15225,1210,15221,1208,15217,1206,15212,1205,15207,1205,15198,1206,15193,1208,15188,1210,15184,1212,15179,1216,15176,1219,15172,1224,15170,1228,15168,1233,15166,1238,15165,1247,15165,1252,15166,1257,15168,1261,15170,1266,15172,1269,15176,1273,15179,1275,15184,1277,15188,1279,15193,1280,15198,1280,15202xe" filled="t" fillcolor="#000000" stroked="f">
              <v:path arrowok="t"/>
              <v:fill/>
            </v:shape>
            <v:shape style="position:absolute;left:1205;top:15495;width:75;height:75" coordorigin="1205,15495" coordsize="75,75" path="m1280,15532l1280,15537,1279,15542,1277,15547,1275,15551,1273,15555,1269,15559,1266,15563,1261,15565,1257,15567,1252,15569,1247,15570,1238,15570,1233,15569,1228,15567,1224,15565,1219,15563,1216,15559,1212,15555,1210,15551,1208,15547,1206,15542,1205,15537,1205,15528,1206,15523,1208,15518,1210,15514,1212,15509,1216,15506,1219,15502,1224,15500,1228,15498,1233,15496,1238,15495,1247,15495,1252,15496,1257,15498,1261,15500,1266,15502,1269,15506,1273,15509,1275,15514,1277,15518,1279,15523,1280,15528,1280,15532xe" filled="t" fillcolor="#000000" stroked="f">
              <v:path arrowok="t"/>
              <v:fill/>
            </v:shape>
            <w10:wrap type="none"/>
          </v:group>
        </w:pict>
      </w: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5" w:lineRule="exact" w:line="220"/>
      </w:pPr>
      <w:r>
        <w:rPr>
          <w:sz w:val="22"/>
          <w:szCs w:val="22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22" w:lineRule="auto" w:line="278"/>
        <w:ind w:left="580" w:right="6769"/>
      </w:pP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#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Para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encriptar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contraseñas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npm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install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bcryptjs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28"/>
          <w:szCs w:val="28"/>
        </w:rPr>
        <w:jc w:val="left"/>
        <w:spacing w:before="5" w:lineRule="exact" w:line="280"/>
      </w:pPr>
      <w:r>
        <w:rPr>
          <w:sz w:val="28"/>
          <w:szCs w:val="28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580"/>
      </w:pP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#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Dependencias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de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desarrollo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(tipados)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39"/>
        <w:ind w:left="580"/>
      </w:pPr>
      <w:hyperlink r:id="rId7">
        <w:r>
          <w:rPr>
            <w:rFonts w:cs="Consolas" w:hAnsi="Consolas" w:eastAsia="Consolas" w:ascii="Consolas"/>
            <w:color w:val="4D4D4B"/>
            <w:spacing w:val="0"/>
            <w:w w:val="100"/>
            <w:sz w:val="21"/>
            <w:szCs w:val="21"/>
          </w:rPr>
          <w:t>npm</w:t>
        </w:r>
        <w:r>
          <w:rPr>
            <w:rFonts w:cs="Consolas" w:hAnsi="Consolas" w:eastAsia="Consolas" w:ascii="Consolas"/>
            <w:color w:val="4D4D4B"/>
            <w:spacing w:val="0"/>
            <w:w w:val="100"/>
            <w:sz w:val="21"/>
            <w:szCs w:val="21"/>
          </w:rPr>
          <w:t> </w:t>
        </w:r>
        <w:r>
          <w:rPr>
            <w:rFonts w:cs="Consolas" w:hAnsi="Consolas" w:eastAsia="Consolas" w:ascii="Consolas"/>
            <w:color w:val="4D4D4B"/>
            <w:spacing w:val="0"/>
            <w:w w:val="100"/>
            <w:sz w:val="21"/>
            <w:szCs w:val="21"/>
          </w:rPr>
          <w:t>install</w:t>
        </w:r>
        <w:r>
          <w:rPr>
            <w:rFonts w:cs="Consolas" w:hAnsi="Consolas" w:eastAsia="Consolas" w:ascii="Consolas"/>
            <w:color w:val="4D4D4B"/>
            <w:spacing w:val="0"/>
            <w:w w:val="100"/>
            <w:sz w:val="21"/>
            <w:szCs w:val="21"/>
          </w:rPr>
          <w:t> </w:t>
        </w:r>
        <w:r>
          <w:rPr>
            <w:rFonts w:cs="Consolas" w:hAnsi="Consolas" w:eastAsia="Consolas" w:ascii="Consolas"/>
            <w:color w:val="4D4D4B"/>
            <w:spacing w:val="0"/>
            <w:w w:val="100"/>
            <w:sz w:val="21"/>
            <w:szCs w:val="21"/>
          </w:rPr>
          <w:t>--save-dev</w:t>
        </w:r>
        <w:r>
          <w:rPr>
            <w:rFonts w:cs="Consolas" w:hAnsi="Consolas" w:eastAsia="Consolas" w:ascii="Consolas"/>
            <w:color w:val="4D4D4B"/>
            <w:spacing w:val="0"/>
            <w:w w:val="100"/>
            <w:sz w:val="21"/>
            <w:szCs w:val="21"/>
          </w:rPr>
          <w:t> </w:t>
        </w:r>
        <w:r>
          <w:rPr>
            <w:rFonts w:cs="Consolas" w:hAnsi="Consolas" w:eastAsia="Consolas" w:ascii="Consolas"/>
            <w:color w:val="4D4D4B"/>
            <w:spacing w:val="0"/>
            <w:w w:val="100"/>
            <w:sz w:val="21"/>
            <w:szCs w:val="21"/>
          </w:rPr>
          <w:t>@types/passport-jwt</w:t>
        </w:r>
        <w:r>
          <w:rPr>
            <w:rFonts w:cs="Consolas" w:hAnsi="Consolas" w:eastAsia="Consolas" w:ascii="Consolas"/>
            <w:color w:val="4D4D4B"/>
            <w:spacing w:val="0"/>
            <w:w w:val="100"/>
            <w:sz w:val="21"/>
            <w:szCs w:val="21"/>
          </w:rPr>
          <w:t> </w:t>
        </w:r>
        <w:r>
          <w:rPr>
            <w:rFonts w:cs="Consolas" w:hAnsi="Consolas" w:eastAsia="Consolas" w:ascii="Consolas"/>
            <w:color w:val="4D4D4B"/>
            <w:spacing w:val="0"/>
            <w:w w:val="100"/>
            <w:sz w:val="21"/>
            <w:szCs w:val="21"/>
          </w:rPr>
          <w:t>@types/bcryptjs</w:t>
        </w:r>
        <w:r>
          <w:rPr>
            <w:rFonts w:cs="Consolas" w:hAnsi="Consolas" w:eastAsia="Consolas" w:ascii="Consolas"/>
            <w:color w:val="000000"/>
            <w:spacing w:val="0"/>
            <w:w w:val="100"/>
            <w:sz w:val="21"/>
            <w:szCs w:val="21"/>
          </w:rPr>
        </w:r>
      </w:hyperlink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3" w:lineRule="exact" w:line="220"/>
      </w:pPr>
      <w:r>
        <w:rPr>
          <w:sz w:val="22"/>
          <w:szCs w:val="22"/>
        </w:rPr>
      </w:r>
    </w:p>
    <w:p>
      <w:pPr>
        <w:rPr>
          <w:rFonts w:cs="Segoe UI" w:hAnsi="Segoe UI" w:eastAsia="Segoe UI" w:ascii="Segoe UI"/>
          <w:sz w:val="24"/>
          <w:szCs w:val="24"/>
        </w:rPr>
        <w:jc w:val="left"/>
        <w:ind w:left="220"/>
      </w:pP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2.2</w:t>
      </w:r>
      <w:r>
        <w:rPr>
          <w:rFonts w:cs="Segoe UI" w:hAnsi="Segoe UI" w:eastAsia="Segoe UI" w:ascii="Segoe UI"/>
          <w:spacing w:val="8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-18"/>
          <w:w w:val="100"/>
          <w:sz w:val="24"/>
          <w:szCs w:val="24"/>
        </w:rPr>
        <w:t>V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ariables</w:t>
      </w:r>
      <w:r>
        <w:rPr>
          <w:rFonts w:cs="Segoe UI" w:hAnsi="Segoe UI" w:eastAsia="Segoe UI" w:ascii="Segoe UI"/>
          <w:spacing w:val="21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de</w:t>
      </w:r>
      <w:r>
        <w:rPr>
          <w:rFonts w:cs="Segoe UI" w:hAnsi="Segoe UI" w:eastAsia="Segoe UI" w:ascii="Segoe UI"/>
          <w:spacing w:val="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0"/>
          <w:w w:val="102"/>
          <w:sz w:val="24"/>
          <w:szCs w:val="24"/>
        </w:rPr>
        <w:t>Entorno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8" w:lineRule="exact" w:line="260"/>
      </w:pPr>
      <w:r>
        <w:rPr>
          <w:sz w:val="26"/>
          <w:szCs w:val="26"/>
        </w:rPr>
      </w:r>
    </w:p>
    <w:p>
      <w:pPr>
        <w:rPr>
          <w:rFonts w:cs="Segoe UI" w:hAnsi="Segoe UI" w:eastAsia="Segoe UI" w:ascii="Segoe UI"/>
          <w:sz w:val="21"/>
          <w:szCs w:val="21"/>
        </w:rPr>
        <w:jc w:val="left"/>
        <w:ind w:left="220"/>
      </w:pP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Agregar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al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archivo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C8AE74"/>
          <w:spacing w:val="0"/>
          <w:w w:val="100"/>
          <w:sz w:val="21"/>
          <w:szCs w:val="21"/>
        </w:rPr>
        <w:t>.env</w:t>
      </w:r>
      <w:r>
        <w:rPr>
          <w:rFonts w:cs="Segoe UI" w:hAnsi="Segoe UI" w:eastAsia="Segoe UI" w:ascii="Segoe UI"/>
          <w:color w:val="000000"/>
          <w:spacing w:val="0"/>
          <w:w w:val="100"/>
          <w:sz w:val="21"/>
          <w:szCs w:val="21"/>
        </w:rPr>
        <w:t>: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4" w:lineRule="exact" w:line="220"/>
      </w:pPr>
      <w:r>
        <w:rPr>
          <w:sz w:val="22"/>
          <w:szCs w:val="22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lineRule="auto" w:line="278"/>
        <w:ind w:left="580" w:right="1805"/>
      </w:pP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#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JWT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Configuration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-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Solo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necesitamos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el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secret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y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tiempo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de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expiración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JWT_SECRET=tu_clave_secreta_muy_segura_aqui_minimo_32_caracteres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JWT_EXPIRED_TIME=24h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6"/>
          <w:szCs w:val="16"/>
        </w:rPr>
        <w:jc w:val="left"/>
        <w:spacing w:before="7" w:lineRule="exact" w:line="160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Segoe UI" w:hAnsi="Segoe UI" w:eastAsia="Segoe UI" w:ascii="Segoe UI"/>
          <w:sz w:val="21"/>
          <w:szCs w:val="21"/>
        </w:rPr>
        <w:jc w:val="left"/>
        <w:spacing w:lineRule="exact" w:line="260"/>
        <w:ind w:left="220"/>
      </w:pPr>
      <w:r>
        <w:rPr>
          <w:rFonts w:cs="Segoe UI" w:hAnsi="Segoe UI" w:eastAsia="Segoe UI" w:ascii="Segoe UI"/>
          <w:b/>
          <w:spacing w:val="0"/>
          <w:w w:val="100"/>
          <w:position w:val="-1"/>
          <w:sz w:val="21"/>
          <w:szCs w:val="21"/>
        </w:rPr>
        <w:t>¿</w:t>
      </w:r>
      <w:r>
        <w:rPr>
          <w:rFonts w:cs="Segoe UI" w:hAnsi="Segoe UI" w:eastAsia="Segoe UI" w:ascii="Segoe UI"/>
          <w:b/>
          <w:spacing w:val="-6"/>
          <w:w w:val="100"/>
          <w:position w:val="-1"/>
          <w:sz w:val="21"/>
          <w:szCs w:val="21"/>
        </w:rPr>
        <w:t>P</w:t>
      </w:r>
      <w:r>
        <w:rPr>
          <w:rFonts w:cs="Segoe UI" w:hAnsi="Segoe UI" w:eastAsia="Segoe UI" w:ascii="Segoe UI"/>
          <w:b/>
          <w:spacing w:val="0"/>
          <w:w w:val="100"/>
          <w:position w:val="-1"/>
          <w:sz w:val="21"/>
          <w:szCs w:val="21"/>
        </w:rPr>
        <w:t>or</w:t>
      </w:r>
      <w:r>
        <w:rPr>
          <w:rFonts w:cs="Segoe UI" w:hAnsi="Segoe UI" w:eastAsia="Segoe UI" w:ascii="Segoe UI"/>
          <w:b/>
          <w:spacing w:val="0"/>
          <w:w w:val="100"/>
          <w:position w:val="-1"/>
          <w:sz w:val="21"/>
          <w:szCs w:val="21"/>
        </w:rPr>
        <w:t> </w:t>
      </w:r>
      <w:r>
        <w:rPr>
          <w:rFonts w:cs="Segoe UI" w:hAnsi="Segoe UI" w:eastAsia="Segoe UI" w:ascii="Segoe UI"/>
          <w:b/>
          <w:spacing w:val="0"/>
          <w:w w:val="100"/>
          <w:position w:val="-1"/>
          <w:sz w:val="21"/>
          <w:szCs w:val="21"/>
        </w:rPr>
        <w:t>qué</w:t>
      </w:r>
      <w:r>
        <w:rPr>
          <w:rFonts w:cs="Segoe UI" w:hAnsi="Segoe UI" w:eastAsia="Segoe UI" w:ascii="Segoe UI"/>
          <w:b/>
          <w:spacing w:val="0"/>
          <w:w w:val="100"/>
          <w:position w:val="-1"/>
          <w:sz w:val="21"/>
          <w:szCs w:val="21"/>
        </w:rPr>
        <w:t> </w:t>
      </w:r>
      <w:r>
        <w:rPr>
          <w:rFonts w:cs="Segoe UI" w:hAnsi="Segoe UI" w:eastAsia="Segoe UI" w:ascii="Segoe UI"/>
          <w:b/>
          <w:spacing w:val="0"/>
          <w:w w:val="100"/>
          <w:position w:val="-1"/>
          <w:sz w:val="21"/>
          <w:szCs w:val="21"/>
        </w:rPr>
        <w:t>estas</w:t>
      </w:r>
      <w:r>
        <w:rPr>
          <w:rFonts w:cs="Segoe UI" w:hAnsi="Segoe UI" w:eastAsia="Segoe UI" w:ascii="Segoe UI"/>
          <w:b/>
          <w:spacing w:val="0"/>
          <w:w w:val="100"/>
          <w:position w:val="-1"/>
          <w:sz w:val="21"/>
          <w:szCs w:val="21"/>
        </w:rPr>
        <w:t> </w:t>
      </w:r>
      <w:r>
        <w:rPr>
          <w:rFonts w:cs="Segoe UI" w:hAnsi="Segoe UI" w:eastAsia="Segoe UI" w:ascii="Segoe UI"/>
          <w:b/>
          <w:spacing w:val="-3"/>
          <w:w w:val="100"/>
          <w:position w:val="-1"/>
          <w:sz w:val="21"/>
          <w:szCs w:val="21"/>
        </w:rPr>
        <w:t>v</w:t>
      </w:r>
      <w:r>
        <w:rPr>
          <w:rFonts w:cs="Segoe UI" w:hAnsi="Segoe UI" w:eastAsia="Segoe UI" w:ascii="Segoe UI"/>
          <w:b/>
          <w:spacing w:val="0"/>
          <w:w w:val="100"/>
          <w:position w:val="-1"/>
          <w:sz w:val="21"/>
          <w:szCs w:val="21"/>
        </w:rPr>
        <w:t>a</w:t>
      </w:r>
      <w:r>
        <w:rPr>
          <w:rFonts w:cs="Segoe UI" w:hAnsi="Segoe UI" w:eastAsia="Segoe UI" w:ascii="Segoe UI"/>
          <w:b/>
          <w:spacing w:val="1"/>
          <w:w w:val="100"/>
          <w:position w:val="-1"/>
          <w:sz w:val="21"/>
          <w:szCs w:val="21"/>
        </w:rPr>
        <w:t>r</w:t>
      </w:r>
      <w:r>
        <w:rPr>
          <w:rFonts w:cs="Segoe UI" w:hAnsi="Segoe UI" w:eastAsia="Segoe UI" w:ascii="Segoe UI"/>
          <w:b/>
          <w:spacing w:val="0"/>
          <w:w w:val="100"/>
          <w:position w:val="-1"/>
          <w:sz w:val="21"/>
          <w:szCs w:val="21"/>
        </w:rPr>
        <w:t>iables?</w:t>
      </w:r>
      <w:r>
        <w:rPr>
          <w:rFonts w:cs="Segoe UI" w:hAnsi="Segoe UI" w:eastAsia="Segoe UI" w:ascii="Segoe UI"/>
          <w:spacing w:val="0"/>
          <w:w w:val="100"/>
          <w:position w:val="0"/>
          <w:sz w:val="21"/>
          <w:szCs w:val="21"/>
        </w:rPr>
      </w:r>
    </w:p>
    <w:p>
      <w:pPr>
        <w:rPr>
          <w:sz w:val="26"/>
          <w:szCs w:val="26"/>
        </w:rPr>
        <w:jc w:val="left"/>
        <w:spacing w:before="10" w:lineRule="exact" w:line="260"/>
      </w:pPr>
      <w:r>
        <w:rPr>
          <w:sz w:val="26"/>
          <w:szCs w:val="26"/>
        </w:rPr>
      </w:r>
    </w:p>
    <w:p>
      <w:pPr>
        <w:rPr>
          <w:rFonts w:cs="Segoe UI" w:hAnsi="Segoe UI" w:eastAsia="Segoe UI" w:ascii="Segoe UI"/>
          <w:sz w:val="21"/>
          <w:szCs w:val="21"/>
        </w:rPr>
        <w:jc w:val="left"/>
        <w:spacing w:before="3"/>
        <w:ind w:left="820"/>
      </w:pPr>
      <w:r>
        <w:rPr>
          <w:rFonts w:cs="Consolas" w:hAnsi="Consolas" w:eastAsia="Consolas" w:ascii="Consolas"/>
          <w:color w:val="C8AE74"/>
          <w:spacing w:val="0"/>
          <w:w w:val="100"/>
          <w:sz w:val="21"/>
          <w:szCs w:val="21"/>
        </w:rPr>
        <w:t>JWT_SECRET</w:t>
      </w:r>
      <w:r>
        <w:rPr>
          <w:rFonts w:cs="Segoe UI" w:hAnsi="Segoe UI" w:eastAsia="Segoe UI" w:ascii="Segoe UI"/>
          <w:color w:val="000000"/>
          <w:spacing w:val="0"/>
          <w:w w:val="100"/>
          <w:sz w:val="21"/>
          <w:szCs w:val="21"/>
        </w:rPr>
        <w:t>:</w:t>
      </w:r>
      <w:r>
        <w:rPr>
          <w:rFonts w:cs="Segoe UI" w:hAnsi="Segoe UI" w:eastAsia="Segoe UI" w:ascii="Segoe UI"/>
          <w:color w:val="000000"/>
          <w:spacing w:val="0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color w:val="000000"/>
          <w:spacing w:val="0"/>
          <w:w w:val="100"/>
          <w:sz w:val="21"/>
          <w:szCs w:val="21"/>
        </w:rPr>
        <w:t>Clave</w:t>
      </w:r>
      <w:r>
        <w:rPr>
          <w:rFonts w:cs="Segoe UI" w:hAnsi="Segoe UI" w:eastAsia="Segoe UI" w:ascii="Segoe UI"/>
          <w:color w:val="000000"/>
          <w:spacing w:val="0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color w:val="000000"/>
          <w:spacing w:val="0"/>
          <w:w w:val="100"/>
          <w:sz w:val="21"/>
          <w:szCs w:val="21"/>
        </w:rPr>
        <w:t>para</w:t>
      </w:r>
      <w:r>
        <w:rPr>
          <w:rFonts w:cs="Segoe UI" w:hAnsi="Segoe UI" w:eastAsia="Segoe UI" w:ascii="Segoe UI"/>
          <w:color w:val="000000"/>
          <w:spacing w:val="0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color w:val="000000"/>
          <w:spacing w:val="0"/>
          <w:w w:val="100"/>
          <w:sz w:val="21"/>
          <w:szCs w:val="21"/>
        </w:rPr>
        <w:t>firmar</w:t>
      </w:r>
      <w:r>
        <w:rPr>
          <w:rFonts w:cs="Segoe UI" w:hAnsi="Segoe UI" w:eastAsia="Segoe UI" w:ascii="Segoe UI"/>
          <w:color w:val="000000"/>
          <w:spacing w:val="0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color w:val="000000"/>
          <w:spacing w:val="0"/>
          <w:w w:val="100"/>
          <w:sz w:val="21"/>
          <w:szCs w:val="21"/>
        </w:rPr>
        <w:t>tokens</w:t>
      </w:r>
      <w:r>
        <w:rPr>
          <w:rFonts w:cs="Segoe UI" w:hAnsi="Segoe UI" w:eastAsia="Segoe UI" w:ascii="Segoe UI"/>
          <w:color w:val="000000"/>
          <w:spacing w:val="0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color w:val="000000"/>
          <w:spacing w:val="0"/>
          <w:w w:val="100"/>
          <w:sz w:val="21"/>
          <w:szCs w:val="21"/>
        </w:rPr>
        <w:t>(debe</w:t>
      </w:r>
      <w:r>
        <w:rPr>
          <w:rFonts w:cs="Segoe UI" w:hAnsi="Segoe UI" w:eastAsia="Segoe UI" w:ascii="Segoe UI"/>
          <w:color w:val="000000"/>
          <w:spacing w:val="0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color w:val="000000"/>
          <w:spacing w:val="0"/>
          <w:w w:val="100"/>
          <w:sz w:val="21"/>
          <w:szCs w:val="21"/>
        </w:rPr>
        <w:t>ser</w:t>
      </w:r>
      <w:r>
        <w:rPr>
          <w:rFonts w:cs="Segoe UI" w:hAnsi="Segoe UI" w:eastAsia="Segoe UI" w:ascii="Segoe UI"/>
          <w:color w:val="000000"/>
          <w:spacing w:val="0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color w:val="000000"/>
          <w:spacing w:val="0"/>
          <w:w w:val="100"/>
          <w:sz w:val="21"/>
          <w:szCs w:val="21"/>
        </w:rPr>
        <w:t>secreta)</w:t>
      </w:r>
    </w:p>
    <w:p>
      <w:pPr>
        <w:rPr>
          <w:rFonts w:cs="Segoe UI" w:hAnsi="Segoe UI" w:eastAsia="Segoe UI" w:ascii="Segoe UI"/>
          <w:sz w:val="21"/>
          <w:szCs w:val="21"/>
        </w:rPr>
        <w:jc w:val="left"/>
        <w:spacing w:before="50"/>
        <w:ind w:left="820"/>
      </w:pPr>
      <w:r>
        <w:rPr>
          <w:rFonts w:cs="Consolas" w:hAnsi="Consolas" w:eastAsia="Consolas" w:ascii="Consolas"/>
          <w:color w:val="C8AE74"/>
          <w:spacing w:val="0"/>
          <w:w w:val="100"/>
          <w:sz w:val="21"/>
          <w:szCs w:val="21"/>
        </w:rPr>
        <w:t>JWT_EXPIRED_TIME</w:t>
      </w:r>
      <w:r>
        <w:rPr>
          <w:rFonts w:cs="Segoe UI" w:hAnsi="Segoe UI" w:eastAsia="Segoe UI" w:ascii="Segoe UI"/>
          <w:color w:val="000000"/>
          <w:spacing w:val="0"/>
          <w:w w:val="100"/>
          <w:sz w:val="21"/>
          <w:szCs w:val="21"/>
        </w:rPr>
        <w:t>:</w:t>
      </w:r>
      <w:r>
        <w:rPr>
          <w:rFonts w:cs="Segoe UI" w:hAnsi="Segoe UI" w:eastAsia="Segoe UI" w:ascii="Segoe UI"/>
          <w:color w:val="000000"/>
          <w:spacing w:val="0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color w:val="000000"/>
          <w:spacing w:val="0"/>
          <w:w w:val="100"/>
          <w:sz w:val="21"/>
          <w:szCs w:val="21"/>
        </w:rPr>
        <w:t>Tiempo</w:t>
      </w:r>
      <w:r>
        <w:rPr>
          <w:rFonts w:cs="Segoe UI" w:hAnsi="Segoe UI" w:eastAsia="Segoe UI" w:ascii="Segoe UI"/>
          <w:color w:val="000000"/>
          <w:spacing w:val="0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color w:val="000000"/>
          <w:spacing w:val="0"/>
          <w:w w:val="100"/>
          <w:sz w:val="21"/>
          <w:szCs w:val="21"/>
        </w:rPr>
        <w:t>de</w:t>
      </w:r>
      <w:r>
        <w:rPr>
          <w:rFonts w:cs="Segoe UI" w:hAnsi="Segoe UI" w:eastAsia="Segoe UI" w:ascii="Segoe UI"/>
          <w:color w:val="000000"/>
          <w:spacing w:val="0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color w:val="000000"/>
          <w:spacing w:val="0"/>
          <w:w w:val="100"/>
          <w:sz w:val="21"/>
          <w:szCs w:val="21"/>
        </w:rPr>
        <w:t>vida</w:t>
      </w:r>
      <w:r>
        <w:rPr>
          <w:rFonts w:cs="Segoe UI" w:hAnsi="Segoe UI" w:eastAsia="Segoe UI" w:ascii="Segoe UI"/>
          <w:color w:val="000000"/>
          <w:spacing w:val="0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color w:val="000000"/>
          <w:spacing w:val="0"/>
          <w:w w:val="100"/>
          <w:sz w:val="21"/>
          <w:szCs w:val="21"/>
        </w:rPr>
        <w:t>del</w:t>
      </w:r>
      <w:r>
        <w:rPr>
          <w:rFonts w:cs="Segoe UI" w:hAnsi="Segoe UI" w:eastAsia="Segoe UI" w:ascii="Segoe UI"/>
          <w:color w:val="000000"/>
          <w:spacing w:val="0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color w:val="000000"/>
          <w:spacing w:val="0"/>
          <w:w w:val="100"/>
          <w:sz w:val="21"/>
          <w:szCs w:val="21"/>
        </w:rPr>
        <w:t>token</w:t>
      </w:r>
    </w:p>
    <w:p>
      <w:pPr>
        <w:rPr>
          <w:sz w:val="12"/>
          <w:szCs w:val="12"/>
        </w:rPr>
        <w:jc w:val="left"/>
        <w:spacing w:before="8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Segoe UI" w:hAnsi="Segoe UI" w:eastAsia="Segoe UI" w:ascii="Segoe UI"/>
          <w:sz w:val="31"/>
          <w:szCs w:val="31"/>
        </w:rPr>
        <w:jc w:val="left"/>
        <w:ind w:left="220"/>
      </w:pPr>
      <w:r>
        <w:rPr>
          <w:rFonts w:cs="Segoe UI" w:hAnsi="Segoe UI" w:eastAsia="Segoe UI" w:ascii="Segoe UI"/>
          <w:spacing w:val="0"/>
          <w:w w:val="100"/>
          <w:sz w:val="31"/>
          <w:szCs w:val="31"/>
        </w:rPr>
        <w:t>3.</w:t>
      </w:r>
      <w:r>
        <w:rPr>
          <w:rFonts w:cs="Segoe UI" w:hAnsi="Segoe UI" w:eastAsia="Segoe UI" w:ascii="Segoe UI"/>
          <w:spacing w:val="4"/>
          <w:w w:val="100"/>
          <w:sz w:val="31"/>
          <w:szCs w:val="31"/>
        </w:rPr>
        <w:t> </w:t>
      </w:r>
      <w:r>
        <w:rPr>
          <w:rFonts w:cs="Segoe UI" w:hAnsi="Segoe UI" w:eastAsia="Segoe UI" w:ascii="Segoe UI"/>
          <w:spacing w:val="0"/>
          <w:w w:val="100"/>
          <w:sz w:val="31"/>
          <w:szCs w:val="31"/>
        </w:rPr>
        <w:t>Configuración</w:t>
      </w:r>
      <w:r>
        <w:rPr>
          <w:rFonts w:cs="Segoe UI" w:hAnsi="Segoe UI" w:eastAsia="Segoe UI" w:ascii="Segoe UI"/>
          <w:spacing w:val="21"/>
          <w:w w:val="100"/>
          <w:sz w:val="31"/>
          <w:szCs w:val="31"/>
        </w:rPr>
        <w:t> </w:t>
      </w:r>
      <w:r>
        <w:rPr>
          <w:rFonts w:cs="Segoe UI" w:hAnsi="Segoe UI" w:eastAsia="Segoe UI" w:ascii="Segoe UI"/>
          <w:spacing w:val="0"/>
          <w:w w:val="100"/>
          <w:sz w:val="31"/>
          <w:szCs w:val="31"/>
        </w:rPr>
        <w:t>de</w:t>
      </w:r>
      <w:r>
        <w:rPr>
          <w:rFonts w:cs="Segoe UI" w:hAnsi="Segoe UI" w:eastAsia="Segoe UI" w:ascii="Segoe UI"/>
          <w:spacing w:val="5"/>
          <w:w w:val="100"/>
          <w:sz w:val="31"/>
          <w:szCs w:val="31"/>
        </w:rPr>
        <w:t> </w:t>
      </w:r>
      <w:r>
        <w:rPr>
          <w:rFonts w:cs="Segoe UI" w:hAnsi="Segoe UI" w:eastAsia="Segoe UI" w:ascii="Segoe UI"/>
          <w:spacing w:val="0"/>
          <w:w w:val="100"/>
          <w:sz w:val="31"/>
          <w:szCs w:val="31"/>
        </w:rPr>
        <w:t>la</w:t>
      </w:r>
      <w:r>
        <w:rPr>
          <w:rFonts w:cs="Segoe UI" w:hAnsi="Segoe UI" w:eastAsia="Segoe UI" w:ascii="Segoe UI"/>
          <w:spacing w:val="4"/>
          <w:w w:val="100"/>
          <w:sz w:val="31"/>
          <w:szCs w:val="31"/>
        </w:rPr>
        <w:t> </w:t>
      </w:r>
      <w:r>
        <w:rPr>
          <w:rFonts w:cs="Segoe UI" w:hAnsi="Segoe UI" w:eastAsia="Segoe UI" w:ascii="Segoe UI"/>
          <w:spacing w:val="0"/>
          <w:w w:val="100"/>
          <w:sz w:val="31"/>
          <w:szCs w:val="31"/>
        </w:rPr>
        <w:t>Entidad</w:t>
      </w:r>
      <w:r>
        <w:rPr>
          <w:rFonts w:cs="Segoe UI" w:hAnsi="Segoe UI" w:eastAsia="Segoe UI" w:ascii="Segoe UI"/>
          <w:spacing w:val="12"/>
          <w:w w:val="100"/>
          <w:sz w:val="31"/>
          <w:szCs w:val="31"/>
        </w:rPr>
        <w:t> </w:t>
      </w:r>
      <w:r>
        <w:rPr>
          <w:rFonts w:cs="Segoe UI" w:hAnsi="Segoe UI" w:eastAsia="Segoe UI" w:ascii="Segoe UI"/>
          <w:spacing w:val="0"/>
          <w:w w:val="101"/>
          <w:sz w:val="31"/>
          <w:szCs w:val="31"/>
        </w:rPr>
        <w:t>User</w:t>
      </w:r>
      <w:r>
        <w:rPr>
          <w:rFonts w:cs="Segoe UI" w:hAnsi="Segoe UI" w:eastAsia="Segoe UI" w:ascii="Segoe UI"/>
          <w:spacing w:val="0"/>
          <w:w w:val="100"/>
          <w:sz w:val="31"/>
          <w:szCs w:val="31"/>
        </w:rPr>
      </w:r>
    </w:p>
    <w:p>
      <w:pPr>
        <w:rPr>
          <w:sz w:val="22"/>
          <w:szCs w:val="22"/>
        </w:rPr>
        <w:jc w:val="left"/>
        <w:spacing w:before="13" w:lineRule="exact" w:line="220"/>
      </w:pPr>
      <w:r>
        <w:rPr>
          <w:sz w:val="22"/>
          <w:szCs w:val="22"/>
        </w:rPr>
      </w:r>
    </w:p>
    <w:p>
      <w:pPr>
        <w:rPr>
          <w:rFonts w:cs="Segoe UI" w:hAnsi="Segoe UI" w:eastAsia="Segoe UI" w:ascii="Segoe UI"/>
          <w:sz w:val="24"/>
          <w:szCs w:val="24"/>
        </w:rPr>
        <w:jc w:val="left"/>
        <w:ind w:left="220"/>
      </w:pP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3.1</w:t>
      </w:r>
      <w:r>
        <w:rPr>
          <w:rFonts w:cs="Segoe UI" w:hAnsi="Segoe UI" w:eastAsia="Segoe UI" w:ascii="Segoe UI"/>
          <w:spacing w:val="8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Crear</w:t>
      </w:r>
      <w:r>
        <w:rPr>
          <w:rFonts w:cs="Segoe UI" w:hAnsi="Segoe UI" w:eastAsia="Segoe UI" w:ascii="Segoe UI"/>
          <w:spacing w:val="13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Enum</w:t>
      </w:r>
      <w:r>
        <w:rPr>
          <w:rFonts w:cs="Segoe UI" w:hAnsi="Segoe UI" w:eastAsia="Segoe UI" w:ascii="Segoe UI"/>
          <w:spacing w:val="14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de</w:t>
      </w:r>
      <w:r>
        <w:rPr>
          <w:rFonts w:cs="Segoe UI" w:hAnsi="Segoe UI" w:eastAsia="Segoe UI" w:ascii="Segoe UI"/>
          <w:spacing w:val="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-9"/>
          <w:w w:val="102"/>
          <w:sz w:val="24"/>
          <w:szCs w:val="24"/>
        </w:rPr>
        <w:t>P</w:t>
      </w:r>
      <w:r>
        <w:rPr>
          <w:rFonts w:cs="Segoe UI" w:hAnsi="Segoe UI" w:eastAsia="Segoe UI" w:ascii="Segoe UI"/>
          <w:spacing w:val="0"/>
          <w:w w:val="102"/>
          <w:sz w:val="24"/>
          <w:szCs w:val="24"/>
        </w:rPr>
        <w:t>ermisos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13" w:lineRule="exact" w:line="240"/>
      </w:pPr>
      <w:r>
        <w:rPr>
          <w:sz w:val="24"/>
          <w:szCs w:val="24"/>
        </w:rPr>
      </w:r>
    </w:p>
    <w:p>
      <w:pPr>
        <w:rPr>
          <w:rFonts w:cs="Segoe UI" w:hAnsi="Segoe UI" w:eastAsia="Segoe UI" w:ascii="Segoe UI"/>
          <w:sz w:val="21"/>
          <w:szCs w:val="21"/>
        </w:rPr>
        <w:jc w:val="left"/>
        <w:ind w:left="220"/>
      </w:pPr>
      <w:r>
        <w:rPr>
          <w:rFonts w:cs="Segoe UI" w:hAnsi="Segoe UI" w:eastAsia="Segoe UI" w:ascii="Segoe UI"/>
          <w:b/>
          <w:spacing w:val="0"/>
          <w:w w:val="100"/>
          <w:sz w:val="21"/>
          <w:szCs w:val="21"/>
        </w:rPr>
        <w:t>Comando: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4" w:lineRule="exact" w:line="220"/>
      </w:pPr>
      <w:r>
        <w:rPr>
          <w:sz w:val="22"/>
          <w:szCs w:val="22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lineRule="auto" w:line="278"/>
        <w:ind w:left="580" w:right="3883"/>
      </w:pP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#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Crear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el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enum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manualmente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en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la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carpeta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users/enums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mkdir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src/users/enums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97" w:lineRule="exact" w:line="860"/>
        <w:ind w:left="580" w:right="5450" w:hanging="360"/>
      </w:pPr>
      <w:r>
        <w:rPr>
          <w:rFonts w:cs="Segoe UI" w:hAnsi="Segoe UI" w:eastAsia="Segoe UI" w:ascii="Segoe UI"/>
          <w:b/>
          <w:spacing w:val="0"/>
          <w:w w:val="100"/>
          <w:sz w:val="21"/>
          <w:szCs w:val="21"/>
        </w:rPr>
        <w:t>A</w:t>
      </w:r>
      <w:r>
        <w:rPr>
          <w:rFonts w:cs="Segoe UI" w:hAnsi="Segoe UI" w:eastAsia="Segoe UI" w:ascii="Segoe UI"/>
          <w:b/>
          <w:spacing w:val="-1"/>
          <w:w w:val="100"/>
          <w:sz w:val="21"/>
          <w:szCs w:val="21"/>
        </w:rPr>
        <w:t>r</w:t>
      </w:r>
      <w:r>
        <w:rPr>
          <w:rFonts w:cs="Segoe UI" w:hAnsi="Segoe UI" w:eastAsia="Segoe UI" w:ascii="Segoe UI"/>
          <w:b/>
          <w:spacing w:val="0"/>
          <w:w w:val="100"/>
          <w:sz w:val="21"/>
          <w:szCs w:val="21"/>
        </w:rPr>
        <w:t>chi</w:t>
      </w:r>
      <w:r>
        <w:rPr>
          <w:rFonts w:cs="Segoe UI" w:hAnsi="Segoe UI" w:eastAsia="Segoe UI" w:ascii="Segoe UI"/>
          <w:b/>
          <w:spacing w:val="-2"/>
          <w:w w:val="100"/>
          <w:sz w:val="21"/>
          <w:szCs w:val="21"/>
        </w:rPr>
        <w:t>v</w:t>
      </w:r>
      <w:r>
        <w:rPr>
          <w:rFonts w:cs="Segoe UI" w:hAnsi="Segoe UI" w:eastAsia="Segoe UI" w:ascii="Segoe UI"/>
          <w:b/>
          <w:spacing w:val="0"/>
          <w:w w:val="100"/>
          <w:sz w:val="21"/>
          <w:szCs w:val="21"/>
        </w:rPr>
        <w:t>o:</w:t>
      </w:r>
      <w:r>
        <w:rPr>
          <w:rFonts w:cs="Segoe UI" w:hAnsi="Segoe UI" w:eastAsia="Segoe UI" w:ascii="Segoe UI"/>
          <w:b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C8AE74"/>
          <w:spacing w:val="0"/>
          <w:w w:val="100"/>
          <w:sz w:val="21"/>
          <w:szCs w:val="21"/>
        </w:rPr>
        <w:t>src/users/enums/permissions.enum.ts</w:t>
      </w:r>
      <w:r>
        <w:rPr>
          <w:rFonts w:cs="Consolas" w:hAnsi="Consolas" w:eastAsia="Consolas" w:ascii="Consolas"/>
          <w:color w:val="C8AE74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export</w:t>
      </w: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enum</w:t>
      </w: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PermissionsTypes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{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lineRule="exact" w:line="160"/>
        <w:ind w:left="811"/>
      </w:pPr>
      <w:r>
        <w:rPr>
          <w:rFonts w:cs="Consolas" w:hAnsi="Consolas" w:eastAsia="Consolas" w:ascii="Consolas"/>
          <w:color w:val="4D4D4B"/>
          <w:spacing w:val="0"/>
          <w:w w:val="100"/>
          <w:position w:val="2"/>
          <w:sz w:val="21"/>
          <w:szCs w:val="21"/>
        </w:rPr>
        <w:t>ADMIN</w:t>
      </w:r>
      <w:r>
        <w:rPr>
          <w:rFonts w:cs="Consolas" w:hAnsi="Consolas" w:eastAsia="Consolas" w:ascii="Consolas"/>
          <w:color w:val="4D4D4B"/>
          <w:spacing w:val="0"/>
          <w:w w:val="100"/>
          <w:position w:val="2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position w:val="2"/>
          <w:sz w:val="21"/>
          <w:szCs w:val="21"/>
        </w:rPr>
        <w:t>=</w:t>
      </w:r>
      <w:r>
        <w:rPr>
          <w:rFonts w:cs="Consolas" w:hAnsi="Consolas" w:eastAsia="Consolas" w:ascii="Consolas"/>
          <w:color w:val="4D4D4B"/>
          <w:spacing w:val="0"/>
          <w:w w:val="100"/>
          <w:position w:val="2"/>
          <w:sz w:val="21"/>
          <w:szCs w:val="21"/>
        </w:rPr>
        <w:t> </w:t>
      </w:r>
      <w:r>
        <w:rPr>
          <w:rFonts w:cs="Consolas" w:hAnsi="Consolas" w:eastAsia="Consolas" w:ascii="Consolas"/>
          <w:color w:val="708B00"/>
          <w:spacing w:val="0"/>
          <w:w w:val="100"/>
          <w:position w:val="2"/>
          <w:sz w:val="21"/>
          <w:szCs w:val="21"/>
        </w:rPr>
        <w:t>'admin'</w:t>
      </w:r>
      <w:r>
        <w:rPr>
          <w:rFonts w:cs="Consolas" w:hAnsi="Consolas" w:eastAsia="Consolas" w:ascii="Consolas"/>
          <w:color w:val="4D4D4B"/>
          <w:spacing w:val="0"/>
          <w:w w:val="100"/>
          <w:position w:val="2"/>
          <w:sz w:val="21"/>
          <w:szCs w:val="21"/>
        </w:rPr>
        <w:t>,</w:t>
      </w:r>
      <w:r>
        <w:rPr>
          <w:rFonts w:cs="Consolas" w:hAnsi="Consolas" w:eastAsia="Consolas" w:ascii="Consolas"/>
          <w:color w:val="000000"/>
          <w:spacing w:val="0"/>
          <w:w w:val="100"/>
          <w:position w:val="0"/>
          <w:sz w:val="21"/>
          <w:szCs w:val="2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39"/>
        <w:ind w:left="811"/>
      </w:pP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USER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708B00"/>
          <w:spacing w:val="0"/>
          <w:w w:val="100"/>
          <w:sz w:val="21"/>
          <w:szCs w:val="21"/>
        </w:rPr>
        <w:t>'user'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,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5" w:lineRule="atLeast" w:line="280"/>
        <w:ind w:left="811" w:right="6654"/>
      </w:pP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MODERATOR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708B00"/>
          <w:spacing w:val="0"/>
          <w:w w:val="100"/>
          <w:sz w:val="21"/>
          <w:szCs w:val="21"/>
        </w:rPr>
        <w:t>'moderator'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,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SUPER_ADMIN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708B00"/>
          <w:spacing w:val="0"/>
          <w:w w:val="100"/>
          <w:sz w:val="21"/>
          <w:szCs w:val="21"/>
        </w:rPr>
        <w:t>'super_admin'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39"/>
        <w:ind w:left="580"/>
      </w:pP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}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6" w:lineRule="exact" w:line="200"/>
      </w:pPr>
      <w:r>
        <w:rPr>
          <w:sz w:val="20"/>
          <w:szCs w:val="20"/>
        </w:rPr>
      </w:r>
    </w:p>
    <w:p>
      <w:pPr>
        <w:rPr>
          <w:rFonts w:cs="Segoe UI" w:hAnsi="Segoe UI" w:eastAsia="Segoe UI" w:ascii="Segoe UI"/>
          <w:sz w:val="21"/>
          <w:szCs w:val="21"/>
        </w:rPr>
        <w:jc w:val="left"/>
        <w:ind w:left="220"/>
      </w:pPr>
      <w:r>
        <w:rPr>
          <w:rFonts w:cs="Segoe UI" w:hAnsi="Segoe UI" w:eastAsia="Segoe UI" w:ascii="Segoe UI"/>
          <w:b/>
          <w:spacing w:val="0"/>
          <w:w w:val="100"/>
          <w:sz w:val="21"/>
          <w:szCs w:val="21"/>
        </w:rPr>
        <w:t>¿</w:t>
      </w:r>
      <w:r>
        <w:rPr>
          <w:rFonts w:cs="Segoe UI" w:hAnsi="Segoe UI" w:eastAsia="Segoe UI" w:ascii="Segoe UI"/>
          <w:b/>
          <w:spacing w:val="-6"/>
          <w:w w:val="100"/>
          <w:sz w:val="21"/>
          <w:szCs w:val="21"/>
        </w:rPr>
        <w:t>P</w:t>
      </w:r>
      <w:r>
        <w:rPr>
          <w:rFonts w:cs="Segoe UI" w:hAnsi="Segoe UI" w:eastAsia="Segoe UI" w:ascii="Segoe UI"/>
          <w:b/>
          <w:spacing w:val="0"/>
          <w:w w:val="100"/>
          <w:sz w:val="21"/>
          <w:szCs w:val="21"/>
        </w:rPr>
        <w:t>or</w:t>
      </w:r>
      <w:r>
        <w:rPr>
          <w:rFonts w:cs="Segoe UI" w:hAnsi="Segoe UI" w:eastAsia="Segoe UI" w:ascii="Segoe UI"/>
          <w:b/>
          <w:spacing w:val="0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b/>
          <w:spacing w:val="0"/>
          <w:w w:val="100"/>
          <w:sz w:val="21"/>
          <w:szCs w:val="21"/>
        </w:rPr>
        <w:t>qué</w:t>
      </w:r>
      <w:r>
        <w:rPr>
          <w:rFonts w:cs="Segoe UI" w:hAnsi="Segoe UI" w:eastAsia="Segoe UI" w:ascii="Segoe UI"/>
          <w:b/>
          <w:spacing w:val="0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b/>
          <w:spacing w:val="0"/>
          <w:w w:val="100"/>
          <w:sz w:val="21"/>
          <w:szCs w:val="21"/>
        </w:rPr>
        <w:t>un</w:t>
      </w:r>
      <w:r>
        <w:rPr>
          <w:rFonts w:cs="Segoe UI" w:hAnsi="Segoe UI" w:eastAsia="Segoe UI" w:ascii="Segoe UI"/>
          <w:b/>
          <w:spacing w:val="0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b/>
          <w:spacing w:val="0"/>
          <w:w w:val="100"/>
          <w:sz w:val="21"/>
          <w:szCs w:val="21"/>
        </w:rPr>
        <w:t>enum?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</w:r>
    </w:p>
    <w:p>
      <w:pPr>
        <w:rPr>
          <w:sz w:val="26"/>
          <w:szCs w:val="26"/>
        </w:rPr>
        <w:jc w:val="left"/>
        <w:spacing w:before="1" w:lineRule="exact" w:line="260"/>
      </w:pPr>
      <w:r>
        <w:rPr>
          <w:sz w:val="26"/>
          <w:szCs w:val="26"/>
        </w:rPr>
      </w:r>
    </w:p>
    <w:p>
      <w:pPr>
        <w:rPr>
          <w:rFonts w:cs="Segoe UI" w:hAnsi="Segoe UI" w:eastAsia="Segoe UI" w:ascii="Segoe UI"/>
          <w:sz w:val="21"/>
          <w:szCs w:val="21"/>
        </w:rPr>
        <w:jc w:val="left"/>
        <w:spacing w:lineRule="auto" w:line="283"/>
        <w:ind w:left="820" w:right="7328"/>
        <w:sectPr>
          <w:pgMar w:header="294" w:footer="156" w:top="480" w:bottom="0" w:left="640" w:right="640"/>
          <w:pgSz w:w="11900" w:h="16840"/>
        </w:sectPr>
      </w:pP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Evita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errores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de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tipeo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Autocompletado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en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el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IDE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spacing w:val="-7"/>
          <w:w w:val="100"/>
          <w:sz w:val="21"/>
          <w:szCs w:val="21"/>
        </w:rPr>
        <w:t>F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ácil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refactoring</w:t>
      </w:r>
    </w:p>
    <w:p>
      <w:pPr>
        <w:rPr>
          <w:sz w:val="15"/>
          <w:szCs w:val="15"/>
        </w:rPr>
        <w:jc w:val="left"/>
        <w:spacing w:before="7" w:lineRule="exact" w:line="140"/>
      </w:pPr>
      <w:r>
        <w:pict>
          <v:group style="position:absolute;margin-left:27.625pt;margin-top:41.625pt;width:540.75pt;height:772.5pt;mso-position-horizontal-relative:page;mso-position-vertical-relative:page;z-index:-1446" coordorigin="552,832" coordsize="10815,15450">
            <v:shape style="position:absolute;left:560;top:-30030;width:10800;height:296250" coordorigin="560,-30030" coordsize="10800,296250" path="m11360,840l560,840,560,16275,11360,16275,11360,840xe" filled="t" fillcolor="#FFFFFF" stroked="f">
              <v:path arrowok="t"/>
              <v:fill/>
            </v:shape>
            <v:shape style="position:absolute;left:867;top:1957;width:10185;height:11535" coordorigin="867,1957" coordsize="10185,11535" path="m867,13455l867,1990,878,1968,882,1965,886,1962,891,1960,895,1958,900,1957,11020,1957,11042,1968,11045,1972,11048,1976,11050,1981,11052,1985,11052,1990,11052,13460,11020,13492,900,13492,867,13460,867,13455xe" filled="t" fillcolor="#F7F7F7" stroked="f">
              <v:path arrowok="t"/>
              <v:fill/>
            </v:shape>
            <v:shape style="position:absolute;left:867;top:1957;width:10185;height:11535" coordorigin="867,1957" coordsize="10185,11535" path="m867,13455l867,1995,867,1990,868,1985,870,1981,872,1976,875,1972,878,1968,882,1965,886,1962,891,1960,895,1958,900,1957,905,1957,11015,1957,11020,1957,11025,1958,11029,1960,11034,1962,11038,1965,11042,1968,11045,1972,11052,1995,11052,13455,11015,13492,905,13492,867,13460,867,13455xe" filled="f" stroked="t" strokeweight="0.75pt" strokecolor="#CCCCCC">
              <v:path arrowok="t"/>
            </v:shape>
            <v:shape style="position:absolute;left:860;top:16155;width:10200;height:0" coordorigin="860,16155" coordsize="10200,0" path="m860,16155l11060,16155e" filled="f" stroked="t" strokeweight="1.6pt" strokecolor="#000000">
              <v:path arrowok="t"/>
            </v:shape>
            <v:shape style="position:absolute;left:1205;top:14370;width:75;height:75" coordorigin="1205,14370" coordsize="75,75" path="m1280,14407l1280,14412,1279,14417,1277,14422,1275,14426,1273,14430,1269,14434,1266,14438,1261,14440,1257,14442,1252,14444,1247,14445,1238,14445,1233,14444,1228,14442,1224,14440,1219,14438,1216,14434,1212,14430,1210,14426,1208,14422,1206,14417,1205,14412,1205,14403,1206,14398,1208,14393,1210,14389,1212,14384,1216,14381,1219,14377,1224,14375,1228,14373,1233,14371,1238,14370,1247,14370,1252,14371,1257,14373,1261,14375,1266,14377,1269,14381,1273,14384,1275,14389,1277,14393,1279,14398,1280,14403,1280,14407xe" filled="t" fillcolor="#000000" stroked="f">
              <v:path arrowok="t"/>
              <v:fill/>
            </v:shape>
            <v:shape style="position:absolute;left:1205;top:14700;width:75;height:75" coordorigin="1205,14700" coordsize="75,75" path="m1280,14737l1280,14742,1279,14747,1277,14752,1275,14756,1273,14760,1269,14764,1266,14768,1261,14770,1257,14772,1252,14774,1247,14775,1238,14775,1233,14774,1228,14772,1224,14770,1219,14768,1216,14764,1212,14760,1210,14756,1208,14752,1206,14747,1205,14742,1205,14733,1206,14728,1208,14723,1210,14719,1212,14714,1216,14711,1219,14707,1224,14705,1228,14703,1233,14701,1238,14700,1247,14700,1252,14701,1257,14703,1261,14705,1266,14707,1269,14711,1273,14714,1275,14719,1277,14723,1279,14728,1280,14733,1280,14737xe" filled="t" fillcolor="#000000" stroked="f">
              <v:path arrowok="t"/>
              <v:fill/>
            </v:shape>
            <v:shape style="position:absolute;left:1205;top:15030;width:75;height:75" coordorigin="1205,15030" coordsize="75,75" path="m1280,15067l1280,15072,1279,15077,1277,15082,1275,15086,1273,15090,1269,15094,1266,15098,1261,15100,1257,15102,1252,15104,1247,15105,1238,15105,1233,15104,1228,15102,1224,15100,1219,15098,1216,15094,1212,15090,1210,15086,1208,15082,1206,15077,1205,15072,1205,15063,1206,15058,1208,15053,1210,15049,1212,15044,1216,15041,1219,15037,1224,15035,1228,15033,1233,15031,1238,15030,1247,15030,1252,15031,1257,15033,1261,15035,1266,15037,1269,15041,1273,15044,1275,15049,1277,15053,1279,15058,1280,15063,1280,15067xe" filled="t" fillcolor="#000000" stroked="f">
              <v:path arrowok="t"/>
              <v:fill/>
            </v:shape>
            <v:shape style="position:absolute;left:1205;top:15360;width:75;height:75" coordorigin="1205,15360" coordsize="75,75" path="m1280,15397l1280,15402,1279,15407,1277,15412,1275,15416,1273,15420,1269,15424,1266,15428,1261,15430,1257,15432,1252,15434,1247,15435,1238,15435,1233,15434,1228,15432,1224,15430,1219,15428,1216,15424,1212,15420,1210,15416,1208,15412,1206,15407,1205,15402,1205,15393,1206,15388,1208,15383,1210,15379,1212,15374,1216,15371,1219,15367,1224,15365,1228,15363,1233,15361,1238,15360,1247,15360,1252,15361,1257,15363,1261,15365,1266,15367,1269,15371,1273,15374,1275,15379,1277,15383,1279,15388,1280,15393,1280,15397xe" filled="t" fillcolor="#000000" stroked="f">
              <v:path arrowok="t"/>
              <v:fill/>
            </v:shape>
            <v:shape style="position:absolute;left:1205;top:15690;width:75;height:75" coordorigin="1205,15690" coordsize="75,75" path="m1280,15727l1280,15732,1279,15737,1277,15742,1275,15746,1273,15750,1269,15754,1266,15758,1261,15760,1257,15762,1252,15764,1247,15765,1238,15765,1233,15764,1228,15762,1224,15760,1219,15758,1216,15754,1212,15750,1210,15746,1208,15742,1206,15737,1205,15732,1205,15723,1206,15718,1208,15713,1210,15709,1212,15704,1216,15701,1219,15697,1224,15695,1228,15693,1233,15691,1238,15690,1247,15690,1252,15691,1257,15693,1261,15695,1266,15697,1269,15701,1273,15704,1275,15709,1277,15713,1279,15718,1280,15723,1280,15727xe" filled="t" fillcolor="#000000" stroked="f">
              <v:path arrowok="t"/>
              <v:fill/>
            </v:shape>
            <w10:wrap type="none"/>
          </v:group>
        </w:pict>
      </w: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Segoe UI" w:hAnsi="Segoe UI" w:eastAsia="Segoe UI" w:ascii="Segoe UI"/>
          <w:sz w:val="24"/>
          <w:szCs w:val="24"/>
        </w:rPr>
        <w:jc w:val="left"/>
        <w:spacing w:lineRule="exact" w:line="300"/>
        <w:ind w:left="220"/>
      </w:pPr>
      <w:r>
        <w:rPr>
          <w:rFonts w:cs="Segoe UI" w:hAnsi="Segoe UI" w:eastAsia="Segoe UI" w:ascii="Segoe UI"/>
          <w:spacing w:val="0"/>
          <w:w w:val="100"/>
          <w:position w:val="-1"/>
          <w:sz w:val="24"/>
          <w:szCs w:val="24"/>
        </w:rPr>
        <w:t>3.2</w:t>
      </w:r>
      <w:r>
        <w:rPr>
          <w:rFonts w:cs="Segoe UI" w:hAnsi="Segoe UI" w:eastAsia="Segoe UI" w:ascii="Segoe UI"/>
          <w:spacing w:val="8"/>
          <w:w w:val="100"/>
          <w:position w:val="-1"/>
          <w:sz w:val="24"/>
          <w:szCs w:val="24"/>
        </w:rPr>
        <w:t> </w:t>
      </w:r>
      <w:r>
        <w:rPr>
          <w:rFonts w:cs="Segoe UI" w:hAnsi="Segoe UI" w:eastAsia="Segoe UI" w:ascii="Segoe UI"/>
          <w:spacing w:val="0"/>
          <w:w w:val="100"/>
          <w:position w:val="-1"/>
          <w:sz w:val="24"/>
          <w:szCs w:val="24"/>
        </w:rPr>
        <w:t>Crear</w:t>
      </w:r>
      <w:r>
        <w:rPr>
          <w:rFonts w:cs="Segoe UI" w:hAnsi="Segoe UI" w:eastAsia="Segoe UI" w:ascii="Segoe UI"/>
          <w:spacing w:val="13"/>
          <w:w w:val="100"/>
          <w:position w:val="-1"/>
          <w:sz w:val="24"/>
          <w:szCs w:val="24"/>
        </w:rPr>
        <w:t> </w:t>
      </w:r>
      <w:r>
        <w:rPr>
          <w:rFonts w:cs="Segoe UI" w:hAnsi="Segoe UI" w:eastAsia="Segoe UI" w:ascii="Segoe UI"/>
          <w:spacing w:val="0"/>
          <w:w w:val="100"/>
          <w:position w:val="-1"/>
          <w:sz w:val="24"/>
          <w:szCs w:val="24"/>
        </w:rPr>
        <w:t>la</w:t>
      </w:r>
      <w:r>
        <w:rPr>
          <w:rFonts w:cs="Segoe UI" w:hAnsi="Segoe UI" w:eastAsia="Segoe UI" w:ascii="Segoe UI"/>
          <w:spacing w:val="6"/>
          <w:w w:val="100"/>
          <w:position w:val="-1"/>
          <w:sz w:val="24"/>
          <w:szCs w:val="24"/>
        </w:rPr>
        <w:t> </w:t>
      </w:r>
      <w:r>
        <w:rPr>
          <w:rFonts w:cs="Segoe UI" w:hAnsi="Segoe UI" w:eastAsia="Segoe UI" w:ascii="Segoe UI"/>
          <w:spacing w:val="0"/>
          <w:w w:val="100"/>
          <w:position w:val="-1"/>
          <w:sz w:val="24"/>
          <w:szCs w:val="24"/>
        </w:rPr>
        <w:t>Entidad</w:t>
      </w:r>
      <w:r>
        <w:rPr>
          <w:rFonts w:cs="Segoe UI" w:hAnsi="Segoe UI" w:eastAsia="Segoe UI" w:ascii="Segoe UI"/>
          <w:spacing w:val="18"/>
          <w:w w:val="100"/>
          <w:position w:val="-1"/>
          <w:sz w:val="24"/>
          <w:szCs w:val="24"/>
        </w:rPr>
        <w:t> </w:t>
      </w:r>
      <w:r>
        <w:rPr>
          <w:rFonts w:cs="Segoe UI" w:hAnsi="Segoe UI" w:eastAsia="Segoe UI" w:ascii="Segoe UI"/>
          <w:spacing w:val="0"/>
          <w:w w:val="102"/>
          <w:position w:val="-1"/>
          <w:sz w:val="24"/>
          <w:szCs w:val="24"/>
        </w:rPr>
        <w:t>User</w:t>
      </w:r>
      <w:r>
        <w:rPr>
          <w:rFonts w:cs="Segoe UI" w:hAnsi="Segoe UI" w:eastAsia="Segoe UI" w:ascii="Segoe UI"/>
          <w:spacing w:val="0"/>
          <w:w w:val="100"/>
          <w:position w:val="0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3" w:lineRule="exact" w:line="260"/>
      </w:pPr>
      <w:r>
        <w:rPr>
          <w:sz w:val="26"/>
          <w:szCs w:val="26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center"/>
        <w:spacing w:before="3"/>
        <w:ind w:left="183" w:right="5681"/>
      </w:pPr>
      <w:r>
        <w:rPr>
          <w:rFonts w:cs="Segoe UI" w:hAnsi="Segoe UI" w:eastAsia="Segoe UI" w:ascii="Segoe UI"/>
          <w:b/>
          <w:spacing w:val="0"/>
          <w:w w:val="100"/>
          <w:sz w:val="21"/>
          <w:szCs w:val="21"/>
        </w:rPr>
        <w:t>A</w:t>
      </w:r>
      <w:r>
        <w:rPr>
          <w:rFonts w:cs="Segoe UI" w:hAnsi="Segoe UI" w:eastAsia="Segoe UI" w:ascii="Segoe UI"/>
          <w:b/>
          <w:spacing w:val="-1"/>
          <w:w w:val="100"/>
          <w:sz w:val="21"/>
          <w:szCs w:val="21"/>
        </w:rPr>
        <w:t>r</w:t>
      </w:r>
      <w:r>
        <w:rPr>
          <w:rFonts w:cs="Segoe UI" w:hAnsi="Segoe UI" w:eastAsia="Segoe UI" w:ascii="Segoe UI"/>
          <w:b/>
          <w:spacing w:val="0"/>
          <w:w w:val="100"/>
          <w:sz w:val="21"/>
          <w:szCs w:val="21"/>
        </w:rPr>
        <w:t>chi</w:t>
      </w:r>
      <w:r>
        <w:rPr>
          <w:rFonts w:cs="Segoe UI" w:hAnsi="Segoe UI" w:eastAsia="Segoe UI" w:ascii="Segoe UI"/>
          <w:b/>
          <w:spacing w:val="-2"/>
          <w:w w:val="100"/>
          <w:sz w:val="21"/>
          <w:szCs w:val="21"/>
        </w:rPr>
        <w:t>v</w:t>
      </w:r>
      <w:r>
        <w:rPr>
          <w:rFonts w:cs="Segoe UI" w:hAnsi="Segoe UI" w:eastAsia="Segoe UI" w:ascii="Segoe UI"/>
          <w:b/>
          <w:spacing w:val="0"/>
          <w:w w:val="100"/>
          <w:sz w:val="21"/>
          <w:szCs w:val="21"/>
        </w:rPr>
        <w:t>o:</w:t>
      </w:r>
      <w:r>
        <w:rPr>
          <w:rFonts w:cs="Segoe UI" w:hAnsi="Segoe UI" w:eastAsia="Segoe UI" w:ascii="Segoe UI"/>
          <w:b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C8AE74"/>
          <w:spacing w:val="0"/>
          <w:w w:val="100"/>
          <w:sz w:val="21"/>
          <w:szCs w:val="21"/>
        </w:rPr>
        <w:t>src/users/entities/user.entity.ts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4" w:lineRule="exact" w:line="220"/>
      </w:pPr>
      <w:r>
        <w:rPr>
          <w:sz w:val="22"/>
          <w:szCs w:val="22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580"/>
      </w:pP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import</w:t>
      </w: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{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Entity,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PrimaryGeneratedColumn,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Column,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BeforeInsert,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BeforeUpdate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}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from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39"/>
        <w:ind w:left="580"/>
      </w:pPr>
      <w:r>
        <w:rPr>
          <w:rFonts w:cs="Consolas" w:hAnsi="Consolas" w:eastAsia="Consolas" w:ascii="Consolas"/>
          <w:color w:val="708B00"/>
          <w:spacing w:val="0"/>
          <w:w w:val="100"/>
          <w:sz w:val="21"/>
          <w:szCs w:val="21"/>
        </w:rPr>
        <w:t>'typeorm'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;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2"/>
          <w:szCs w:val="12"/>
        </w:rPr>
        <w:jc w:val="left"/>
        <w:spacing w:before="4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580"/>
      </w:pPr>
      <w:hyperlink r:id="rId8">
        <w:r>
          <w:rPr>
            <w:rFonts w:cs="Consolas" w:hAnsi="Consolas" w:eastAsia="Consolas" w:ascii="Consolas"/>
            <w:color w:val="F5861F"/>
            <w:spacing w:val="0"/>
            <w:w w:val="100"/>
            <w:sz w:val="21"/>
            <w:szCs w:val="21"/>
          </w:rPr>
          <w:t>@Entity</w:t>
        </w:r>
        <w:r>
          <w:rPr>
            <w:rFonts w:cs="Consolas" w:hAnsi="Consolas" w:eastAsia="Consolas" w:ascii="Consolas"/>
            <w:color w:val="4D4D4B"/>
            <w:spacing w:val="0"/>
            <w:w w:val="100"/>
            <w:sz w:val="21"/>
            <w:szCs w:val="21"/>
          </w:rPr>
          <w:t>(</w:t>
        </w:r>
        <w:r>
          <w:rPr>
            <w:rFonts w:cs="Consolas" w:hAnsi="Consolas" w:eastAsia="Consolas" w:ascii="Consolas"/>
            <w:color w:val="708B00"/>
            <w:spacing w:val="0"/>
            <w:w w:val="100"/>
            <w:sz w:val="21"/>
            <w:szCs w:val="21"/>
          </w:rPr>
          <w:t>'users'</w:t>
        </w:r>
        <w:r>
          <w:rPr>
            <w:rFonts w:cs="Consolas" w:hAnsi="Consolas" w:eastAsia="Consolas" w:ascii="Consolas"/>
            <w:color w:val="4D4D4B"/>
            <w:spacing w:val="0"/>
            <w:w w:val="100"/>
            <w:sz w:val="21"/>
            <w:szCs w:val="21"/>
          </w:rPr>
          <w:t>)</w:t>
        </w:r>
        <w:r>
          <w:rPr>
            <w:rFonts w:cs="Consolas" w:hAnsi="Consolas" w:eastAsia="Consolas" w:ascii="Consolas"/>
            <w:color w:val="000000"/>
            <w:spacing w:val="0"/>
            <w:w w:val="100"/>
            <w:sz w:val="21"/>
            <w:szCs w:val="21"/>
          </w:rPr>
        </w:r>
      </w:hyperlink>
    </w:p>
    <w:p>
      <w:pPr>
        <w:rPr>
          <w:rFonts w:cs="Consolas" w:hAnsi="Consolas" w:eastAsia="Consolas" w:ascii="Consolas"/>
          <w:sz w:val="21"/>
          <w:szCs w:val="21"/>
        </w:rPr>
        <w:jc w:val="center"/>
        <w:spacing w:before="39"/>
        <w:ind w:left="544" w:right="7810"/>
      </w:pP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export</w:t>
      </w: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class</w:t>
      </w: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User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{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39"/>
        <w:ind w:left="811"/>
      </w:pPr>
      <w:hyperlink r:id="rId9">
        <w:r>
          <w:rPr>
            <w:rFonts w:cs="Consolas" w:hAnsi="Consolas" w:eastAsia="Consolas" w:ascii="Consolas"/>
            <w:color w:val="F5861F"/>
            <w:spacing w:val="0"/>
            <w:w w:val="100"/>
            <w:sz w:val="21"/>
            <w:szCs w:val="21"/>
          </w:rPr>
          <w:t>@PrimaryGeneratedColumn</w:t>
        </w:r>
        <w:r>
          <w:rPr>
            <w:rFonts w:cs="Consolas" w:hAnsi="Consolas" w:eastAsia="Consolas" w:ascii="Consolas"/>
            <w:color w:val="4D4D4B"/>
            <w:spacing w:val="0"/>
            <w:w w:val="100"/>
            <w:sz w:val="21"/>
            <w:szCs w:val="21"/>
          </w:rPr>
          <w:t>(</w:t>
        </w:r>
        <w:r>
          <w:rPr>
            <w:rFonts w:cs="Consolas" w:hAnsi="Consolas" w:eastAsia="Consolas" w:ascii="Consolas"/>
            <w:color w:val="708B00"/>
            <w:spacing w:val="0"/>
            <w:w w:val="100"/>
            <w:sz w:val="21"/>
            <w:szCs w:val="21"/>
          </w:rPr>
          <w:t>'uuid'</w:t>
        </w:r>
        <w:r>
          <w:rPr>
            <w:rFonts w:cs="Consolas" w:hAnsi="Consolas" w:eastAsia="Consolas" w:ascii="Consolas"/>
            <w:color w:val="4D4D4B"/>
            <w:spacing w:val="0"/>
            <w:w w:val="100"/>
            <w:sz w:val="21"/>
            <w:szCs w:val="21"/>
          </w:rPr>
          <w:t>)</w:t>
        </w:r>
        <w:r>
          <w:rPr>
            <w:rFonts w:cs="Consolas" w:hAnsi="Consolas" w:eastAsia="Consolas" w:ascii="Consolas"/>
            <w:color w:val="000000"/>
            <w:spacing w:val="0"/>
            <w:w w:val="100"/>
            <w:sz w:val="21"/>
            <w:szCs w:val="21"/>
          </w:rPr>
        </w:r>
      </w:hyperlink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39"/>
        <w:ind w:left="811"/>
      </w:pP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id: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F5861F"/>
          <w:spacing w:val="0"/>
          <w:w w:val="100"/>
          <w:sz w:val="21"/>
          <w:szCs w:val="21"/>
        </w:rPr>
        <w:t>string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;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2"/>
          <w:szCs w:val="12"/>
        </w:rPr>
        <w:jc w:val="left"/>
        <w:spacing w:before="4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811"/>
      </w:pPr>
      <w:hyperlink r:id="rId10">
        <w:r>
          <w:rPr>
            <w:rFonts w:cs="Consolas" w:hAnsi="Consolas" w:eastAsia="Consolas" w:ascii="Consolas"/>
            <w:color w:val="F5861F"/>
            <w:spacing w:val="0"/>
            <w:w w:val="100"/>
            <w:sz w:val="21"/>
            <w:szCs w:val="21"/>
          </w:rPr>
          <w:t>@Column</w:t>
        </w:r>
        <w:r>
          <w:rPr>
            <w:rFonts w:cs="Consolas" w:hAnsi="Consolas" w:eastAsia="Consolas" w:ascii="Consolas"/>
            <w:color w:val="4D4D4B"/>
            <w:spacing w:val="0"/>
            <w:w w:val="100"/>
            <w:sz w:val="21"/>
            <w:szCs w:val="21"/>
          </w:rPr>
          <w:t>({</w:t>
        </w:r>
        <w:r>
          <w:rPr>
            <w:rFonts w:cs="Consolas" w:hAnsi="Consolas" w:eastAsia="Consolas" w:ascii="Consolas"/>
            <w:color w:val="4D4D4B"/>
            <w:spacing w:val="0"/>
            <w:w w:val="100"/>
            <w:sz w:val="21"/>
            <w:szCs w:val="21"/>
          </w:rPr>
          <w:t> </w:t>
        </w:r>
        <w:r>
          <w:rPr>
            <w:rFonts w:cs="Consolas" w:hAnsi="Consolas" w:eastAsia="Consolas" w:ascii="Consolas"/>
            <w:color w:val="4D4D4B"/>
            <w:spacing w:val="0"/>
            <w:w w:val="100"/>
            <w:sz w:val="21"/>
            <w:szCs w:val="21"/>
          </w:rPr>
          <w:t>unique:</w:t>
        </w:r>
        <w:r>
          <w:rPr>
            <w:rFonts w:cs="Consolas" w:hAnsi="Consolas" w:eastAsia="Consolas" w:ascii="Consolas"/>
            <w:color w:val="4D4D4B"/>
            <w:spacing w:val="0"/>
            <w:w w:val="100"/>
            <w:sz w:val="21"/>
            <w:szCs w:val="21"/>
          </w:rPr>
          <w:t> </w:t>
        </w:r>
        <w:r>
          <w:rPr>
            <w:rFonts w:cs="Consolas" w:hAnsi="Consolas" w:eastAsia="Consolas" w:ascii="Consolas"/>
            <w:color w:val="F5861F"/>
            <w:spacing w:val="0"/>
            <w:w w:val="100"/>
            <w:sz w:val="21"/>
            <w:szCs w:val="21"/>
          </w:rPr>
          <w:t>true</w:t>
        </w:r>
        <w:r>
          <w:rPr>
            <w:rFonts w:cs="Consolas" w:hAnsi="Consolas" w:eastAsia="Consolas" w:ascii="Consolas"/>
            <w:color w:val="4D4D4B"/>
            <w:spacing w:val="0"/>
            <w:w w:val="100"/>
            <w:sz w:val="21"/>
            <w:szCs w:val="21"/>
          </w:rPr>
          <w:t>,</w:t>
        </w:r>
        <w:r>
          <w:rPr>
            <w:rFonts w:cs="Consolas" w:hAnsi="Consolas" w:eastAsia="Consolas" w:ascii="Consolas"/>
            <w:color w:val="4D4D4B"/>
            <w:spacing w:val="0"/>
            <w:w w:val="100"/>
            <w:sz w:val="21"/>
            <w:szCs w:val="21"/>
          </w:rPr>
          <w:t> </w:t>
        </w:r>
        <w:r>
          <w:rPr>
            <w:rFonts w:cs="Consolas" w:hAnsi="Consolas" w:eastAsia="Consolas" w:ascii="Consolas"/>
            <w:color w:val="8958A7"/>
            <w:spacing w:val="0"/>
            <w:w w:val="100"/>
            <w:sz w:val="21"/>
            <w:szCs w:val="21"/>
          </w:rPr>
          <w:t>type</w:t>
        </w:r>
        <w:r>
          <w:rPr>
            <w:rFonts w:cs="Consolas" w:hAnsi="Consolas" w:eastAsia="Consolas" w:ascii="Consolas"/>
            <w:color w:val="4D4D4B"/>
            <w:spacing w:val="0"/>
            <w:w w:val="100"/>
            <w:sz w:val="21"/>
            <w:szCs w:val="21"/>
          </w:rPr>
          <w:t>:</w:t>
        </w:r>
        <w:r>
          <w:rPr>
            <w:rFonts w:cs="Consolas" w:hAnsi="Consolas" w:eastAsia="Consolas" w:ascii="Consolas"/>
            <w:color w:val="4D4D4B"/>
            <w:spacing w:val="0"/>
            <w:w w:val="100"/>
            <w:sz w:val="21"/>
            <w:szCs w:val="21"/>
          </w:rPr>
          <w:t> </w:t>
        </w:r>
        <w:r>
          <w:rPr>
            <w:rFonts w:cs="Consolas" w:hAnsi="Consolas" w:eastAsia="Consolas" w:ascii="Consolas"/>
            <w:color w:val="708B00"/>
            <w:spacing w:val="0"/>
            <w:w w:val="100"/>
            <w:sz w:val="21"/>
            <w:szCs w:val="21"/>
          </w:rPr>
          <w:t>'text'</w:t>
        </w:r>
        <w:r>
          <w:rPr>
            <w:rFonts w:cs="Consolas" w:hAnsi="Consolas" w:eastAsia="Consolas" w:ascii="Consolas"/>
            <w:color w:val="708B00"/>
            <w:spacing w:val="0"/>
            <w:w w:val="100"/>
            <w:sz w:val="21"/>
            <w:szCs w:val="21"/>
          </w:rPr>
          <w:t> </w:t>
        </w:r>
        <w:r>
          <w:rPr>
            <w:rFonts w:cs="Consolas" w:hAnsi="Consolas" w:eastAsia="Consolas" w:ascii="Consolas"/>
            <w:color w:val="4D4D4B"/>
            <w:spacing w:val="0"/>
            <w:w w:val="100"/>
            <w:sz w:val="21"/>
            <w:szCs w:val="21"/>
          </w:rPr>
          <w:t>})</w:t>
        </w:r>
        <w:r>
          <w:rPr>
            <w:rFonts w:cs="Consolas" w:hAnsi="Consolas" w:eastAsia="Consolas" w:ascii="Consolas"/>
            <w:color w:val="000000"/>
            <w:spacing w:val="0"/>
            <w:w w:val="100"/>
            <w:sz w:val="21"/>
            <w:szCs w:val="21"/>
          </w:rPr>
        </w:r>
      </w:hyperlink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39"/>
        <w:ind w:left="811"/>
      </w:pP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email: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F5861F"/>
          <w:spacing w:val="0"/>
          <w:w w:val="100"/>
          <w:sz w:val="21"/>
          <w:szCs w:val="21"/>
        </w:rPr>
        <w:t>string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;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2"/>
          <w:szCs w:val="12"/>
        </w:rPr>
        <w:jc w:val="left"/>
        <w:spacing w:before="4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811"/>
      </w:pP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//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select: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false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No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se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incluye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en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consultas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automáticas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(por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seguridad)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39"/>
        <w:ind w:left="811"/>
      </w:pPr>
      <w:hyperlink r:id="rId11">
        <w:r>
          <w:rPr>
            <w:rFonts w:cs="Consolas" w:hAnsi="Consolas" w:eastAsia="Consolas" w:ascii="Consolas"/>
            <w:color w:val="F5861F"/>
            <w:spacing w:val="0"/>
            <w:w w:val="100"/>
            <w:sz w:val="21"/>
            <w:szCs w:val="21"/>
          </w:rPr>
          <w:t>@Column</w:t>
        </w:r>
        <w:r>
          <w:rPr>
            <w:rFonts w:cs="Consolas" w:hAnsi="Consolas" w:eastAsia="Consolas" w:ascii="Consolas"/>
            <w:color w:val="4D4D4B"/>
            <w:spacing w:val="0"/>
            <w:w w:val="100"/>
            <w:sz w:val="21"/>
            <w:szCs w:val="21"/>
          </w:rPr>
          <w:t>(</w:t>
        </w:r>
        <w:r>
          <w:rPr>
            <w:rFonts w:cs="Consolas" w:hAnsi="Consolas" w:eastAsia="Consolas" w:ascii="Consolas"/>
            <w:color w:val="708B00"/>
            <w:spacing w:val="0"/>
            <w:w w:val="100"/>
            <w:sz w:val="21"/>
            <w:szCs w:val="21"/>
          </w:rPr>
          <w:t>'text'</w:t>
        </w:r>
        <w:r>
          <w:rPr>
            <w:rFonts w:cs="Consolas" w:hAnsi="Consolas" w:eastAsia="Consolas" w:ascii="Consolas"/>
            <w:color w:val="4D4D4B"/>
            <w:spacing w:val="0"/>
            <w:w w:val="100"/>
            <w:sz w:val="21"/>
            <w:szCs w:val="21"/>
          </w:rPr>
          <w:t>,</w:t>
        </w:r>
        <w:r>
          <w:rPr>
            <w:rFonts w:cs="Consolas" w:hAnsi="Consolas" w:eastAsia="Consolas" w:ascii="Consolas"/>
            <w:color w:val="4D4D4B"/>
            <w:spacing w:val="0"/>
            <w:w w:val="100"/>
            <w:sz w:val="21"/>
            <w:szCs w:val="21"/>
          </w:rPr>
          <w:t> </w:t>
        </w:r>
        <w:r>
          <w:rPr>
            <w:rFonts w:cs="Consolas" w:hAnsi="Consolas" w:eastAsia="Consolas" w:ascii="Consolas"/>
            <w:color w:val="4D4D4B"/>
            <w:spacing w:val="0"/>
            <w:w w:val="100"/>
            <w:sz w:val="21"/>
            <w:szCs w:val="21"/>
          </w:rPr>
          <w:t>{</w:t>
        </w:r>
        <w:r>
          <w:rPr>
            <w:rFonts w:cs="Consolas" w:hAnsi="Consolas" w:eastAsia="Consolas" w:ascii="Consolas"/>
            <w:color w:val="4D4D4B"/>
            <w:spacing w:val="0"/>
            <w:w w:val="100"/>
            <w:sz w:val="21"/>
            <w:szCs w:val="21"/>
          </w:rPr>
          <w:t> </w:t>
        </w:r>
        <w:r>
          <w:rPr>
            <w:rFonts w:cs="Consolas" w:hAnsi="Consolas" w:eastAsia="Consolas" w:ascii="Consolas"/>
            <w:color w:val="4D4D4B"/>
            <w:spacing w:val="0"/>
            <w:w w:val="100"/>
            <w:sz w:val="21"/>
            <w:szCs w:val="21"/>
          </w:rPr>
          <w:t>select:</w:t>
        </w:r>
        <w:r>
          <w:rPr>
            <w:rFonts w:cs="Consolas" w:hAnsi="Consolas" w:eastAsia="Consolas" w:ascii="Consolas"/>
            <w:color w:val="4D4D4B"/>
            <w:spacing w:val="0"/>
            <w:w w:val="100"/>
            <w:sz w:val="21"/>
            <w:szCs w:val="21"/>
          </w:rPr>
          <w:t> </w:t>
        </w:r>
        <w:r>
          <w:rPr>
            <w:rFonts w:cs="Consolas" w:hAnsi="Consolas" w:eastAsia="Consolas" w:ascii="Consolas"/>
            <w:color w:val="F5861F"/>
            <w:spacing w:val="0"/>
            <w:w w:val="100"/>
            <w:sz w:val="21"/>
            <w:szCs w:val="21"/>
          </w:rPr>
          <w:t>false</w:t>
        </w:r>
        <w:r>
          <w:rPr>
            <w:rFonts w:cs="Consolas" w:hAnsi="Consolas" w:eastAsia="Consolas" w:ascii="Consolas"/>
            <w:color w:val="F5861F"/>
            <w:spacing w:val="0"/>
            <w:w w:val="100"/>
            <w:sz w:val="21"/>
            <w:szCs w:val="21"/>
          </w:rPr>
          <w:t> </w:t>
        </w:r>
        <w:r>
          <w:rPr>
            <w:rFonts w:cs="Consolas" w:hAnsi="Consolas" w:eastAsia="Consolas" w:ascii="Consolas"/>
            <w:color w:val="4D4D4B"/>
            <w:spacing w:val="0"/>
            <w:w w:val="100"/>
            <w:sz w:val="21"/>
            <w:szCs w:val="21"/>
          </w:rPr>
          <w:t>})</w:t>
        </w:r>
        <w:r>
          <w:rPr>
            <w:rFonts w:cs="Consolas" w:hAnsi="Consolas" w:eastAsia="Consolas" w:ascii="Consolas"/>
            <w:color w:val="000000"/>
            <w:spacing w:val="0"/>
            <w:w w:val="100"/>
            <w:sz w:val="21"/>
            <w:szCs w:val="21"/>
          </w:rPr>
        </w:r>
      </w:hyperlink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39"/>
        <w:ind w:left="811"/>
      </w:pP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password: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F5861F"/>
          <w:spacing w:val="0"/>
          <w:w w:val="100"/>
          <w:sz w:val="21"/>
          <w:szCs w:val="21"/>
        </w:rPr>
        <w:t>string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;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2"/>
          <w:szCs w:val="12"/>
        </w:rPr>
        <w:jc w:val="left"/>
        <w:spacing w:before="4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811"/>
      </w:pPr>
      <w:hyperlink r:id="rId12">
        <w:r>
          <w:rPr>
            <w:rFonts w:cs="Consolas" w:hAnsi="Consolas" w:eastAsia="Consolas" w:ascii="Consolas"/>
            <w:color w:val="F5861F"/>
            <w:spacing w:val="0"/>
            <w:w w:val="100"/>
            <w:sz w:val="21"/>
            <w:szCs w:val="21"/>
          </w:rPr>
          <w:t>@Column</w:t>
        </w:r>
        <w:r>
          <w:rPr>
            <w:rFonts w:cs="Consolas" w:hAnsi="Consolas" w:eastAsia="Consolas" w:ascii="Consolas"/>
            <w:color w:val="4D4D4B"/>
            <w:spacing w:val="0"/>
            <w:w w:val="100"/>
            <w:sz w:val="21"/>
            <w:szCs w:val="21"/>
          </w:rPr>
          <w:t>(</w:t>
        </w:r>
        <w:r>
          <w:rPr>
            <w:rFonts w:cs="Consolas" w:hAnsi="Consolas" w:eastAsia="Consolas" w:ascii="Consolas"/>
            <w:color w:val="708B00"/>
            <w:spacing w:val="0"/>
            <w:w w:val="100"/>
            <w:sz w:val="21"/>
            <w:szCs w:val="21"/>
          </w:rPr>
          <w:t>'text'</w:t>
        </w:r>
        <w:r>
          <w:rPr>
            <w:rFonts w:cs="Consolas" w:hAnsi="Consolas" w:eastAsia="Consolas" w:ascii="Consolas"/>
            <w:color w:val="4D4D4B"/>
            <w:spacing w:val="0"/>
            <w:w w:val="100"/>
            <w:sz w:val="21"/>
            <w:szCs w:val="21"/>
          </w:rPr>
          <w:t>)</w:t>
        </w:r>
        <w:r>
          <w:rPr>
            <w:rFonts w:cs="Consolas" w:hAnsi="Consolas" w:eastAsia="Consolas" w:ascii="Consolas"/>
            <w:color w:val="000000"/>
            <w:spacing w:val="0"/>
            <w:w w:val="100"/>
            <w:sz w:val="21"/>
            <w:szCs w:val="21"/>
          </w:rPr>
        </w:r>
      </w:hyperlink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39"/>
        <w:ind w:left="811"/>
      </w:pP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fullName: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F5861F"/>
          <w:spacing w:val="0"/>
          <w:w w:val="100"/>
          <w:sz w:val="21"/>
          <w:szCs w:val="21"/>
        </w:rPr>
        <w:t>string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;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2"/>
          <w:szCs w:val="12"/>
        </w:rPr>
        <w:jc w:val="left"/>
        <w:spacing w:before="4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811"/>
      </w:pPr>
      <w:hyperlink r:id="rId13">
        <w:r>
          <w:rPr>
            <w:rFonts w:cs="Consolas" w:hAnsi="Consolas" w:eastAsia="Consolas" w:ascii="Consolas"/>
            <w:color w:val="F5861F"/>
            <w:spacing w:val="0"/>
            <w:w w:val="100"/>
            <w:sz w:val="21"/>
            <w:szCs w:val="21"/>
          </w:rPr>
          <w:t>@Column</w:t>
        </w:r>
        <w:r>
          <w:rPr>
            <w:rFonts w:cs="Consolas" w:hAnsi="Consolas" w:eastAsia="Consolas" w:ascii="Consolas"/>
            <w:color w:val="4D4D4B"/>
            <w:spacing w:val="0"/>
            <w:w w:val="100"/>
            <w:sz w:val="21"/>
            <w:szCs w:val="21"/>
          </w:rPr>
          <w:t>({</w:t>
        </w:r>
        <w:r>
          <w:rPr>
            <w:rFonts w:cs="Consolas" w:hAnsi="Consolas" w:eastAsia="Consolas" w:ascii="Consolas"/>
            <w:color w:val="4D4D4B"/>
            <w:spacing w:val="0"/>
            <w:w w:val="100"/>
            <w:sz w:val="21"/>
            <w:szCs w:val="21"/>
          </w:rPr>
          <w:t> </w:t>
        </w:r>
        <w:r>
          <w:rPr>
            <w:rFonts w:cs="Consolas" w:hAnsi="Consolas" w:eastAsia="Consolas" w:ascii="Consolas"/>
            <w:color w:val="8958A7"/>
            <w:spacing w:val="0"/>
            <w:w w:val="100"/>
            <w:sz w:val="21"/>
            <w:szCs w:val="21"/>
          </w:rPr>
          <w:t>default</w:t>
        </w:r>
        <w:r>
          <w:rPr>
            <w:rFonts w:cs="Consolas" w:hAnsi="Consolas" w:eastAsia="Consolas" w:ascii="Consolas"/>
            <w:color w:val="4D4D4B"/>
            <w:spacing w:val="0"/>
            <w:w w:val="100"/>
            <w:sz w:val="21"/>
            <w:szCs w:val="21"/>
          </w:rPr>
          <w:t>:</w:t>
        </w:r>
        <w:r>
          <w:rPr>
            <w:rFonts w:cs="Consolas" w:hAnsi="Consolas" w:eastAsia="Consolas" w:ascii="Consolas"/>
            <w:color w:val="4D4D4B"/>
            <w:spacing w:val="0"/>
            <w:w w:val="100"/>
            <w:sz w:val="21"/>
            <w:szCs w:val="21"/>
          </w:rPr>
          <w:t> </w:t>
        </w:r>
        <w:r>
          <w:rPr>
            <w:rFonts w:cs="Consolas" w:hAnsi="Consolas" w:eastAsia="Consolas" w:ascii="Consolas"/>
            <w:color w:val="F5861F"/>
            <w:spacing w:val="0"/>
            <w:w w:val="100"/>
            <w:sz w:val="21"/>
            <w:szCs w:val="21"/>
          </w:rPr>
          <w:t>true</w:t>
        </w:r>
        <w:r>
          <w:rPr>
            <w:rFonts w:cs="Consolas" w:hAnsi="Consolas" w:eastAsia="Consolas" w:ascii="Consolas"/>
            <w:color w:val="4D4D4B"/>
            <w:spacing w:val="0"/>
            <w:w w:val="100"/>
            <w:sz w:val="21"/>
            <w:szCs w:val="21"/>
          </w:rPr>
          <w:t>,</w:t>
        </w:r>
        <w:r>
          <w:rPr>
            <w:rFonts w:cs="Consolas" w:hAnsi="Consolas" w:eastAsia="Consolas" w:ascii="Consolas"/>
            <w:color w:val="4D4D4B"/>
            <w:spacing w:val="0"/>
            <w:w w:val="100"/>
            <w:sz w:val="21"/>
            <w:szCs w:val="21"/>
          </w:rPr>
          <w:t> </w:t>
        </w:r>
        <w:r>
          <w:rPr>
            <w:rFonts w:cs="Consolas" w:hAnsi="Consolas" w:eastAsia="Consolas" w:ascii="Consolas"/>
            <w:color w:val="8958A7"/>
            <w:spacing w:val="0"/>
            <w:w w:val="100"/>
            <w:sz w:val="21"/>
            <w:szCs w:val="21"/>
          </w:rPr>
          <w:t>type</w:t>
        </w:r>
        <w:r>
          <w:rPr>
            <w:rFonts w:cs="Consolas" w:hAnsi="Consolas" w:eastAsia="Consolas" w:ascii="Consolas"/>
            <w:color w:val="4D4D4B"/>
            <w:spacing w:val="0"/>
            <w:w w:val="100"/>
            <w:sz w:val="21"/>
            <w:szCs w:val="21"/>
          </w:rPr>
          <w:t>:</w:t>
        </w:r>
        <w:r>
          <w:rPr>
            <w:rFonts w:cs="Consolas" w:hAnsi="Consolas" w:eastAsia="Consolas" w:ascii="Consolas"/>
            <w:color w:val="4D4D4B"/>
            <w:spacing w:val="0"/>
            <w:w w:val="100"/>
            <w:sz w:val="21"/>
            <w:szCs w:val="21"/>
          </w:rPr>
          <w:t> </w:t>
        </w:r>
        <w:r>
          <w:rPr>
            <w:rFonts w:cs="Consolas" w:hAnsi="Consolas" w:eastAsia="Consolas" w:ascii="Consolas"/>
            <w:color w:val="708B00"/>
            <w:spacing w:val="0"/>
            <w:w w:val="100"/>
            <w:sz w:val="21"/>
            <w:szCs w:val="21"/>
          </w:rPr>
          <w:t>'bool'</w:t>
        </w:r>
        <w:r>
          <w:rPr>
            <w:rFonts w:cs="Consolas" w:hAnsi="Consolas" w:eastAsia="Consolas" w:ascii="Consolas"/>
            <w:color w:val="708B00"/>
            <w:spacing w:val="0"/>
            <w:w w:val="100"/>
            <w:sz w:val="21"/>
            <w:szCs w:val="21"/>
          </w:rPr>
          <w:t> </w:t>
        </w:r>
        <w:r>
          <w:rPr>
            <w:rFonts w:cs="Consolas" w:hAnsi="Consolas" w:eastAsia="Consolas" w:ascii="Consolas"/>
            <w:color w:val="4D4D4B"/>
            <w:spacing w:val="0"/>
            <w:w w:val="100"/>
            <w:sz w:val="21"/>
            <w:szCs w:val="21"/>
          </w:rPr>
          <w:t>})</w:t>
        </w:r>
        <w:r>
          <w:rPr>
            <w:rFonts w:cs="Consolas" w:hAnsi="Consolas" w:eastAsia="Consolas" w:ascii="Consolas"/>
            <w:color w:val="000000"/>
            <w:spacing w:val="0"/>
            <w:w w:val="100"/>
            <w:sz w:val="21"/>
            <w:szCs w:val="21"/>
          </w:rPr>
        </w:r>
      </w:hyperlink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39"/>
        <w:ind w:left="811"/>
      </w:pP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isActive: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F5861F"/>
          <w:spacing w:val="0"/>
          <w:w w:val="100"/>
          <w:sz w:val="21"/>
          <w:szCs w:val="21"/>
        </w:rPr>
        <w:t>boolean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;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2"/>
          <w:szCs w:val="12"/>
        </w:rPr>
        <w:jc w:val="left"/>
        <w:spacing w:before="4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811"/>
      </w:pP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//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array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de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strings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para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múltiples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permisos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39"/>
        <w:ind w:left="811"/>
      </w:pPr>
      <w:hyperlink r:id="rId14">
        <w:r>
          <w:rPr>
            <w:rFonts w:cs="Consolas" w:hAnsi="Consolas" w:eastAsia="Consolas" w:ascii="Consolas"/>
            <w:color w:val="F5861F"/>
            <w:spacing w:val="0"/>
            <w:w w:val="100"/>
            <w:sz w:val="21"/>
            <w:szCs w:val="21"/>
          </w:rPr>
          <w:t>@Column</w:t>
        </w:r>
        <w:r>
          <w:rPr>
            <w:rFonts w:cs="Consolas" w:hAnsi="Consolas" w:eastAsia="Consolas" w:ascii="Consolas"/>
            <w:color w:val="4D4D4B"/>
            <w:spacing w:val="0"/>
            <w:w w:val="100"/>
            <w:sz w:val="21"/>
            <w:szCs w:val="21"/>
          </w:rPr>
          <w:t>({</w:t>
        </w:r>
        <w:r>
          <w:rPr>
            <w:rFonts w:cs="Consolas" w:hAnsi="Consolas" w:eastAsia="Consolas" w:ascii="Consolas"/>
            <w:color w:val="4D4D4B"/>
            <w:spacing w:val="0"/>
            <w:w w:val="100"/>
            <w:sz w:val="21"/>
            <w:szCs w:val="21"/>
          </w:rPr>
          <w:t> </w:t>
        </w:r>
        <w:r>
          <w:rPr>
            <w:rFonts w:cs="Consolas" w:hAnsi="Consolas" w:eastAsia="Consolas" w:ascii="Consolas"/>
            <w:color w:val="8958A7"/>
            <w:spacing w:val="0"/>
            <w:w w:val="100"/>
            <w:sz w:val="21"/>
            <w:szCs w:val="21"/>
          </w:rPr>
          <w:t>type</w:t>
        </w:r>
        <w:r>
          <w:rPr>
            <w:rFonts w:cs="Consolas" w:hAnsi="Consolas" w:eastAsia="Consolas" w:ascii="Consolas"/>
            <w:color w:val="4D4D4B"/>
            <w:spacing w:val="0"/>
            <w:w w:val="100"/>
            <w:sz w:val="21"/>
            <w:szCs w:val="21"/>
          </w:rPr>
          <w:t>:</w:t>
        </w:r>
        <w:r>
          <w:rPr>
            <w:rFonts w:cs="Consolas" w:hAnsi="Consolas" w:eastAsia="Consolas" w:ascii="Consolas"/>
            <w:color w:val="4D4D4B"/>
            <w:spacing w:val="0"/>
            <w:w w:val="100"/>
            <w:sz w:val="21"/>
            <w:szCs w:val="21"/>
          </w:rPr>
          <w:t> </w:t>
        </w:r>
        <w:r>
          <w:rPr>
            <w:rFonts w:cs="Consolas" w:hAnsi="Consolas" w:eastAsia="Consolas" w:ascii="Consolas"/>
            <w:color w:val="708B00"/>
            <w:spacing w:val="0"/>
            <w:w w:val="100"/>
            <w:sz w:val="21"/>
            <w:szCs w:val="21"/>
          </w:rPr>
          <w:t>'text'</w:t>
        </w:r>
        <w:r>
          <w:rPr>
            <w:rFonts w:cs="Consolas" w:hAnsi="Consolas" w:eastAsia="Consolas" w:ascii="Consolas"/>
            <w:color w:val="4D4D4B"/>
            <w:spacing w:val="0"/>
            <w:w w:val="100"/>
            <w:sz w:val="21"/>
            <w:szCs w:val="21"/>
          </w:rPr>
          <w:t>,</w:t>
        </w:r>
        <w:r>
          <w:rPr>
            <w:rFonts w:cs="Consolas" w:hAnsi="Consolas" w:eastAsia="Consolas" w:ascii="Consolas"/>
            <w:color w:val="4D4D4B"/>
            <w:spacing w:val="0"/>
            <w:w w:val="100"/>
            <w:sz w:val="21"/>
            <w:szCs w:val="21"/>
          </w:rPr>
          <w:t> </w:t>
        </w:r>
        <w:r>
          <w:rPr>
            <w:rFonts w:cs="Consolas" w:hAnsi="Consolas" w:eastAsia="Consolas" w:ascii="Consolas"/>
            <w:color w:val="4D4D4B"/>
            <w:spacing w:val="0"/>
            <w:w w:val="100"/>
            <w:sz w:val="21"/>
            <w:szCs w:val="21"/>
          </w:rPr>
          <w:t>array:</w:t>
        </w:r>
        <w:r>
          <w:rPr>
            <w:rFonts w:cs="Consolas" w:hAnsi="Consolas" w:eastAsia="Consolas" w:ascii="Consolas"/>
            <w:color w:val="4D4D4B"/>
            <w:spacing w:val="0"/>
            <w:w w:val="100"/>
            <w:sz w:val="21"/>
            <w:szCs w:val="21"/>
          </w:rPr>
          <w:t> </w:t>
        </w:r>
        <w:r>
          <w:rPr>
            <w:rFonts w:cs="Consolas" w:hAnsi="Consolas" w:eastAsia="Consolas" w:ascii="Consolas"/>
            <w:color w:val="F5861F"/>
            <w:spacing w:val="0"/>
            <w:w w:val="100"/>
            <w:sz w:val="21"/>
            <w:szCs w:val="21"/>
          </w:rPr>
          <w:t>true</w:t>
        </w:r>
        <w:r>
          <w:rPr>
            <w:rFonts w:cs="Consolas" w:hAnsi="Consolas" w:eastAsia="Consolas" w:ascii="Consolas"/>
            <w:color w:val="4D4D4B"/>
            <w:spacing w:val="0"/>
            <w:w w:val="100"/>
            <w:sz w:val="21"/>
            <w:szCs w:val="21"/>
          </w:rPr>
          <w:t>,</w:t>
        </w:r>
        <w:r>
          <w:rPr>
            <w:rFonts w:cs="Consolas" w:hAnsi="Consolas" w:eastAsia="Consolas" w:ascii="Consolas"/>
            <w:color w:val="4D4D4B"/>
            <w:spacing w:val="0"/>
            <w:w w:val="100"/>
            <w:sz w:val="21"/>
            <w:szCs w:val="21"/>
          </w:rPr>
          <w:t> </w:t>
        </w:r>
        <w:r>
          <w:rPr>
            <w:rFonts w:cs="Consolas" w:hAnsi="Consolas" w:eastAsia="Consolas" w:ascii="Consolas"/>
            <w:color w:val="8958A7"/>
            <w:spacing w:val="0"/>
            <w:w w:val="100"/>
            <w:sz w:val="21"/>
            <w:szCs w:val="21"/>
          </w:rPr>
          <w:t>default</w:t>
        </w:r>
        <w:r>
          <w:rPr>
            <w:rFonts w:cs="Consolas" w:hAnsi="Consolas" w:eastAsia="Consolas" w:ascii="Consolas"/>
            <w:color w:val="4D4D4B"/>
            <w:spacing w:val="0"/>
            <w:w w:val="100"/>
            <w:sz w:val="21"/>
            <w:szCs w:val="21"/>
          </w:rPr>
          <w:t>:</w:t>
        </w:r>
        <w:r>
          <w:rPr>
            <w:rFonts w:cs="Consolas" w:hAnsi="Consolas" w:eastAsia="Consolas" w:ascii="Consolas"/>
            <w:color w:val="4D4D4B"/>
            <w:spacing w:val="0"/>
            <w:w w:val="100"/>
            <w:sz w:val="21"/>
            <w:szCs w:val="21"/>
          </w:rPr>
          <w:t> </w:t>
        </w:r>
        <w:r>
          <w:rPr>
            <w:rFonts w:cs="Consolas" w:hAnsi="Consolas" w:eastAsia="Consolas" w:ascii="Consolas"/>
            <w:color w:val="4D4D4B"/>
            <w:spacing w:val="0"/>
            <w:w w:val="100"/>
            <w:sz w:val="21"/>
            <w:szCs w:val="21"/>
          </w:rPr>
          <w:t>[</w:t>
        </w:r>
        <w:r>
          <w:rPr>
            <w:rFonts w:cs="Consolas" w:hAnsi="Consolas" w:eastAsia="Consolas" w:ascii="Consolas"/>
            <w:color w:val="708B00"/>
            <w:spacing w:val="0"/>
            <w:w w:val="100"/>
            <w:sz w:val="21"/>
            <w:szCs w:val="21"/>
          </w:rPr>
          <w:t>'user'</w:t>
        </w:r>
        <w:r>
          <w:rPr>
            <w:rFonts w:cs="Consolas" w:hAnsi="Consolas" w:eastAsia="Consolas" w:ascii="Consolas"/>
            <w:color w:val="4D4D4B"/>
            <w:spacing w:val="0"/>
            <w:w w:val="100"/>
            <w:sz w:val="21"/>
            <w:szCs w:val="21"/>
          </w:rPr>
          <w:t>]</w:t>
        </w:r>
        <w:r>
          <w:rPr>
            <w:rFonts w:cs="Consolas" w:hAnsi="Consolas" w:eastAsia="Consolas" w:ascii="Consolas"/>
            <w:color w:val="4D4D4B"/>
            <w:spacing w:val="0"/>
            <w:w w:val="100"/>
            <w:sz w:val="21"/>
            <w:szCs w:val="21"/>
          </w:rPr>
          <w:t> </w:t>
        </w:r>
        <w:r>
          <w:rPr>
            <w:rFonts w:cs="Consolas" w:hAnsi="Consolas" w:eastAsia="Consolas" w:ascii="Consolas"/>
            <w:color w:val="4D4D4B"/>
            <w:spacing w:val="0"/>
            <w:w w:val="100"/>
            <w:sz w:val="21"/>
            <w:szCs w:val="21"/>
          </w:rPr>
          <w:t>})</w:t>
        </w:r>
        <w:r>
          <w:rPr>
            <w:rFonts w:cs="Consolas" w:hAnsi="Consolas" w:eastAsia="Consolas" w:ascii="Consolas"/>
            <w:color w:val="000000"/>
            <w:spacing w:val="0"/>
            <w:w w:val="100"/>
            <w:sz w:val="21"/>
            <w:szCs w:val="21"/>
          </w:rPr>
        </w:r>
      </w:hyperlink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39"/>
        <w:ind w:left="811"/>
      </w:pP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permissions: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F5861F"/>
          <w:spacing w:val="0"/>
          <w:w w:val="100"/>
          <w:sz w:val="21"/>
          <w:szCs w:val="21"/>
        </w:rPr>
        <w:t>string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[];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2"/>
          <w:szCs w:val="12"/>
        </w:rPr>
        <w:jc w:val="left"/>
        <w:spacing w:before="4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811"/>
      </w:pPr>
      <w:hyperlink r:id="rId15">
        <w:r>
          <w:rPr>
            <w:rFonts w:cs="Consolas" w:hAnsi="Consolas" w:eastAsia="Consolas" w:ascii="Consolas"/>
            <w:color w:val="F5861F"/>
            <w:spacing w:val="0"/>
            <w:w w:val="100"/>
            <w:sz w:val="21"/>
            <w:szCs w:val="21"/>
          </w:rPr>
          <w:t>@Column</w:t>
        </w:r>
        <w:r>
          <w:rPr>
            <w:rFonts w:cs="Consolas" w:hAnsi="Consolas" w:eastAsia="Consolas" w:ascii="Consolas"/>
            <w:color w:val="4D4D4B"/>
            <w:spacing w:val="0"/>
            <w:w w:val="100"/>
            <w:sz w:val="21"/>
            <w:szCs w:val="21"/>
          </w:rPr>
          <w:t>({</w:t>
        </w:r>
        <w:r>
          <w:rPr>
            <w:rFonts w:cs="Consolas" w:hAnsi="Consolas" w:eastAsia="Consolas" w:ascii="Consolas"/>
            <w:color w:val="4D4D4B"/>
            <w:spacing w:val="0"/>
            <w:w w:val="100"/>
            <w:sz w:val="21"/>
            <w:szCs w:val="21"/>
          </w:rPr>
          <w:t> </w:t>
        </w:r>
        <w:r>
          <w:rPr>
            <w:rFonts w:cs="Consolas" w:hAnsi="Consolas" w:eastAsia="Consolas" w:ascii="Consolas"/>
            <w:color w:val="8958A7"/>
            <w:spacing w:val="0"/>
            <w:w w:val="100"/>
            <w:sz w:val="21"/>
            <w:szCs w:val="21"/>
          </w:rPr>
          <w:t>type</w:t>
        </w:r>
        <w:r>
          <w:rPr>
            <w:rFonts w:cs="Consolas" w:hAnsi="Consolas" w:eastAsia="Consolas" w:ascii="Consolas"/>
            <w:color w:val="4D4D4B"/>
            <w:spacing w:val="0"/>
            <w:w w:val="100"/>
            <w:sz w:val="21"/>
            <w:szCs w:val="21"/>
          </w:rPr>
          <w:t>:</w:t>
        </w:r>
        <w:r>
          <w:rPr>
            <w:rFonts w:cs="Consolas" w:hAnsi="Consolas" w:eastAsia="Consolas" w:ascii="Consolas"/>
            <w:color w:val="4D4D4B"/>
            <w:spacing w:val="0"/>
            <w:w w:val="100"/>
            <w:sz w:val="21"/>
            <w:szCs w:val="21"/>
          </w:rPr>
          <w:t> </w:t>
        </w:r>
        <w:r>
          <w:rPr>
            <w:rFonts w:cs="Consolas" w:hAnsi="Consolas" w:eastAsia="Consolas" w:ascii="Consolas"/>
            <w:color w:val="708B00"/>
            <w:spacing w:val="0"/>
            <w:w w:val="100"/>
            <w:sz w:val="21"/>
            <w:szCs w:val="21"/>
          </w:rPr>
          <w:t>'timestamp'</w:t>
        </w:r>
        <w:r>
          <w:rPr>
            <w:rFonts w:cs="Consolas" w:hAnsi="Consolas" w:eastAsia="Consolas" w:ascii="Consolas"/>
            <w:color w:val="4D4D4B"/>
            <w:spacing w:val="0"/>
            <w:w w:val="100"/>
            <w:sz w:val="21"/>
            <w:szCs w:val="21"/>
          </w:rPr>
          <w:t>,</w:t>
        </w:r>
        <w:r>
          <w:rPr>
            <w:rFonts w:cs="Consolas" w:hAnsi="Consolas" w:eastAsia="Consolas" w:ascii="Consolas"/>
            <w:color w:val="4D4D4B"/>
            <w:spacing w:val="0"/>
            <w:w w:val="100"/>
            <w:sz w:val="21"/>
            <w:szCs w:val="21"/>
          </w:rPr>
          <w:t> </w:t>
        </w:r>
        <w:r>
          <w:rPr>
            <w:rFonts w:cs="Consolas" w:hAnsi="Consolas" w:eastAsia="Consolas" w:ascii="Consolas"/>
            <w:color w:val="8958A7"/>
            <w:spacing w:val="0"/>
            <w:w w:val="100"/>
            <w:sz w:val="21"/>
            <w:szCs w:val="21"/>
          </w:rPr>
          <w:t>default</w:t>
        </w:r>
        <w:r>
          <w:rPr>
            <w:rFonts w:cs="Consolas" w:hAnsi="Consolas" w:eastAsia="Consolas" w:ascii="Consolas"/>
            <w:color w:val="4D4D4B"/>
            <w:spacing w:val="0"/>
            <w:w w:val="100"/>
            <w:sz w:val="21"/>
            <w:szCs w:val="21"/>
          </w:rPr>
          <w:t>:</w:t>
        </w:r>
        <w:r>
          <w:rPr>
            <w:rFonts w:cs="Consolas" w:hAnsi="Consolas" w:eastAsia="Consolas" w:ascii="Consolas"/>
            <w:color w:val="4D4D4B"/>
            <w:spacing w:val="0"/>
            <w:w w:val="100"/>
            <w:sz w:val="21"/>
            <w:szCs w:val="21"/>
          </w:rPr>
          <w:t> </w:t>
        </w:r>
        <w:r>
          <w:rPr>
            <w:rFonts w:cs="Consolas" w:hAnsi="Consolas" w:eastAsia="Consolas" w:ascii="Consolas"/>
            <w:color w:val="F5861F"/>
            <w:spacing w:val="0"/>
            <w:w w:val="100"/>
            <w:sz w:val="21"/>
            <w:szCs w:val="21"/>
          </w:rPr>
          <w:t>()</w:t>
        </w:r>
        <w:r>
          <w:rPr>
            <w:rFonts w:cs="Consolas" w:hAnsi="Consolas" w:eastAsia="Consolas" w:ascii="Consolas"/>
            <w:color w:val="F5861F"/>
            <w:spacing w:val="0"/>
            <w:w w:val="100"/>
            <w:sz w:val="21"/>
            <w:szCs w:val="21"/>
          </w:rPr>
          <w:t> </w:t>
        </w:r>
        <w:r>
          <w:rPr>
            <w:rFonts w:cs="Consolas" w:hAnsi="Consolas" w:eastAsia="Consolas" w:ascii="Consolas"/>
            <w:color w:val="4D4D4B"/>
            <w:spacing w:val="0"/>
            <w:w w:val="100"/>
            <w:sz w:val="21"/>
            <w:szCs w:val="21"/>
          </w:rPr>
          <w:t>=&gt;</w:t>
        </w:r>
        <w:r>
          <w:rPr>
            <w:rFonts w:cs="Consolas" w:hAnsi="Consolas" w:eastAsia="Consolas" w:ascii="Consolas"/>
            <w:color w:val="4D4D4B"/>
            <w:spacing w:val="0"/>
            <w:w w:val="100"/>
            <w:sz w:val="21"/>
            <w:szCs w:val="21"/>
          </w:rPr>
          <w:t> </w:t>
        </w:r>
        <w:r>
          <w:rPr>
            <w:rFonts w:cs="Consolas" w:hAnsi="Consolas" w:eastAsia="Consolas" w:ascii="Consolas"/>
            <w:color w:val="708B00"/>
            <w:spacing w:val="0"/>
            <w:w w:val="100"/>
            <w:sz w:val="21"/>
            <w:szCs w:val="21"/>
          </w:rPr>
          <w:t>'CURRENT_TIMESTAMP'</w:t>
        </w:r>
        <w:r>
          <w:rPr>
            <w:rFonts w:cs="Consolas" w:hAnsi="Consolas" w:eastAsia="Consolas" w:ascii="Consolas"/>
            <w:color w:val="708B00"/>
            <w:spacing w:val="0"/>
            <w:w w:val="100"/>
            <w:sz w:val="21"/>
            <w:szCs w:val="21"/>
          </w:rPr>
          <w:t> </w:t>
        </w:r>
        <w:r>
          <w:rPr>
            <w:rFonts w:cs="Consolas" w:hAnsi="Consolas" w:eastAsia="Consolas" w:ascii="Consolas"/>
            <w:color w:val="4D4D4B"/>
            <w:spacing w:val="0"/>
            <w:w w:val="100"/>
            <w:sz w:val="21"/>
            <w:szCs w:val="21"/>
          </w:rPr>
          <w:t>})</w:t>
        </w:r>
        <w:r>
          <w:rPr>
            <w:rFonts w:cs="Consolas" w:hAnsi="Consolas" w:eastAsia="Consolas" w:ascii="Consolas"/>
            <w:color w:val="000000"/>
            <w:spacing w:val="0"/>
            <w:w w:val="100"/>
            <w:sz w:val="21"/>
            <w:szCs w:val="21"/>
          </w:rPr>
        </w:r>
      </w:hyperlink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39"/>
        <w:ind w:left="811"/>
      </w:pP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createdAt: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F5861F"/>
          <w:spacing w:val="0"/>
          <w:w w:val="100"/>
          <w:sz w:val="21"/>
          <w:szCs w:val="21"/>
        </w:rPr>
        <w:t>Date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;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2"/>
          <w:szCs w:val="12"/>
        </w:rPr>
        <w:jc w:val="left"/>
        <w:spacing w:before="4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811"/>
      </w:pPr>
      <w:hyperlink r:id="rId16">
        <w:r>
          <w:rPr>
            <w:rFonts w:cs="Consolas" w:hAnsi="Consolas" w:eastAsia="Consolas" w:ascii="Consolas"/>
            <w:color w:val="F5861F"/>
            <w:spacing w:val="0"/>
            <w:w w:val="100"/>
            <w:sz w:val="21"/>
            <w:szCs w:val="21"/>
          </w:rPr>
          <w:t>@BeforeInsert</w:t>
        </w:r>
        <w:r>
          <w:rPr>
            <w:rFonts w:cs="Consolas" w:hAnsi="Consolas" w:eastAsia="Consolas" w:ascii="Consolas"/>
            <w:color w:val="4D4D4B"/>
            <w:spacing w:val="0"/>
            <w:w w:val="100"/>
            <w:sz w:val="21"/>
            <w:szCs w:val="21"/>
          </w:rPr>
          <w:t>()</w:t>
        </w:r>
        <w:r>
          <w:rPr>
            <w:rFonts w:cs="Consolas" w:hAnsi="Consolas" w:eastAsia="Consolas" w:ascii="Consolas"/>
            <w:color w:val="000000"/>
            <w:spacing w:val="0"/>
            <w:w w:val="100"/>
            <w:sz w:val="21"/>
            <w:szCs w:val="21"/>
          </w:rPr>
        </w:r>
      </w:hyperlink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39"/>
        <w:ind w:left="811"/>
      </w:pP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checkFieldsBeforeInsert()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{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39"/>
        <w:ind w:left="1042"/>
      </w:pP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this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.email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this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.email.toLowerCase().trim();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39"/>
        <w:ind w:left="811"/>
      </w:pP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}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2"/>
          <w:szCs w:val="12"/>
        </w:rPr>
        <w:jc w:val="left"/>
        <w:spacing w:before="4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811"/>
      </w:pPr>
      <w:hyperlink r:id="rId17">
        <w:r>
          <w:rPr>
            <w:rFonts w:cs="Consolas" w:hAnsi="Consolas" w:eastAsia="Consolas" w:ascii="Consolas"/>
            <w:color w:val="F5861F"/>
            <w:spacing w:val="0"/>
            <w:w w:val="100"/>
            <w:sz w:val="21"/>
            <w:szCs w:val="21"/>
          </w:rPr>
          <w:t>@BeforeUpdate</w:t>
        </w:r>
        <w:r>
          <w:rPr>
            <w:rFonts w:cs="Consolas" w:hAnsi="Consolas" w:eastAsia="Consolas" w:ascii="Consolas"/>
            <w:color w:val="4D4D4B"/>
            <w:spacing w:val="0"/>
            <w:w w:val="100"/>
            <w:sz w:val="21"/>
            <w:szCs w:val="21"/>
          </w:rPr>
          <w:t>()</w:t>
        </w:r>
        <w:r>
          <w:rPr>
            <w:rFonts w:cs="Consolas" w:hAnsi="Consolas" w:eastAsia="Consolas" w:ascii="Consolas"/>
            <w:color w:val="000000"/>
            <w:spacing w:val="0"/>
            <w:w w:val="100"/>
            <w:sz w:val="21"/>
            <w:szCs w:val="21"/>
          </w:rPr>
        </w:r>
      </w:hyperlink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39"/>
        <w:ind w:left="811"/>
      </w:pP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checkFieldsBeforeUpdate()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{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39"/>
        <w:ind w:left="1042"/>
      </w:pP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this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.checkFieldsBeforeInsert();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39"/>
        <w:ind w:left="811"/>
      </w:pP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}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39"/>
        <w:ind w:left="580"/>
      </w:pP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}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Segoe UI" w:hAnsi="Segoe UI" w:eastAsia="Segoe UI" w:ascii="Segoe UI"/>
          <w:sz w:val="21"/>
          <w:szCs w:val="21"/>
        </w:rPr>
        <w:jc w:val="left"/>
        <w:spacing w:before="3" w:lineRule="exact" w:line="260"/>
        <w:ind w:left="220"/>
      </w:pPr>
      <w:r>
        <w:rPr>
          <w:rFonts w:cs="Segoe UI" w:hAnsi="Segoe UI" w:eastAsia="Segoe UI" w:ascii="Segoe UI"/>
          <w:b/>
          <w:spacing w:val="0"/>
          <w:w w:val="100"/>
          <w:position w:val="-1"/>
          <w:sz w:val="21"/>
          <w:szCs w:val="21"/>
        </w:rPr>
        <w:t>Explicación</w:t>
      </w:r>
      <w:r>
        <w:rPr>
          <w:rFonts w:cs="Segoe UI" w:hAnsi="Segoe UI" w:eastAsia="Segoe UI" w:ascii="Segoe UI"/>
          <w:b/>
          <w:spacing w:val="0"/>
          <w:w w:val="100"/>
          <w:position w:val="-1"/>
          <w:sz w:val="21"/>
          <w:szCs w:val="21"/>
        </w:rPr>
        <w:t> </w:t>
      </w:r>
      <w:r>
        <w:rPr>
          <w:rFonts w:cs="Segoe UI" w:hAnsi="Segoe UI" w:eastAsia="Segoe UI" w:ascii="Segoe UI"/>
          <w:b/>
          <w:spacing w:val="0"/>
          <w:w w:val="100"/>
          <w:position w:val="-1"/>
          <w:sz w:val="21"/>
          <w:szCs w:val="21"/>
        </w:rPr>
        <w:t>de</w:t>
      </w:r>
      <w:r>
        <w:rPr>
          <w:rFonts w:cs="Segoe UI" w:hAnsi="Segoe UI" w:eastAsia="Segoe UI" w:ascii="Segoe UI"/>
          <w:b/>
          <w:spacing w:val="0"/>
          <w:w w:val="100"/>
          <w:position w:val="-1"/>
          <w:sz w:val="21"/>
          <w:szCs w:val="21"/>
        </w:rPr>
        <w:t> </w:t>
      </w:r>
      <w:r>
        <w:rPr>
          <w:rFonts w:cs="Segoe UI" w:hAnsi="Segoe UI" w:eastAsia="Segoe UI" w:ascii="Segoe UI"/>
          <w:b/>
          <w:spacing w:val="0"/>
          <w:w w:val="100"/>
          <w:position w:val="-1"/>
          <w:sz w:val="21"/>
          <w:szCs w:val="21"/>
        </w:rPr>
        <w:t>decorado</w:t>
      </w:r>
      <w:r>
        <w:rPr>
          <w:rFonts w:cs="Segoe UI" w:hAnsi="Segoe UI" w:eastAsia="Segoe UI" w:ascii="Segoe UI"/>
          <w:b/>
          <w:spacing w:val="-1"/>
          <w:w w:val="100"/>
          <w:position w:val="-1"/>
          <w:sz w:val="21"/>
          <w:szCs w:val="21"/>
        </w:rPr>
        <w:t>r</w:t>
      </w:r>
      <w:r>
        <w:rPr>
          <w:rFonts w:cs="Segoe UI" w:hAnsi="Segoe UI" w:eastAsia="Segoe UI" w:ascii="Segoe UI"/>
          <w:b/>
          <w:spacing w:val="0"/>
          <w:w w:val="100"/>
          <w:position w:val="-1"/>
          <w:sz w:val="21"/>
          <w:szCs w:val="21"/>
        </w:rPr>
        <w:t>es:</w:t>
      </w:r>
      <w:r>
        <w:rPr>
          <w:rFonts w:cs="Segoe UI" w:hAnsi="Segoe UI" w:eastAsia="Segoe UI" w:ascii="Segoe UI"/>
          <w:spacing w:val="0"/>
          <w:w w:val="100"/>
          <w:position w:val="0"/>
          <w:sz w:val="21"/>
          <w:szCs w:val="21"/>
        </w:rPr>
      </w:r>
    </w:p>
    <w:p>
      <w:pPr>
        <w:rPr>
          <w:sz w:val="26"/>
          <w:szCs w:val="26"/>
        </w:rPr>
        <w:jc w:val="left"/>
        <w:spacing w:before="10" w:lineRule="exact" w:line="260"/>
      </w:pPr>
      <w:r>
        <w:rPr>
          <w:sz w:val="26"/>
          <w:szCs w:val="26"/>
        </w:rPr>
      </w:r>
    </w:p>
    <w:p>
      <w:pPr>
        <w:rPr>
          <w:rFonts w:cs="Segoe UI" w:hAnsi="Segoe UI" w:eastAsia="Segoe UI" w:ascii="Segoe UI"/>
          <w:sz w:val="21"/>
          <w:szCs w:val="21"/>
        </w:rPr>
        <w:jc w:val="left"/>
        <w:spacing w:before="3"/>
        <w:ind w:left="820"/>
      </w:pPr>
      <w:hyperlink r:id="rId18">
        <w:r>
          <w:rPr>
            <w:rFonts w:cs="Consolas" w:hAnsi="Consolas" w:eastAsia="Consolas" w:ascii="Consolas"/>
            <w:color w:val="C8AE74"/>
            <w:spacing w:val="0"/>
            <w:w w:val="100"/>
            <w:sz w:val="21"/>
            <w:szCs w:val="21"/>
          </w:rPr>
          <w:t>@Entity('users')</w:t>
        </w:r>
        <w:r>
          <w:rPr>
            <w:rFonts w:cs="Segoe UI" w:hAnsi="Segoe UI" w:eastAsia="Segoe UI" w:ascii="Segoe UI"/>
            <w:color w:val="000000"/>
            <w:spacing w:val="0"/>
            <w:w w:val="100"/>
            <w:sz w:val="21"/>
            <w:szCs w:val="21"/>
          </w:rPr>
          <w:t>:</w:t>
        </w:r>
        <w:r>
          <w:rPr>
            <w:rFonts w:cs="Segoe UI" w:hAnsi="Segoe UI" w:eastAsia="Segoe UI" w:ascii="Segoe UI"/>
            <w:color w:val="000000"/>
            <w:spacing w:val="0"/>
            <w:w w:val="100"/>
            <w:sz w:val="21"/>
            <w:szCs w:val="21"/>
          </w:rPr>
          <w:t> </w:t>
        </w:r>
        <w:r>
          <w:rPr>
            <w:rFonts w:cs="Segoe UI" w:hAnsi="Segoe UI" w:eastAsia="Segoe UI" w:ascii="Segoe UI"/>
            <w:color w:val="000000"/>
            <w:spacing w:val="0"/>
            <w:w w:val="100"/>
            <w:sz w:val="21"/>
            <w:szCs w:val="21"/>
          </w:rPr>
          <w:t>Nombre</w:t>
        </w:r>
        <w:r>
          <w:rPr>
            <w:rFonts w:cs="Segoe UI" w:hAnsi="Segoe UI" w:eastAsia="Segoe UI" w:ascii="Segoe UI"/>
            <w:color w:val="000000"/>
            <w:spacing w:val="0"/>
            <w:w w:val="100"/>
            <w:sz w:val="21"/>
            <w:szCs w:val="21"/>
          </w:rPr>
          <w:t> </w:t>
        </w:r>
        <w:r>
          <w:rPr>
            <w:rFonts w:cs="Segoe UI" w:hAnsi="Segoe UI" w:eastAsia="Segoe UI" w:ascii="Segoe UI"/>
            <w:color w:val="000000"/>
            <w:spacing w:val="0"/>
            <w:w w:val="100"/>
            <w:sz w:val="21"/>
            <w:szCs w:val="21"/>
          </w:rPr>
          <w:t>de</w:t>
        </w:r>
        <w:r>
          <w:rPr>
            <w:rFonts w:cs="Segoe UI" w:hAnsi="Segoe UI" w:eastAsia="Segoe UI" w:ascii="Segoe UI"/>
            <w:color w:val="000000"/>
            <w:spacing w:val="0"/>
            <w:w w:val="100"/>
            <w:sz w:val="21"/>
            <w:szCs w:val="21"/>
          </w:rPr>
          <w:t> </w:t>
        </w:r>
        <w:r>
          <w:rPr>
            <w:rFonts w:cs="Segoe UI" w:hAnsi="Segoe UI" w:eastAsia="Segoe UI" w:ascii="Segoe UI"/>
            <w:color w:val="000000"/>
            <w:spacing w:val="0"/>
            <w:w w:val="100"/>
            <w:sz w:val="21"/>
            <w:szCs w:val="21"/>
          </w:rPr>
          <w:t>la</w:t>
        </w:r>
        <w:r>
          <w:rPr>
            <w:rFonts w:cs="Segoe UI" w:hAnsi="Segoe UI" w:eastAsia="Segoe UI" w:ascii="Segoe UI"/>
            <w:color w:val="000000"/>
            <w:spacing w:val="0"/>
            <w:w w:val="100"/>
            <w:sz w:val="21"/>
            <w:szCs w:val="21"/>
          </w:rPr>
          <w:t> </w:t>
        </w:r>
        <w:r>
          <w:rPr>
            <w:rFonts w:cs="Segoe UI" w:hAnsi="Segoe UI" w:eastAsia="Segoe UI" w:ascii="Segoe UI"/>
            <w:color w:val="000000"/>
            <w:spacing w:val="0"/>
            <w:w w:val="100"/>
            <w:sz w:val="21"/>
            <w:szCs w:val="21"/>
          </w:rPr>
          <w:t>tabla</w:t>
        </w:r>
        <w:r>
          <w:rPr>
            <w:rFonts w:cs="Segoe UI" w:hAnsi="Segoe UI" w:eastAsia="Segoe UI" w:ascii="Segoe UI"/>
            <w:color w:val="000000"/>
            <w:spacing w:val="0"/>
            <w:w w:val="100"/>
            <w:sz w:val="21"/>
            <w:szCs w:val="21"/>
          </w:rPr>
          <w:t> </w:t>
        </w:r>
        <w:r>
          <w:rPr>
            <w:rFonts w:cs="Segoe UI" w:hAnsi="Segoe UI" w:eastAsia="Segoe UI" w:ascii="Segoe UI"/>
            <w:color w:val="000000"/>
            <w:spacing w:val="0"/>
            <w:w w:val="100"/>
            <w:sz w:val="21"/>
            <w:szCs w:val="21"/>
          </w:rPr>
          <w:t>en</w:t>
        </w:r>
        <w:r>
          <w:rPr>
            <w:rFonts w:cs="Segoe UI" w:hAnsi="Segoe UI" w:eastAsia="Segoe UI" w:ascii="Segoe UI"/>
            <w:color w:val="000000"/>
            <w:spacing w:val="0"/>
            <w:w w:val="100"/>
            <w:sz w:val="21"/>
            <w:szCs w:val="21"/>
          </w:rPr>
          <w:t> </w:t>
        </w:r>
        <w:r>
          <w:rPr>
            <w:rFonts w:cs="Segoe UI" w:hAnsi="Segoe UI" w:eastAsia="Segoe UI" w:ascii="Segoe UI"/>
            <w:color w:val="000000"/>
            <w:spacing w:val="0"/>
            <w:w w:val="100"/>
            <w:sz w:val="21"/>
            <w:szCs w:val="21"/>
          </w:rPr>
          <w:t>DB</w:t>
        </w:r>
      </w:hyperlink>
    </w:p>
    <w:p>
      <w:pPr>
        <w:rPr>
          <w:rFonts w:cs="Segoe UI" w:hAnsi="Segoe UI" w:eastAsia="Segoe UI" w:ascii="Segoe UI"/>
          <w:sz w:val="21"/>
          <w:szCs w:val="21"/>
        </w:rPr>
        <w:jc w:val="left"/>
        <w:spacing w:before="50"/>
        <w:ind w:left="820"/>
      </w:pPr>
      <w:hyperlink r:id="rId19">
        <w:r>
          <w:rPr>
            <w:rFonts w:cs="Consolas" w:hAnsi="Consolas" w:eastAsia="Consolas" w:ascii="Consolas"/>
            <w:color w:val="C8AE74"/>
            <w:spacing w:val="0"/>
            <w:w w:val="100"/>
            <w:sz w:val="21"/>
            <w:szCs w:val="21"/>
          </w:rPr>
          <w:t>@PrimaryGeneratedColumn('uuid')</w:t>
        </w:r>
        <w:r>
          <w:rPr>
            <w:rFonts w:cs="Segoe UI" w:hAnsi="Segoe UI" w:eastAsia="Segoe UI" w:ascii="Segoe UI"/>
            <w:color w:val="000000"/>
            <w:spacing w:val="0"/>
            <w:w w:val="100"/>
            <w:sz w:val="21"/>
            <w:szCs w:val="21"/>
          </w:rPr>
          <w:t>:</w:t>
        </w:r>
        <w:r>
          <w:rPr>
            <w:rFonts w:cs="Segoe UI" w:hAnsi="Segoe UI" w:eastAsia="Segoe UI" w:ascii="Segoe UI"/>
            <w:color w:val="000000"/>
            <w:spacing w:val="0"/>
            <w:w w:val="100"/>
            <w:sz w:val="21"/>
            <w:szCs w:val="21"/>
          </w:rPr>
          <w:t> </w:t>
        </w:r>
        <w:r>
          <w:rPr>
            <w:rFonts w:cs="Segoe UI" w:hAnsi="Segoe UI" w:eastAsia="Segoe UI" w:ascii="Segoe UI"/>
            <w:color w:val="000000"/>
            <w:spacing w:val="0"/>
            <w:w w:val="100"/>
            <w:sz w:val="21"/>
            <w:szCs w:val="21"/>
          </w:rPr>
          <w:t>ID</w:t>
        </w:r>
        <w:r>
          <w:rPr>
            <w:rFonts w:cs="Segoe UI" w:hAnsi="Segoe UI" w:eastAsia="Segoe UI" w:ascii="Segoe UI"/>
            <w:color w:val="000000"/>
            <w:spacing w:val="0"/>
            <w:w w:val="100"/>
            <w:sz w:val="21"/>
            <w:szCs w:val="21"/>
          </w:rPr>
          <w:t> </w:t>
        </w:r>
        <w:r>
          <w:rPr>
            <w:rFonts w:cs="Segoe UI" w:hAnsi="Segoe UI" w:eastAsia="Segoe UI" w:ascii="Segoe UI"/>
            <w:color w:val="000000"/>
            <w:spacing w:val="0"/>
            <w:w w:val="100"/>
            <w:sz w:val="21"/>
            <w:szCs w:val="21"/>
          </w:rPr>
          <w:t>único</w:t>
        </w:r>
        <w:r>
          <w:rPr>
            <w:rFonts w:cs="Segoe UI" w:hAnsi="Segoe UI" w:eastAsia="Segoe UI" w:ascii="Segoe UI"/>
            <w:color w:val="000000"/>
            <w:spacing w:val="0"/>
            <w:w w:val="100"/>
            <w:sz w:val="21"/>
            <w:szCs w:val="21"/>
          </w:rPr>
          <w:t> </w:t>
        </w:r>
        <w:r>
          <w:rPr>
            <w:rFonts w:cs="Segoe UI" w:hAnsi="Segoe UI" w:eastAsia="Segoe UI" w:ascii="Segoe UI"/>
            <w:color w:val="000000"/>
            <w:spacing w:val="0"/>
            <w:w w:val="100"/>
            <w:sz w:val="21"/>
            <w:szCs w:val="21"/>
          </w:rPr>
          <w:t>automático</w:t>
        </w:r>
      </w:hyperlink>
    </w:p>
    <w:p>
      <w:pPr>
        <w:rPr>
          <w:rFonts w:cs="Segoe UI" w:hAnsi="Segoe UI" w:eastAsia="Segoe UI" w:ascii="Segoe UI"/>
          <w:sz w:val="21"/>
          <w:szCs w:val="21"/>
        </w:rPr>
        <w:jc w:val="left"/>
        <w:spacing w:before="50"/>
        <w:ind w:left="820"/>
      </w:pPr>
      <w:hyperlink r:id="rId20">
        <w:r>
          <w:rPr>
            <w:rFonts w:cs="Consolas" w:hAnsi="Consolas" w:eastAsia="Consolas" w:ascii="Consolas"/>
            <w:color w:val="C8AE74"/>
            <w:spacing w:val="0"/>
            <w:w w:val="100"/>
            <w:sz w:val="21"/>
            <w:szCs w:val="21"/>
          </w:rPr>
          <w:t>@Column({</w:t>
        </w:r>
        <w:r>
          <w:rPr>
            <w:rFonts w:cs="Consolas" w:hAnsi="Consolas" w:eastAsia="Consolas" w:ascii="Consolas"/>
            <w:color w:val="C8AE74"/>
            <w:spacing w:val="0"/>
            <w:w w:val="100"/>
            <w:sz w:val="21"/>
            <w:szCs w:val="21"/>
          </w:rPr>
          <w:t> </w:t>
        </w:r>
        <w:r>
          <w:rPr>
            <w:rFonts w:cs="Consolas" w:hAnsi="Consolas" w:eastAsia="Consolas" w:ascii="Consolas"/>
            <w:color w:val="C8AE74"/>
            <w:spacing w:val="0"/>
            <w:w w:val="100"/>
            <w:sz w:val="21"/>
            <w:szCs w:val="21"/>
          </w:rPr>
          <w:t>unique:</w:t>
        </w:r>
        <w:r>
          <w:rPr>
            <w:rFonts w:cs="Consolas" w:hAnsi="Consolas" w:eastAsia="Consolas" w:ascii="Consolas"/>
            <w:color w:val="C8AE74"/>
            <w:spacing w:val="0"/>
            <w:w w:val="100"/>
            <w:sz w:val="21"/>
            <w:szCs w:val="21"/>
          </w:rPr>
          <w:t> </w:t>
        </w:r>
        <w:r>
          <w:rPr>
            <w:rFonts w:cs="Consolas" w:hAnsi="Consolas" w:eastAsia="Consolas" w:ascii="Consolas"/>
            <w:color w:val="C8AE74"/>
            <w:spacing w:val="0"/>
            <w:w w:val="100"/>
            <w:sz w:val="21"/>
            <w:szCs w:val="21"/>
          </w:rPr>
          <w:t>true</w:t>
        </w:r>
        <w:r>
          <w:rPr>
            <w:rFonts w:cs="Consolas" w:hAnsi="Consolas" w:eastAsia="Consolas" w:ascii="Consolas"/>
            <w:color w:val="C8AE74"/>
            <w:spacing w:val="0"/>
            <w:w w:val="100"/>
            <w:sz w:val="21"/>
            <w:szCs w:val="21"/>
          </w:rPr>
          <w:t> </w:t>
        </w:r>
        <w:r>
          <w:rPr>
            <w:rFonts w:cs="Consolas" w:hAnsi="Consolas" w:eastAsia="Consolas" w:ascii="Consolas"/>
            <w:color w:val="C8AE74"/>
            <w:spacing w:val="0"/>
            <w:w w:val="100"/>
            <w:sz w:val="21"/>
            <w:szCs w:val="21"/>
          </w:rPr>
          <w:t>})</w:t>
        </w:r>
        <w:r>
          <w:rPr>
            <w:rFonts w:cs="Segoe UI" w:hAnsi="Segoe UI" w:eastAsia="Segoe UI" w:ascii="Segoe UI"/>
            <w:color w:val="000000"/>
            <w:spacing w:val="0"/>
            <w:w w:val="100"/>
            <w:sz w:val="21"/>
            <w:szCs w:val="21"/>
          </w:rPr>
          <w:t>:</w:t>
        </w:r>
        <w:r>
          <w:rPr>
            <w:rFonts w:cs="Segoe UI" w:hAnsi="Segoe UI" w:eastAsia="Segoe UI" w:ascii="Segoe UI"/>
            <w:color w:val="000000"/>
            <w:spacing w:val="0"/>
            <w:w w:val="100"/>
            <w:sz w:val="21"/>
            <w:szCs w:val="21"/>
          </w:rPr>
          <w:t> </w:t>
        </w:r>
        <w:r>
          <w:rPr>
            <w:rFonts w:cs="Segoe UI" w:hAnsi="Segoe UI" w:eastAsia="Segoe UI" w:ascii="Segoe UI"/>
            <w:color w:val="000000"/>
            <w:spacing w:val="0"/>
            <w:w w:val="100"/>
            <w:sz w:val="21"/>
            <w:szCs w:val="21"/>
          </w:rPr>
          <w:t>Email</w:t>
        </w:r>
        <w:r>
          <w:rPr>
            <w:rFonts w:cs="Segoe UI" w:hAnsi="Segoe UI" w:eastAsia="Segoe UI" w:ascii="Segoe UI"/>
            <w:color w:val="000000"/>
            <w:spacing w:val="0"/>
            <w:w w:val="100"/>
            <w:sz w:val="21"/>
            <w:szCs w:val="21"/>
          </w:rPr>
          <w:t> </w:t>
        </w:r>
        <w:r>
          <w:rPr>
            <w:rFonts w:cs="Segoe UI" w:hAnsi="Segoe UI" w:eastAsia="Segoe UI" w:ascii="Segoe UI"/>
            <w:color w:val="000000"/>
            <w:spacing w:val="0"/>
            <w:w w:val="100"/>
            <w:sz w:val="21"/>
            <w:szCs w:val="21"/>
          </w:rPr>
          <w:t>único</w:t>
        </w:r>
        <w:r>
          <w:rPr>
            <w:rFonts w:cs="Segoe UI" w:hAnsi="Segoe UI" w:eastAsia="Segoe UI" w:ascii="Segoe UI"/>
            <w:color w:val="000000"/>
            <w:spacing w:val="0"/>
            <w:w w:val="100"/>
            <w:sz w:val="21"/>
            <w:szCs w:val="21"/>
          </w:rPr>
          <w:t> </w:t>
        </w:r>
        <w:r>
          <w:rPr>
            <w:rFonts w:cs="Segoe UI" w:hAnsi="Segoe UI" w:eastAsia="Segoe UI" w:ascii="Segoe UI"/>
            <w:color w:val="000000"/>
            <w:spacing w:val="0"/>
            <w:w w:val="100"/>
            <w:sz w:val="21"/>
            <w:szCs w:val="21"/>
          </w:rPr>
          <w:t>en</w:t>
        </w:r>
        <w:r>
          <w:rPr>
            <w:rFonts w:cs="Segoe UI" w:hAnsi="Segoe UI" w:eastAsia="Segoe UI" w:ascii="Segoe UI"/>
            <w:color w:val="000000"/>
            <w:spacing w:val="0"/>
            <w:w w:val="100"/>
            <w:sz w:val="21"/>
            <w:szCs w:val="21"/>
          </w:rPr>
          <w:t> </w:t>
        </w:r>
        <w:r>
          <w:rPr>
            <w:rFonts w:cs="Segoe UI" w:hAnsi="Segoe UI" w:eastAsia="Segoe UI" w:ascii="Segoe UI"/>
            <w:color w:val="000000"/>
            <w:spacing w:val="0"/>
            <w:w w:val="100"/>
            <w:sz w:val="21"/>
            <w:szCs w:val="21"/>
          </w:rPr>
          <w:t>DB</w:t>
        </w:r>
      </w:hyperlink>
    </w:p>
    <w:p>
      <w:pPr>
        <w:rPr>
          <w:rFonts w:cs="Segoe UI" w:hAnsi="Segoe UI" w:eastAsia="Segoe UI" w:ascii="Segoe UI"/>
          <w:sz w:val="21"/>
          <w:szCs w:val="21"/>
        </w:rPr>
        <w:jc w:val="left"/>
        <w:spacing w:before="50"/>
        <w:ind w:left="820"/>
      </w:pPr>
      <w:r>
        <w:rPr>
          <w:rFonts w:cs="Consolas" w:hAnsi="Consolas" w:eastAsia="Consolas" w:ascii="Consolas"/>
          <w:color w:val="C8AE74"/>
          <w:spacing w:val="0"/>
          <w:w w:val="100"/>
          <w:sz w:val="21"/>
          <w:szCs w:val="21"/>
        </w:rPr>
        <w:t>{</w:t>
      </w:r>
      <w:r>
        <w:rPr>
          <w:rFonts w:cs="Consolas" w:hAnsi="Consolas" w:eastAsia="Consolas" w:ascii="Consolas"/>
          <w:color w:val="C8AE74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C8AE74"/>
          <w:spacing w:val="0"/>
          <w:w w:val="100"/>
          <w:sz w:val="21"/>
          <w:szCs w:val="21"/>
        </w:rPr>
        <w:t>select:</w:t>
      </w:r>
      <w:r>
        <w:rPr>
          <w:rFonts w:cs="Consolas" w:hAnsi="Consolas" w:eastAsia="Consolas" w:ascii="Consolas"/>
          <w:color w:val="C8AE74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C8AE74"/>
          <w:spacing w:val="0"/>
          <w:w w:val="100"/>
          <w:sz w:val="21"/>
          <w:szCs w:val="21"/>
        </w:rPr>
        <w:t>false</w:t>
      </w:r>
      <w:r>
        <w:rPr>
          <w:rFonts w:cs="Consolas" w:hAnsi="Consolas" w:eastAsia="Consolas" w:ascii="Consolas"/>
          <w:color w:val="C8AE74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C8AE74"/>
          <w:spacing w:val="0"/>
          <w:w w:val="100"/>
          <w:sz w:val="21"/>
          <w:szCs w:val="21"/>
        </w:rPr>
        <w:t>}</w:t>
      </w:r>
      <w:r>
        <w:rPr>
          <w:rFonts w:cs="Segoe UI" w:hAnsi="Segoe UI" w:eastAsia="Segoe UI" w:ascii="Segoe UI"/>
          <w:color w:val="000000"/>
          <w:spacing w:val="0"/>
          <w:w w:val="100"/>
          <w:sz w:val="21"/>
          <w:szCs w:val="21"/>
        </w:rPr>
        <w:t>:</w:t>
      </w:r>
      <w:r>
        <w:rPr>
          <w:rFonts w:cs="Segoe UI" w:hAnsi="Segoe UI" w:eastAsia="Segoe UI" w:ascii="Segoe UI"/>
          <w:color w:val="000000"/>
          <w:spacing w:val="0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color w:val="000000"/>
          <w:spacing w:val="-7"/>
          <w:w w:val="100"/>
          <w:sz w:val="21"/>
          <w:szCs w:val="21"/>
        </w:rPr>
        <w:t>P</w:t>
      </w:r>
      <w:r>
        <w:rPr>
          <w:rFonts w:cs="Segoe UI" w:hAnsi="Segoe UI" w:eastAsia="Segoe UI" w:ascii="Segoe UI"/>
          <w:color w:val="000000"/>
          <w:spacing w:val="0"/>
          <w:w w:val="100"/>
          <w:sz w:val="21"/>
          <w:szCs w:val="21"/>
        </w:rPr>
        <w:t>assword</w:t>
      </w:r>
      <w:r>
        <w:rPr>
          <w:rFonts w:cs="Segoe UI" w:hAnsi="Segoe UI" w:eastAsia="Segoe UI" w:ascii="Segoe UI"/>
          <w:color w:val="000000"/>
          <w:spacing w:val="0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color w:val="000000"/>
          <w:spacing w:val="0"/>
          <w:w w:val="100"/>
          <w:sz w:val="21"/>
          <w:szCs w:val="21"/>
        </w:rPr>
        <w:t>no</w:t>
      </w:r>
      <w:r>
        <w:rPr>
          <w:rFonts w:cs="Segoe UI" w:hAnsi="Segoe UI" w:eastAsia="Segoe UI" w:ascii="Segoe UI"/>
          <w:color w:val="000000"/>
          <w:spacing w:val="0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color w:val="000000"/>
          <w:spacing w:val="0"/>
          <w:w w:val="100"/>
          <w:sz w:val="21"/>
          <w:szCs w:val="21"/>
        </w:rPr>
        <w:t>se</w:t>
      </w:r>
      <w:r>
        <w:rPr>
          <w:rFonts w:cs="Segoe UI" w:hAnsi="Segoe UI" w:eastAsia="Segoe UI" w:ascii="Segoe UI"/>
          <w:color w:val="000000"/>
          <w:spacing w:val="0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color w:val="000000"/>
          <w:spacing w:val="0"/>
          <w:w w:val="100"/>
          <w:sz w:val="21"/>
          <w:szCs w:val="21"/>
        </w:rPr>
        <w:t>incluye</w:t>
      </w:r>
      <w:r>
        <w:rPr>
          <w:rFonts w:cs="Segoe UI" w:hAnsi="Segoe UI" w:eastAsia="Segoe UI" w:ascii="Segoe UI"/>
          <w:color w:val="000000"/>
          <w:spacing w:val="0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color w:val="000000"/>
          <w:spacing w:val="0"/>
          <w:w w:val="100"/>
          <w:sz w:val="21"/>
          <w:szCs w:val="21"/>
        </w:rPr>
        <w:t>en</w:t>
      </w:r>
      <w:r>
        <w:rPr>
          <w:rFonts w:cs="Segoe UI" w:hAnsi="Segoe UI" w:eastAsia="Segoe UI" w:ascii="Segoe UI"/>
          <w:color w:val="000000"/>
          <w:spacing w:val="0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color w:val="000000"/>
          <w:spacing w:val="0"/>
          <w:w w:val="100"/>
          <w:sz w:val="21"/>
          <w:szCs w:val="21"/>
        </w:rPr>
        <w:t>consultas</w:t>
      </w:r>
      <w:r>
        <w:rPr>
          <w:rFonts w:cs="Segoe UI" w:hAnsi="Segoe UI" w:eastAsia="Segoe UI" w:ascii="Segoe UI"/>
          <w:color w:val="000000"/>
          <w:spacing w:val="0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color w:val="000000"/>
          <w:spacing w:val="0"/>
          <w:w w:val="100"/>
          <w:sz w:val="21"/>
          <w:szCs w:val="21"/>
        </w:rPr>
        <w:t>por</w:t>
      </w:r>
      <w:r>
        <w:rPr>
          <w:rFonts w:cs="Segoe UI" w:hAnsi="Segoe UI" w:eastAsia="Segoe UI" w:ascii="Segoe UI"/>
          <w:color w:val="000000"/>
          <w:spacing w:val="0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color w:val="000000"/>
          <w:spacing w:val="0"/>
          <w:w w:val="100"/>
          <w:sz w:val="21"/>
          <w:szCs w:val="21"/>
        </w:rPr>
        <w:t>defecto</w:t>
      </w:r>
    </w:p>
    <w:p>
      <w:pPr>
        <w:rPr>
          <w:rFonts w:cs="Segoe UI" w:hAnsi="Segoe UI" w:eastAsia="Segoe UI" w:ascii="Segoe UI"/>
          <w:sz w:val="21"/>
          <w:szCs w:val="21"/>
        </w:rPr>
        <w:jc w:val="left"/>
        <w:spacing w:before="50"/>
        <w:ind w:left="820"/>
        <w:sectPr>
          <w:pgMar w:header="294" w:footer="156" w:top="480" w:bottom="0" w:left="640" w:right="640"/>
          <w:pgSz w:w="11900" w:h="16840"/>
        </w:sectPr>
      </w:pPr>
      <w:r>
        <w:rPr>
          <w:rFonts w:cs="Consolas" w:hAnsi="Consolas" w:eastAsia="Consolas" w:ascii="Consolas"/>
          <w:color w:val="C8AE74"/>
          <w:spacing w:val="0"/>
          <w:w w:val="100"/>
          <w:sz w:val="21"/>
          <w:szCs w:val="21"/>
        </w:rPr>
        <w:t>{</w:t>
      </w:r>
      <w:r>
        <w:rPr>
          <w:rFonts w:cs="Consolas" w:hAnsi="Consolas" w:eastAsia="Consolas" w:ascii="Consolas"/>
          <w:color w:val="C8AE74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C8AE74"/>
          <w:spacing w:val="0"/>
          <w:w w:val="100"/>
          <w:sz w:val="21"/>
          <w:szCs w:val="21"/>
        </w:rPr>
        <w:t>array:</w:t>
      </w:r>
      <w:r>
        <w:rPr>
          <w:rFonts w:cs="Consolas" w:hAnsi="Consolas" w:eastAsia="Consolas" w:ascii="Consolas"/>
          <w:color w:val="C8AE74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C8AE74"/>
          <w:spacing w:val="0"/>
          <w:w w:val="100"/>
          <w:sz w:val="21"/>
          <w:szCs w:val="21"/>
        </w:rPr>
        <w:t>true</w:t>
      </w:r>
      <w:r>
        <w:rPr>
          <w:rFonts w:cs="Consolas" w:hAnsi="Consolas" w:eastAsia="Consolas" w:ascii="Consolas"/>
          <w:color w:val="C8AE74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C8AE74"/>
          <w:spacing w:val="0"/>
          <w:w w:val="100"/>
          <w:sz w:val="21"/>
          <w:szCs w:val="21"/>
        </w:rPr>
        <w:t>}</w:t>
      </w:r>
      <w:r>
        <w:rPr>
          <w:rFonts w:cs="Segoe UI" w:hAnsi="Segoe UI" w:eastAsia="Segoe UI" w:ascii="Segoe UI"/>
          <w:color w:val="000000"/>
          <w:spacing w:val="0"/>
          <w:w w:val="100"/>
          <w:sz w:val="21"/>
          <w:szCs w:val="21"/>
        </w:rPr>
        <w:t>:</w:t>
      </w:r>
      <w:r>
        <w:rPr>
          <w:rFonts w:cs="Segoe UI" w:hAnsi="Segoe UI" w:eastAsia="Segoe UI" w:ascii="Segoe UI"/>
          <w:color w:val="000000"/>
          <w:spacing w:val="0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color w:val="000000"/>
          <w:spacing w:val="-8"/>
          <w:w w:val="100"/>
          <w:sz w:val="21"/>
          <w:szCs w:val="21"/>
        </w:rPr>
        <w:t>P</w:t>
      </w:r>
      <w:r>
        <w:rPr>
          <w:rFonts w:cs="Segoe UI" w:hAnsi="Segoe UI" w:eastAsia="Segoe UI" w:ascii="Segoe UI"/>
          <w:color w:val="000000"/>
          <w:spacing w:val="0"/>
          <w:w w:val="100"/>
          <w:sz w:val="21"/>
          <w:szCs w:val="21"/>
        </w:rPr>
        <w:t>ostgreSQL</w:t>
      </w:r>
      <w:r>
        <w:rPr>
          <w:rFonts w:cs="Segoe UI" w:hAnsi="Segoe UI" w:eastAsia="Segoe UI" w:ascii="Segoe UI"/>
          <w:color w:val="000000"/>
          <w:spacing w:val="0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color w:val="000000"/>
          <w:spacing w:val="0"/>
          <w:w w:val="100"/>
          <w:sz w:val="21"/>
          <w:szCs w:val="21"/>
        </w:rPr>
        <w:t>array</w:t>
      </w:r>
      <w:r>
        <w:rPr>
          <w:rFonts w:cs="Segoe UI" w:hAnsi="Segoe UI" w:eastAsia="Segoe UI" w:ascii="Segoe UI"/>
          <w:color w:val="000000"/>
          <w:spacing w:val="0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color w:val="000000"/>
          <w:spacing w:val="0"/>
          <w:w w:val="100"/>
          <w:sz w:val="21"/>
          <w:szCs w:val="21"/>
        </w:rPr>
        <w:t>para</w:t>
      </w:r>
      <w:r>
        <w:rPr>
          <w:rFonts w:cs="Segoe UI" w:hAnsi="Segoe UI" w:eastAsia="Segoe UI" w:ascii="Segoe UI"/>
          <w:color w:val="000000"/>
          <w:spacing w:val="0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color w:val="000000"/>
          <w:spacing w:val="0"/>
          <w:w w:val="100"/>
          <w:sz w:val="21"/>
          <w:szCs w:val="21"/>
        </w:rPr>
        <w:t>múltiples</w:t>
      </w:r>
      <w:r>
        <w:rPr>
          <w:rFonts w:cs="Segoe UI" w:hAnsi="Segoe UI" w:eastAsia="Segoe UI" w:ascii="Segoe UI"/>
          <w:color w:val="000000"/>
          <w:spacing w:val="0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color w:val="000000"/>
          <w:spacing w:val="0"/>
          <w:w w:val="100"/>
          <w:sz w:val="21"/>
          <w:szCs w:val="21"/>
        </w:rPr>
        <w:t>permisos</w:t>
      </w:r>
    </w:p>
    <w:p>
      <w:pPr>
        <w:rPr>
          <w:sz w:val="13"/>
          <w:szCs w:val="13"/>
        </w:rPr>
        <w:jc w:val="left"/>
        <w:spacing w:lineRule="exact" w:line="120"/>
      </w:pPr>
      <w:r>
        <w:pict>
          <v:group style="position:absolute;margin-left:27.625pt;margin-top:41.625pt;width:540.75pt;height:772.5pt;mso-position-horizontal-relative:page;mso-position-vertical-relative:page;z-index:-1445" coordorigin="552,832" coordsize="10815,15450">
            <v:shape style="position:absolute;left:560;top:-45465;width:10800;height:296250" coordorigin="560,-45465" coordsize="10800,296250" path="m11360,840l560,840,560,16275,11360,16275,11360,840xe" filled="t" fillcolor="#FFFFFF" stroked="f">
              <v:path arrowok="t"/>
              <v:fill/>
            </v:shape>
            <v:shape style="position:absolute;left:867;top:2017;width:10185;height:1275" coordorigin="867,2017" coordsize="10185,1275" path="m867,3255l867,2050,878,2028,882,2025,886,2022,891,2020,895,2018,900,2017,11020,2017,11042,2028,11045,2032,11048,2036,11050,2041,11052,2045,11052,2050,11052,3260,11029,3290,11025,3292,11020,3292,900,3292,867,3260,867,3255xe" filled="t" fillcolor="#F7F7F7" stroked="f">
              <v:path arrowok="t"/>
              <v:fill/>
            </v:shape>
            <v:shape style="position:absolute;left:867;top:2017;width:10185;height:1275" coordorigin="867,2017" coordsize="10185,1275" path="m867,3255l867,2055,867,2050,868,2045,870,2041,872,2036,875,2032,878,2028,882,2025,886,2022,891,2020,895,2018,900,2017,905,2017,11015,2017,11020,2017,11025,2018,11029,2020,11034,2022,11038,2025,11042,2028,11045,2032,11052,2055,11052,3255,11029,3290,11025,3292,11020,3292,11015,3292,905,3292,867,3260,867,3255xe" filled="f" stroked="t" strokeweight="0.75pt" strokecolor="#CCCCCC">
              <v:path arrowok="t"/>
            </v:shape>
            <v:shape style="position:absolute;left:867;top:6532;width:10185;height:2130" coordorigin="867,6532" coordsize="10185,2130" path="m867,8625l867,6565,878,6543,882,6540,886,6537,891,6535,895,6533,900,6532,11020,6532,11042,6543,11045,6547,11048,6551,11050,6556,11052,6560,11052,6565,11052,8630,11052,8635,11050,8639,11048,8644,11045,8648,11042,8652,11038,8655,11034,8658,11029,8660,11025,8662,11020,8662,900,8662,895,8662,891,8660,886,8658,882,8655,878,8652,875,8648,872,8644,870,8639,868,8635,867,8630,867,8625xe" filled="t" fillcolor="#F7F7F7" stroked="f">
              <v:path arrowok="t"/>
              <v:fill/>
            </v:shape>
            <v:shape style="position:absolute;left:867;top:6532;width:10185;height:2130" coordorigin="867,6532" coordsize="10185,2130" path="m867,8625l867,6570,867,6565,868,6560,870,6556,872,6551,875,6547,878,6543,882,6540,886,6537,891,6535,895,6533,900,6532,905,6532,11015,6532,11020,6532,11025,6533,11029,6535,11034,6537,11038,6540,11042,6543,11045,6547,11052,6570,11052,8625,11052,8630,11052,8635,11050,8639,11048,8644,11045,8648,11042,8652,11038,8655,11034,8658,11029,8660,11025,8662,11020,8662,11015,8662,905,8662,900,8662,895,8662,891,8660,886,8658,882,8655,878,8652,875,8648,872,8644,870,8639,868,8635,867,8630,867,8625xe" filled="f" stroked="t" strokeweight="0.75pt" strokecolor="#CCCCCC">
              <v:path arrowok="t"/>
            </v:shape>
            <v:shape style="position:absolute;left:867;top:11767;width:10185;height:990" coordorigin="867,11767" coordsize="10185,990" path="m867,12720l867,11800,868,11795,870,11791,872,11786,875,11782,878,11778,882,11775,886,11772,891,11770,895,11768,900,11767,11020,11767,11042,11778,11045,11782,11048,11786,11050,11791,11052,11795,11052,11800,11052,12725,11034,12753,11029,12755,11025,12757,11020,12757,900,12757,895,12757,891,12755,886,12753,882,12750,878,12747,875,12743,872,12739,870,12734,868,12730,867,12725,867,12720xe" filled="t" fillcolor="#F7F7F7" stroked="f">
              <v:path arrowok="t"/>
              <v:fill/>
            </v:shape>
            <v:shape style="position:absolute;left:867;top:11767;width:10185;height:990" coordorigin="867,11767" coordsize="10185,990" path="m867,12720l867,11805,867,11800,868,11795,870,11791,872,11786,875,11782,878,11778,882,11775,886,11772,891,11770,895,11768,900,11767,905,11767,11015,11767,11020,11767,11025,11768,11029,11770,11034,11772,11038,11775,11042,11778,11045,11782,11048,11786,11050,11791,11052,11795,11052,11800,11052,11805,11052,12720,11038,12750,11029,12755,11025,12757,11020,12757,11015,12757,905,12757,900,12757,895,12757,891,12755,886,12753,882,12750,878,12747,875,12743,872,12739,870,12734,868,12730,867,12725,867,12720xe" filled="f" stroked="t" strokeweight="0.75pt" strokecolor="#CCCCCC">
              <v:path arrowok="t"/>
            </v:shape>
            <v:shape style="position:absolute;left:867;top:13522;width:10185;height:3675" coordorigin="867,13522" coordsize="10185,3675" path="m11052,13555l11020,13522,900,13522,867,13555,867,16275,11052,16275,11052,13555xe" filled="t" fillcolor="#F7F7F7" stroked="f">
              <v:path arrowok="t"/>
              <v:fill/>
            </v:shape>
            <v:shape style="position:absolute;left:867;top:13522;width:10185;height:3675" coordorigin="867,13522" coordsize="10185,3675" path="m870,13546l868,13550,867,13555,867,13560,867,16275e" filled="f" stroked="t" strokeweight="0.75pt" strokecolor="#CCCCCC">
              <v:path arrowok="t"/>
            </v:shape>
            <v:shape style="position:absolute;left:867;top:13522;width:10185;height:3675" coordorigin="867,13522" coordsize="10185,3675" path="m878,13533l875,13537,872,13541,870,13546e" filled="f" stroked="t" strokeweight="0.75pt" strokecolor="#CCCCCC">
              <v:path arrowok="t"/>
            </v:shape>
            <v:shape style="position:absolute;left:867;top:13522;width:10185;height:3675" coordorigin="867,13522" coordsize="10185,3675" path="m891,13525l886,13527,882,13530,878,13533e" filled="f" stroked="t" strokeweight="0.75pt" strokecolor="#CCCCCC">
              <v:path arrowok="t"/>
            </v:shape>
            <v:shape style="position:absolute;left:867;top:13522;width:10185;height:3675" coordorigin="867,13522" coordsize="10185,3675" path="m905,13522l900,13522,895,13523,891,13525e" filled="f" stroked="t" strokeweight="0.75pt" strokecolor="#CCCCCC">
              <v:path arrowok="t"/>
            </v:shape>
            <v:shape style="position:absolute;left:867;top:13522;width:10185;height:3675" coordorigin="867,13522" coordsize="10185,3675" path="m11015,13522l905,13522e" filled="f" stroked="t" strokeweight="0.75pt" strokecolor="#CCCCCC">
              <v:path arrowok="t"/>
            </v:shape>
            <v:shape style="position:absolute;left:867;top:13522;width:10185;height:3675" coordorigin="867,13522" coordsize="10185,3675" path="m905,13523l11015,13522e" filled="f" stroked="t" strokeweight="0.75pt" strokecolor="#CCCCCC">
              <v:path arrowok="t"/>
            </v:shape>
            <v:shape style="position:absolute;left:867;top:13522;width:10185;height:3675" coordorigin="867,13522" coordsize="10185,3675" path="m11052,13560l11052,13555,11052,13550,11050,13546,11048,13541,11045,13537,11042,13533,11038,13530,11034,13527,11029,13525,11025,13523,11020,13522,11015,13522e" filled="f" stroked="t" strokeweight="0.75pt" strokecolor="#CCCCCC">
              <v:path arrowok="t"/>
            </v:shape>
            <v:shape style="position:absolute;left:867;top:13522;width:10185;height:3675" coordorigin="867,13522" coordsize="10185,3675" path="m11052,16275l11052,13560e" filled="f" stroked="t" strokeweight="0.75pt" strokecolor="#CCCCCC">
              <v:path arrowok="t"/>
            </v:shape>
            <v:shape style="position:absolute;left:1205;top:4170;width:75;height:75" coordorigin="1205,4170" coordsize="75,75" path="m1280,4207l1280,4212,1279,4217,1277,4222,1275,4226,1273,4230,1269,4234,1266,4238,1261,4240,1257,4242,1252,4244,1247,4245,1238,4245,1233,4244,1228,4242,1224,4240,1219,4238,1216,4234,1212,4230,1210,4226,1208,4222,1206,4217,1205,4212,1205,4203,1206,4198,1208,4193,1210,4189,1212,4184,1216,4181,1219,4177,1224,4175,1228,4173,1233,4171,1238,4170,1247,4170,1252,4171,1257,4173,1261,4175,1266,4177,1269,4181,1273,4184,1275,4189,1277,4193,1279,4198,1280,4203,1280,4207xe" filled="t" fillcolor="#000000" stroked="f">
              <v:path arrowok="t"/>
              <v:fill/>
            </v:shape>
            <v:shape style="position:absolute;left:1205;top:4500;width:75;height:75" coordorigin="1205,4500" coordsize="75,75" path="m1280,4537l1280,4542,1279,4547,1277,4552,1275,4556,1273,4560,1269,4564,1266,4568,1261,4570,1257,4572,1252,4574,1247,4575,1238,4575,1233,4574,1228,4572,1224,4570,1219,4568,1216,4564,1212,4560,1210,4556,1208,4552,1206,4547,1205,4542,1205,4533,1206,4528,1208,4523,1210,4519,1212,4514,1216,4511,1219,4507,1224,4505,1228,4503,1233,4501,1238,4500,1247,4500,1252,4501,1257,4503,1261,4505,1266,4507,1269,4511,1273,4514,1275,4519,1277,4523,1279,4528,1280,4533,1280,4537xe" filled="t" fillcolor="#000000" stroked="f">
              <v:path arrowok="t"/>
              <v:fill/>
            </v:shape>
            <v:shape style="position:absolute;left:1205;top:4830;width:75;height:75" coordorigin="1205,4830" coordsize="75,75" path="m1280,4867l1280,4872,1279,4877,1277,4882,1275,4886,1273,4890,1269,4894,1266,4898,1261,4900,1257,4902,1252,4904,1247,4905,1238,4905,1233,4904,1228,4902,1224,4900,1219,4898,1216,4894,1212,4890,1210,4886,1208,4882,1206,4877,1205,4872,1205,4863,1206,4858,1208,4853,1210,4849,1212,4844,1216,4841,1219,4837,1224,4835,1228,4833,1233,4831,1238,4830,1247,4830,1252,4831,1257,4833,1261,4835,1266,4837,1269,4841,1273,4844,1275,4849,1277,4853,1279,4858,1280,4863,1280,4867xe" filled="t" fillcolor="#000000" stroked="f">
              <v:path arrowok="t"/>
              <v:fill/>
            </v:shape>
            <v:shape style="position:absolute;left:1205;top:5160;width:75;height:75" coordorigin="1205,5160" coordsize="75,75" path="m1280,5197l1280,5202,1279,5207,1277,5212,1275,5216,1273,5220,1269,5224,1266,5228,1261,5230,1257,5232,1252,5234,1247,5235,1238,5235,1233,5234,1228,5232,1224,5230,1219,5228,1216,5224,1212,5220,1210,5216,1208,5212,1206,5207,1205,5202,1205,5193,1206,5188,1208,5183,1210,5179,1212,5174,1216,5171,1219,5167,1224,5165,1228,5163,1233,5161,1238,5160,1247,5160,1252,5161,1257,5163,1261,5165,1266,5167,1269,5171,1273,5174,1275,5179,1277,5183,1279,5188,1280,5193,1280,5197xe" filled="t" fillcolor="#000000" stroked="f">
              <v:path arrowok="t"/>
              <v:fill/>
            </v:shape>
            <v:shape style="position:absolute;left:1205;top:5490;width:75;height:75" coordorigin="1205,5490" coordsize="75,75" path="m1280,5527l1280,5532,1279,5537,1277,5542,1275,5546,1273,5550,1269,5554,1266,5558,1261,5560,1257,5562,1252,5564,1247,5565,1238,5565,1233,5564,1228,5562,1224,5560,1219,5558,1216,5554,1212,5550,1210,5546,1208,5542,1206,5537,1205,5532,1205,5523,1206,5518,1208,5513,1210,5509,1212,5504,1216,5501,1219,5497,1224,5495,1228,5493,1233,5491,1238,5490,1247,5490,1252,5491,1257,5493,1261,5495,1266,5497,1269,5501,1273,5504,1275,5509,1277,5513,1279,5518,1280,5523,1280,5527xe" filled="t" fillcolor="#000000" stroked="f">
              <v:path arrowok="t"/>
              <v:fill/>
            </v:shape>
            <v:shape style="position:absolute;left:1205;top:10140;width:75;height:75" coordorigin="1205,10140" coordsize="75,75" path="m1280,10177l1280,10182,1279,10187,1277,10192,1275,10196,1273,10200,1269,10204,1266,10208,1261,10210,1257,10212,1252,10214,1247,10215,1238,10215,1233,10214,1228,10212,1224,10210,1219,10208,1216,10204,1212,10200,1210,10196,1208,10192,1206,10187,1205,10182,1205,10173,1206,10168,1208,10163,1210,10159,1212,10154,1216,10151,1219,10147,1224,10145,1228,10143,1233,10141,1238,10140,1247,10140,1252,10141,1257,10143,1261,10145,1266,10147,1269,10151,1273,10154,1275,10159,1277,10163,1279,10168,1280,10173,1280,10177xe" filled="t" fillcolor="#000000" stroked="f">
              <v:path arrowok="t"/>
              <v:fill/>
            </v:shape>
            <v:shape style="position:absolute;left:1205;top:10470;width:75;height:75" coordorigin="1205,10470" coordsize="75,75" path="m1280,10507l1280,10512,1279,10517,1277,10522,1275,10526,1273,10530,1269,10534,1266,10538,1261,10540,1257,10542,1252,10544,1247,10545,1238,10545,1233,10544,1228,10542,1224,10540,1219,10538,1216,10534,1212,10530,1210,10526,1208,10522,1206,10517,1205,10512,1205,10503,1206,10498,1208,10493,1210,10489,1212,10484,1216,10481,1219,10477,1224,10475,1228,10473,1233,10471,1238,10470,1247,10470,1252,10471,1257,10473,1261,10475,1266,10477,1269,10481,1273,10484,1275,10489,1277,10493,1279,10498,1280,10503,1280,10507xe" filled="t" fillcolor="#000000" stroked="f">
              <v:path arrowok="t"/>
              <v:fill/>
            </v:shape>
            <v:shape style="position:absolute;left:1205;top:10800;width:75;height:75" coordorigin="1205,10800" coordsize="75,75" path="m1280,10837l1280,10842,1279,10847,1277,10852,1275,10856,1273,10860,1269,10864,1266,10868,1261,10870,1257,10872,1252,10874,1247,10875,1238,10875,1233,10874,1228,10872,1224,10870,1219,10868,1216,10864,1212,10860,1210,10856,1208,10852,1206,10847,1205,10842,1205,10833,1206,10828,1208,10823,1210,10819,1212,10814,1216,10811,1219,10807,1224,10805,1228,10803,1233,10801,1238,10800,1247,10800,1252,10801,1257,10803,1261,10805,1266,10807,1269,10811,1273,10814,1275,10819,1277,10823,1279,10828,1280,10833,1280,10837xe" filled="t" fillcolor="#000000" stroked="f">
              <v:path arrowok="t"/>
              <v:fill/>
            </v:shape>
            <w10:wrap type="none"/>
          </v:group>
        </w:pict>
      </w: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Segoe UI" w:hAnsi="Segoe UI" w:eastAsia="Segoe UI" w:ascii="Segoe UI"/>
          <w:sz w:val="31"/>
          <w:szCs w:val="31"/>
        </w:rPr>
        <w:jc w:val="left"/>
        <w:spacing w:lineRule="exact" w:line="380"/>
        <w:ind w:left="220"/>
      </w:pPr>
      <w:r>
        <w:rPr>
          <w:rFonts w:cs="Segoe UI" w:hAnsi="Segoe UI" w:eastAsia="Segoe UI" w:ascii="Segoe UI"/>
          <w:spacing w:val="0"/>
          <w:w w:val="100"/>
          <w:sz w:val="31"/>
          <w:szCs w:val="31"/>
        </w:rPr>
        <w:t>4.</w:t>
      </w:r>
      <w:r>
        <w:rPr>
          <w:rFonts w:cs="Segoe UI" w:hAnsi="Segoe UI" w:eastAsia="Segoe UI" w:ascii="Segoe UI"/>
          <w:spacing w:val="4"/>
          <w:w w:val="100"/>
          <w:sz w:val="31"/>
          <w:szCs w:val="31"/>
        </w:rPr>
        <w:t> </w:t>
      </w:r>
      <w:r>
        <w:rPr>
          <w:rFonts w:cs="Segoe UI" w:hAnsi="Segoe UI" w:eastAsia="Segoe UI" w:ascii="Segoe UI"/>
          <w:spacing w:val="0"/>
          <w:w w:val="100"/>
          <w:sz w:val="31"/>
          <w:szCs w:val="31"/>
        </w:rPr>
        <w:t>Creación</w:t>
      </w:r>
      <w:r>
        <w:rPr>
          <w:rFonts w:cs="Segoe UI" w:hAnsi="Segoe UI" w:eastAsia="Segoe UI" w:ascii="Segoe UI"/>
          <w:spacing w:val="14"/>
          <w:w w:val="100"/>
          <w:sz w:val="31"/>
          <w:szCs w:val="31"/>
        </w:rPr>
        <w:t> </w:t>
      </w:r>
      <w:r>
        <w:rPr>
          <w:rFonts w:cs="Segoe UI" w:hAnsi="Segoe UI" w:eastAsia="Segoe UI" w:ascii="Segoe UI"/>
          <w:spacing w:val="0"/>
          <w:w w:val="100"/>
          <w:sz w:val="31"/>
          <w:szCs w:val="31"/>
        </w:rPr>
        <w:t>del</w:t>
      </w:r>
      <w:r>
        <w:rPr>
          <w:rFonts w:cs="Segoe UI" w:hAnsi="Segoe UI" w:eastAsia="Segoe UI" w:ascii="Segoe UI"/>
          <w:spacing w:val="6"/>
          <w:w w:val="100"/>
          <w:sz w:val="31"/>
          <w:szCs w:val="31"/>
        </w:rPr>
        <w:t> </w:t>
      </w:r>
      <w:r>
        <w:rPr>
          <w:rFonts w:cs="Segoe UI" w:hAnsi="Segoe UI" w:eastAsia="Segoe UI" w:ascii="Segoe UI"/>
          <w:spacing w:val="0"/>
          <w:w w:val="100"/>
          <w:sz w:val="31"/>
          <w:szCs w:val="31"/>
        </w:rPr>
        <w:t>Módulo</w:t>
      </w:r>
      <w:r>
        <w:rPr>
          <w:rFonts w:cs="Segoe UI" w:hAnsi="Segoe UI" w:eastAsia="Segoe UI" w:ascii="Segoe UI"/>
          <w:spacing w:val="13"/>
          <w:w w:val="100"/>
          <w:sz w:val="31"/>
          <w:szCs w:val="31"/>
        </w:rPr>
        <w:t> </w:t>
      </w:r>
      <w:r>
        <w:rPr>
          <w:rFonts w:cs="Segoe UI" w:hAnsi="Segoe UI" w:eastAsia="Segoe UI" w:ascii="Segoe UI"/>
          <w:spacing w:val="0"/>
          <w:w w:val="101"/>
          <w:sz w:val="31"/>
          <w:szCs w:val="31"/>
        </w:rPr>
        <w:t>Auth</w:t>
      </w:r>
      <w:r>
        <w:rPr>
          <w:rFonts w:cs="Segoe UI" w:hAnsi="Segoe UI" w:eastAsia="Segoe UI" w:ascii="Segoe UI"/>
          <w:spacing w:val="0"/>
          <w:w w:val="100"/>
          <w:sz w:val="31"/>
          <w:szCs w:val="31"/>
        </w:rPr>
      </w:r>
    </w:p>
    <w:p>
      <w:pPr>
        <w:rPr>
          <w:sz w:val="20"/>
          <w:szCs w:val="20"/>
        </w:rPr>
        <w:jc w:val="left"/>
        <w:spacing w:before="18" w:lineRule="exact" w:line="200"/>
      </w:pPr>
      <w:r>
        <w:rPr>
          <w:sz w:val="20"/>
          <w:szCs w:val="20"/>
        </w:rPr>
      </w:r>
    </w:p>
    <w:p>
      <w:pPr>
        <w:rPr>
          <w:rFonts w:cs="Segoe UI" w:hAnsi="Segoe UI" w:eastAsia="Segoe UI" w:ascii="Segoe UI"/>
          <w:sz w:val="24"/>
          <w:szCs w:val="24"/>
        </w:rPr>
        <w:jc w:val="left"/>
        <w:ind w:left="220"/>
      </w:pP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4.1</w:t>
      </w:r>
      <w:r>
        <w:rPr>
          <w:rFonts w:cs="Segoe UI" w:hAnsi="Segoe UI" w:eastAsia="Segoe UI" w:ascii="Segoe UI"/>
          <w:spacing w:val="8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Generar</w:t>
      </w:r>
      <w:r>
        <w:rPr>
          <w:rFonts w:cs="Segoe UI" w:hAnsi="Segoe UI" w:eastAsia="Segoe UI" w:ascii="Segoe UI"/>
          <w:spacing w:val="19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el</w:t>
      </w:r>
      <w:r>
        <w:rPr>
          <w:rFonts w:cs="Segoe UI" w:hAnsi="Segoe UI" w:eastAsia="Segoe UI" w:ascii="Segoe UI"/>
          <w:spacing w:val="6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0"/>
          <w:w w:val="102"/>
          <w:sz w:val="24"/>
          <w:szCs w:val="24"/>
        </w:rPr>
        <w:t>Módulo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2" w:lineRule="exact" w:line="220"/>
      </w:pPr>
      <w:r>
        <w:rPr>
          <w:sz w:val="22"/>
          <w:szCs w:val="22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lineRule="auto" w:line="278"/>
        <w:ind w:left="580" w:right="3998"/>
      </w:pP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#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Generar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módulo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completo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con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controlador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y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servicio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nest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g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res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auth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--no-spec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6"/>
          <w:szCs w:val="16"/>
        </w:rPr>
        <w:jc w:val="left"/>
        <w:spacing w:before="7" w:lineRule="exact" w:line="160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Segoe UI" w:hAnsi="Segoe UI" w:eastAsia="Segoe UI" w:ascii="Segoe UI"/>
          <w:sz w:val="21"/>
          <w:szCs w:val="21"/>
        </w:rPr>
        <w:jc w:val="left"/>
        <w:spacing w:lineRule="exact" w:line="260"/>
        <w:ind w:left="220"/>
      </w:pPr>
      <w:r>
        <w:rPr>
          <w:rFonts w:cs="Segoe UI" w:hAnsi="Segoe UI" w:eastAsia="Segoe UI" w:ascii="Segoe UI"/>
          <w:b/>
          <w:spacing w:val="0"/>
          <w:w w:val="100"/>
          <w:position w:val="-1"/>
          <w:sz w:val="21"/>
          <w:szCs w:val="21"/>
        </w:rPr>
        <w:t>¿Qué</w:t>
      </w:r>
      <w:r>
        <w:rPr>
          <w:rFonts w:cs="Segoe UI" w:hAnsi="Segoe UI" w:eastAsia="Segoe UI" w:ascii="Segoe UI"/>
          <w:b/>
          <w:spacing w:val="0"/>
          <w:w w:val="100"/>
          <w:position w:val="-1"/>
          <w:sz w:val="21"/>
          <w:szCs w:val="21"/>
        </w:rPr>
        <w:t> </w:t>
      </w:r>
      <w:r>
        <w:rPr>
          <w:rFonts w:cs="Segoe UI" w:hAnsi="Segoe UI" w:eastAsia="Segoe UI" w:ascii="Segoe UI"/>
          <w:b/>
          <w:spacing w:val="0"/>
          <w:w w:val="100"/>
          <w:position w:val="-1"/>
          <w:sz w:val="21"/>
          <w:szCs w:val="21"/>
        </w:rPr>
        <w:t>c</w:t>
      </w:r>
      <w:r>
        <w:rPr>
          <w:rFonts w:cs="Segoe UI" w:hAnsi="Segoe UI" w:eastAsia="Segoe UI" w:ascii="Segoe UI"/>
          <w:b/>
          <w:spacing w:val="-1"/>
          <w:w w:val="100"/>
          <w:position w:val="-1"/>
          <w:sz w:val="21"/>
          <w:szCs w:val="21"/>
        </w:rPr>
        <w:t>r</w:t>
      </w:r>
      <w:r>
        <w:rPr>
          <w:rFonts w:cs="Segoe UI" w:hAnsi="Segoe UI" w:eastAsia="Segoe UI" w:ascii="Segoe UI"/>
          <w:b/>
          <w:spacing w:val="0"/>
          <w:w w:val="100"/>
          <w:position w:val="-1"/>
          <w:sz w:val="21"/>
          <w:szCs w:val="21"/>
        </w:rPr>
        <w:t>ea</w:t>
      </w:r>
      <w:r>
        <w:rPr>
          <w:rFonts w:cs="Segoe UI" w:hAnsi="Segoe UI" w:eastAsia="Segoe UI" w:ascii="Segoe UI"/>
          <w:b/>
          <w:spacing w:val="0"/>
          <w:w w:val="100"/>
          <w:position w:val="-1"/>
          <w:sz w:val="21"/>
          <w:szCs w:val="21"/>
        </w:rPr>
        <w:t> </w:t>
      </w:r>
      <w:r>
        <w:rPr>
          <w:rFonts w:cs="Segoe UI" w:hAnsi="Segoe UI" w:eastAsia="Segoe UI" w:ascii="Segoe UI"/>
          <w:b/>
          <w:spacing w:val="0"/>
          <w:w w:val="100"/>
          <w:position w:val="-1"/>
          <w:sz w:val="21"/>
          <w:szCs w:val="21"/>
        </w:rPr>
        <w:t>es</w:t>
      </w:r>
      <w:r>
        <w:rPr>
          <w:rFonts w:cs="Segoe UI" w:hAnsi="Segoe UI" w:eastAsia="Segoe UI" w:ascii="Segoe UI"/>
          <w:b/>
          <w:spacing w:val="-1"/>
          <w:w w:val="100"/>
          <w:position w:val="-1"/>
          <w:sz w:val="21"/>
          <w:szCs w:val="21"/>
        </w:rPr>
        <w:t>t</w:t>
      </w:r>
      <w:r>
        <w:rPr>
          <w:rFonts w:cs="Segoe UI" w:hAnsi="Segoe UI" w:eastAsia="Segoe UI" w:ascii="Segoe UI"/>
          <w:b/>
          <w:spacing w:val="0"/>
          <w:w w:val="100"/>
          <w:position w:val="-1"/>
          <w:sz w:val="21"/>
          <w:szCs w:val="21"/>
        </w:rPr>
        <w:t>e</w:t>
      </w:r>
      <w:r>
        <w:rPr>
          <w:rFonts w:cs="Segoe UI" w:hAnsi="Segoe UI" w:eastAsia="Segoe UI" w:ascii="Segoe UI"/>
          <w:b/>
          <w:spacing w:val="0"/>
          <w:w w:val="100"/>
          <w:position w:val="-1"/>
          <w:sz w:val="21"/>
          <w:szCs w:val="21"/>
        </w:rPr>
        <w:t> </w:t>
      </w:r>
      <w:r>
        <w:rPr>
          <w:rFonts w:cs="Segoe UI" w:hAnsi="Segoe UI" w:eastAsia="Segoe UI" w:ascii="Segoe UI"/>
          <w:b/>
          <w:spacing w:val="0"/>
          <w:w w:val="100"/>
          <w:position w:val="-1"/>
          <w:sz w:val="21"/>
          <w:szCs w:val="21"/>
        </w:rPr>
        <w:t>comando?</w:t>
      </w:r>
      <w:r>
        <w:rPr>
          <w:rFonts w:cs="Segoe UI" w:hAnsi="Segoe UI" w:eastAsia="Segoe UI" w:ascii="Segoe UI"/>
          <w:spacing w:val="0"/>
          <w:w w:val="100"/>
          <w:position w:val="0"/>
          <w:sz w:val="21"/>
          <w:szCs w:val="21"/>
        </w:rPr>
      </w:r>
    </w:p>
    <w:p>
      <w:pPr>
        <w:rPr>
          <w:sz w:val="28"/>
          <w:szCs w:val="28"/>
        </w:rPr>
        <w:jc w:val="left"/>
        <w:spacing w:before="4" w:lineRule="exact" w:line="280"/>
      </w:pPr>
      <w:r>
        <w:rPr>
          <w:sz w:val="28"/>
          <w:szCs w:val="28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22" w:lineRule="auto" w:line="311"/>
        <w:ind w:left="820" w:right="7679"/>
      </w:pPr>
      <w:r>
        <w:rPr>
          <w:rFonts w:cs="Consolas" w:hAnsi="Consolas" w:eastAsia="Consolas" w:ascii="Consolas"/>
          <w:color w:val="C8AE74"/>
          <w:spacing w:val="0"/>
          <w:w w:val="100"/>
          <w:sz w:val="21"/>
          <w:szCs w:val="21"/>
        </w:rPr>
        <w:t>auth.module.ts</w:t>
      </w:r>
      <w:r>
        <w:rPr>
          <w:rFonts w:cs="Consolas" w:hAnsi="Consolas" w:eastAsia="Consolas" w:ascii="Consolas"/>
          <w:color w:val="C8AE74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C8AE74"/>
          <w:spacing w:val="0"/>
          <w:w w:val="100"/>
          <w:sz w:val="21"/>
          <w:szCs w:val="21"/>
        </w:rPr>
        <w:t>auth.controller.ts</w:t>
      </w:r>
      <w:r>
        <w:rPr>
          <w:rFonts w:cs="Consolas" w:hAnsi="Consolas" w:eastAsia="Consolas" w:ascii="Consolas"/>
          <w:color w:val="C8AE74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C8AE74"/>
          <w:spacing w:val="0"/>
          <w:w w:val="100"/>
          <w:sz w:val="21"/>
          <w:szCs w:val="21"/>
        </w:rPr>
        <w:t>auth.service.ts</w:t>
      </w:r>
      <w:r>
        <w:rPr>
          <w:rFonts w:cs="Consolas" w:hAnsi="Consolas" w:eastAsia="Consolas" w:ascii="Consolas"/>
          <w:color w:val="C8AE74"/>
          <w:spacing w:val="0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color w:val="000000"/>
          <w:spacing w:val="0"/>
          <w:w w:val="100"/>
          <w:sz w:val="21"/>
          <w:szCs w:val="21"/>
        </w:rPr>
        <w:t>Carpeta</w:t>
      </w:r>
      <w:r>
        <w:rPr>
          <w:rFonts w:cs="Segoe UI" w:hAnsi="Segoe UI" w:eastAsia="Segoe UI" w:ascii="Segoe UI"/>
          <w:color w:val="000000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C8AE74"/>
          <w:spacing w:val="0"/>
          <w:w w:val="100"/>
          <w:sz w:val="21"/>
          <w:szCs w:val="21"/>
        </w:rPr>
        <w:t>dto/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lineRule="exact" w:line="240"/>
        <w:ind w:left="820"/>
      </w:pP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Carpeta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C8AE74"/>
          <w:spacing w:val="0"/>
          <w:w w:val="100"/>
          <w:sz w:val="21"/>
          <w:szCs w:val="21"/>
        </w:rPr>
        <w:t>entities/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28"/>
          <w:szCs w:val="28"/>
        </w:rPr>
        <w:jc w:val="left"/>
        <w:spacing w:before="8" w:lineRule="exact" w:line="280"/>
      </w:pPr>
      <w:r>
        <w:rPr>
          <w:sz w:val="28"/>
          <w:szCs w:val="28"/>
        </w:rPr>
      </w:r>
    </w:p>
    <w:p>
      <w:pPr>
        <w:rPr>
          <w:rFonts w:cs="Segoe UI" w:hAnsi="Segoe UI" w:eastAsia="Segoe UI" w:ascii="Segoe UI"/>
          <w:sz w:val="24"/>
          <w:szCs w:val="24"/>
        </w:rPr>
        <w:jc w:val="left"/>
        <w:ind w:left="220"/>
      </w:pP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4.2</w:t>
      </w:r>
      <w:r>
        <w:rPr>
          <w:rFonts w:cs="Segoe UI" w:hAnsi="Segoe UI" w:eastAsia="Segoe UI" w:ascii="Segoe UI"/>
          <w:spacing w:val="8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Crear</w:t>
      </w:r>
      <w:r>
        <w:rPr>
          <w:rFonts w:cs="Segoe UI" w:hAnsi="Segoe UI" w:eastAsia="Segoe UI" w:ascii="Segoe UI"/>
          <w:spacing w:val="13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Carpetas</w:t>
      </w:r>
      <w:r>
        <w:rPr>
          <w:rFonts w:cs="Segoe UI" w:hAnsi="Segoe UI" w:eastAsia="Segoe UI" w:ascii="Segoe UI"/>
          <w:spacing w:val="20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0"/>
          <w:w w:val="102"/>
          <w:sz w:val="24"/>
          <w:szCs w:val="24"/>
        </w:rPr>
        <w:t>Adicionales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2" w:lineRule="exact" w:line="220"/>
      </w:pPr>
      <w:r>
        <w:rPr>
          <w:sz w:val="22"/>
          <w:szCs w:val="22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lineRule="auto" w:line="278"/>
        <w:ind w:left="580" w:right="5268"/>
      </w:pP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#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Crear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carpetas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para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organizar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el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código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mkdir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src/auth/interfaces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both"/>
        <w:spacing w:lineRule="auto" w:line="278"/>
        <w:ind w:left="580" w:right="7116"/>
      </w:pP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mkdir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src/auth/strategies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mkdir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src/auth/decorators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mkdir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src/auth/guards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9"/>
          <w:szCs w:val="19"/>
        </w:rPr>
        <w:jc w:val="left"/>
        <w:spacing w:before="4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Segoe UI" w:hAnsi="Segoe UI" w:eastAsia="Segoe UI" w:ascii="Segoe UI"/>
          <w:sz w:val="24"/>
          <w:szCs w:val="24"/>
        </w:rPr>
        <w:jc w:val="left"/>
        <w:ind w:left="220"/>
      </w:pP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4.3</w:t>
      </w:r>
      <w:r>
        <w:rPr>
          <w:rFonts w:cs="Segoe UI" w:hAnsi="Segoe UI" w:eastAsia="Segoe UI" w:ascii="Segoe UI"/>
          <w:spacing w:val="8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Crear</w:t>
      </w:r>
      <w:r>
        <w:rPr>
          <w:rFonts w:cs="Segoe UI" w:hAnsi="Segoe UI" w:eastAsia="Segoe UI" w:ascii="Segoe UI"/>
          <w:spacing w:val="13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-11"/>
          <w:w w:val="102"/>
          <w:sz w:val="24"/>
          <w:szCs w:val="24"/>
        </w:rPr>
        <w:t>D</w:t>
      </w:r>
      <w:r>
        <w:rPr>
          <w:rFonts w:cs="Segoe UI" w:hAnsi="Segoe UI" w:eastAsia="Segoe UI" w:ascii="Segoe UI"/>
          <w:spacing w:val="-11"/>
          <w:w w:val="102"/>
          <w:sz w:val="24"/>
          <w:szCs w:val="24"/>
        </w:rPr>
        <w:t>T</w:t>
      </w:r>
      <w:r>
        <w:rPr>
          <w:rFonts w:cs="Segoe UI" w:hAnsi="Segoe UI" w:eastAsia="Segoe UI" w:ascii="Segoe UI"/>
          <w:spacing w:val="0"/>
          <w:w w:val="102"/>
          <w:sz w:val="24"/>
          <w:szCs w:val="24"/>
        </w:rPr>
        <w:t>Os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13" w:lineRule="exact" w:line="240"/>
      </w:pPr>
      <w:r>
        <w:rPr>
          <w:sz w:val="24"/>
          <w:szCs w:val="24"/>
        </w:rPr>
      </w:r>
    </w:p>
    <w:p>
      <w:pPr>
        <w:rPr>
          <w:rFonts w:cs="Segoe UI" w:hAnsi="Segoe UI" w:eastAsia="Segoe UI" w:ascii="Segoe UI"/>
          <w:sz w:val="21"/>
          <w:szCs w:val="21"/>
        </w:rPr>
        <w:jc w:val="left"/>
        <w:ind w:left="220"/>
      </w:pPr>
      <w:r>
        <w:rPr>
          <w:rFonts w:cs="Segoe UI" w:hAnsi="Segoe UI" w:eastAsia="Segoe UI" w:ascii="Segoe UI"/>
          <w:b/>
          <w:spacing w:val="0"/>
          <w:w w:val="100"/>
          <w:sz w:val="21"/>
          <w:szCs w:val="21"/>
        </w:rPr>
        <w:t>¿</w:t>
      </w:r>
      <w:r>
        <w:rPr>
          <w:rFonts w:cs="Segoe UI" w:hAnsi="Segoe UI" w:eastAsia="Segoe UI" w:ascii="Segoe UI"/>
          <w:b/>
          <w:spacing w:val="-6"/>
          <w:w w:val="100"/>
          <w:sz w:val="21"/>
          <w:szCs w:val="21"/>
        </w:rPr>
        <w:t>P</w:t>
      </w:r>
      <w:r>
        <w:rPr>
          <w:rFonts w:cs="Segoe UI" w:hAnsi="Segoe UI" w:eastAsia="Segoe UI" w:ascii="Segoe UI"/>
          <w:b/>
          <w:spacing w:val="0"/>
          <w:w w:val="100"/>
          <w:sz w:val="21"/>
          <w:szCs w:val="21"/>
        </w:rPr>
        <w:t>or</w:t>
      </w:r>
      <w:r>
        <w:rPr>
          <w:rFonts w:cs="Segoe UI" w:hAnsi="Segoe UI" w:eastAsia="Segoe UI" w:ascii="Segoe UI"/>
          <w:b/>
          <w:spacing w:val="0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b/>
          <w:spacing w:val="0"/>
          <w:w w:val="100"/>
          <w:sz w:val="21"/>
          <w:szCs w:val="21"/>
        </w:rPr>
        <w:t>qué</w:t>
      </w:r>
      <w:r>
        <w:rPr>
          <w:rFonts w:cs="Segoe UI" w:hAnsi="Segoe UI" w:eastAsia="Segoe UI" w:ascii="Segoe UI"/>
          <w:b/>
          <w:spacing w:val="0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b/>
          <w:spacing w:val="-7"/>
          <w:w w:val="100"/>
          <w:sz w:val="21"/>
          <w:szCs w:val="21"/>
        </w:rPr>
        <w:t>D</w:t>
      </w:r>
      <w:r>
        <w:rPr>
          <w:rFonts w:cs="Segoe UI" w:hAnsi="Segoe UI" w:eastAsia="Segoe UI" w:ascii="Segoe UI"/>
          <w:b/>
          <w:spacing w:val="-8"/>
          <w:w w:val="100"/>
          <w:sz w:val="21"/>
          <w:szCs w:val="21"/>
        </w:rPr>
        <w:t>T</w:t>
      </w:r>
      <w:r>
        <w:rPr>
          <w:rFonts w:cs="Segoe UI" w:hAnsi="Segoe UI" w:eastAsia="Segoe UI" w:ascii="Segoe UI"/>
          <w:b/>
          <w:spacing w:val="0"/>
          <w:w w:val="100"/>
          <w:sz w:val="21"/>
          <w:szCs w:val="21"/>
        </w:rPr>
        <w:t>Os</w:t>
      </w:r>
      <w:r>
        <w:rPr>
          <w:rFonts w:cs="Segoe UI" w:hAnsi="Segoe UI" w:eastAsia="Segoe UI" w:ascii="Segoe UI"/>
          <w:b/>
          <w:spacing w:val="0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b/>
          <w:spacing w:val="0"/>
          <w:w w:val="100"/>
          <w:sz w:val="21"/>
          <w:szCs w:val="21"/>
        </w:rPr>
        <w:t>se</w:t>
      </w:r>
      <w:r>
        <w:rPr>
          <w:rFonts w:cs="Segoe UI" w:hAnsi="Segoe UI" w:eastAsia="Segoe UI" w:ascii="Segoe UI"/>
          <w:b/>
          <w:spacing w:val="-2"/>
          <w:w w:val="100"/>
          <w:sz w:val="21"/>
          <w:szCs w:val="21"/>
        </w:rPr>
        <w:t>p</w:t>
      </w:r>
      <w:r>
        <w:rPr>
          <w:rFonts w:cs="Segoe UI" w:hAnsi="Segoe UI" w:eastAsia="Segoe UI" w:ascii="Segoe UI"/>
          <w:b/>
          <w:spacing w:val="0"/>
          <w:w w:val="100"/>
          <w:sz w:val="21"/>
          <w:szCs w:val="21"/>
        </w:rPr>
        <w:t>arados?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</w:r>
    </w:p>
    <w:p>
      <w:pPr>
        <w:rPr>
          <w:sz w:val="26"/>
          <w:szCs w:val="26"/>
        </w:rPr>
        <w:jc w:val="left"/>
        <w:spacing w:before="1" w:lineRule="exact" w:line="260"/>
      </w:pPr>
      <w:r>
        <w:rPr>
          <w:sz w:val="26"/>
          <w:szCs w:val="26"/>
        </w:rPr>
      </w:r>
    </w:p>
    <w:p>
      <w:pPr>
        <w:rPr>
          <w:rFonts w:cs="Segoe UI" w:hAnsi="Segoe UI" w:eastAsia="Segoe UI" w:ascii="Segoe UI"/>
          <w:sz w:val="21"/>
          <w:szCs w:val="21"/>
        </w:rPr>
        <w:jc w:val="left"/>
        <w:spacing w:lineRule="auto" w:line="283"/>
        <w:ind w:left="820" w:right="4781"/>
      </w:pPr>
      <w:r>
        <w:rPr>
          <w:rFonts w:cs="Segoe UI" w:hAnsi="Segoe UI" w:eastAsia="Segoe UI" w:ascii="Segoe UI"/>
          <w:b/>
          <w:spacing w:val="0"/>
          <w:w w:val="100"/>
          <w:sz w:val="21"/>
          <w:szCs w:val="21"/>
        </w:rPr>
        <w:t>Segu</w:t>
      </w:r>
      <w:r>
        <w:rPr>
          <w:rFonts w:cs="Segoe UI" w:hAnsi="Segoe UI" w:eastAsia="Segoe UI" w:ascii="Segoe UI"/>
          <w:b/>
          <w:spacing w:val="1"/>
          <w:w w:val="100"/>
          <w:sz w:val="21"/>
          <w:szCs w:val="21"/>
        </w:rPr>
        <w:t>r</w:t>
      </w:r>
      <w:r>
        <w:rPr>
          <w:rFonts w:cs="Segoe UI" w:hAnsi="Segoe UI" w:eastAsia="Segoe UI" w:ascii="Segoe UI"/>
          <w:b/>
          <w:spacing w:val="0"/>
          <w:w w:val="100"/>
          <w:sz w:val="21"/>
          <w:szCs w:val="21"/>
        </w:rPr>
        <w:t>idad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: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Solo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exponemos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campos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necesarios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b/>
          <w:spacing w:val="-16"/>
          <w:w w:val="100"/>
          <w:sz w:val="21"/>
          <w:szCs w:val="21"/>
        </w:rPr>
        <w:t>V</w:t>
      </w:r>
      <w:r>
        <w:rPr>
          <w:rFonts w:cs="Segoe UI" w:hAnsi="Segoe UI" w:eastAsia="Segoe UI" w:ascii="Segoe UI"/>
          <w:b/>
          <w:spacing w:val="0"/>
          <w:w w:val="100"/>
          <w:sz w:val="21"/>
          <w:szCs w:val="21"/>
        </w:rPr>
        <w:t>alidación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: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Cada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endpoint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valida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solo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lo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que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necesita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b/>
          <w:spacing w:val="0"/>
          <w:w w:val="100"/>
          <w:sz w:val="21"/>
          <w:szCs w:val="21"/>
        </w:rPr>
        <w:t>Flexibilidad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: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Diferentes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endpoints,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diferentes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datos</w:t>
      </w:r>
    </w:p>
    <w:p>
      <w:pPr>
        <w:rPr>
          <w:sz w:val="20"/>
          <w:szCs w:val="20"/>
        </w:rPr>
        <w:jc w:val="left"/>
        <w:spacing w:before="10" w:lineRule="exact" w:line="200"/>
      </w:pPr>
      <w:r>
        <w:rPr>
          <w:sz w:val="20"/>
          <w:szCs w:val="20"/>
        </w:rPr>
      </w:r>
    </w:p>
    <w:p>
      <w:pPr>
        <w:rPr>
          <w:rFonts w:cs="Segoe UI" w:hAnsi="Segoe UI" w:eastAsia="Segoe UI" w:ascii="Segoe UI"/>
          <w:sz w:val="21"/>
          <w:szCs w:val="21"/>
        </w:rPr>
        <w:jc w:val="left"/>
        <w:ind w:left="220"/>
      </w:pPr>
      <w:r>
        <w:rPr>
          <w:rFonts w:cs="Segoe UI" w:hAnsi="Segoe UI" w:eastAsia="Segoe UI" w:ascii="Segoe UI"/>
          <w:b/>
          <w:spacing w:val="0"/>
          <w:w w:val="100"/>
          <w:sz w:val="21"/>
          <w:szCs w:val="21"/>
        </w:rPr>
        <w:t>Comando</w:t>
      </w:r>
      <w:r>
        <w:rPr>
          <w:rFonts w:cs="Segoe UI" w:hAnsi="Segoe UI" w:eastAsia="Segoe UI" w:ascii="Segoe UI"/>
          <w:b/>
          <w:spacing w:val="0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b/>
          <w:spacing w:val="-2"/>
          <w:w w:val="100"/>
          <w:sz w:val="21"/>
          <w:szCs w:val="21"/>
        </w:rPr>
        <w:t>p</w:t>
      </w:r>
      <w:r>
        <w:rPr>
          <w:rFonts w:cs="Segoe UI" w:hAnsi="Segoe UI" w:eastAsia="Segoe UI" w:ascii="Segoe UI"/>
          <w:b/>
          <w:spacing w:val="0"/>
          <w:w w:val="100"/>
          <w:sz w:val="21"/>
          <w:szCs w:val="21"/>
        </w:rPr>
        <w:t>ara</w:t>
      </w:r>
      <w:r>
        <w:rPr>
          <w:rFonts w:cs="Segoe UI" w:hAnsi="Segoe UI" w:eastAsia="Segoe UI" w:ascii="Segoe UI"/>
          <w:b/>
          <w:spacing w:val="0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b/>
          <w:spacing w:val="0"/>
          <w:w w:val="100"/>
          <w:sz w:val="21"/>
          <w:szCs w:val="21"/>
        </w:rPr>
        <w:t>c</w:t>
      </w:r>
      <w:r>
        <w:rPr>
          <w:rFonts w:cs="Segoe UI" w:hAnsi="Segoe UI" w:eastAsia="Segoe UI" w:ascii="Segoe UI"/>
          <w:b/>
          <w:spacing w:val="-1"/>
          <w:w w:val="100"/>
          <w:sz w:val="21"/>
          <w:szCs w:val="21"/>
        </w:rPr>
        <w:t>r</w:t>
      </w:r>
      <w:r>
        <w:rPr>
          <w:rFonts w:cs="Segoe UI" w:hAnsi="Segoe UI" w:eastAsia="Segoe UI" w:ascii="Segoe UI"/>
          <w:b/>
          <w:spacing w:val="0"/>
          <w:w w:val="100"/>
          <w:sz w:val="21"/>
          <w:szCs w:val="21"/>
        </w:rPr>
        <w:t>ear</w:t>
      </w:r>
      <w:r>
        <w:rPr>
          <w:rFonts w:cs="Segoe UI" w:hAnsi="Segoe UI" w:eastAsia="Segoe UI" w:ascii="Segoe UI"/>
          <w:b/>
          <w:spacing w:val="0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b/>
          <w:spacing w:val="-7"/>
          <w:w w:val="100"/>
          <w:sz w:val="21"/>
          <w:szCs w:val="21"/>
        </w:rPr>
        <w:t>D</w:t>
      </w:r>
      <w:r>
        <w:rPr>
          <w:rFonts w:cs="Segoe UI" w:hAnsi="Segoe UI" w:eastAsia="Segoe UI" w:ascii="Segoe UI"/>
          <w:b/>
          <w:spacing w:val="-8"/>
          <w:w w:val="100"/>
          <w:sz w:val="21"/>
          <w:szCs w:val="21"/>
        </w:rPr>
        <w:t>T</w:t>
      </w:r>
      <w:r>
        <w:rPr>
          <w:rFonts w:cs="Segoe UI" w:hAnsi="Segoe UI" w:eastAsia="Segoe UI" w:ascii="Segoe UI"/>
          <w:b/>
          <w:spacing w:val="0"/>
          <w:w w:val="100"/>
          <w:sz w:val="21"/>
          <w:szCs w:val="21"/>
        </w:rPr>
        <w:t>Os: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4" w:lineRule="exact" w:line="220"/>
      </w:pPr>
      <w:r>
        <w:rPr>
          <w:sz w:val="22"/>
          <w:szCs w:val="22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both"/>
        <w:ind w:left="580" w:right="4917"/>
      </w:pP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#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Los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DTOs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se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crean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manualmente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en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auth/dto/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6" w:lineRule="exact" w:line="200"/>
      </w:pPr>
      <w:r>
        <w:rPr>
          <w:sz w:val="20"/>
          <w:szCs w:val="20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220"/>
      </w:pPr>
      <w:r>
        <w:rPr>
          <w:rFonts w:cs="Segoe UI" w:hAnsi="Segoe UI" w:eastAsia="Segoe UI" w:ascii="Segoe UI"/>
          <w:b/>
          <w:spacing w:val="0"/>
          <w:w w:val="100"/>
          <w:sz w:val="21"/>
          <w:szCs w:val="21"/>
        </w:rPr>
        <w:t>A</w:t>
      </w:r>
      <w:r>
        <w:rPr>
          <w:rFonts w:cs="Segoe UI" w:hAnsi="Segoe UI" w:eastAsia="Segoe UI" w:ascii="Segoe UI"/>
          <w:b/>
          <w:spacing w:val="-1"/>
          <w:w w:val="100"/>
          <w:sz w:val="21"/>
          <w:szCs w:val="21"/>
        </w:rPr>
        <w:t>r</w:t>
      </w:r>
      <w:r>
        <w:rPr>
          <w:rFonts w:cs="Segoe UI" w:hAnsi="Segoe UI" w:eastAsia="Segoe UI" w:ascii="Segoe UI"/>
          <w:b/>
          <w:spacing w:val="0"/>
          <w:w w:val="100"/>
          <w:sz w:val="21"/>
          <w:szCs w:val="21"/>
        </w:rPr>
        <w:t>chi</w:t>
      </w:r>
      <w:r>
        <w:rPr>
          <w:rFonts w:cs="Segoe UI" w:hAnsi="Segoe UI" w:eastAsia="Segoe UI" w:ascii="Segoe UI"/>
          <w:b/>
          <w:spacing w:val="-2"/>
          <w:w w:val="100"/>
          <w:sz w:val="21"/>
          <w:szCs w:val="21"/>
        </w:rPr>
        <w:t>v</w:t>
      </w:r>
      <w:r>
        <w:rPr>
          <w:rFonts w:cs="Segoe UI" w:hAnsi="Segoe UI" w:eastAsia="Segoe UI" w:ascii="Segoe UI"/>
          <w:b/>
          <w:spacing w:val="0"/>
          <w:w w:val="100"/>
          <w:sz w:val="21"/>
          <w:szCs w:val="21"/>
        </w:rPr>
        <w:t>o:</w:t>
      </w:r>
      <w:r>
        <w:rPr>
          <w:rFonts w:cs="Segoe UI" w:hAnsi="Segoe UI" w:eastAsia="Segoe UI" w:ascii="Segoe UI"/>
          <w:b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C8AE74"/>
          <w:spacing w:val="0"/>
          <w:w w:val="100"/>
          <w:sz w:val="21"/>
          <w:szCs w:val="21"/>
        </w:rPr>
        <w:t>src/auth/dto/login.dto.ts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4" w:lineRule="exact" w:line="220"/>
      </w:pPr>
      <w:r>
        <w:rPr>
          <w:sz w:val="22"/>
          <w:szCs w:val="22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both"/>
        <w:ind w:left="580" w:right="2729"/>
      </w:pP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import</w:t>
      </w: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{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IsEmail,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IsString,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MinLength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}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from</w:t>
      </w: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708B00"/>
          <w:spacing w:val="0"/>
          <w:w w:val="100"/>
          <w:sz w:val="21"/>
          <w:szCs w:val="21"/>
        </w:rPr>
        <w:t>'class-validator'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;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2"/>
          <w:szCs w:val="12"/>
        </w:rPr>
        <w:jc w:val="left"/>
        <w:spacing w:before="4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both"/>
        <w:ind w:left="580" w:right="7352"/>
      </w:pP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export</w:t>
      </w: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class</w:t>
      </w: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LoginDto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{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39"/>
        <w:ind w:left="811"/>
      </w:pPr>
      <w:hyperlink r:id="rId21">
        <w:r>
          <w:rPr>
            <w:rFonts w:cs="Consolas" w:hAnsi="Consolas" w:eastAsia="Consolas" w:ascii="Consolas"/>
            <w:color w:val="F5861F"/>
            <w:spacing w:val="0"/>
            <w:w w:val="100"/>
            <w:sz w:val="21"/>
            <w:szCs w:val="21"/>
          </w:rPr>
          <w:t>@IsEmail</w:t>
        </w:r>
        <w:r>
          <w:rPr>
            <w:rFonts w:cs="Consolas" w:hAnsi="Consolas" w:eastAsia="Consolas" w:ascii="Consolas"/>
            <w:color w:val="4D4D4B"/>
            <w:spacing w:val="0"/>
            <w:w w:val="100"/>
            <w:sz w:val="21"/>
            <w:szCs w:val="21"/>
          </w:rPr>
          <w:t>({},</w:t>
        </w:r>
        <w:r>
          <w:rPr>
            <w:rFonts w:cs="Consolas" w:hAnsi="Consolas" w:eastAsia="Consolas" w:ascii="Consolas"/>
            <w:color w:val="4D4D4B"/>
            <w:spacing w:val="0"/>
            <w:w w:val="100"/>
            <w:sz w:val="21"/>
            <w:szCs w:val="21"/>
          </w:rPr>
          <w:t> </w:t>
        </w:r>
        <w:r>
          <w:rPr>
            <w:rFonts w:cs="Consolas" w:hAnsi="Consolas" w:eastAsia="Consolas" w:ascii="Consolas"/>
            <w:color w:val="4D4D4B"/>
            <w:spacing w:val="0"/>
            <w:w w:val="100"/>
            <w:sz w:val="21"/>
            <w:szCs w:val="21"/>
          </w:rPr>
          <w:t>{</w:t>
        </w:r>
        <w:r>
          <w:rPr>
            <w:rFonts w:cs="Consolas" w:hAnsi="Consolas" w:eastAsia="Consolas" w:ascii="Consolas"/>
            <w:color w:val="4D4D4B"/>
            <w:spacing w:val="0"/>
            <w:w w:val="100"/>
            <w:sz w:val="21"/>
            <w:szCs w:val="21"/>
          </w:rPr>
          <w:t> </w:t>
        </w:r>
        <w:r>
          <w:rPr>
            <w:rFonts w:cs="Consolas" w:hAnsi="Consolas" w:eastAsia="Consolas" w:ascii="Consolas"/>
            <w:color w:val="4D4D4B"/>
            <w:spacing w:val="0"/>
            <w:w w:val="100"/>
            <w:sz w:val="21"/>
            <w:szCs w:val="21"/>
          </w:rPr>
          <w:t>message:</w:t>
        </w:r>
        <w:r>
          <w:rPr>
            <w:rFonts w:cs="Consolas" w:hAnsi="Consolas" w:eastAsia="Consolas" w:ascii="Consolas"/>
            <w:color w:val="4D4D4B"/>
            <w:spacing w:val="0"/>
            <w:w w:val="100"/>
            <w:sz w:val="21"/>
            <w:szCs w:val="21"/>
          </w:rPr>
          <w:t> </w:t>
        </w:r>
        <w:r>
          <w:rPr>
            <w:rFonts w:cs="Consolas" w:hAnsi="Consolas" w:eastAsia="Consolas" w:ascii="Consolas"/>
            <w:color w:val="708B00"/>
            <w:spacing w:val="0"/>
            <w:w w:val="100"/>
            <w:sz w:val="21"/>
            <w:szCs w:val="21"/>
          </w:rPr>
          <w:t>'Debe</w:t>
        </w:r>
        <w:r>
          <w:rPr>
            <w:rFonts w:cs="Consolas" w:hAnsi="Consolas" w:eastAsia="Consolas" w:ascii="Consolas"/>
            <w:color w:val="708B00"/>
            <w:spacing w:val="0"/>
            <w:w w:val="100"/>
            <w:sz w:val="21"/>
            <w:szCs w:val="21"/>
          </w:rPr>
          <w:t> </w:t>
        </w:r>
        <w:r>
          <w:rPr>
            <w:rFonts w:cs="Consolas" w:hAnsi="Consolas" w:eastAsia="Consolas" w:ascii="Consolas"/>
            <w:color w:val="708B00"/>
            <w:spacing w:val="0"/>
            <w:w w:val="100"/>
            <w:sz w:val="21"/>
            <w:szCs w:val="21"/>
          </w:rPr>
          <w:t>ser</w:t>
        </w:r>
        <w:r>
          <w:rPr>
            <w:rFonts w:cs="Consolas" w:hAnsi="Consolas" w:eastAsia="Consolas" w:ascii="Consolas"/>
            <w:color w:val="708B00"/>
            <w:spacing w:val="0"/>
            <w:w w:val="100"/>
            <w:sz w:val="21"/>
            <w:szCs w:val="21"/>
          </w:rPr>
          <w:t> </w:t>
        </w:r>
        <w:r>
          <w:rPr>
            <w:rFonts w:cs="Consolas" w:hAnsi="Consolas" w:eastAsia="Consolas" w:ascii="Consolas"/>
            <w:color w:val="708B00"/>
            <w:spacing w:val="0"/>
            <w:w w:val="100"/>
            <w:sz w:val="21"/>
            <w:szCs w:val="21"/>
          </w:rPr>
          <w:t>un</w:t>
        </w:r>
        <w:r>
          <w:rPr>
            <w:rFonts w:cs="Consolas" w:hAnsi="Consolas" w:eastAsia="Consolas" w:ascii="Consolas"/>
            <w:color w:val="708B00"/>
            <w:spacing w:val="0"/>
            <w:w w:val="100"/>
            <w:sz w:val="21"/>
            <w:szCs w:val="21"/>
          </w:rPr>
          <w:t> </w:t>
        </w:r>
        <w:r>
          <w:rPr>
            <w:rFonts w:cs="Consolas" w:hAnsi="Consolas" w:eastAsia="Consolas" w:ascii="Consolas"/>
            <w:color w:val="708B00"/>
            <w:spacing w:val="0"/>
            <w:w w:val="100"/>
            <w:sz w:val="21"/>
            <w:szCs w:val="21"/>
          </w:rPr>
          <w:t>email</w:t>
        </w:r>
        <w:r>
          <w:rPr>
            <w:rFonts w:cs="Consolas" w:hAnsi="Consolas" w:eastAsia="Consolas" w:ascii="Consolas"/>
            <w:color w:val="708B00"/>
            <w:spacing w:val="0"/>
            <w:w w:val="100"/>
            <w:sz w:val="21"/>
            <w:szCs w:val="21"/>
          </w:rPr>
          <w:t> </w:t>
        </w:r>
        <w:r>
          <w:rPr>
            <w:rFonts w:cs="Consolas" w:hAnsi="Consolas" w:eastAsia="Consolas" w:ascii="Consolas"/>
            <w:color w:val="708B00"/>
            <w:spacing w:val="0"/>
            <w:w w:val="100"/>
            <w:sz w:val="21"/>
            <w:szCs w:val="21"/>
          </w:rPr>
          <w:t>válido'</w:t>
        </w:r>
        <w:r>
          <w:rPr>
            <w:rFonts w:cs="Consolas" w:hAnsi="Consolas" w:eastAsia="Consolas" w:ascii="Consolas"/>
            <w:color w:val="708B00"/>
            <w:spacing w:val="0"/>
            <w:w w:val="100"/>
            <w:sz w:val="21"/>
            <w:szCs w:val="21"/>
          </w:rPr>
          <w:t> </w:t>
        </w:r>
        <w:r>
          <w:rPr>
            <w:rFonts w:cs="Consolas" w:hAnsi="Consolas" w:eastAsia="Consolas" w:ascii="Consolas"/>
            <w:color w:val="4D4D4B"/>
            <w:spacing w:val="0"/>
            <w:w w:val="100"/>
            <w:sz w:val="21"/>
            <w:szCs w:val="21"/>
          </w:rPr>
          <w:t>})</w:t>
        </w:r>
        <w:r>
          <w:rPr>
            <w:rFonts w:cs="Consolas" w:hAnsi="Consolas" w:eastAsia="Consolas" w:ascii="Consolas"/>
            <w:color w:val="000000"/>
            <w:spacing w:val="0"/>
            <w:w w:val="100"/>
            <w:sz w:val="21"/>
            <w:szCs w:val="21"/>
          </w:rPr>
        </w:r>
      </w:hyperlink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39"/>
        <w:ind w:left="811"/>
      </w:pP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email: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F5861F"/>
          <w:spacing w:val="0"/>
          <w:w w:val="100"/>
          <w:sz w:val="21"/>
          <w:szCs w:val="21"/>
        </w:rPr>
        <w:t>string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;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2"/>
          <w:szCs w:val="12"/>
        </w:rPr>
        <w:jc w:val="left"/>
        <w:spacing w:before="4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811"/>
      </w:pPr>
      <w:hyperlink r:id="rId22">
        <w:r>
          <w:rPr>
            <w:rFonts w:cs="Consolas" w:hAnsi="Consolas" w:eastAsia="Consolas" w:ascii="Consolas"/>
            <w:color w:val="F5861F"/>
            <w:spacing w:val="0"/>
            <w:w w:val="100"/>
            <w:sz w:val="21"/>
            <w:szCs w:val="21"/>
          </w:rPr>
          <w:t>@IsString</w:t>
        </w:r>
        <w:r>
          <w:rPr>
            <w:rFonts w:cs="Consolas" w:hAnsi="Consolas" w:eastAsia="Consolas" w:ascii="Consolas"/>
            <w:color w:val="4D4D4B"/>
            <w:spacing w:val="0"/>
            <w:w w:val="100"/>
            <w:sz w:val="21"/>
            <w:szCs w:val="21"/>
          </w:rPr>
          <w:t>({</w:t>
        </w:r>
        <w:r>
          <w:rPr>
            <w:rFonts w:cs="Consolas" w:hAnsi="Consolas" w:eastAsia="Consolas" w:ascii="Consolas"/>
            <w:color w:val="4D4D4B"/>
            <w:spacing w:val="0"/>
            <w:w w:val="100"/>
            <w:sz w:val="21"/>
            <w:szCs w:val="21"/>
          </w:rPr>
          <w:t> </w:t>
        </w:r>
        <w:r>
          <w:rPr>
            <w:rFonts w:cs="Consolas" w:hAnsi="Consolas" w:eastAsia="Consolas" w:ascii="Consolas"/>
            <w:color w:val="4D4D4B"/>
            <w:spacing w:val="0"/>
            <w:w w:val="100"/>
            <w:sz w:val="21"/>
            <w:szCs w:val="21"/>
          </w:rPr>
          <w:t>message:</w:t>
        </w:r>
        <w:r>
          <w:rPr>
            <w:rFonts w:cs="Consolas" w:hAnsi="Consolas" w:eastAsia="Consolas" w:ascii="Consolas"/>
            <w:color w:val="4D4D4B"/>
            <w:spacing w:val="0"/>
            <w:w w:val="100"/>
            <w:sz w:val="21"/>
            <w:szCs w:val="21"/>
          </w:rPr>
          <w:t> </w:t>
        </w:r>
        <w:r>
          <w:rPr>
            <w:rFonts w:cs="Consolas" w:hAnsi="Consolas" w:eastAsia="Consolas" w:ascii="Consolas"/>
            <w:color w:val="708B00"/>
            <w:spacing w:val="0"/>
            <w:w w:val="100"/>
            <w:sz w:val="21"/>
            <w:szCs w:val="21"/>
          </w:rPr>
          <w:t>'La</w:t>
        </w:r>
        <w:r>
          <w:rPr>
            <w:rFonts w:cs="Consolas" w:hAnsi="Consolas" w:eastAsia="Consolas" w:ascii="Consolas"/>
            <w:color w:val="708B00"/>
            <w:spacing w:val="0"/>
            <w:w w:val="100"/>
            <w:sz w:val="21"/>
            <w:szCs w:val="21"/>
          </w:rPr>
          <w:t> </w:t>
        </w:r>
        <w:r>
          <w:rPr>
            <w:rFonts w:cs="Consolas" w:hAnsi="Consolas" w:eastAsia="Consolas" w:ascii="Consolas"/>
            <w:color w:val="708B00"/>
            <w:spacing w:val="0"/>
            <w:w w:val="100"/>
            <w:sz w:val="21"/>
            <w:szCs w:val="21"/>
          </w:rPr>
          <w:t>contraseña</w:t>
        </w:r>
        <w:r>
          <w:rPr>
            <w:rFonts w:cs="Consolas" w:hAnsi="Consolas" w:eastAsia="Consolas" w:ascii="Consolas"/>
            <w:color w:val="708B00"/>
            <w:spacing w:val="0"/>
            <w:w w:val="100"/>
            <w:sz w:val="21"/>
            <w:szCs w:val="21"/>
          </w:rPr>
          <w:t> </w:t>
        </w:r>
        <w:r>
          <w:rPr>
            <w:rFonts w:cs="Consolas" w:hAnsi="Consolas" w:eastAsia="Consolas" w:ascii="Consolas"/>
            <w:color w:val="708B00"/>
            <w:spacing w:val="0"/>
            <w:w w:val="100"/>
            <w:sz w:val="21"/>
            <w:szCs w:val="21"/>
          </w:rPr>
          <w:t>debe</w:t>
        </w:r>
        <w:r>
          <w:rPr>
            <w:rFonts w:cs="Consolas" w:hAnsi="Consolas" w:eastAsia="Consolas" w:ascii="Consolas"/>
            <w:color w:val="708B00"/>
            <w:spacing w:val="0"/>
            <w:w w:val="100"/>
            <w:sz w:val="21"/>
            <w:szCs w:val="21"/>
          </w:rPr>
          <w:t> </w:t>
        </w:r>
        <w:r>
          <w:rPr>
            <w:rFonts w:cs="Consolas" w:hAnsi="Consolas" w:eastAsia="Consolas" w:ascii="Consolas"/>
            <w:color w:val="708B00"/>
            <w:spacing w:val="0"/>
            <w:w w:val="100"/>
            <w:sz w:val="21"/>
            <w:szCs w:val="21"/>
          </w:rPr>
          <w:t>ser</w:t>
        </w:r>
        <w:r>
          <w:rPr>
            <w:rFonts w:cs="Consolas" w:hAnsi="Consolas" w:eastAsia="Consolas" w:ascii="Consolas"/>
            <w:color w:val="708B00"/>
            <w:spacing w:val="0"/>
            <w:w w:val="100"/>
            <w:sz w:val="21"/>
            <w:szCs w:val="21"/>
          </w:rPr>
          <w:t> </w:t>
        </w:r>
        <w:r>
          <w:rPr>
            <w:rFonts w:cs="Consolas" w:hAnsi="Consolas" w:eastAsia="Consolas" w:ascii="Consolas"/>
            <w:color w:val="708B00"/>
            <w:spacing w:val="0"/>
            <w:w w:val="100"/>
            <w:sz w:val="21"/>
            <w:szCs w:val="21"/>
          </w:rPr>
          <w:t>texto'</w:t>
        </w:r>
        <w:r>
          <w:rPr>
            <w:rFonts w:cs="Consolas" w:hAnsi="Consolas" w:eastAsia="Consolas" w:ascii="Consolas"/>
            <w:color w:val="708B00"/>
            <w:spacing w:val="0"/>
            <w:w w:val="100"/>
            <w:sz w:val="21"/>
            <w:szCs w:val="21"/>
          </w:rPr>
          <w:t> </w:t>
        </w:r>
        <w:r>
          <w:rPr>
            <w:rFonts w:cs="Consolas" w:hAnsi="Consolas" w:eastAsia="Consolas" w:ascii="Consolas"/>
            <w:color w:val="4D4D4B"/>
            <w:spacing w:val="0"/>
            <w:w w:val="100"/>
            <w:sz w:val="21"/>
            <w:szCs w:val="21"/>
          </w:rPr>
          <w:t>})</w:t>
        </w:r>
        <w:r>
          <w:rPr>
            <w:rFonts w:cs="Consolas" w:hAnsi="Consolas" w:eastAsia="Consolas" w:ascii="Consolas"/>
            <w:color w:val="000000"/>
            <w:spacing w:val="0"/>
            <w:w w:val="100"/>
            <w:sz w:val="21"/>
            <w:szCs w:val="21"/>
          </w:rPr>
        </w:r>
      </w:hyperlink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39"/>
        <w:ind w:left="811"/>
        <w:sectPr>
          <w:pgMar w:header="294" w:footer="156" w:top="480" w:bottom="0" w:left="640" w:right="640"/>
          <w:pgSz w:w="11900" w:h="16840"/>
        </w:sectPr>
      </w:pPr>
      <w:hyperlink r:id="rId23">
        <w:r>
          <w:rPr>
            <w:rFonts w:cs="Consolas" w:hAnsi="Consolas" w:eastAsia="Consolas" w:ascii="Consolas"/>
            <w:color w:val="F5861F"/>
            <w:spacing w:val="0"/>
            <w:w w:val="100"/>
            <w:sz w:val="21"/>
            <w:szCs w:val="21"/>
          </w:rPr>
          <w:t>@MinLength</w:t>
        </w:r>
        <w:r>
          <w:rPr>
            <w:rFonts w:cs="Consolas" w:hAnsi="Consolas" w:eastAsia="Consolas" w:ascii="Consolas"/>
            <w:color w:val="4D4D4B"/>
            <w:spacing w:val="0"/>
            <w:w w:val="100"/>
            <w:sz w:val="21"/>
            <w:szCs w:val="21"/>
          </w:rPr>
          <w:t>(</w:t>
        </w:r>
        <w:r>
          <w:rPr>
            <w:rFonts w:cs="Consolas" w:hAnsi="Consolas" w:eastAsia="Consolas" w:ascii="Consolas"/>
            <w:color w:val="F5861F"/>
            <w:spacing w:val="0"/>
            <w:w w:val="100"/>
            <w:sz w:val="21"/>
            <w:szCs w:val="21"/>
          </w:rPr>
          <w:t>6</w:t>
        </w:r>
        <w:r>
          <w:rPr>
            <w:rFonts w:cs="Consolas" w:hAnsi="Consolas" w:eastAsia="Consolas" w:ascii="Consolas"/>
            <w:color w:val="4D4D4B"/>
            <w:spacing w:val="0"/>
            <w:w w:val="100"/>
            <w:sz w:val="21"/>
            <w:szCs w:val="21"/>
          </w:rPr>
          <w:t>,</w:t>
        </w:r>
        <w:r>
          <w:rPr>
            <w:rFonts w:cs="Consolas" w:hAnsi="Consolas" w:eastAsia="Consolas" w:ascii="Consolas"/>
            <w:color w:val="4D4D4B"/>
            <w:spacing w:val="0"/>
            <w:w w:val="100"/>
            <w:sz w:val="21"/>
            <w:szCs w:val="21"/>
          </w:rPr>
          <w:t> </w:t>
        </w:r>
        <w:r>
          <w:rPr>
            <w:rFonts w:cs="Consolas" w:hAnsi="Consolas" w:eastAsia="Consolas" w:ascii="Consolas"/>
            <w:color w:val="4D4D4B"/>
            <w:spacing w:val="0"/>
            <w:w w:val="100"/>
            <w:sz w:val="21"/>
            <w:szCs w:val="21"/>
          </w:rPr>
          <w:t>{</w:t>
        </w:r>
        <w:r>
          <w:rPr>
            <w:rFonts w:cs="Consolas" w:hAnsi="Consolas" w:eastAsia="Consolas" w:ascii="Consolas"/>
            <w:color w:val="4D4D4B"/>
            <w:spacing w:val="0"/>
            <w:w w:val="100"/>
            <w:sz w:val="21"/>
            <w:szCs w:val="21"/>
          </w:rPr>
          <w:t> </w:t>
        </w:r>
        <w:r>
          <w:rPr>
            <w:rFonts w:cs="Consolas" w:hAnsi="Consolas" w:eastAsia="Consolas" w:ascii="Consolas"/>
            <w:color w:val="4D4D4B"/>
            <w:spacing w:val="0"/>
            <w:w w:val="100"/>
            <w:sz w:val="21"/>
            <w:szCs w:val="21"/>
          </w:rPr>
          <w:t>message:</w:t>
        </w:r>
        <w:r>
          <w:rPr>
            <w:rFonts w:cs="Consolas" w:hAnsi="Consolas" w:eastAsia="Consolas" w:ascii="Consolas"/>
            <w:color w:val="4D4D4B"/>
            <w:spacing w:val="0"/>
            <w:w w:val="100"/>
            <w:sz w:val="21"/>
            <w:szCs w:val="21"/>
          </w:rPr>
          <w:t> </w:t>
        </w:r>
        <w:r>
          <w:rPr>
            <w:rFonts w:cs="Consolas" w:hAnsi="Consolas" w:eastAsia="Consolas" w:ascii="Consolas"/>
            <w:color w:val="708B00"/>
            <w:spacing w:val="0"/>
            <w:w w:val="100"/>
            <w:sz w:val="21"/>
            <w:szCs w:val="21"/>
          </w:rPr>
          <w:t>'La</w:t>
        </w:r>
        <w:r>
          <w:rPr>
            <w:rFonts w:cs="Consolas" w:hAnsi="Consolas" w:eastAsia="Consolas" w:ascii="Consolas"/>
            <w:color w:val="708B00"/>
            <w:spacing w:val="0"/>
            <w:w w:val="100"/>
            <w:sz w:val="21"/>
            <w:szCs w:val="21"/>
          </w:rPr>
          <w:t> </w:t>
        </w:r>
        <w:r>
          <w:rPr>
            <w:rFonts w:cs="Consolas" w:hAnsi="Consolas" w:eastAsia="Consolas" w:ascii="Consolas"/>
            <w:color w:val="708B00"/>
            <w:spacing w:val="0"/>
            <w:w w:val="100"/>
            <w:sz w:val="21"/>
            <w:szCs w:val="21"/>
          </w:rPr>
          <w:t>contraseña</w:t>
        </w:r>
        <w:r>
          <w:rPr>
            <w:rFonts w:cs="Consolas" w:hAnsi="Consolas" w:eastAsia="Consolas" w:ascii="Consolas"/>
            <w:color w:val="708B00"/>
            <w:spacing w:val="0"/>
            <w:w w:val="100"/>
            <w:sz w:val="21"/>
            <w:szCs w:val="21"/>
          </w:rPr>
          <w:t> </w:t>
        </w:r>
        <w:r>
          <w:rPr>
            <w:rFonts w:cs="Consolas" w:hAnsi="Consolas" w:eastAsia="Consolas" w:ascii="Consolas"/>
            <w:color w:val="708B00"/>
            <w:spacing w:val="0"/>
            <w:w w:val="100"/>
            <w:sz w:val="21"/>
            <w:szCs w:val="21"/>
          </w:rPr>
          <w:t>debe</w:t>
        </w:r>
        <w:r>
          <w:rPr>
            <w:rFonts w:cs="Consolas" w:hAnsi="Consolas" w:eastAsia="Consolas" w:ascii="Consolas"/>
            <w:color w:val="708B00"/>
            <w:spacing w:val="0"/>
            <w:w w:val="100"/>
            <w:sz w:val="21"/>
            <w:szCs w:val="21"/>
          </w:rPr>
          <w:t> </w:t>
        </w:r>
        <w:r>
          <w:rPr>
            <w:rFonts w:cs="Consolas" w:hAnsi="Consolas" w:eastAsia="Consolas" w:ascii="Consolas"/>
            <w:color w:val="708B00"/>
            <w:spacing w:val="0"/>
            <w:w w:val="100"/>
            <w:sz w:val="21"/>
            <w:szCs w:val="21"/>
          </w:rPr>
          <w:t>tener</w:t>
        </w:r>
        <w:r>
          <w:rPr>
            <w:rFonts w:cs="Consolas" w:hAnsi="Consolas" w:eastAsia="Consolas" w:ascii="Consolas"/>
            <w:color w:val="708B00"/>
            <w:spacing w:val="0"/>
            <w:w w:val="100"/>
            <w:sz w:val="21"/>
            <w:szCs w:val="21"/>
          </w:rPr>
          <w:t> </w:t>
        </w:r>
        <w:r>
          <w:rPr>
            <w:rFonts w:cs="Consolas" w:hAnsi="Consolas" w:eastAsia="Consolas" w:ascii="Consolas"/>
            <w:color w:val="708B00"/>
            <w:spacing w:val="0"/>
            <w:w w:val="100"/>
            <w:sz w:val="21"/>
            <w:szCs w:val="21"/>
          </w:rPr>
          <w:t>mínimo</w:t>
        </w:r>
        <w:r>
          <w:rPr>
            <w:rFonts w:cs="Consolas" w:hAnsi="Consolas" w:eastAsia="Consolas" w:ascii="Consolas"/>
            <w:color w:val="708B00"/>
            <w:spacing w:val="0"/>
            <w:w w:val="100"/>
            <w:sz w:val="21"/>
            <w:szCs w:val="21"/>
          </w:rPr>
          <w:t> </w:t>
        </w:r>
        <w:r>
          <w:rPr>
            <w:rFonts w:cs="Consolas" w:hAnsi="Consolas" w:eastAsia="Consolas" w:ascii="Consolas"/>
            <w:color w:val="708B00"/>
            <w:spacing w:val="0"/>
            <w:w w:val="100"/>
            <w:sz w:val="21"/>
            <w:szCs w:val="21"/>
          </w:rPr>
          <w:t>6</w:t>
        </w:r>
        <w:r>
          <w:rPr>
            <w:rFonts w:cs="Consolas" w:hAnsi="Consolas" w:eastAsia="Consolas" w:ascii="Consolas"/>
            <w:color w:val="708B00"/>
            <w:spacing w:val="0"/>
            <w:w w:val="100"/>
            <w:sz w:val="21"/>
            <w:szCs w:val="21"/>
          </w:rPr>
          <w:t> </w:t>
        </w:r>
        <w:r>
          <w:rPr>
            <w:rFonts w:cs="Consolas" w:hAnsi="Consolas" w:eastAsia="Consolas" w:ascii="Consolas"/>
            <w:color w:val="708B00"/>
            <w:spacing w:val="0"/>
            <w:w w:val="100"/>
            <w:sz w:val="21"/>
            <w:szCs w:val="21"/>
          </w:rPr>
          <w:t>caracteres'</w:t>
        </w:r>
        <w:r>
          <w:rPr>
            <w:rFonts w:cs="Consolas" w:hAnsi="Consolas" w:eastAsia="Consolas" w:ascii="Consolas"/>
            <w:color w:val="708B00"/>
            <w:spacing w:val="0"/>
            <w:w w:val="100"/>
            <w:sz w:val="21"/>
            <w:szCs w:val="21"/>
          </w:rPr>
          <w:t> </w:t>
        </w:r>
        <w:r>
          <w:rPr>
            <w:rFonts w:cs="Consolas" w:hAnsi="Consolas" w:eastAsia="Consolas" w:ascii="Consolas"/>
            <w:color w:val="4D4D4B"/>
            <w:spacing w:val="0"/>
            <w:w w:val="100"/>
            <w:sz w:val="21"/>
            <w:szCs w:val="21"/>
          </w:rPr>
          <w:t>})</w:t>
        </w:r>
        <w:r>
          <w:rPr>
            <w:rFonts w:cs="Consolas" w:hAnsi="Consolas" w:eastAsia="Consolas" w:ascii="Consolas"/>
            <w:color w:val="000000"/>
            <w:spacing w:val="0"/>
            <w:w w:val="100"/>
            <w:sz w:val="21"/>
            <w:szCs w:val="21"/>
          </w:rPr>
        </w:r>
      </w:hyperlink>
    </w:p>
    <w:p>
      <w:pPr>
        <w:rPr>
          <w:sz w:val="13"/>
          <w:szCs w:val="13"/>
        </w:rPr>
        <w:jc w:val="left"/>
        <w:spacing w:before="10" w:lineRule="exact" w:line="120"/>
      </w:pPr>
      <w:r>
        <w:pict>
          <v:group style="position:absolute;margin-left:27.625pt;margin-top:41.625pt;width:540.75pt;height:772.5pt;mso-position-horizontal-relative:page;mso-position-vertical-relative:page;z-index:-1444" coordorigin="552,832" coordsize="10815,15450">
            <v:shape style="position:absolute;left:560;top:-60900;width:10800;height:296250" coordorigin="560,-60900" coordsize="10800,296250" path="m11360,840l560,840,560,16275,11360,16275,11360,840xe" filled="t" fillcolor="#FFFFFF" stroked="f">
              <v:path arrowok="t"/>
              <v:fill/>
            </v:shape>
            <v:shape style="position:absolute;left:867;top:-1912;width:10185;height:3675" coordorigin="867,-1912" coordsize="10185,3675" path="m11025,1762l11052,1730,11052,840,867,840,867,1725,867,1730,900,1762,11020,1762,11025,1762xe" filled="t" fillcolor="#F7F7F7" stroked="f">
              <v:path arrowok="t"/>
              <v:fill/>
            </v:shape>
            <v:shape style="position:absolute;left:867;top:-1912;width:10185;height:3675" coordorigin="867,-1912" coordsize="10185,3675" path="m867,840l867,1725e" filled="f" stroked="t" strokeweight="0.75pt" strokecolor="#CCCCCC">
              <v:path arrowok="t"/>
            </v:shape>
            <v:shape style="position:absolute;left:867;top:-1912;width:10185;height:3675" coordorigin="867,-1912" coordsize="10185,3675" path="m11020,1762l11025,1762,11029,1760,11034,1758,11038,1755,11042,1752,11045,1748,11048,1744,11050,1739,11052,1735,11052,1730,11052,1725,11052,840e" filled="f" stroked="t" strokeweight="0.75pt" strokecolor="#CCCCCC">
              <v:path arrowok="t"/>
            </v:shape>
            <v:shape style="position:absolute;left:867;top:-1912;width:10185;height:3675" coordorigin="867,-1912" coordsize="10185,3675" path="m905,1762l11015,1762,11020,1762e" filled="f" stroked="t" strokeweight="0.75pt" strokecolor="#CCCCCC">
              <v:path arrowok="t"/>
            </v:shape>
            <v:shape style="position:absolute;left:867;top:-1912;width:10185;height:3675" coordorigin="867,-1912" coordsize="10185,3675" path="m891,1760l895,1762,900,1762,905,1762e" filled="f" stroked="t" strokeweight="0.75pt" strokecolor="#CCCCCC">
              <v:path arrowok="t"/>
            </v:shape>
            <v:shape style="position:absolute;left:867;top:-1912;width:10185;height:3675" coordorigin="867,-1912" coordsize="10185,3675" path="m878,1752l882,1755,886,1758,891,1760e" filled="f" stroked="t" strokeweight="0.75pt" strokecolor="#CCCCCC">
              <v:path arrowok="t"/>
            </v:shape>
            <v:shape style="position:absolute;left:867;top:-1912;width:10185;height:3675" coordorigin="867,-1912" coordsize="10185,3675" path="m870,1739l872,1744,875,1748,878,1752e" filled="f" stroked="t" strokeweight="0.75pt" strokecolor="#CCCCCC">
              <v:path arrowok="t"/>
            </v:shape>
            <v:shape style="position:absolute;left:867;top:-1912;width:10185;height:3675" coordorigin="867,-1912" coordsize="10185,3675" path="m867,1725l867,1730,868,1735,870,1739e" filled="f" stroked="t" strokeweight="0.75pt" strokecolor="#CCCCCC">
              <v:path arrowok="t"/>
            </v:shape>
            <v:shape style="position:absolute;left:867;top:2527;width:10185;height:6405" coordorigin="867,2527" coordsize="10185,6405" path="m867,8895l867,2560,868,2555,870,2551,872,2546,875,2542,878,2538,882,2535,886,2532,891,2530,895,2528,900,2527,11020,2527,11025,2528,11029,2530,11034,2532,11038,2535,11042,2538,11045,2542,11048,2546,11050,2551,11052,2555,11052,2560,11052,8900,11020,8932,900,8932,867,8900,867,8895xe" filled="t" fillcolor="#F7F7F7" stroked="f">
              <v:path arrowok="t"/>
              <v:fill/>
            </v:shape>
            <v:shape style="position:absolute;left:867;top:2527;width:10185;height:6405" coordorigin="867,2527" coordsize="10185,6405" path="m867,8895l867,2565,867,2560,868,2555,870,2551,872,2546,875,2542,878,2538,882,2535,886,2532,891,2530,895,2528,900,2527,905,2527,11015,2527,11020,2527,11025,2528,11029,2530,11034,2532,11038,2535,11042,2538,11045,2542,11052,2565,11052,8895,11015,8932,905,8932,867,8900,867,8895xe" filled="f" stroked="t" strokeweight="0.75pt" strokecolor="#CCCCCC">
              <v:path arrowok="t"/>
            </v:shape>
            <v:shape style="position:absolute;left:867;top:12382;width:10185;height:1845" coordorigin="867,12382" coordsize="10185,1845" path="m867,14190l867,12415,878,12393,882,12390,886,12387,891,12385,895,12383,900,12382,11020,12382,11042,12393,11045,12397,11048,12401,11050,12406,11052,12410,11052,12415,11052,14195,11020,14227,900,14227,867,14195,867,14190xe" filled="t" fillcolor="#F7F7F7" stroked="f">
              <v:path arrowok="t"/>
              <v:fill/>
            </v:shape>
            <v:shape style="position:absolute;left:867;top:12382;width:10185;height:1845" coordorigin="867,12382" coordsize="10185,1845" path="m867,14190l867,12420,867,12415,868,12410,870,12406,872,12401,875,12397,878,12393,882,12390,886,12387,891,12385,895,12383,900,12382,905,12382,11015,12382,11020,12382,11025,12383,11029,12385,11034,12387,11038,12390,11042,12393,11045,12397,11052,12420,11052,14190,11015,14227,905,14227,867,14195,867,14190xe" filled="f" stroked="t" strokeweight="0.75pt" strokecolor="#CCCCCC">
              <v:path arrowok="t"/>
            </v:shape>
            <v:shape style="position:absolute;left:1205;top:9810;width:75;height:75" coordorigin="1205,9810" coordsize="75,75" path="m1280,9847l1280,9852,1279,9857,1277,9862,1275,9866,1273,9870,1269,9874,1266,9878,1261,9880,1257,9882,1252,9884,1247,9885,1238,9885,1233,9884,1228,9882,1224,9880,1219,9878,1216,9874,1212,9870,1210,9866,1208,9862,1206,9857,1205,9852,1205,9843,1206,9838,1208,9833,1210,9829,1212,9824,1216,9821,1219,9817,1224,9815,1228,9813,1233,9811,1238,9810,1247,9810,1252,9811,1257,9813,1261,9815,1266,9817,1269,9821,1273,9824,1275,9829,1277,9833,1279,9838,1280,9843,1280,9847xe" filled="t" fillcolor="#000000" stroked="f">
              <v:path arrowok="t"/>
              <v:fill/>
            </v:shape>
            <v:shape style="position:absolute;left:1205;top:10140;width:75;height:75" coordorigin="1205,10140" coordsize="75,75" path="m1280,10177l1280,10182,1279,10187,1277,10192,1275,10196,1273,10200,1269,10204,1266,10208,1261,10210,1257,10212,1252,10214,1247,10215,1238,10215,1233,10214,1228,10212,1224,10210,1219,10208,1216,10204,1212,10200,1210,10196,1208,10192,1206,10187,1205,10182,1205,10173,1206,10168,1208,10163,1210,10159,1212,10154,1216,10151,1219,10147,1224,10145,1228,10143,1233,10141,1238,10140,1247,10140,1252,10141,1257,10143,1261,10145,1266,10147,1269,10151,1273,10154,1275,10159,1277,10163,1279,10168,1280,10173,1280,10177xe" filled="t" fillcolor="#000000" stroked="f">
              <v:path arrowok="t"/>
              <v:fill/>
            </v:shape>
            <v:shape style="position:absolute;left:1205;top:10470;width:75;height:75" coordorigin="1205,10470" coordsize="75,75" path="m1280,10507l1280,10512,1279,10517,1277,10522,1275,10526,1273,10530,1269,10534,1266,10538,1261,10540,1257,10542,1252,10544,1247,10545,1238,10545,1233,10544,1228,10542,1224,10540,1219,10538,1216,10534,1212,10530,1210,10526,1208,10522,1206,10517,1205,10512,1205,10503,1206,10498,1208,10493,1210,10489,1212,10484,1216,10481,1219,10477,1224,10475,1228,10473,1233,10471,1238,10470,1247,10470,1252,10471,1257,10473,1261,10475,1266,10477,1269,10481,1273,10484,1275,10489,1277,10493,1279,10498,1280,10503,1280,10507xe" filled="t" fillcolor="#000000" stroked="f">
              <v:path arrowok="t"/>
              <v:fill/>
            </v:shape>
            <v:shape style="position:absolute;left:1205;top:10800;width:75;height:75" coordorigin="1205,10800" coordsize="75,75" path="m1280,10837l1280,10842,1279,10847,1277,10852,1275,10856,1273,10860,1269,10864,1266,10868,1261,10870,1257,10872,1252,10874,1247,10875,1238,10875,1233,10874,1228,10872,1224,10870,1219,10868,1216,10864,1212,10860,1210,10856,1208,10852,1206,10847,1205,10842,1205,10833,1206,10828,1208,10823,1210,10819,1212,10814,1216,10811,1219,10807,1224,10805,1228,10803,1233,10801,1238,10800,1247,10800,1252,10801,1257,10803,1261,10805,1266,10807,1269,10811,1273,10814,1275,10819,1277,10823,1279,10828,1280,10833,1280,10837xe" filled="t" fillcolor="#000000" stroked="f">
              <v:path arrowok="t"/>
              <v:fill/>
            </v:shape>
            <v:shape style="position:absolute;left:1205;top:15105;width:75;height:75" coordorigin="1205,15105" coordsize="75,75" path="m1280,15142l1280,15147,1279,15152,1277,15157,1275,15161,1273,15165,1269,15169,1266,15173,1261,15175,1257,15177,1252,15179,1247,15180,1238,15180,1233,15179,1228,15177,1224,15175,1219,15173,1216,15169,1212,15165,1210,15161,1208,15157,1206,15152,1205,15147,1205,15138,1206,15133,1208,15128,1210,15124,1212,15119,1216,15116,1219,15112,1224,15110,1228,15108,1233,15106,1238,15105,1247,15105,1252,15106,1257,15108,1261,15110,1266,15112,1269,15116,1273,15119,1275,15124,1277,15128,1279,15133,1280,15138,1280,15142xe" filled="t" fillcolor="#000000" stroked="f">
              <v:path arrowok="t"/>
              <v:fill/>
            </v:shape>
            <v:shape style="position:absolute;left:1205;top:15435;width:75;height:75" coordorigin="1205,15435" coordsize="75,75" path="m1280,15472l1280,15477,1279,15482,1277,15487,1275,15491,1273,15495,1269,15499,1266,15503,1261,15505,1257,15507,1252,15509,1247,15510,1238,15510,1233,15509,1228,15507,1224,15505,1219,15503,1216,15499,1212,15495,1210,15491,1208,15487,1206,15482,1205,15477,1205,15468,1206,15463,1208,15458,1210,15454,1212,15449,1216,15446,1219,15442,1224,15440,1228,15438,1233,15436,1238,15435,1247,15435,1252,15436,1257,15438,1261,15440,1266,15442,1269,15446,1273,15449,1275,15454,1277,15458,1279,15463,1280,15468,1280,15472xe" filled="t" fillcolor="#000000" stroked="f">
              <v:path arrowok="t"/>
              <v:fill/>
            </v:shape>
            <v:shape style="position:absolute;left:1205;top:15765;width:75;height:75" coordorigin="1205,15765" coordsize="75,75" path="m1280,15802l1280,15807,1279,15812,1277,15817,1275,15821,1273,15825,1269,15829,1266,15833,1261,15835,1257,15837,1252,15839,1247,15840,1238,15840,1233,15839,1228,15837,1224,15835,1219,15833,1216,15829,1212,15825,1210,15821,1208,15817,1206,15812,1205,15807,1205,15798,1206,15793,1208,15788,1210,15784,1212,15779,1216,15776,1219,15772,1224,15770,1228,15768,1233,15766,1238,15765,1247,15765,1252,15766,1257,15768,1261,15770,1266,15772,1269,15776,1273,15779,1275,15784,1277,15788,1279,15793,1280,15798,1280,15802xe" filled="t" fillcolor="#000000" stroked="f">
              <v:path arrowok="t"/>
              <v:fill/>
            </v:shape>
            <w10:wrap type="none"/>
          </v:group>
        </w:pict>
      </w: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22"/>
        <w:ind w:left="811"/>
      </w:pP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password: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F5861F"/>
          <w:spacing w:val="0"/>
          <w:w w:val="100"/>
          <w:sz w:val="21"/>
          <w:szCs w:val="21"/>
        </w:rPr>
        <w:t>string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;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39"/>
        <w:ind w:left="580"/>
      </w:pP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}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3"/>
        <w:ind w:left="220"/>
      </w:pPr>
      <w:r>
        <w:rPr>
          <w:rFonts w:cs="Segoe UI" w:hAnsi="Segoe UI" w:eastAsia="Segoe UI" w:ascii="Segoe UI"/>
          <w:b/>
          <w:spacing w:val="0"/>
          <w:w w:val="100"/>
          <w:sz w:val="21"/>
          <w:szCs w:val="21"/>
        </w:rPr>
        <w:t>A</w:t>
      </w:r>
      <w:r>
        <w:rPr>
          <w:rFonts w:cs="Segoe UI" w:hAnsi="Segoe UI" w:eastAsia="Segoe UI" w:ascii="Segoe UI"/>
          <w:b/>
          <w:spacing w:val="-1"/>
          <w:w w:val="100"/>
          <w:sz w:val="21"/>
          <w:szCs w:val="21"/>
        </w:rPr>
        <w:t>r</w:t>
      </w:r>
      <w:r>
        <w:rPr>
          <w:rFonts w:cs="Segoe UI" w:hAnsi="Segoe UI" w:eastAsia="Segoe UI" w:ascii="Segoe UI"/>
          <w:b/>
          <w:spacing w:val="0"/>
          <w:w w:val="100"/>
          <w:sz w:val="21"/>
          <w:szCs w:val="21"/>
        </w:rPr>
        <w:t>chi</w:t>
      </w:r>
      <w:r>
        <w:rPr>
          <w:rFonts w:cs="Segoe UI" w:hAnsi="Segoe UI" w:eastAsia="Segoe UI" w:ascii="Segoe UI"/>
          <w:b/>
          <w:spacing w:val="-2"/>
          <w:w w:val="100"/>
          <w:sz w:val="21"/>
          <w:szCs w:val="21"/>
        </w:rPr>
        <w:t>v</w:t>
      </w:r>
      <w:r>
        <w:rPr>
          <w:rFonts w:cs="Segoe UI" w:hAnsi="Segoe UI" w:eastAsia="Segoe UI" w:ascii="Segoe UI"/>
          <w:b/>
          <w:spacing w:val="0"/>
          <w:w w:val="100"/>
          <w:sz w:val="21"/>
          <w:szCs w:val="21"/>
        </w:rPr>
        <w:t>o:</w:t>
      </w:r>
      <w:r>
        <w:rPr>
          <w:rFonts w:cs="Segoe UI" w:hAnsi="Segoe UI" w:eastAsia="Segoe UI" w:ascii="Segoe UI"/>
          <w:b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C8AE74"/>
          <w:spacing w:val="0"/>
          <w:w w:val="100"/>
          <w:sz w:val="21"/>
          <w:szCs w:val="21"/>
        </w:rPr>
        <w:t>src/auth/dto/register.dto.ts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4" w:lineRule="exact" w:line="220"/>
      </w:pPr>
      <w:r>
        <w:rPr>
          <w:sz w:val="22"/>
          <w:szCs w:val="22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lineRule="auto" w:line="278"/>
        <w:ind w:left="580" w:right="1574"/>
      </w:pP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import</w:t>
      </w: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{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IsEmail,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IsString,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MinLength,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IsOptional,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IsArray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}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from</w:t>
      </w: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708B00"/>
          <w:spacing w:val="0"/>
          <w:w w:val="100"/>
          <w:sz w:val="21"/>
          <w:szCs w:val="21"/>
        </w:rPr>
        <w:t>'class-</w:t>
      </w:r>
      <w:r>
        <w:rPr>
          <w:rFonts w:cs="Consolas" w:hAnsi="Consolas" w:eastAsia="Consolas" w:ascii="Consolas"/>
          <w:color w:val="708B00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708B00"/>
          <w:spacing w:val="0"/>
          <w:w w:val="100"/>
          <w:sz w:val="21"/>
          <w:szCs w:val="21"/>
        </w:rPr>
        <w:t>validator'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;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580"/>
      </w:pP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import</w:t>
      </w: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{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PermissionsTypes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}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from</w:t>
      </w: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708B00"/>
          <w:spacing w:val="0"/>
          <w:w w:val="100"/>
          <w:sz w:val="21"/>
          <w:szCs w:val="21"/>
        </w:rPr>
        <w:t>'../../users/enums/permissions.enum'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;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2"/>
          <w:szCs w:val="12"/>
        </w:rPr>
        <w:jc w:val="left"/>
        <w:spacing w:before="4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580"/>
      </w:pP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export</w:t>
      </w: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class</w:t>
      </w: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RegisterDto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{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39"/>
        <w:ind w:left="811"/>
      </w:pPr>
      <w:hyperlink r:id="rId24">
        <w:r>
          <w:rPr>
            <w:rFonts w:cs="Consolas" w:hAnsi="Consolas" w:eastAsia="Consolas" w:ascii="Consolas"/>
            <w:color w:val="F5861F"/>
            <w:spacing w:val="0"/>
            <w:w w:val="100"/>
            <w:sz w:val="21"/>
            <w:szCs w:val="21"/>
          </w:rPr>
          <w:t>@IsEmail</w:t>
        </w:r>
        <w:r>
          <w:rPr>
            <w:rFonts w:cs="Consolas" w:hAnsi="Consolas" w:eastAsia="Consolas" w:ascii="Consolas"/>
            <w:color w:val="4D4D4B"/>
            <w:spacing w:val="0"/>
            <w:w w:val="100"/>
            <w:sz w:val="21"/>
            <w:szCs w:val="21"/>
          </w:rPr>
          <w:t>({},</w:t>
        </w:r>
        <w:r>
          <w:rPr>
            <w:rFonts w:cs="Consolas" w:hAnsi="Consolas" w:eastAsia="Consolas" w:ascii="Consolas"/>
            <w:color w:val="4D4D4B"/>
            <w:spacing w:val="0"/>
            <w:w w:val="100"/>
            <w:sz w:val="21"/>
            <w:szCs w:val="21"/>
          </w:rPr>
          <w:t> </w:t>
        </w:r>
        <w:r>
          <w:rPr>
            <w:rFonts w:cs="Consolas" w:hAnsi="Consolas" w:eastAsia="Consolas" w:ascii="Consolas"/>
            <w:color w:val="4D4D4B"/>
            <w:spacing w:val="0"/>
            <w:w w:val="100"/>
            <w:sz w:val="21"/>
            <w:szCs w:val="21"/>
          </w:rPr>
          <w:t>{</w:t>
        </w:r>
        <w:r>
          <w:rPr>
            <w:rFonts w:cs="Consolas" w:hAnsi="Consolas" w:eastAsia="Consolas" w:ascii="Consolas"/>
            <w:color w:val="4D4D4B"/>
            <w:spacing w:val="0"/>
            <w:w w:val="100"/>
            <w:sz w:val="21"/>
            <w:szCs w:val="21"/>
          </w:rPr>
          <w:t> </w:t>
        </w:r>
        <w:r>
          <w:rPr>
            <w:rFonts w:cs="Consolas" w:hAnsi="Consolas" w:eastAsia="Consolas" w:ascii="Consolas"/>
            <w:color w:val="4D4D4B"/>
            <w:spacing w:val="0"/>
            <w:w w:val="100"/>
            <w:sz w:val="21"/>
            <w:szCs w:val="21"/>
          </w:rPr>
          <w:t>message:</w:t>
        </w:r>
        <w:r>
          <w:rPr>
            <w:rFonts w:cs="Consolas" w:hAnsi="Consolas" w:eastAsia="Consolas" w:ascii="Consolas"/>
            <w:color w:val="4D4D4B"/>
            <w:spacing w:val="0"/>
            <w:w w:val="100"/>
            <w:sz w:val="21"/>
            <w:szCs w:val="21"/>
          </w:rPr>
          <w:t> </w:t>
        </w:r>
        <w:r>
          <w:rPr>
            <w:rFonts w:cs="Consolas" w:hAnsi="Consolas" w:eastAsia="Consolas" w:ascii="Consolas"/>
            <w:color w:val="708B00"/>
            <w:spacing w:val="0"/>
            <w:w w:val="100"/>
            <w:sz w:val="21"/>
            <w:szCs w:val="21"/>
          </w:rPr>
          <w:t>'Debe</w:t>
        </w:r>
        <w:r>
          <w:rPr>
            <w:rFonts w:cs="Consolas" w:hAnsi="Consolas" w:eastAsia="Consolas" w:ascii="Consolas"/>
            <w:color w:val="708B00"/>
            <w:spacing w:val="0"/>
            <w:w w:val="100"/>
            <w:sz w:val="21"/>
            <w:szCs w:val="21"/>
          </w:rPr>
          <w:t> </w:t>
        </w:r>
        <w:r>
          <w:rPr>
            <w:rFonts w:cs="Consolas" w:hAnsi="Consolas" w:eastAsia="Consolas" w:ascii="Consolas"/>
            <w:color w:val="708B00"/>
            <w:spacing w:val="0"/>
            <w:w w:val="100"/>
            <w:sz w:val="21"/>
            <w:szCs w:val="21"/>
          </w:rPr>
          <w:t>ser</w:t>
        </w:r>
        <w:r>
          <w:rPr>
            <w:rFonts w:cs="Consolas" w:hAnsi="Consolas" w:eastAsia="Consolas" w:ascii="Consolas"/>
            <w:color w:val="708B00"/>
            <w:spacing w:val="0"/>
            <w:w w:val="100"/>
            <w:sz w:val="21"/>
            <w:szCs w:val="21"/>
          </w:rPr>
          <w:t> </w:t>
        </w:r>
        <w:r>
          <w:rPr>
            <w:rFonts w:cs="Consolas" w:hAnsi="Consolas" w:eastAsia="Consolas" w:ascii="Consolas"/>
            <w:color w:val="708B00"/>
            <w:spacing w:val="0"/>
            <w:w w:val="100"/>
            <w:sz w:val="21"/>
            <w:szCs w:val="21"/>
          </w:rPr>
          <w:t>un</w:t>
        </w:r>
        <w:r>
          <w:rPr>
            <w:rFonts w:cs="Consolas" w:hAnsi="Consolas" w:eastAsia="Consolas" w:ascii="Consolas"/>
            <w:color w:val="708B00"/>
            <w:spacing w:val="0"/>
            <w:w w:val="100"/>
            <w:sz w:val="21"/>
            <w:szCs w:val="21"/>
          </w:rPr>
          <w:t> </w:t>
        </w:r>
        <w:r>
          <w:rPr>
            <w:rFonts w:cs="Consolas" w:hAnsi="Consolas" w:eastAsia="Consolas" w:ascii="Consolas"/>
            <w:color w:val="708B00"/>
            <w:spacing w:val="0"/>
            <w:w w:val="100"/>
            <w:sz w:val="21"/>
            <w:szCs w:val="21"/>
          </w:rPr>
          <w:t>email</w:t>
        </w:r>
        <w:r>
          <w:rPr>
            <w:rFonts w:cs="Consolas" w:hAnsi="Consolas" w:eastAsia="Consolas" w:ascii="Consolas"/>
            <w:color w:val="708B00"/>
            <w:spacing w:val="0"/>
            <w:w w:val="100"/>
            <w:sz w:val="21"/>
            <w:szCs w:val="21"/>
          </w:rPr>
          <w:t> </w:t>
        </w:r>
        <w:r>
          <w:rPr>
            <w:rFonts w:cs="Consolas" w:hAnsi="Consolas" w:eastAsia="Consolas" w:ascii="Consolas"/>
            <w:color w:val="708B00"/>
            <w:spacing w:val="0"/>
            <w:w w:val="100"/>
            <w:sz w:val="21"/>
            <w:szCs w:val="21"/>
          </w:rPr>
          <w:t>válido'</w:t>
        </w:r>
        <w:r>
          <w:rPr>
            <w:rFonts w:cs="Consolas" w:hAnsi="Consolas" w:eastAsia="Consolas" w:ascii="Consolas"/>
            <w:color w:val="708B00"/>
            <w:spacing w:val="0"/>
            <w:w w:val="100"/>
            <w:sz w:val="21"/>
            <w:szCs w:val="21"/>
          </w:rPr>
          <w:t> </w:t>
        </w:r>
        <w:r>
          <w:rPr>
            <w:rFonts w:cs="Consolas" w:hAnsi="Consolas" w:eastAsia="Consolas" w:ascii="Consolas"/>
            <w:color w:val="4D4D4B"/>
            <w:spacing w:val="0"/>
            <w:w w:val="100"/>
            <w:sz w:val="21"/>
            <w:szCs w:val="21"/>
          </w:rPr>
          <w:t>})</w:t>
        </w:r>
        <w:r>
          <w:rPr>
            <w:rFonts w:cs="Consolas" w:hAnsi="Consolas" w:eastAsia="Consolas" w:ascii="Consolas"/>
            <w:color w:val="000000"/>
            <w:spacing w:val="0"/>
            <w:w w:val="100"/>
            <w:sz w:val="21"/>
            <w:szCs w:val="21"/>
          </w:rPr>
        </w:r>
      </w:hyperlink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39"/>
        <w:ind w:left="811"/>
      </w:pP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email: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F5861F"/>
          <w:spacing w:val="0"/>
          <w:w w:val="100"/>
          <w:sz w:val="21"/>
          <w:szCs w:val="21"/>
        </w:rPr>
        <w:t>string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;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2"/>
          <w:szCs w:val="12"/>
        </w:rPr>
        <w:jc w:val="left"/>
        <w:spacing w:before="4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811"/>
      </w:pPr>
      <w:hyperlink r:id="rId25">
        <w:r>
          <w:rPr>
            <w:rFonts w:cs="Consolas" w:hAnsi="Consolas" w:eastAsia="Consolas" w:ascii="Consolas"/>
            <w:color w:val="F5861F"/>
            <w:spacing w:val="0"/>
            <w:w w:val="100"/>
            <w:sz w:val="21"/>
            <w:szCs w:val="21"/>
          </w:rPr>
          <w:t>@IsString</w:t>
        </w:r>
        <w:r>
          <w:rPr>
            <w:rFonts w:cs="Consolas" w:hAnsi="Consolas" w:eastAsia="Consolas" w:ascii="Consolas"/>
            <w:color w:val="4D4D4B"/>
            <w:spacing w:val="0"/>
            <w:w w:val="100"/>
            <w:sz w:val="21"/>
            <w:szCs w:val="21"/>
          </w:rPr>
          <w:t>({</w:t>
        </w:r>
        <w:r>
          <w:rPr>
            <w:rFonts w:cs="Consolas" w:hAnsi="Consolas" w:eastAsia="Consolas" w:ascii="Consolas"/>
            <w:color w:val="4D4D4B"/>
            <w:spacing w:val="0"/>
            <w:w w:val="100"/>
            <w:sz w:val="21"/>
            <w:szCs w:val="21"/>
          </w:rPr>
          <w:t> </w:t>
        </w:r>
        <w:r>
          <w:rPr>
            <w:rFonts w:cs="Consolas" w:hAnsi="Consolas" w:eastAsia="Consolas" w:ascii="Consolas"/>
            <w:color w:val="4D4D4B"/>
            <w:spacing w:val="0"/>
            <w:w w:val="100"/>
            <w:sz w:val="21"/>
            <w:szCs w:val="21"/>
          </w:rPr>
          <w:t>message:</w:t>
        </w:r>
        <w:r>
          <w:rPr>
            <w:rFonts w:cs="Consolas" w:hAnsi="Consolas" w:eastAsia="Consolas" w:ascii="Consolas"/>
            <w:color w:val="4D4D4B"/>
            <w:spacing w:val="0"/>
            <w:w w:val="100"/>
            <w:sz w:val="21"/>
            <w:szCs w:val="21"/>
          </w:rPr>
          <w:t> </w:t>
        </w:r>
        <w:r>
          <w:rPr>
            <w:rFonts w:cs="Consolas" w:hAnsi="Consolas" w:eastAsia="Consolas" w:ascii="Consolas"/>
            <w:color w:val="708B00"/>
            <w:spacing w:val="0"/>
            <w:w w:val="100"/>
            <w:sz w:val="21"/>
            <w:szCs w:val="21"/>
          </w:rPr>
          <w:t>'La</w:t>
        </w:r>
        <w:r>
          <w:rPr>
            <w:rFonts w:cs="Consolas" w:hAnsi="Consolas" w:eastAsia="Consolas" w:ascii="Consolas"/>
            <w:color w:val="708B00"/>
            <w:spacing w:val="0"/>
            <w:w w:val="100"/>
            <w:sz w:val="21"/>
            <w:szCs w:val="21"/>
          </w:rPr>
          <w:t> </w:t>
        </w:r>
        <w:r>
          <w:rPr>
            <w:rFonts w:cs="Consolas" w:hAnsi="Consolas" w:eastAsia="Consolas" w:ascii="Consolas"/>
            <w:color w:val="708B00"/>
            <w:spacing w:val="0"/>
            <w:w w:val="100"/>
            <w:sz w:val="21"/>
            <w:szCs w:val="21"/>
          </w:rPr>
          <w:t>contraseña</w:t>
        </w:r>
        <w:r>
          <w:rPr>
            <w:rFonts w:cs="Consolas" w:hAnsi="Consolas" w:eastAsia="Consolas" w:ascii="Consolas"/>
            <w:color w:val="708B00"/>
            <w:spacing w:val="0"/>
            <w:w w:val="100"/>
            <w:sz w:val="21"/>
            <w:szCs w:val="21"/>
          </w:rPr>
          <w:t> </w:t>
        </w:r>
        <w:r>
          <w:rPr>
            <w:rFonts w:cs="Consolas" w:hAnsi="Consolas" w:eastAsia="Consolas" w:ascii="Consolas"/>
            <w:color w:val="708B00"/>
            <w:spacing w:val="0"/>
            <w:w w:val="100"/>
            <w:sz w:val="21"/>
            <w:szCs w:val="21"/>
          </w:rPr>
          <w:t>debe</w:t>
        </w:r>
        <w:r>
          <w:rPr>
            <w:rFonts w:cs="Consolas" w:hAnsi="Consolas" w:eastAsia="Consolas" w:ascii="Consolas"/>
            <w:color w:val="708B00"/>
            <w:spacing w:val="0"/>
            <w:w w:val="100"/>
            <w:sz w:val="21"/>
            <w:szCs w:val="21"/>
          </w:rPr>
          <w:t> </w:t>
        </w:r>
        <w:r>
          <w:rPr>
            <w:rFonts w:cs="Consolas" w:hAnsi="Consolas" w:eastAsia="Consolas" w:ascii="Consolas"/>
            <w:color w:val="708B00"/>
            <w:spacing w:val="0"/>
            <w:w w:val="100"/>
            <w:sz w:val="21"/>
            <w:szCs w:val="21"/>
          </w:rPr>
          <w:t>ser</w:t>
        </w:r>
        <w:r>
          <w:rPr>
            <w:rFonts w:cs="Consolas" w:hAnsi="Consolas" w:eastAsia="Consolas" w:ascii="Consolas"/>
            <w:color w:val="708B00"/>
            <w:spacing w:val="0"/>
            <w:w w:val="100"/>
            <w:sz w:val="21"/>
            <w:szCs w:val="21"/>
          </w:rPr>
          <w:t> </w:t>
        </w:r>
        <w:r>
          <w:rPr>
            <w:rFonts w:cs="Consolas" w:hAnsi="Consolas" w:eastAsia="Consolas" w:ascii="Consolas"/>
            <w:color w:val="708B00"/>
            <w:spacing w:val="0"/>
            <w:w w:val="100"/>
            <w:sz w:val="21"/>
            <w:szCs w:val="21"/>
          </w:rPr>
          <w:t>texto'</w:t>
        </w:r>
        <w:r>
          <w:rPr>
            <w:rFonts w:cs="Consolas" w:hAnsi="Consolas" w:eastAsia="Consolas" w:ascii="Consolas"/>
            <w:color w:val="708B00"/>
            <w:spacing w:val="0"/>
            <w:w w:val="100"/>
            <w:sz w:val="21"/>
            <w:szCs w:val="21"/>
          </w:rPr>
          <w:t> </w:t>
        </w:r>
        <w:r>
          <w:rPr>
            <w:rFonts w:cs="Consolas" w:hAnsi="Consolas" w:eastAsia="Consolas" w:ascii="Consolas"/>
            <w:color w:val="4D4D4B"/>
            <w:spacing w:val="0"/>
            <w:w w:val="100"/>
            <w:sz w:val="21"/>
            <w:szCs w:val="21"/>
          </w:rPr>
          <w:t>})</w:t>
        </w:r>
        <w:r>
          <w:rPr>
            <w:rFonts w:cs="Consolas" w:hAnsi="Consolas" w:eastAsia="Consolas" w:ascii="Consolas"/>
            <w:color w:val="000000"/>
            <w:spacing w:val="0"/>
            <w:w w:val="100"/>
            <w:sz w:val="21"/>
            <w:szCs w:val="21"/>
          </w:rPr>
        </w:r>
      </w:hyperlink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39"/>
        <w:ind w:left="811"/>
      </w:pPr>
      <w:hyperlink r:id="rId26">
        <w:r>
          <w:rPr>
            <w:rFonts w:cs="Consolas" w:hAnsi="Consolas" w:eastAsia="Consolas" w:ascii="Consolas"/>
            <w:color w:val="F5861F"/>
            <w:spacing w:val="0"/>
            <w:w w:val="100"/>
            <w:sz w:val="21"/>
            <w:szCs w:val="21"/>
          </w:rPr>
          <w:t>@MinLength</w:t>
        </w:r>
        <w:r>
          <w:rPr>
            <w:rFonts w:cs="Consolas" w:hAnsi="Consolas" w:eastAsia="Consolas" w:ascii="Consolas"/>
            <w:color w:val="4D4D4B"/>
            <w:spacing w:val="0"/>
            <w:w w:val="100"/>
            <w:sz w:val="21"/>
            <w:szCs w:val="21"/>
          </w:rPr>
          <w:t>(</w:t>
        </w:r>
        <w:r>
          <w:rPr>
            <w:rFonts w:cs="Consolas" w:hAnsi="Consolas" w:eastAsia="Consolas" w:ascii="Consolas"/>
            <w:color w:val="F5861F"/>
            <w:spacing w:val="0"/>
            <w:w w:val="100"/>
            <w:sz w:val="21"/>
            <w:szCs w:val="21"/>
          </w:rPr>
          <w:t>6</w:t>
        </w:r>
        <w:r>
          <w:rPr>
            <w:rFonts w:cs="Consolas" w:hAnsi="Consolas" w:eastAsia="Consolas" w:ascii="Consolas"/>
            <w:color w:val="4D4D4B"/>
            <w:spacing w:val="0"/>
            <w:w w:val="100"/>
            <w:sz w:val="21"/>
            <w:szCs w:val="21"/>
          </w:rPr>
          <w:t>,</w:t>
        </w:r>
        <w:r>
          <w:rPr>
            <w:rFonts w:cs="Consolas" w:hAnsi="Consolas" w:eastAsia="Consolas" w:ascii="Consolas"/>
            <w:color w:val="4D4D4B"/>
            <w:spacing w:val="0"/>
            <w:w w:val="100"/>
            <w:sz w:val="21"/>
            <w:szCs w:val="21"/>
          </w:rPr>
          <w:t> </w:t>
        </w:r>
        <w:r>
          <w:rPr>
            <w:rFonts w:cs="Consolas" w:hAnsi="Consolas" w:eastAsia="Consolas" w:ascii="Consolas"/>
            <w:color w:val="4D4D4B"/>
            <w:spacing w:val="0"/>
            <w:w w:val="100"/>
            <w:sz w:val="21"/>
            <w:szCs w:val="21"/>
          </w:rPr>
          <w:t>{</w:t>
        </w:r>
        <w:r>
          <w:rPr>
            <w:rFonts w:cs="Consolas" w:hAnsi="Consolas" w:eastAsia="Consolas" w:ascii="Consolas"/>
            <w:color w:val="4D4D4B"/>
            <w:spacing w:val="0"/>
            <w:w w:val="100"/>
            <w:sz w:val="21"/>
            <w:szCs w:val="21"/>
          </w:rPr>
          <w:t> </w:t>
        </w:r>
        <w:r>
          <w:rPr>
            <w:rFonts w:cs="Consolas" w:hAnsi="Consolas" w:eastAsia="Consolas" w:ascii="Consolas"/>
            <w:color w:val="4D4D4B"/>
            <w:spacing w:val="0"/>
            <w:w w:val="100"/>
            <w:sz w:val="21"/>
            <w:szCs w:val="21"/>
          </w:rPr>
          <w:t>message:</w:t>
        </w:r>
        <w:r>
          <w:rPr>
            <w:rFonts w:cs="Consolas" w:hAnsi="Consolas" w:eastAsia="Consolas" w:ascii="Consolas"/>
            <w:color w:val="4D4D4B"/>
            <w:spacing w:val="0"/>
            <w:w w:val="100"/>
            <w:sz w:val="21"/>
            <w:szCs w:val="21"/>
          </w:rPr>
          <w:t> </w:t>
        </w:r>
        <w:r>
          <w:rPr>
            <w:rFonts w:cs="Consolas" w:hAnsi="Consolas" w:eastAsia="Consolas" w:ascii="Consolas"/>
            <w:color w:val="708B00"/>
            <w:spacing w:val="0"/>
            <w:w w:val="100"/>
            <w:sz w:val="21"/>
            <w:szCs w:val="21"/>
          </w:rPr>
          <w:t>'La</w:t>
        </w:r>
        <w:r>
          <w:rPr>
            <w:rFonts w:cs="Consolas" w:hAnsi="Consolas" w:eastAsia="Consolas" w:ascii="Consolas"/>
            <w:color w:val="708B00"/>
            <w:spacing w:val="0"/>
            <w:w w:val="100"/>
            <w:sz w:val="21"/>
            <w:szCs w:val="21"/>
          </w:rPr>
          <w:t> </w:t>
        </w:r>
        <w:r>
          <w:rPr>
            <w:rFonts w:cs="Consolas" w:hAnsi="Consolas" w:eastAsia="Consolas" w:ascii="Consolas"/>
            <w:color w:val="708B00"/>
            <w:spacing w:val="0"/>
            <w:w w:val="100"/>
            <w:sz w:val="21"/>
            <w:szCs w:val="21"/>
          </w:rPr>
          <w:t>contraseña</w:t>
        </w:r>
        <w:r>
          <w:rPr>
            <w:rFonts w:cs="Consolas" w:hAnsi="Consolas" w:eastAsia="Consolas" w:ascii="Consolas"/>
            <w:color w:val="708B00"/>
            <w:spacing w:val="0"/>
            <w:w w:val="100"/>
            <w:sz w:val="21"/>
            <w:szCs w:val="21"/>
          </w:rPr>
          <w:t> </w:t>
        </w:r>
        <w:r>
          <w:rPr>
            <w:rFonts w:cs="Consolas" w:hAnsi="Consolas" w:eastAsia="Consolas" w:ascii="Consolas"/>
            <w:color w:val="708B00"/>
            <w:spacing w:val="0"/>
            <w:w w:val="100"/>
            <w:sz w:val="21"/>
            <w:szCs w:val="21"/>
          </w:rPr>
          <w:t>debe</w:t>
        </w:r>
        <w:r>
          <w:rPr>
            <w:rFonts w:cs="Consolas" w:hAnsi="Consolas" w:eastAsia="Consolas" w:ascii="Consolas"/>
            <w:color w:val="708B00"/>
            <w:spacing w:val="0"/>
            <w:w w:val="100"/>
            <w:sz w:val="21"/>
            <w:szCs w:val="21"/>
          </w:rPr>
          <w:t> </w:t>
        </w:r>
        <w:r>
          <w:rPr>
            <w:rFonts w:cs="Consolas" w:hAnsi="Consolas" w:eastAsia="Consolas" w:ascii="Consolas"/>
            <w:color w:val="708B00"/>
            <w:spacing w:val="0"/>
            <w:w w:val="100"/>
            <w:sz w:val="21"/>
            <w:szCs w:val="21"/>
          </w:rPr>
          <w:t>tener</w:t>
        </w:r>
        <w:r>
          <w:rPr>
            <w:rFonts w:cs="Consolas" w:hAnsi="Consolas" w:eastAsia="Consolas" w:ascii="Consolas"/>
            <w:color w:val="708B00"/>
            <w:spacing w:val="0"/>
            <w:w w:val="100"/>
            <w:sz w:val="21"/>
            <w:szCs w:val="21"/>
          </w:rPr>
          <w:t> </w:t>
        </w:r>
        <w:r>
          <w:rPr>
            <w:rFonts w:cs="Consolas" w:hAnsi="Consolas" w:eastAsia="Consolas" w:ascii="Consolas"/>
            <w:color w:val="708B00"/>
            <w:spacing w:val="0"/>
            <w:w w:val="100"/>
            <w:sz w:val="21"/>
            <w:szCs w:val="21"/>
          </w:rPr>
          <w:t>mínimo</w:t>
        </w:r>
        <w:r>
          <w:rPr>
            <w:rFonts w:cs="Consolas" w:hAnsi="Consolas" w:eastAsia="Consolas" w:ascii="Consolas"/>
            <w:color w:val="708B00"/>
            <w:spacing w:val="0"/>
            <w:w w:val="100"/>
            <w:sz w:val="21"/>
            <w:szCs w:val="21"/>
          </w:rPr>
          <w:t> </w:t>
        </w:r>
        <w:r>
          <w:rPr>
            <w:rFonts w:cs="Consolas" w:hAnsi="Consolas" w:eastAsia="Consolas" w:ascii="Consolas"/>
            <w:color w:val="708B00"/>
            <w:spacing w:val="0"/>
            <w:w w:val="100"/>
            <w:sz w:val="21"/>
            <w:szCs w:val="21"/>
          </w:rPr>
          <w:t>6</w:t>
        </w:r>
        <w:r>
          <w:rPr>
            <w:rFonts w:cs="Consolas" w:hAnsi="Consolas" w:eastAsia="Consolas" w:ascii="Consolas"/>
            <w:color w:val="708B00"/>
            <w:spacing w:val="0"/>
            <w:w w:val="100"/>
            <w:sz w:val="21"/>
            <w:szCs w:val="21"/>
          </w:rPr>
          <w:t> </w:t>
        </w:r>
        <w:r>
          <w:rPr>
            <w:rFonts w:cs="Consolas" w:hAnsi="Consolas" w:eastAsia="Consolas" w:ascii="Consolas"/>
            <w:color w:val="708B00"/>
            <w:spacing w:val="0"/>
            <w:w w:val="100"/>
            <w:sz w:val="21"/>
            <w:szCs w:val="21"/>
          </w:rPr>
          <w:t>caracteres'</w:t>
        </w:r>
        <w:r>
          <w:rPr>
            <w:rFonts w:cs="Consolas" w:hAnsi="Consolas" w:eastAsia="Consolas" w:ascii="Consolas"/>
            <w:color w:val="708B00"/>
            <w:spacing w:val="0"/>
            <w:w w:val="100"/>
            <w:sz w:val="21"/>
            <w:szCs w:val="21"/>
          </w:rPr>
          <w:t> </w:t>
        </w:r>
        <w:r>
          <w:rPr>
            <w:rFonts w:cs="Consolas" w:hAnsi="Consolas" w:eastAsia="Consolas" w:ascii="Consolas"/>
            <w:color w:val="4D4D4B"/>
            <w:spacing w:val="0"/>
            <w:w w:val="100"/>
            <w:sz w:val="21"/>
            <w:szCs w:val="21"/>
          </w:rPr>
          <w:t>})</w:t>
        </w:r>
        <w:r>
          <w:rPr>
            <w:rFonts w:cs="Consolas" w:hAnsi="Consolas" w:eastAsia="Consolas" w:ascii="Consolas"/>
            <w:color w:val="000000"/>
            <w:spacing w:val="0"/>
            <w:w w:val="100"/>
            <w:sz w:val="21"/>
            <w:szCs w:val="21"/>
          </w:rPr>
        </w:r>
      </w:hyperlink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39"/>
        <w:ind w:left="811"/>
      </w:pP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password: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F5861F"/>
          <w:spacing w:val="0"/>
          <w:w w:val="100"/>
          <w:sz w:val="21"/>
          <w:szCs w:val="21"/>
        </w:rPr>
        <w:t>string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;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2"/>
          <w:szCs w:val="12"/>
        </w:rPr>
        <w:jc w:val="left"/>
        <w:spacing w:before="4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811"/>
      </w:pPr>
      <w:hyperlink r:id="rId27">
        <w:r>
          <w:rPr>
            <w:rFonts w:cs="Consolas" w:hAnsi="Consolas" w:eastAsia="Consolas" w:ascii="Consolas"/>
            <w:color w:val="F5861F"/>
            <w:spacing w:val="0"/>
            <w:w w:val="100"/>
            <w:sz w:val="21"/>
            <w:szCs w:val="21"/>
          </w:rPr>
          <w:t>@IsString</w:t>
        </w:r>
        <w:r>
          <w:rPr>
            <w:rFonts w:cs="Consolas" w:hAnsi="Consolas" w:eastAsia="Consolas" w:ascii="Consolas"/>
            <w:color w:val="4D4D4B"/>
            <w:spacing w:val="0"/>
            <w:w w:val="100"/>
            <w:sz w:val="21"/>
            <w:szCs w:val="21"/>
          </w:rPr>
          <w:t>({</w:t>
        </w:r>
        <w:r>
          <w:rPr>
            <w:rFonts w:cs="Consolas" w:hAnsi="Consolas" w:eastAsia="Consolas" w:ascii="Consolas"/>
            <w:color w:val="4D4D4B"/>
            <w:spacing w:val="0"/>
            <w:w w:val="100"/>
            <w:sz w:val="21"/>
            <w:szCs w:val="21"/>
          </w:rPr>
          <w:t> </w:t>
        </w:r>
        <w:r>
          <w:rPr>
            <w:rFonts w:cs="Consolas" w:hAnsi="Consolas" w:eastAsia="Consolas" w:ascii="Consolas"/>
            <w:color w:val="4D4D4B"/>
            <w:spacing w:val="0"/>
            <w:w w:val="100"/>
            <w:sz w:val="21"/>
            <w:szCs w:val="21"/>
          </w:rPr>
          <w:t>message:</w:t>
        </w:r>
        <w:r>
          <w:rPr>
            <w:rFonts w:cs="Consolas" w:hAnsi="Consolas" w:eastAsia="Consolas" w:ascii="Consolas"/>
            <w:color w:val="4D4D4B"/>
            <w:spacing w:val="0"/>
            <w:w w:val="100"/>
            <w:sz w:val="21"/>
            <w:szCs w:val="21"/>
          </w:rPr>
          <w:t> </w:t>
        </w:r>
        <w:r>
          <w:rPr>
            <w:rFonts w:cs="Consolas" w:hAnsi="Consolas" w:eastAsia="Consolas" w:ascii="Consolas"/>
            <w:color w:val="708B00"/>
            <w:spacing w:val="0"/>
            <w:w w:val="100"/>
            <w:sz w:val="21"/>
            <w:szCs w:val="21"/>
          </w:rPr>
          <w:t>'El</w:t>
        </w:r>
        <w:r>
          <w:rPr>
            <w:rFonts w:cs="Consolas" w:hAnsi="Consolas" w:eastAsia="Consolas" w:ascii="Consolas"/>
            <w:color w:val="708B00"/>
            <w:spacing w:val="0"/>
            <w:w w:val="100"/>
            <w:sz w:val="21"/>
            <w:szCs w:val="21"/>
          </w:rPr>
          <w:t> </w:t>
        </w:r>
        <w:r>
          <w:rPr>
            <w:rFonts w:cs="Consolas" w:hAnsi="Consolas" w:eastAsia="Consolas" w:ascii="Consolas"/>
            <w:color w:val="708B00"/>
            <w:spacing w:val="0"/>
            <w:w w:val="100"/>
            <w:sz w:val="21"/>
            <w:szCs w:val="21"/>
          </w:rPr>
          <w:t>nombre</w:t>
        </w:r>
        <w:r>
          <w:rPr>
            <w:rFonts w:cs="Consolas" w:hAnsi="Consolas" w:eastAsia="Consolas" w:ascii="Consolas"/>
            <w:color w:val="708B00"/>
            <w:spacing w:val="0"/>
            <w:w w:val="100"/>
            <w:sz w:val="21"/>
            <w:szCs w:val="21"/>
          </w:rPr>
          <w:t> </w:t>
        </w:r>
        <w:r>
          <w:rPr>
            <w:rFonts w:cs="Consolas" w:hAnsi="Consolas" w:eastAsia="Consolas" w:ascii="Consolas"/>
            <w:color w:val="708B00"/>
            <w:spacing w:val="0"/>
            <w:w w:val="100"/>
            <w:sz w:val="21"/>
            <w:szCs w:val="21"/>
          </w:rPr>
          <w:t>completo</w:t>
        </w:r>
        <w:r>
          <w:rPr>
            <w:rFonts w:cs="Consolas" w:hAnsi="Consolas" w:eastAsia="Consolas" w:ascii="Consolas"/>
            <w:color w:val="708B00"/>
            <w:spacing w:val="0"/>
            <w:w w:val="100"/>
            <w:sz w:val="21"/>
            <w:szCs w:val="21"/>
          </w:rPr>
          <w:t> </w:t>
        </w:r>
        <w:r>
          <w:rPr>
            <w:rFonts w:cs="Consolas" w:hAnsi="Consolas" w:eastAsia="Consolas" w:ascii="Consolas"/>
            <w:color w:val="708B00"/>
            <w:spacing w:val="0"/>
            <w:w w:val="100"/>
            <w:sz w:val="21"/>
            <w:szCs w:val="21"/>
          </w:rPr>
          <w:t>es</w:t>
        </w:r>
        <w:r>
          <w:rPr>
            <w:rFonts w:cs="Consolas" w:hAnsi="Consolas" w:eastAsia="Consolas" w:ascii="Consolas"/>
            <w:color w:val="708B00"/>
            <w:spacing w:val="0"/>
            <w:w w:val="100"/>
            <w:sz w:val="21"/>
            <w:szCs w:val="21"/>
          </w:rPr>
          <w:t> </w:t>
        </w:r>
        <w:r>
          <w:rPr>
            <w:rFonts w:cs="Consolas" w:hAnsi="Consolas" w:eastAsia="Consolas" w:ascii="Consolas"/>
            <w:color w:val="708B00"/>
            <w:spacing w:val="0"/>
            <w:w w:val="100"/>
            <w:sz w:val="21"/>
            <w:szCs w:val="21"/>
          </w:rPr>
          <w:t>requerido'</w:t>
        </w:r>
        <w:r>
          <w:rPr>
            <w:rFonts w:cs="Consolas" w:hAnsi="Consolas" w:eastAsia="Consolas" w:ascii="Consolas"/>
            <w:color w:val="708B00"/>
            <w:spacing w:val="0"/>
            <w:w w:val="100"/>
            <w:sz w:val="21"/>
            <w:szCs w:val="21"/>
          </w:rPr>
          <w:t> </w:t>
        </w:r>
        <w:r>
          <w:rPr>
            <w:rFonts w:cs="Consolas" w:hAnsi="Consolas" w:eastAsia="Consolas" w:ascii="Consolas"/>
            <w:color w:val="4D4D4B"/>
            <w:spacing w:val="0"/>
            <w:w w:val="100"/>
            <w:sz w:val="21"/>
            <w:szCs w:val="21"/>
          </w:rPr>
          <w:t>})</w:t>
        </w:r>
        <w:r>
          <w:rPr>
            <w:rFonts w:cs="Consolas" w:hAnsi="Consolas" w:eastAsia="Consolas" w:ascii="Consolas"/>
            <w:color w:val="000000"/>
            <w:spacing w:val="0"/>
            <w:w w:val="100"/>
            <w:sz w:val="21"/>
            <w:szCs w:val="21"/>
          </w:rPr>
        </w:r>
      </w:hyperlink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39"/>
        <w:ind w:left="811"/>
      </w:pP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fullName: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F5861F"/>
          <w:spacing w:val="0"/>
          <w:w w:val="100"/>
          <w:sz w:val="21"/>
          <w:szCs w:val="21"/>
        </w:rPr>
        <w:t>string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;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0"/>
          <w:szCs w:val="10"/>
        </w:rPr>
        <w:jc w:val="left"/>
        <w:spacing w:before="1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22"/>
        <w:ind w:left="811"/>
      </w:pP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//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Opcional: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Si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no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se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envía,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se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asigna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'user'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por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defecto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39"/>
        <w:ind w:left="811"/>
      </w:pPr>
      <w:hyperlink r:id="rId28">
        <w:r>
          <w:rPr>
            <w:rFonts w:cs="Consolas" w:hAnsi="Consolas" w:eastAsia="Consolas" w:ascii="Consolas"/>
            <w:color w:val="F5861F"/>
            <w:spacing w:val="0"/>
            <w:w w:val="100"/>
            <w:sz w:val="21"/>
            <w:szCs w:val="21"/>
          </w:rPr>
          <w:t>@IsOptional</w:t>
        </w:r>
        <w:r>
          <w:rPr>
            <w:rFonts w:cs="Consolas" w:hAnsi="Consolas" w:eastAsia="Consolas" w:ascii="Consolas"/>
            <w:color w:val="4D4D4B"/>
            <w:spacing w:val="0"/>
            <w:w w:val="100"/>
            <w:sz w:val="21"/>
            <w:szCs w:val="21"/>
          </w:rPr>
          <w:t>()</w:t>
        </w:r>
        <w:r>
          <w:rPr>
            <w:rFonts w:cs="Consolas" w:hAnsi="Consolas" w:eastAsia="Consolas" w:ascii="Consolas"/>
            <w:color w:val="000000"/>
            <w:spacing w:val="0"/>
            <w:w w:val="100"/>
            <w:sz w:val="21"/>
            <w:szCs w:val="21"/>
          </w:rPr>
        </w:r>
      </w:hyperlink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39"/>
        <w:ind w:left="811"/>
      </w:pPr>
      <w:hyperlink r:id="rId29">
        <w:r>
          <w:rPr>
            <w:rFonts w:cs="Consolas" w:hAnsi="Consolas" w:eastAsia="Consolas" w:ascii="Consolas"/>
            <w:color w:val="F5861F"/>
            <w:spacing w:val="0"/>
            <w:w w:val="100"/>
            <w:sz w:val="21"/>
            <w:szCs w:val="21"/>
          </w:rPr>
          <w:t>@IsArray</w:t>
        </w:r>
        <w:r>
          <w:rPr>
            <w:rFonts w:cs="Consolas" w:hAnsi="Consolas" w:eastAsia="Consolas" w:ascii="Consolas"/>
            <w:color w:val="4D4D4B"/>
            <w:spacing w:val="0"/>
            <w:w w:val="100"/>
            <w:sz w:val="21"/>
            <w:szCs w:val="21"/>
          </w:rPr>
          <w:t>({</w:t>
        </w:r>
        <w:r>
          <w:rPr>
            <w:rFonts w:cs="Consolas" w:hAnsi="Consolas" w:eastAsia="Consolas" w:ascii="Consolas"/>
            <w:color w:val="4D4D4B"/>
            <w:spacing w:val="0"/>
            <w:w w:val="100"/>
            <w:sz w:val="21"/>
            <w:szCs w:val="21"/>
          </w:rPr>
          <w:t> </w:t>
        </w:r>
        <w:r>
          <w:rPr>
            <w:rFonts w:cs="Consolas" w:hAnsi="Consolas" w:eastAsia="Consolas" w:ascii="Consolas"/>
            <w:color w:val="4D4D4B"/>
            <w:spacing w:val="0"/>
            <w:w w:val="100"/>
            <w:sz w:val="21"/>
            <w:szCs w:val="21"/>
          </w:rPr>
          <w:t>message:</w:t>
        </w:r>
        <w:r>
          <w:rPr>
            <w:rFonts w:cs="Consolas" w:hAnsi="Consolas" w:eastAsia="Consolas" w:ascii="Consolas"/>
            <w:color w:val="4D4D4B"/>
            <w:spacing w:val="0"/>
            <w:w w:val="100"/>
            <w:sz w:val="21"/>
            <w:szCs w:val="21"/>
          </w:rPr>
          <w:t> </w:t>
        </w:r>
        <w:r>
          <w:rPr>
            <w:rFonts w:cs="Consolas" w:hAnsi="Consolas" w:eastAsia="Consolas" w:ascii="Consolas"/>
            <w:color w:val="708B00"/>
            <w:spacing w:val="0"/>
            <w:w w:val="100"/>
            <w:sz w:val="21"/>
            <w:szCs w:val="21"/>
          </w:rPr>
          <w:t>'Los</w:t>
        </w:r>
        <w:r>
          <w:rPr>
            <w:rFonts w:cs="Consolas" w:hAnsi="Consolas" w:eastAsia="Consolas" w:ascii="Consolas"/>
            <w:color w:val="708B00"/>
            <w:spacing w:val="0"/>
            <w:w w:val="100"/>
            <w:sz w:val="21"/>
            <w:szCs w:val="21"/>
          </w:rPr>
          <w:t> </w:t>
        </w:r>
        <w:r>
          <w:rPr>
            <w:rFonts w:cs="Consolas" w:hAnsi="Consolas" w:eastAsia="Consolas" w:ascii="Consolas"/>
            <w:color w:val="708B00"/>
            <w:spacing w:val="0"/>
            <w:w w:val="100"/>
            <w:sz w:val="21"/>
            <w:szCs w:val="21"/>
          </w:rPr>
          <w:t>permisos</w:t>
        </w:r>
        <w:r>
          <w:rPr>
            <w:rFonts w:cs="Consolas" w:hAnsi="Consolas" w:eastAsia="Consolas" w:ascii="Consolas"/>
            <w:color w:val="708B00"/>
            <w:spacing w:val="0"/>
            <w:w w:val="100"/>
            <w:sz w:val="21"/>
            <w:szCs w:val="21"/>
          </w:rPr>
          <w:t> </w:t>
        </w:r>
        <w:r>
          <w:rPr>
            <w:rFonts w:cs="Consolas" w:hAnsi="Consolas" w:eastAsia="Consolas" w:ascii="Consolas"/>
            <w:color w:val="708B00"/>
            <w:spacing w:val="0"/>
            <w:w w:val="100"/>
            <w:sz w:val="21"/>
            <w:szCs w:val="21"/>
          </w:rPr>
          <w:t>deben</w:t>
        </w:r>
        <w:r>
          <w:rPr>
            <w:rFonts w:cs="Consolas" w:hAnsi="Consolas" w:eastAsia="Consolas" w:ascii="Consolas"/>
            <w:color w:val="708B00"/>
            <w:spacing w:val="0"/>
            <w:w w:val="100"/>
            <w:sz w:val="21"/>
            <w:szCs w:val="21"/>
          </w:rPr>
          <w:t> </w:t>
        </w:r>
        <w:r>
          <w:rPr>
            <w:rFonts w:cs="Consolas" w:hAnsi="Consolas" w:eastAsia="Consolas" w:ascii="Consolas"/>
            <w:color w:val="708B00"/>
            <w:spacing w:val="0"/>
            <w:w w:val="100"/>
            <w:sz w:val="21"/>
            <w:szCs w:val="21"/>
          </w:rPr>
          <w:t>ser</w:t>
        </w:r>
        <w:r>
          <w:rPr>
            <w:rFonts w:cs="Consolas" w:hAnsi="Consolas" w:eastAsia="Consolas" w:ascii="Consolas"/>
            <w:color w:val="708B00"/>
            <w:spacing w:val="0"/>
            <w:w w:val="100"/>
            <w:sz w:val="21"/>
            <w:szCs w:val="21"/>
          </w:rPr>
          <w:t> </w:t>
        </w:r>
        <w:r>
          <w:rPr>
            <w:rFonts w:cs="Consolas" w:hAnsi="Consolas" w:eastAsia="Consolas" w:ascii="Consolas"/>
            <w:color w:val="708B00"/>
            <w:spacing w:val="0"/>
            <w:w w:val="100"/>
            <w:sz w:val="21"/>
            <w:szCs w:val="21"/>
          </w:rPr>
          <w:t>un</w:t>
        </w:r>
        <w:r>
          <w:rPr>
            <w:rFonts w:cs="Consolas" w:hAnsi="Consolas" w:eastAsia="Consolas" w:ascii="Consolas"/>
            <w:color w:val="708B00"/>
            <w:spacing w:val="0"/>
            <w:w w:val="100"/>
            <w:sz w:val="21"/>
            <w:szCs w:val="21"/>
          </w:rPr>
          <w:t> </w:t>
        </w:r>
        <w:r>
          <w:rPr>
            <w:rFonts w:cs="Consolas" w:hAnsi="Consolas" w:eastAsia="Consolas" w:ascii="Consolas"/>
            <w:color w:val="708B00"/>
            <w:spacing w:val="0"/>
            <w:w w:val="100"/>
            <w:sz w:val="21"/>
            <w:szCs w:val="21"/>
          </w:rPr>
          <w:t>array'</w:t>
        </w:r>
        <w:r>
          <w:rPr>
            <w:rFonts w:cs="Consolas" w:hAnsi="Consolas" w:eastAsia="Consolas" w:ascii="Consolas"/>
            <w:color w:val="708B00"/>
            <w:spacing w:val="0"/>
            <w:w w:val="100"/>
            <w:sz w:val="21"/>
            <w:szCs w:val="21"/>
          </w:rPr>
          <w:t> </w:t>
        </w:r>
        <w:r>
          <w:rPr>
            <w:rFonts w:cs="Consolas" w:hAnsi="Consolas" w:eastAsia="Consolas" w:ascii="Consolas"/>
            <w:color w:val="4D4D4B"/>
            <w:spacing w:val="0"/>
            <w:w w:val="100"/>
            <w:sz w:val="21"/>
            <w:szCs w:val="21"/>
          </w:rPr>
          <w:t>})</w:t>
        </w:r>
        <w:r>
          <w:rPr>
            <w:rFonts w:cs="Consolas" w:hAnsi="Consolas" w:eastAsia="Consolas" w:ascii="Consolas"/>
            <w:color w:val="000000"/>
            <w:spacing w:val="0"/>
            <w:w w:val="100"/>
            <w:sz w:val="21"/>
            <w:szCs w:val="21"/>
          </w:rPr>
        </w:r>
      </w:hyperlink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39"/>
        <w:ind w:left="811"/>
      </w:pP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permissions?: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PermissionsTypes[];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39"/>
        <w:ind w:left="580"/>
      </w:pP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}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Segoe UI" w:hAnsi="Segoe UI" w:eastAsia="Segoe UI" w:ascii="Segoe UI"/>
          <w:sz w:val="21"/>
          <w:szCs w:val="21"/>
        </w:rPr>
        <w:jc w:val="left"/>
        <w:spacing w:before="3" w:lineRule="exact" w:line="260"/>
        <w:ind w:left="220"/>
      </w:pPr>
      <w:r>
        <w:rPr>
          <w:rFonts w:cs="Segoe UI" w:hAnsi="Segoe UI" w:eastAsia="Segoe UI" w:ascii="Segoe UI"/>
          <w:b/>
          <w:spacing w:val="0"/>
          <w:w w:val="100"/>
          <w:position w:val="-1"/>
          <w:sz w:val="21"/>
          <w:szCs w:val="21"/>
        </w:rPr>
        <w:t>¿</w:t>
      </w:r>
      <w:r>
        <w:rPr>
          <w:rFonts w:cs="Segoe UI" w:hAnsi="Segoe UI" w:eastAsia="Segoe UI" w:ascii="Segoe UI"/>
          <w:b/>
          <w:spacing w:val="-6"/>
          <w:w w:val="100"/>
          <w:position w:val="-1"/>
          <w:sz w:val="21"/>
          <w:szCs w:val="21"/>
        </w:rPr>
        <w:t>P</w:t>
      </w:r>
      <w:r>
        <w:rPr>
          <w:rFonts w:cs="Segoe UI" w:hAnsi="Segoe UI" w:eastAsia="Segoe UI" w:ascii="Segoe UI"/>
          <w:b/>
          <w:spacing w:val="0"/>
          <w:w w:val="100"/>
          <w:position w:val="-1"/>
          <w:sz w:val="21"/>
          <w:szCs w:val="21"/>
        </w:rPr>
        <w:t>or</w:t>
      </w:r>
      <w:r>
        <w:rPr>
          <w:rFonts w:cs="Segoe UI" w:hAnsi="Segoe UI" w:eastAsia="Segoe UI" w:ascii="Segoe UI"/>
          <w:b/>
          <w:spacing w:val="0"/>
          <w:w w:val="100"/>
          <w:position w:val="-1"/>
          <w:sz w:val="21"/>
          <w:szCs w:val="21"/>
        </w:rPr>
        <w:t> </w:t>
      </w:r>
      <w:r>
        <w:rPr>
          <w:rFonts w:cs="Segoe UI" w:hAnsi="Segoe UI" w:eastAsia="Segoe UI" w:ascii="Segoe UI"/>
          <w:b/>
          <w:spacing w:val="0"/>
          <w:w w:val="100"/>
          <w:position w:val="-1"/>
          <w:sz w:val="21"/>
          <w:szCs w:val="21"/>
        </w:rPr>
        <w:t>qué</w:t>
      </w:r>
      <w:r>
        <w:rPr>
          <w:rFonts w:cs="Segoe UI" w:hAnsi="Segoe UI" w:eastAsia="Segoe UI" w:ascii="Segoe UI"/>
          <w:b/>
          <w:spacing w:val="0"/>
          <w:w w:val="100"/>
          <w:position w:val="-1"/>
          <w:sz w:val="21"/>
          <w:szCs w:val="21"/>
        </w:rPr>
        <w:t> </w:t>
      </w:r>
      <w:r>
        <w:rPr>
          <w:rFonts w:cs="Segoe UI" w:hAnsi="Segoe UI" w:eastAsia="Segoe UI" w:ascii="Segoe UI"/>
          <w:b/>
          <w:spacing w:val="0"/>
          <w:w w:val="100"/>
          <w:position w:val="-1"/>
          <w:sz w:val="21"/>
          <w:szCs w:val="21"/>
        </w:rPr>
        <w:t>estas</w:t>
      </w:r>
      <w:r>
        <w:rPr>
          <w:rFonts w:cs="Segoe UI" w:hAnsi="Segoe UI" w:eastAsia="Segoe UI" w:ascii="Segoe UI"/>
          <w:b/>
          <w:spacing w:val="0"/>
          <w:w w:val="100"/>
          <w:position w:val="-1"/>
          <w:sz w:val="21"/>
          <w:szCs w:val="21"/>
        </w:rPr>
        <w:t> </w:t>
      </w:r>
      <w:r>
        <w:rPr>
          <w:rFonts w:cs="Segoe UI" w:hAnsi="Segoe UI" w:eastAsia="Segoe UI" w:ascii="Segoe UI"/>
          <w:b/>
          <w:spacing w:val="-3"/>
          <w:w w:val="100"/>
          <w:position w:val="-1"/>
          <w:sz w:val="21"/>
          <w:szCs w:val="21"/>
        </w:rPr>
        <w:t>v</w:t>
      </w:r>
      <w:r>
        <w:rPr>
          <w:rFonts w:cs="Segoe UI" w:hAnsi="Segoe UI" w:eastAsia="Segoe UI" w:ascii="Segoe UI"/>
          <w:b/>
          <w:spacing w:val="0"/>
          <w:w w:val="100"/>
          <w:position w:val="-1"/>
          <w:sz w:val="21"/>
          <w:szCs w:val="21"/>
        </w:rPr>
        <w:t>alidaciones?</w:t>
      </w:r>
      <w:r>
        <w:rPr>
          <w:rFonts w:cs="Segoe UI" w:hAnsi="Segoe UI" w:eastAsia="Segoe UI" w:ascii="Segoe UI"/>
          <w:spacing w:val="0"/>
          <w:w w:val="100"/>
          <w:position w:val="0"/>
          <w:sz w:val="21"/>
          <w:szCs w:val="21"/>
        </w:rPr>
      </w:r>
    </w:p>
    <w:p>
      <w:pPr>
        <w:rPr>
          <w:sz w:val="26"/>
          <w:szCs w:val="26"/>
        </w:rPr>
        <w:jc w:val="left"/>
        <w:spacing w:before="10" w:lineRule="exact" w:line="260"/>
      </w:pPr>
      <w:r>
        <w:rPr>
          <w:sz w:val="26"/>
          <w:szCs w:val="26"/>
        </w:rPr>
      </w:r>
    </w:p>
    <w:p>
      <w:pPr>
        <w:rPr>
          <w:rFonts w:cs="Segoe UI" w:hAnsi="Segoe UI" w:eastAsia="Segoe UI" w:ascii="Segoe UI"/>
          <w:sz w:val="21"/>
          <w:szCs w:val="21"/>
        </w:rPr>
        <w:jc w:val="left"/>
        <w:spacing w:before="3"/>
        <w:ind w:left="820"/>
      </w:pPr>
      <w:hyperlink r:id="rId30">
        <w:r>
          <w:rPr>
            <w:rFonts w:cs="Consolas" w:hAnsi="Consolas" w:eastAsia="Consolas" w:ascii="Consolas"/>
            <w:color w:val="C8AE74"/>
            <w:spacing w:val="0"/>
            <w:w w:val="100"/>
            <w:sz w:val="21"/>
            <w:szCs w:val="21"/>
          </w:rPr>
          <w:t>@IsEmail()</w:t>
        </w:r>
        <w:r>
          <w:rPr>
            <w:rFonts w:cs="Segoe UI" w:hAnsi="Segoe UI" w:eastAsia="Segoe UI" w:ascii="Segoe UI"/>
            <w:color w:val="000000"/>
            <w:spacing w:val="0"/>
            <w:w w:val="100"/>
            <w:sz w:val="21"/>
            <w:szCs w:val="21"/>
          </w:rPr>
          <w:t>:</w:t>
        </w:r>
        <w:r>
          <w:rPr>
            <w:rFonts w:cs="Segoe UI" w:hAnsi="Segoe UI" w:eastAsia="Segoe UI" w:ascii="Segoe UI"/>
            <w:color w:val="000000"/>
            <w:spacing w:val="0"/>
            <w:w w:val="100"/>
            <w:sz w:val="21"/>
            <w:szCs w:val="21"/>
          </w:rPr>
          <w:t> </w:t>
        </w:r>
        <w:r>
          <w:rPr>
            <w:rFonts w:cs="Segoe UI" w:hAnsi="Segoe UI" w:eastAsia="Segoe UI" w:ascii="Segoe UI"/>
            <w:color w:val="000000"/>
            <w:spacing w:val="-15"/>
            <w:w w:val="100"/>
            <w:sz w:val="21"/>
            <w:szCs w:val="21"/>
          </w:rPr>
          <w:t>V</w:t>
        </w:r>
        <w:r>
          <w:rPr>
            <w:rFonts w:cs="Segoe UI" w:hAnsi="Segoe UI" w:eastAsia="Segoe UI" w:ascii="Segoe UI"/>
            <w:color w:val="000000"/>
            <w:spacing w:val="0"/>
            <w:w w:val="100"/>
            <w:sz w:val="21"/>
            <w:szCs w:val="21"/>
          </w:rPr>
          <w:t>alida</w:t>
        </w:r>
        <w:r>
          <w:rPr>
            <w:rFonts w:cs="Segoe UI" w:hAnsi="Segoe UI" w:eastAsia="Segoe UI" w:ascii="Segoe UI"/>
            <w:color w:val="000000"/>
            <w:spacing w:val="0"/>
            <w:w w:val="100"/>
            <w:sz w:val="21"/>
            <w:szCs w:val="21"/>
          </w:rPr>
          <w:t> </w:t>
        </w:r>
        <w:r>
          <w:rPr>
            <w:rFonts w:cs="Segoe UI" w:hAnsi="Segoe UI" w:eastAsia="Segoe UI" w:ascii="Segoe UI"/>
            <w:color w:val="000000"/>
            <w:spacing w:val="0"/>
            <w:w w:val="100"/>
            <w:sz w:val="21"/>
            <w:szCs w:val="21"/>
          </w:rPr>
          <w:t>formato</w:t>
        </w:r>
        <w:r>
          <w:rPr>
            <w:rFonts w:cs="Segoe UI" w:hAnsi="Segoe UI" w:eastAsia="Segoe UI" w:ascii="Segoe UI"/>
            <w:color w:val="000000"/>
            <w:spacing w:val="0"/>
            <w:w w:val="100"/>
            <w:sz w:val="21"/>
            <w:szCs w:val="21"/>
          </w:rPr>
          <w:t> </w:t>
        </w:r>
        <w:r>
          <w:rPr>
            <w:rFonts w:cs="Segoe UI" w:hAnsi="Segoe UI" w:eastAsia="Segoe UI" w:ascii="Segoe UI"/>
            <w:color w:val="000000"/>
            <w:spacing w:val="0"/>
            <w:w w:val="100"/>
            <w:sz w:val="21"/>
            <w:szCs w:val="21"/>
          </w:rPr>
          <w:t>de</w:t>
        </w:r>
        <w:r>
          <w:rPr>
            <w:rFonts w:cs="Segoe UI" w:hAnsi="Segoe UI" w:eastAsia="Segoe UI" w:ascii="Segoe UI"/>
            <w:color w:val="000000"/>
            <w:spacing w:val="0"/>
            <w:w w:val="100"/>
            <w:sz w:val="21"/>
            <w:szCs w:val="21"/>
          </w:rPr>
          <w:t> </w:t>
        </w:r>
        <w:r>
          <w:rPr>
            <w:rFonts w:cs="Segoe UI" w:hAnsi="Segoe UI" w:eastAsia="Segoe UI" w:ascii="Segoe UI"/>
            <w:color w:val="000000"/>
            <w:spacing w:val="0"/>
            <w:w w:val="100"/>
            <w:sz w:val="21"/>
            <w:szCs w:val="21"/>
          </w:rPr>
          <w:t>email</w:t>
        </w:r>
      </w:hyperlink>
    </w:p>
    <w:p>
      <w:pPr>
        <w:rPr>
          <w:rFonts w:cs="Segoe UI" w:hAnsi="Segoe UI" w:eastAsia="Segoe UI" w:ascii="Segoe UI"/>
          <w:sz w:val="21"/>
          <w:szCs w:val="21"/>
        </w:rPr>
        <w:jc w:val="left"/>
        <w:spacing w:before="50"/>
        <w:ind w:left="820"/>
      </w:pPr>
      <w:hyperlink r:id="rId31">
        <w:r>
          <w:rPr>
            <w:rFonts w:cs="Consolas" w:hAnsi="Consolas" w:eastAsia="Consolas" w:ascii="Consolas"/>
            <w:color w:val="C8AE74"/>
            <w:spacing w:val="0"/>
            <w:w w:val="100"/>
            <w:sz w:val="21"/>
            <w:szCs w:val="21"/>
          </w:rPr>
          <w:t>@MinLength(6)</w:t>
        </w:r>
        <w:r>
          <w:rPr>
            <w:rFonts w:cs="Segoe UI" w:hAnsi="Segoe UI" w:eastAsia="Segoe UI" w:ascii="Segoe UI"/>
            <w:color w:val="000000"/>
            <w:spacing w:val="0"/>
            <w:w w:val="100"/>
            <w:sz w:val="21"/>
            <w:szCs w:val="21"/>
          </w:rPr>
          <w:t>:</w:t>
        </w:r>
        <w:r>
          <w:rPr>
            <w:rFonts w:cs="Segoe UI" w:hAnsi="Segoe UI" w:eastAsia="Segoe UI" w:ascii="Segoe UI"/>
            <w:color w:val="000000"/>
            <w:spacing w:val="0"/>
            <w:w w:val="100"/>
            <w:sz w:val="21"/>
            <w:szCs w:val="21"/>
          </w:rPr>
          <w:t> </w:t>
        </w:r>
        <w:r>
          <w:rPr>
            <w:rFonts w:cs="Segoe UI" w:hAnsi="Segoe UI" w:eastAsia="Segoe UI" w:ascii="Segoe UI"/>
            <w:color w:val="000000"/>
            <w:spacing w:val="0"/>
            <w:w w:val="100"/>
            <w:sz w:val="21"/>
            <w:szCs w:val="21"/>
          </w:rPr>
          <w:t>Contraseña</w:t>
        </w:r>
        <w:r>
          <w:rPr>
            <w:rFonts w:cs="Segoe UI" w:hAnsi="Segoe UI" w:eastAsia="Segoe UI" w:ascii="Segoe UI"/>
            <w:color w:val="000000"/>
            <w:spacing w:val="0"/>
            <w:w w:val="100"/>
            <w:sz w:val="21"/>
            <w:szCs w:val="21"/>
          </w:rPr>
          <w:t> </w:t>
        </w:r>
        <w:r>
          <w:rPr>
            <w:rFonts w:cs="Segoe UI" w:hAnsi="Segoe UI" w:eastAsia="Segoe UI" w:ascii="Segoe UI"/>
            <w:color w:val="000000"/>
            <w:spacing w:val="0"/>
            <w:w w:val="100"/>
            <w:sz w:val="21"/>
            <w:szCs w:val="21"/>
          </w:rPr>
          <w:t>mínima</w:t>
        </w:r>
        <w:r>
          <w:rPr>
            <w:rFonts w:cs="Segoe UI" w:hAnsi="Segoe UI" w:eastAsia="Segoe UI" w:ascii="Segoe UI"/>
            <w:color w:val="000000"/>
            <w:spacing w:val="0"/>
            <w:w w:val="100"/>
            <w:sz w:val="21"/>
            <w:szCs w:val="21"/>
          </w:rPr>
          <w:t> </w:t>
        </w:r>
        <w:r>
          <w:rPr>
            <w:rFonts w:cs="Segoe UI" w:hAnsi="Segoe UI" w:eastAsia="Segoe UI" w:ascii="Segoe UI"/>
            <w:color w:val="000000"/>
            <w:spacing w:val="0"/>
            <w:w w:val="100"/>
            <w:sz w:val="21"/>
            <w:szCs w:val="21"/>
          </w:rPr>
          <w:t>segura</w:t>
        </w:r>
      </w:hyperlink>
    </w:p>
    <w:p>
      <w:pPr>
        <w:rPr>
          <w:rFonts w:cs="Segoe UI" w:hAnsi="Segoe UI" w:eastAsia="Segoe UI" w:ascii="Segoe UI"/>
          <w:sz w:val="21"/>
          <w:szCs w:val="21"/>
        </w:rPr>
        <w:jc w:val="left"/>
        <w:spacing w:before="50"/>
        <w:ind w:left="820"/>
      </w:pPr>
      <w:hyperlink r:id="rId32">
        <w:r>
          <w:rPr>
            <w:rFonts w:cs="Consolas" w:hAnsi="Consolas" w:eastAsia="Consolas" w:ascii="Consolas"/>
            <w:color w:val="C8AE74"/>
            <w:spacing w:val="0"/>
            <w:w w:val="100"/>
            <w:sz w:val="21"/>
            <w:szCs w:val="21"/>
          </w:rPr>
          <w:t>@IsOptional()</w:t>
        </w:r>
        <w:r>
          <w:rPr>
            <w:rFonts w:cs="Segoe UI" w:hAnsi="Segoe UI" w:eastAsia="Segoe UI" w:ascii="Segoe UI"/>
            <w:color w:val="000000"/>
            <w:spacing w:val="0"/>
            <w:w w:val="100"/>
            <w:sz w:val="21"/>
            <w:szCs w:val="21"/>
          </w:rPr>
          <w:t>:</w:t>
        </w:r>
        <w:r>
          <w:rPr>
            <w:rFonts w:cs="Segoe UI" w:hAnsi="Segoe UI" w:eastAsia="Segoe UI" w:ascii="Segoe UI"/>
            <w:color w:val="000000"/>
            <w:spacing w:val="0"/>
            <w:w w:val="100"/>
            <w:sz w:val="21"/>
            <w:szCs w:val="21"/>
          </w:rPr>
          <w:t> </w:t>
        </w:r>
        <w:r>
          <w:rPr>
            <w:rFonts w:cs="Segoe UI" w:hAnsi="Segoe UI" w:eastAsia="Segoe UI" w:ascii="Segoe UI"/>
            <w:color w:val="000000"/>
            <w:spacing w:val="0"/>
            <w:w w:val="100"/>
            <w:sz w:val="21"/>
            <w:szCs w:val="21"/>
          </w:rPr>
          <w:t>Campo</w:t>
        </w:r>
        <w:r>
          <w:rPr>
            <w:rFonts w:cs="Segoe UI" w:hAnsi="Segoe UI" w:eastAsia="Segoe UI" w:ascii="Segoe UI"/>
            <w:color w:val="000000"/>
            <w:spacing w:val="0"/>
            <w:w w:val="100"/>
            <w:sz w:val="21"/>
            <w:szCs w:val="21"/>
          </w:rPr>
          <w:t> </w:t>
        </w:r>
        <w:r>
          <w:rPr>
            <w:rFonts w:cs="Segoe UI" w:hAnsi="Segoe UI" w:eastAsia="Segoe UI" w:ascii="Segoe UI"/>
            <w:color w:val="000000"/>
            <w:spacing w:val="0"/>
            <w:w w:val="100"/>
            <w:sz w:val="21"/>
            <w:szCs w:val="21"/>
          </w:rPr>
          <w:t>no</w:t>
        </w:r>
        <w:r>
          <w:rPr>
            <w:rFonts w:cs="Segoe UI" w:hAnsi="Segoe UI" w:eastAsia="Segoe UI" w:ascii="Segoe UI"/>
            <w:color w:val="000000"/>
            <w:spacing w:val="0"/>
            <w:w w:val="100"/>
            <w:sz w:val="21"/>
            <w:szCs w:val="21"/>
          </w:rPr>
          <w:t> </w:t>
        </w:r>
        <w:r>
          <w:rPr>
            <w:rFonts w:cs="Segoe UI" w:hAnsi="Segoe UI" w:eastAsia="Segoe UI" w:ascii="Segoe UI"/>
            <w:color w:val="000000"/>
            <w:spacing w:val="0"/>
            <w:w w:val="100"/>
            <w:sz w:val="21"/>
            <w:szCs w:val="21"/>
          </w:rPr>
          <w:t>obligatorio</w:t>
        </w:r>
      </w:hyperlink>
    </w:p>
    <w:p>
      <w:pPr>
        <w:rPr>
          <w:rFonts w:cs="Segoe UI" w:hAnsi="Segoe UI" w:eastAsia="Segoe UI" w:ascii="Segoe UI"/>
          <w:sz w:val="21"/>
          <w:szCs w:val="21"/>
        </w:rPr>
        <w:jc w:val="left"/>
        <w:spacing w:before="50" w:lineRule="exact" w:line="260"/>
        <w:ind w:left="820"/>
      </w:pPr>
      <w:r>
        <w:rPr>
          <w:rFonts w:cs="Segoe UI" w:hAnsi="Segoe UI" w:eastAsia="Segoe UI" w:ascii="Segoe UI"/>
          <w:spacing w:val="0"/>
          <w:w w:val="100"/>
          <w:position w:val="-1"/>
          <w:sz w:val="21"/>
          <w:szCs w:val="21"/>
        </w:rPr>
        <w:t>Mensajes</w:t>
      </w:r>
      <w:r>
        <w:rPr>
          <w:rFonts w:cs="Segoe UI" w:hAnsi="Segoe UI" w:eastAsia="Segoe UI" w:ascii="Segoe UI"/>
          <w:spacing w:val="0"/>
          <w:w w:val="100"/>
          <w:position w:val="-1"/>
          <w:sz w:val="21"/>
          <w:szCs w:val="21"/>
        </w:rPr>
        <w:t> </w:t>
      </w:r>
      <w:r>
        <w:rPr>
          <w:rFonts w:cs="Segoe UI" w:hAnsi="Segoe UI" w:eastAsia="Segoe UI" w:ascii="Segoe UI"/>
          <w:spacing w:val="0"/>
          <w:w w:val="100"/>
          <w:position w:val="-1"/>
          <w:sz w:val="21"/>
          <w:szCs w:val="21"/>
        </w:rPr>
        <w:t>personalizados</w:t>
      </w:r>
      <w:r>
        <w:rPr>
          <w:rFonts w:cs="Segoe UI" w:hAnsi="Segoe UI" w:eastAsia="Segoe UI" w:ascii="Segoe UI"/>
          <w:spacing w:val="0"/>
          <w:w w:val="100"/>
          <w:position w:val="-1"/>
          <w:sz w:val="21"/>
          <w:szCs w:val="21"/>
        </w:rPr>
        <w:t> </w:t>
      </w:r>
      <w:r>
        <w:rPr>
          <w:rFonts w:cs="Segoe UI" w:hAnsi="Segoe UI" w:eastAsia="Segoe UI" w:ascii="Segoe UI"/>
          <w:spacing w:val="0"/>
          <w:w w:val="100"/>
          <w:position w:val="-1"/>
          <w:sz w:val="21"/>
          <w:szCs w:val="21"/>
        </w:rPr>
        <w:t>para</w:t>
      </w:r>
      <w:r>
        <w:rPr>
          <w:rFonts w:cs="Segoe UI" w:hAnsi="Segoe UI" w:eastAsia="Segoe UI" w:ascii="Segoe UI"/>
          <w:spacing w:val="0"/>
          <w:w w:val="100"/>
          <w:position w:val="-1"/>
          <w:sz w:val="21"/>
          <w:szCs w:val="21"/>
        </w:rPr>
        <w:t> </w:t>
      </w:r>
      <w:r>
        <w:rPr>
          <w:rFonts w:cs="Segoe UI" w:hAnsi="Segoe UI" w:eastAsia="Segoe UI" w:ascii="Segoe UI"/>
          <w:spacing w:val="0"/>
          <w:w w:val="100"/>
          <w:position w:val="-1"/>
          <w:sz w:val="21"/>
          <w:szCs w:val="21"/>
        </w:rPr>
        <w:t>mejor</w:t>
      </w:r>
      <w:r>
        <w:rPr>
          <w:rFonts w:cs="Segoe UI" w:hAnsi="Segoe UI" w:eastAsia="Segoe UI" w:ascii="Segoe UI"/>
          <w:spacing w:val="0"/>
          <w:w w:val="100"/>
          <w:position w:val="-1"/>
          <w:sz w:val="21"/>
          <w:szCs w:val="21"/>
        </w:rPr>
        <w:t> </w:t>
      </w:r>
      <w:r>
        <w:rPr>
          <w:rFonts w:cs="Segoe UI" w:hAnsi="Segoe UI" w:eastAsia="Segoe UI" w:ascii="Segoe UI"/>
          <w:spacing w:val="0"/>
          <w:w w:val="100"/>
          <w:position w:val="-1"/>
          <w:sz w:val="21"/>
          <w:szCs w:val="21"/>
        </w:rPr>
        <w:t>UX</w:t>
      </w:r>
      <w:r>
        <w:rPr>
          <w:rFonts w:cs="Segoe UI" w:hAnsi="Segoe UI" w:eastAsia="Segoe UI" w:ascii="Segoe UI"/>
          <w:spacing w:val="0"/>
          <w:w w:val="100"/>
          <w:position w:val="0"/>
          <w:sz w:val="21"/>
          <w:szCs w:val="21"/>
        </w:rPr>
      </w:r>
    </w:p>
    <w:p>
      <w:pPr>
        <w:rPr>
          <w:sz w:val="10"/>
          <w:szCs w:val="10"/>
        </w:rPr>
        <w:jc w:val="left"/>
        <w:spacing w:before="1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Segoe UI" w:hAnsi="Segoe UI" w:eastAsia="Segoe UI" w:ascii="Segoe UI"/>
          <w:sz w:val="24"/>
          <w:szCs w:val="24"/>
        </w:rPr>
        <w:jc w:val="left"/>
        <w:ind w:left="220"/>
      </w:pP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4.4</w:t>
      </w:r>
      <w:r>
        <w:rPr>
          <w:rFonts w:cs="Segoe UI" w:hAnsi="Segoe UI" w:eastAsia="Segoe UI" w:ascii="Segoe UI"/>
          <w:spacing w:val="8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Crear</w:t>
      </w:r>
      <w:r>
        <w:rPr>
          <w:rFonts w:cs="Segoe UI" w:hAnsi="Segoe UI" w:eastAsia="Segoe UI" w:ascii="Segoe UI"/>
          <w:spacing w:val="13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Interface</w:t>
      </w:r>
      <w:r>
        <w:rPr>
          <w:rFonts w:cs="Segoe UI" w:hAnsi="Segoe UI" w:eastAsia="Segoe UI" w:ascii="Segoe UI"/>
          <w:spacing w:val="20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0"/>
          <w:w w:val="102"/>
          <w:sz w:val="24"/>
          <w:szCs w:val="24"/>
        </w:rPr>
        <w:t>J</w:t>
      </w:r>
      <w:r>
        <w:rPr>
          <w:rFonts w:cs="Segoe UI" w:hAnsi="Segoe UI" w:eastAsia="Segoe UI" w:ascii="Segoe UI"/>
          <w:spacing w:val="5"/>
          <w:w w:val="102"/>
          <w:sz w:val="24"/>
          <w:szCs w:val="24"/>
        </w:rPr>
        <w:t>W</w:t>
      </w:r>
      <w:r>
        <w:rPr>
          <w:rFonts w:cs="Segoe UI" w:hAnsi="Segoe UI" w:eastAsia="Segoe UI" w:ascii="Segoe UI"/>
          <w:spacing w:val="0"/>
          <w:w w:val="102"/>
          <w:sz w:val="24"/>
          <w:szCs w:val="24"/>
        </w:rPr>
        <w:t>T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8" w:lineRule="exact" w:line="260"/>
      </w:pPr>
      <w:r>
        <w:rPr>
          <w:sz w:val="26"/>
          <w:szCs w:val="26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220"/>
      </w:pPr>
      <w:r>
        <w:rPr>
          <w:rFonts w:cs="Segoe UI" w:hAnsi="Segoe UI" w:eastAsia="Segoe UI" w:ascii="Segoe UI"/>
          <w:b/>
          <w:spacing w:val="0"/>
          <w:w w:val="100"/>
          <w:sz w:val="21"/>
          <w:szCs w:val="21"/>
        </w:rPr>
        <w:t>A</w:t>
      </w:r>
      <w:r>
        <w:rPr>
          <w:rFonts w:cs="Segoe UI" w:hAnsi="Segoe UI" w:eastAsia="Segoe UI" w:ascii="Segoe UI"/>
          <w:b/>
          <w:spacing w:val="-1"/>
          <w:w w:val="100"/>
          <w:sz w:val="21"/>
          <w:szCs w:val="21"/>
        </w:rPr>
        <w:t>r</w:t>
      </w:r>
      <w:r>
        <w:rPr>
          <w:rFonts w:cs="Segoe UI" w:hAnsi="Segoe UI" w:eastAsia="Segoe UI" w:ascii="Segoe UI"/>
          <w:b/>
          <w:spacing w:val="0"/>
          <w:w w:val="100"/>
          <w:sz w:val="21"/>
          <w:szCs w:val="21"/>
        </w:rPr>
        <w:t>chi</w:t>
      </w:r>
      <w:r>
        <w:rPr>
          <w:rFonts w:cs="Segoe UI" w:hAnsi="Segoe UI" w:eastAsia="Segoe UI" w:ascii="Segoe UI"/>
          <w:b/>
          <w:spacing w:val="-2"/>
          <w:w w:val="100"/>
          <w:sz w:val="21"/>
          <w:szCs w:val="21"/>
        </w:rPr>
        <w:t>v</w:t>
      </w:r>
      <w:r>
        <w:rPr>
          <w:rFonts w:cs="Segoe UI" w:hAnsi="Segoe UI" w:eastAsia="Segoe UI" w:ascii="Segoe UI"/>
          <w:b/>
          <w:spacing w:val="0"/>
          <w:w w:val="100"/>
          <w:sz w:val="21"/>
          <w:szCs w:val="21"/>
        </w:rPr>
        <w:t>o:</w:t>
      </w:r>
      <w:r>
        <w:rPr>
          <w:rFonts w:cs="Segoe UI" w:hAnsi="Segoe UI" w:eastAsia="Segoe UI" w:ascii="Segoe UI"/>
          <w:b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C8AE74"/>
          <w:spacing w:val="0"/>
          <w:w w:val="100"/>
          <w:sz w:val="21"/>
          <w:szCs w:val="21"/>
        </w:rPr>
        <w:t>src/auth/interfaces/jwt-payload.interface.ts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4" w:lineRule="exact" w:line="220"/>
      </w:pPr>
      <w:r>
        <w:rPr>
          <w:sz w:val="22"/>
          <w:szCs w:val="22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580"/>
      </w:pP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//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SOLO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el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ID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del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usuario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en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el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payload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(como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solicitaste)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39"/>
        <w:ind w:left="580"/>
      </w:pP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export</w:t>
      </w: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interface</w:t>
      </w: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JwtPayload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{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center"/>
        <w:spacing w:before="39"/>
        <w:ind w:left="775" w:right="8503"/>
      </w:pP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id: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F5861F"/>
          <w:spacing w:val="0"/>
          <w:w w:val="100"/>
          <w:sz w:val="21"/>
          <w:szCs w:val="21"/>
        </w:rPr>
        <w:t>string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;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39"/>
        <w:ind w:left="580"/>
      </w:pP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}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6" w:lineRule="exact" w:line="200"/>
      </w:pPr>
      <w:r>
        <w:rPr>
          <w:sz w:val="20"/>
          <w:szCs w:val="20"/>
        </w:rPr>
      </w:r>
    </w:p>
    <w:p>
      <w:pPr>
        <w:rPr>
          <w:rFonts w:cs="Segoe UI" w:hAnsi="Segoe UI" w:eastAsia="Segoe UI" w:ascii="Segoe UI"/>
          <w:sz w:val="21"/>
          <w:szCs w:val="21"/>
        </w:rPr>
        <w:jc w:val="left"/>
        <w:ind w:left="220"/>
      </w:pPr>
      <w:r>
        <w:rPr>
          <w:rFonts w:cs="Segoe UI" w:hAnsi="Segoe UI" w:eastAsia="Segoe UI" w:ascii="Segoe UI"/>
          <w:b/>
          <w:spacing w:val="0"/>
          <w:w w:val="100"/>
          <w:sz w:val="21"/>
          <w:szCs w:val="21"/>
        </w:rPr>
        <w:t>¿</w:t>
      </w:r>
      <w:r>
        <w:rPr>
          <w:rFonts w:cs="Segoe UI" w:hAnsi="Segoe UI" w:eastAsia="Segoe UI" w:ascii="Segoe UI"/>
          <w:b/>
          <w:spacing w:val="-6"/>
          <w:w w:val="100"/>
          <w:sz w:val="21"/>
          <w:szCs w:val="21"/>
        </w:rPr>
        <w:t>P</w:t>
      </w:r>
      <w:r>
        <w:rPr>
          <w:rFonts w:cs="Segoe UI" w:hAnsi="Segoe UI" w:eastAsia="Segoe UI" w:ascii="Segoe UI"/>
          <w:b/>
          <w:spacing w:val="0"/>
          <w:w w:val="100"/>
          <w:sz w:val="21"/>
          <w:szCs w:val="21"/>
        </w:rPr>
        <w:t>or</w:t>
      </w:r>
      <w:r>
        <w:rPr>
          <w:rFonts w:cs="Segoe UI" w:hAnsi="Segoe UI" w:eastAsia="Segoe UI" w:ascii="Segoe UI"/>
          <w:b/>
          <w:spacing w:val="0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b/>
          <w:spacing w:val="0"/>
          <w:w w:val="100"/>
          <w:sz w:val="21"/>
          <w:szCs w:val="21"/>
        </w:rPr>
        <w:t>qué</w:t>
      </w:r>
      <w:r>
        <w:rPr>
          <w:rFonts w:cs="Segoe UI" w:hAnsi="Segoe UI" w:eastAsia="Segoe UI" w:ascii="Segoe UI"/>
          <w:b/>
          <w:spacing w:val="0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b/>
          <w:spacing w:val="0"/>
          <w:w w:val="100"/>
          <w:sz w:val="21"/>
          <w:szCs w:val="21"/>
        </w:rPr>
        <w:t>solo</w:t>
      </w:r>
      <w:r>
        <w:rPr>
          <w:rFonts w:cs="Segoe UI" w:hAnsi="Segoe UI" w:eastAsia="Segoe UI" w:ascii="Segoe UI"/>
          <w:b/>
          <w:spacing w:val="0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b/>
          <w:spacing w:val="0"/>
          <w:w w:val="100"/>
          <w:sz w:val="21"/>
          <w:szCs w:val="21"/>
        </w:rPr>
        <w:t>el</w:t>
      </w:r>
      <w:r>
        <w:rPr>
          <w:rFonts w:cs="Segoe UI" w:hAnsi="Segoe UI" w:eastAsia="Segoe UI" w:ascii="Segoe UI"/>
          <w:b/>
          <w:spacing w:val="0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b/>
          <w:spacing w:val="0"/>
          <w:w w:val="100"/>
          <w:sz w:val="21"/>
          <w:szCs w:val="21"/>
        </w:rPr>
        <w:t>ID?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</w:r>
    </w:p>
    <w:p>
      <w:pPr>
        <w:rPr>
          <w:sz w:val="26"/>
          <w:szCs w:val="26"/>
        </w:rPr>
        <w:jc w:val="left"/>
        <w:spacing w:before="1" w:lineRule="exact" w:line="260"/>
      </w:pPr>
      <w:r>
        <w:rPr>
          <w:sz w:val="26"/>
          <w:szCs w:val="26"/>
        </w:rPr>
      </w:r>
    </w:p>
    <w:p>
      <w:pPr>
        <w:rPr>
          <w:rFonts w:cs="Segoe UI" w:hAnsi="Segoe UI" w:eastAsia="Segoe UI" w:ascii="Segoe UI"/>
          <w:sz w:val="21"/>
          <w:szCs w:val="21"/>
        </w:rPr>
        <w:jc w:val="left"/>
        <w:ind w:left="820"/>
      </w:pPr>
      <w:r>
        <w:rPr>
          <w:rFonts w:cs="Segoe UI" w:hAnsi="Segoe UI" w:eastAsia="Segoe UI" w:ascii="Segoe UI"/>
          <w:b/>
          <w:spacing w:val="0"/>
          <w:w w:val="100"/>
          <w:sz w:val="21"/>
          <w:szCs w:val="21"/>
        </w:rPr>
        <w:t>Segu</w:t>
      </w:r>
      <w:r>
        <w:rPr>
          <w:rFonts w:cs="Segoe UI" w:hAnsi="Segoe UI" w:eastAsia="Segoe UI" w:ascii="Segoe UI"/>
          <w:b/>
          <w:spacing w:val="1"/>
          <w:w w:val="100"/>
          <w:sz w:val="21"/>
          <w:szCs w:val="21"/>
        </w:rPr>
        <w:t>r</w:t>
      </w:r>
      <w:r>
        <w:rPr>
          <w:rFonts w:cs="Segoe UI" w:hAnsi="Segoe UI" w:eastAsia="Segoe UI" w:ascii="Segoe UI"/>
          <w:b/>
          <w:spacing w:val="0"/>
          <w:w w:val="100"/>
          <w:sz w:val="21"/>
          <w:szCs w:val="21"/>
        </w:rPr>
        <w:t>idad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: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Menos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información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en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el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token</w:t>
      </w:r>
    </w:p>
    <w:p>
      <w:pPr>
        <w:rPr>
          <w:rFonts w:cs="Segoe UI" w:hAnsi="Segoe UI" w:eastAsia="Segoe UI" w:ascii="Segoe UI"/>
          <w:sz w:val="21"/>
          <w:szCs w:val="21"/>
        </w:rPr>
        <w:jc w:val="left"/>
        <w:spacing w:before="50"/>
        <w:ind w:left="820"/>
      </w:pPr>
      <w:r>
        <w:rPr>
          <w:rFonts w:cs="Segoe UI" w:hAnsi="Segoe UI" w:eastAsia="Segoe UI" w:ascii="Segoe UI"/>
          <w:b/>
          <w:spacing w:val="-6"/>
          <w:w w:val="100"/>
          <w:sz w:val="21"/>
          <w:szCs w:val="21"/>
        </w:rPr>
        <w:t>P</w:t>
      </w:r>
      <w:r>
        <w:rPr>
          <w:rFonts w:cs="Segoe UI" w:hAnsi="Segoe UI" w:eastAsia="Segoe UI" w:ascii="Segoe UI"/>
          <w:b/>
          <w:spacing w:val="0"/>
          <w:w w:val="100"/>
          <w:sz w:val="21"/>
          <w:szCs w:val="21"/>
        </w:rPr>
        <w:t>e</w:t>
      </w:r>
      <w:r>
        <w:rPr>
          <w:rFonts w:cs="Segoe UI" w:hAnsi="Segoe UI" w:eastAsia="Segoe UI" w:ascii="Segoe UI"/>
          <w:b/>
          <w:spacing w:val="5"/>
          <w:w w:val="100"/>
          <w:sz w:val="21"/>
          <w:szCs w:val="21"/>
        </w:rPr>
        <w:t>r</w:t>
      </w:r>
      <w:r>
        <w:rPr>
          <w:rFonts w:cs="Segoe UI" w:hAnsi="Segoe UI" w:eastAsia="Segoe UI" w:ascii="Segoe UI"/>
          <w:b/>
          <w:spacing w:val="0"/>
          <w:w w:val="100"/>
          <w:sz w:val="21"/>
          <w:szCs w:val="21"/>
        </w:rPr>
        <w:t>fo</w:t>
      </w:r>
      <w:r>
        <w:rPr>
          <w:rFonts w:cs="Segoe UI" w:hAnsi="Segoe UI" w:eastAsia="Segoe UI" w:ascii="Segoe UI"/>
          <w:b/>
          <w:spacing w:val="1"/>
          <w:w w:val="100"/>
          <w:sz w:val="21"/>
          <w:szCs w:val="21"/>
        </w:rPr>
        <w:t>r</w:t>
      </w:r>
      <w:r>
        <w:rPr>
          <w:rFonts w:cs="Segoe UI" w:hAnsi="Segoe UI" w:eastAsia="Segoe UI" w:ascii="Segoe UI"/>
          <w:b/>
          <w:spacing w:val="0"/>
          <w:w w:val="100"/>
          <w:sz w:val="21"/>
          <w:szCs w:val="21"/>
        </w:rPr>
        <w:t>mance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: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spacing w:val="-7"/>
          <w:w w:val="100"/>
          <w:sz w:val="21"/>
          <w:szCs w:val="21"/>
        </w:rPr>
        <w:t>P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ayload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más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pequeño</w:t>
      </w:r>
    </w:p>
    <w:p>
      <w:pPr>
        <w:rPr>
          <w:rFonts w:cs="Segoe UI" w:hAnsi="Segoe UI" w:eastAsia="Segoe UI" w:ascii="Segoe UI"/>
          <w:sz w:val="21"/>
          <w:szCs w:val="21"/>
        </w:rPr>
        <w:jc w:val="left"/>
        <w:spacing w:before="50"/>
        <w:ind w:left="820"/>
        <w:sectPr>
          <w:pgMar w:header="294" w:footer="156" w:top="480" w:bottom="0" w:left="640" w:right="640"/>
          <w:pgSz w:w="11900" w:h="16840"/>
        </w:sectPr>
      </w:pPr>
      <w:r>
        <w:rPr>
          <w:rFonts w:cs="Segoe UI" w:hAnsi="Segoe UI" w:eastAsia="Segoe UI" w:ascii="Segoe UI"/>
          <w:b/>
          <w:spacing w:val="0"/>
          <w:w w:val="100"/>
          <w:sz w:val="21"/>
          <w:szCs w:val="21"/>
        </w:rPr>
        <w:t>Flexibilidad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: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Los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datos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del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usuario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pueden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cambiar</w:t>
      </w:r>
    </w:p>
    <w:p>
      <w:pPr>
        <w:rPr>
          <w:sz w:val="15"/>
          <w:szCs w:val="15"/>
        </w:rPr>
        <w:jc w:val="left"/>
        <w:spacing w:before="5" w:lineRule="exact" w:line="140"/>
      </w:pPr>
      <w:r>
        <w:pict>
          <v:group style="position:absolute;margin-left:27.625pt;margin-top:41.625pt;width:540.75pt;height:772.5pt;mso-position-horizontal-relative:page;mso-position-vertical-relative:page;z-index:-1443" coordorigin="552,832" coordsize="10815,15450">
            <v:shape style="position:absolute;left:560;top:-76335;width:10800;height:296250" coordorigin="560,-76335" coordsize="10800,296250" path="m11360,840l560,840,560,16275,11360,16275,11360,840xe" filled="t" fillcolor="#FFFFFF" stroked="f">
              <v:path arrowok="t"/>
              <v:fill/>
            </v:shape>
            <v:shape style="position:absolute;left:860;top:1425;width:10200;height:0" coordorigin="860,1425" coordsize="10200,0" path="m860,1425l11060,1425e" filled="f" stroked="t" strokeweight="1.6pt" strokecolor="#000000">
              <v:path arrowok="t"/>
            </v:shape>
            <v:shape style="position:absolute;left:867;top:3412;width:10185;height:10965" coordorigin="867,3412" coordsize="10185,10965" path="m867,14340l867,3445,868,3440,870,3436,872,3431,875,3427,878,3423,882,3420,886,3417,891,3415,895,3413,900,3412,11020,3412,11042,3423,11045,3427,11048,3431,11050,3436,11052,3440,11052,3445,11052,14345,11029,14375,11025,14377,11020,14377,900,14377,870,14354,868,14350,867,14345,867,14340xe" filled="t" fillcolor="#F7F7F7" stroked="f">
              <v:path arrowok="t"/>
              <v:fill/>
            </v:shape>
            <v:shape style="position:absolute;left:867;top:3412;width:10185;height:10965" coordorigin="867,3412" coordsize="10185,10965" path="m867,14340l867,3450,867,3445,868,3440,870,3436,872,3431,875,3427,878,3423,882,3420,886,3417,891,3415,895,3413,900,3412,905,3412,11015,3412,11020,3412,11025,3413,11029,3415,11034,3417,11038,3420,11042,3423,11045,3427,11052,3450,11052,14340,11029,14375,11025,14377,11020,14377,11015,14377,905,14377,900,14377,895,14377,891,14375,886,14373,882,14370,878,14367,875,14363,872,14359,870,14354,868,14350,867,14345,867,14340xe" filled="f" stroked="t" strokeweight="0.75pt" strokecolor="#CCCCCC">
              <v:path arrowok="t"/>
            </v:shape>
            <v:shape style="position:absolute;left:1205;top:960;width:75;height:75" coordorigin="1205,960" coordsize="75,75" path="m1280,997l1280,1002,1279,1007,1277,1012,1275,1016,1273,1020,1269,1024,1266,1028,1261,1030,1257,1032,1252,1034,1247,1035,1238,1035,1233,1034,1228,1032,1224,1030,1219,1028,1216,1024,1212,1020,1210,1016,1208,1012,1206,1007,1205,1002,1205,993,1206,988,1208,983,1210,979,1212,974,1216,971,1219,967,1224,965,1228,963,1233,961,1238,960,1247,960,1252,961,1257,963,1261,965,1266,967,1269,971,1273,974,1275,979,1277,983,1279,988,1280,993,1280,997xe" filled="t" fillcolor="#000000" stroked="f">
              <v:path arrowok="t"/>
              <v:fill/>
            </v:shape>
            <w10:wrap type="none"/>
          </v:group>
        </w:pict>
      </w: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Segoe UI" w:hAnsi="Segoe UI" w:eastAsia="Segoe UI" w:ascii="Segoe UI"/>
          <w:sz w:val="21"/>
          <w:szCs w:val="21"/>
        </w:rPr>
        <w:jc w:val="left"/>
        <w:spacing w:before="3"/>
        <w:ind w:left="820"/>
      </w:pPr>
      <w:r>
        <w:rPr>
          <w:rFonts w:cs="Segoe UI" w:hAnsi="Segoe UI" w:eastAsia="Segoe UI" w:ascii="Segoe UI"/>
          <w:b/>
          <w:spacing w:val="0"/>
          <w:w w:val="100"/>
          <w:sz w:val="21"/>
          <w:szCs w:val="21"/>
        </w:rPr>
        <w:t>Escalabilidad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: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spacing w:val="-21"/>
          <w:w w:val="100"/>
          <w:sz w:val="21"/>
          <w:szCs w:val="21"/>
        </w:rPr>
        <w:t>T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oken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no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crece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con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más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campos</w:t>
      </w:r>
    </w:p>
    <w:p>
      <w:pPr>
        <w:rPr>
          <w:sz w:val="12"/>
          <w:szCs w:val="12"/>
        </w:rPr>
        <w:jc w:val="left"/>
        <w:spacing w:before="8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Segoe UI" w:hAnsi="Segoe UI" w:eastAsia="Segoe UI" w:ascii="Segoe UI"/>
          <w:sz w:val="31"/>
          <w:szCs w:val="31"/>
        </w:rPr>
        <w:jc w:val="left"/>
        <w:ind w:left="220"/>
      </w:pPr>
      <w:r>
        <w:rPr>
          <w:rFonts w:cs="Segoe UI" w:hAnsi="Segoe UI" w:eastAsia="Segoe UI" w:ascii="Segoe UI"/>
          <w:spacing w:val="0"/>
          <w:w w:val="100"/>
          <w:sz w:val="31"/>
          <w:szCs w:val="31"/>
        </w:rPr>
        <w:t>5.</w:t>
      </w:r>
      <w:r>
        <w:rPr>
          <w:rFonts w:cs="Segoe UI" w:hAnsi="Segoe UI" w:eastAsia="Segoe UI" w:ascii="Segoe UI"/>
          <w:spacing w:val="4"/>
          <w:w w:val="100"/>
          <w:sz w:val="31"/>
          <w:szCs w:val="31"/>
        </w:rPr>
        <w:t> </w:t>
      </w:r>
      <w:r>
        <w:rPr>
          <w:rFonts w:cs="Segoe UI" w:hAnsi="Segoe UI" w:eastAsia="Segoe UI" w:ascii="Segoe UI"/>
          <w:spacing w:val="0"/>
          <w:w w:val="100"/>
          <w:sz w:val="31"/>
          <w:szCs w:val="31"/>
        </w:rPr>
        <w:t>Implementación</w:t>
      </w:r>
      <w:r>
        <w:rPr>
          <w:rFonts w:cs="Segoe UI" w:hAnsi="Segoe UI" w:eastAsia="Segoe UI" w:ascii="Segoe UI"/>
          <w:spacing w:val="24"/>
          <w:w w:val="100"/>
          <w:sz w:val="31"/>
          <w:szCs w:val="31"/>
        </w:rPr>
        <w:t> </w:t>
      </w:r>
      <w:r>
        <w:rPr>
          <w:rFonts w:cs="Segoe UI" w:hAnsi="Segoe UI" w:eastAsia="Segoe UI" w:ascii="Segoe UI"/>
          <w:spacing w:val="0"/>
          <w:w w:val="100"/>
          <w:sz w:val="31"/>
          <w:szCs w:val="31"/>
        </w:rPr>
        <w:t>de</w:t>
      </w:r>
      <w:r>
        <w:rPr>
          <w:rFonts w:cs="Segoe UI" w:hAnsi="Segoe UI" w:eastAsia="Segoe UI" w:ascii="Segoe UI"/>
          <w:spacing w:val="5"/>
          <w:w w:val="100"/>
          <w:sz w:val="31"/>
          <w:szCs w:val="31"/>
        </w:rPr>
        <w:t> </w:t>
      </w:r>
      <w:r>
        <w:rPr>
          <w:rFonts w:cs="Segoe UI" w:hAnsi="Segoe UI" w:eastAsia="Segoe UI" w:ascii="Segoe UI"/>
          <w:spacing w:val="0"/>
          <w:w w:val="101"/>
          <w:sz w:val="31"/>
          <w:szCs w:val="31"/>
        </w:rPr>
        <w:t>J</w:t>
      </w:r>
      <w:r>
        <w:rPr>
          <w:rFonts w:cs="Segoe UI" w:hAnsi="Segoe UI" w:eastAsia="Segoe UI" w:ascii="Segoe UI"/>
          <w:spacing w:val="6"/>
          <w:w w:val="101"/>
          <w:sz w:val="31"/>
          <w:szCs w:val="31"/>
        </w:rPr>
        <w:t>W</w:t>
      </w:r>
      <w:r>
        <w:rPr>
          <w:rFonts w:cs="Segoe UI" w:hAnsi="Segoe UI" w:eastAsia="Segoe UI" w:ascii="Segoe UI"/>
          <w:spacing w:val="0"/>
          <w:w w:val="101"/>
          <w:sz w:val="31"/>
          <w:szCs w:val="31"/>
        </w:rPr>
        <w:t>T</w:t>
      </w:r>
      <w:r>
        <w:rPr>
          <w:rFonts w:cs="Segoe UI" w:hAnsi="Segoe UI" w:eastAsia="Segoe UI" w:ascii="Segoe UI"/>
          <w:spacing w:val="0"/>
          <w:w w:val="100"/>
          <w:sz w:val="31"/>
          <w:szCs w:val="31"/>
        </w:rPr>
      </w:r>
    </w:p>
    <w:p>
      <w:pPr>
        <w:rPr>
          <w:sz w:val="22"/>
          <w:szCs w:val="22"/>
        </w:rPr>
        <w:jc w:val="left"/>
        <w:spacing w:before="13" w:lineRule="exact" w:line="220"/>
      </w:pPr>
      <w:r>
        <w:rPr>
          <w:sz w:val="22"/>
          <w:szCs w:val="22"/>
        </w:rPr>
      </w:r>
    </w:p>
    <w:p>
      <w:pPr>
        <w:rPr>
          <w:rFonts w:cs="Segoe UI" w:hAnsi="Segoe UI" w:eastAsia="Segoe UI" w:ascii="Segoe UI"/>
          <w:sz w:val="24"/>
          <w:szCs w:val="24"/>
        </w:rPr>
        <w:jc w:val="left"/>
        <w:ind w:left="220"/>
      </w:pP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5.1</w:t>
      </w:r>
      <w:r>
        <w:rPr>
          <w:rFonts w:cs="Segoe UI" w:hAnsi="Segoe UI" w:eastAsia="Segoe UI" w:ascii="Segoe UI"/>
          <w:spacing w:val="8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Configurar</w:t>
      </w:r>
      <w:r>
        <w:rPr>
          <w:rFonts w:cs="Segoe UI" w:hAnsi="Segoe UI" w:eastAsia="Segoe UI" w:ascii="Segoe UI"/>
          <w:spacing w:val="24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0"/>
          <w:w w:val="102"/>
          <w:sz w:val="24"/>
          <w:szCs w:val="24"/>
        </w:rPr>
        <w:t>AuthModule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13" w:lineRule="exact" w:line="240"/>
      </w:pPr>
      <w:r>
        <w:rPr>
          <w:sz w:val="24"/>
          <w:szCs w:val="24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220"/>
      </w:pPr>
      <w:r>
        <w:rPr>
          <w:rFonts w:cs="Segoe UI" w:hAnsi="Segoe UI" w:eastAsia="Segoe UI" w:ascii="Segoe UI"/>
          <w:b/>
          <w:spacing w:val="0"/>
          <w:w w:val="100"/>
          <w:sz w:val="21"/>
          <w:szCs w:val="21"/>
        </w:rPr>
        <w:t>A</w:t>
      </w:r>
      <w:r>
        <w:rPr>
          <w:rFonts w:cs="Segoe UI" w:hAnsi="Segoe UI" w:eastAsia="Segoe UI" w:ascii="Segoe UI"/>
          <w:b/>
          <w:spacing w:val="-1"/>
          <w:w w:val="100"/>
          <w:sz w:val="21"/>
          <w:szCs w:val="21"/>
        </w:rPr>
        <w:t>r</w:t>
      </w:r>
      <w:r>
        <w:rPr>
          <w:rFonts w:cs="Segoe UI" w:hAnsi="Segoe UI" w:eastAsia="Segoe UI" w:ascii="Segoe UI"/>
          <w:b/>
          <w:spacing w:val="0"/>
          <w:w w:val="100"/>
          <w:sz w:val="21"/>
          <w:szCs w:val="21"/>
        </w:rPr>
        <w:t>chi</w:t>
      </w:r>
      <w:r>
        <w:rPr>
          <w:rFonts w:cs="Segoe UI" w:hAnsi="Segoe UI" w:eastAsia="Segoe UI" w:ascii="Segoe UI"/>
          <w:b/>
          <w:spacing w:val="-2"/>
          <w:w w:val="100"/>
          <w:sz w:val="21"/>
          <w:szCs w:val="21"/>
        </w:rPr>
        <w:t>v</w:t>
      </w:r>
      <w:r>
        <w:rPr>
          <w:rFonts w:cs="Segoe UI" w:hAnsi="Segoe UI" w:eastAsia="Segoe UI" w:ascii="Segoe UI"/>
          <w:b/>
          <w:spacing w:val="0"/>
          <w:w w:val="100"/>
          <w:sz w:val="21"/>
          <w:szCs w:val="21"/>
        </w:rPr>
        <w:t>o:</w:t>
      </w:r>
      <w:r>
        <w:rPr>
          <w:rFonts w:cs="Segoe UI" w:hAnsi="Segoe UI" w:eastAsia="Segoe UI" w:ascii="Segoe UI"/>
          <w:b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C8AE74"/>
          <w:spacing w:val="0"/>
          <w:w w:val="100"/>
          <w:sz w:val="21"/>
          <w:szCs w:val="21"/>
        </w:rPr>
        <w:t>src/auth/auth.module.ts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4" w:lineRule="exact" w:line="220"/>
      </w:pPr>
      <w:r>
        <w:rPr>
          <w:sz w:val="22"/>
          <w:szCs w:val="22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580"/>
      </w:pP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import</w:t>
      </w: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{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Module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}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from</w:t>
      </w: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 </w:t>
      </w:r>
      <w:hyperlink r:id="rId33">
        <w:r>
          <w:rPr>
            <w:rFonts w:cs="Consolas" w:hAnsi="Consolas" w:eastAsia="Consolas" w:ascii="Consolas"/>
            <w:color w:val="708B00"/>
            <w:spacing w:val="0"/>
            <w:w w:val="100"/>
            <w:sz w:val="21"/>
            <w:szCs w:val="21"/>
          </w:rPr>
          <w:t>'@nestjs/common'</w:t>
        </w:r>
        <w:r>
          <w:rPr>
            <w:rFonts w:cs="Consolas" w:hAnsi="Consolas" w:eastAsia="Consolas" w:ascii="Consolas"/>
            <w:color w:val="4D4D4B"/>
            <w:spacing w:val="0"/>
            <w:w w:val="100"/>
            <w:sz w:val="21"/>
            <w:szCs w:val="21"/>
          </w:rPr>
          <w:t>;</w:t>
        </w:r>
        <w:r>
          <w:rPr>
            <w:rFonts w:cs="Consolas" w:hAnsi="Consolas" w:eastAsia="Consolas" w:ascii="Consolas"/>
            <w:color w:val="000000"/>
            <w:spacing w:val="0"/>
            <w:w w:val="100"/>
            <w:sz w:val="21"/>
            <w:szCs w:val="21"/>
          </w:rPr>
        </w:r>
      </w:hyperlink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39"/>
        <w:ind w:left="580"/>
      </w:pP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import</w:t>
      </w: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{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ConfigModule,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ConfigService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}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from</w:t>
      </w: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 </w:t>
      </w:r>
      <w:hyperlink r:id="rId34">
        <w:r>
          <w:rPr>
            <w:rFonts w:cs="Consolas" w:hAnsi="Consolas" w:eastAsia="Consolas" w:ascii="Consolas"/>
            <w:color w:val="708B00"/>
            <w:spacing w:val="0"/>
            <w:w w:val="100"/>
            <w:sz w:val="21"/>
            <w:szCs w:val="21"/>
          </w:rPr>
          <w:t>'@nestjs/config'</w:t>
        </w:r>
        <w:r>
          <w:rPr>
            <w:rFonts w:cs="Consolas" w:hAnsi="Consolas" w:eastAsia="Consolas" w:ascii="Consolas"/>
            <w:color w:val="4D4D4B"/>
            <w:spacing w:val="0"/>
            <w:w w:val="100"/>
            <w:sz w:val="21"/>
            <w:szCs w:val="21"/>
          </w:rPr>
          <w:t>;</w:t>
        </w:r>
        <w:r>
          <w:rPr>
            <w:rFonts w:cs="Consolas" w:hAnsi="Consolas" w:eastAsia="Consolas" w:ascii="Consolas"/>
            <w:color w:val="000000"/>
            <w:spacing w:val="0"/>
            <w:w w:val="100"/>
            <w:sz w:val="21"/>
            <w:szCs w:val="21"/>
          </w:rPr>
        </w:r>
      </w:hyperlink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39" w:lineRule="auto" w:line="278"/>
        <w:ind w:left="580" w:right="4230"/>
      </w:pP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import</w:t>
      </w: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{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TypeOrmModule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}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from</w:t>
      </w: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 </w:t>
      </w:r>
      <w:hyperlink r:id="rId35">
        <w:r>
          <w:rPr>
            <w:rFonts w:cs="Consolas" w:hAnsi="Consolas" w:eastAsia="Consolas" w:ascii="Consolas"/>
            <w:color w:val="708B00"/>
            <w:spacing w:val="0"/>
            <w:w w:val="100"/>
            <w:sz w:val="21"/>
            <w:szCs w:val="21"/>
          </w:rPr>
          <w:t>'@nestjs/typeorm'</w:t>
        </w:r>
        <w:r>
          <w:rPr>
            <w:rFonts w:cs="Consolas" w:hAnsi="Consolas" w:eastAsia="Consolas" w:ascii="Consolas"/>
            <w:color w:val="4D4D4B"/>
            <w:spacing w:val="0"/>
            <w:w w:val="100"/>
            <w:sz w:val="21"/>
            <w:szCs w:val="21"/>
          </w:rPr>
          <w:t>;</w:t>
        </w:r>
        <w:r>
          <w:rPr>
            <w:rFonts w:cs="Consolas" w:hAnsi="Consolas" w:eastAsia="Consolas" w:ascii="Consolas"/>
            <w:color w:val="4D4D4B"/>
            <w:spacing w:val="0"/>
            <w:w w:val="100"/>
            <w:sz w:val="21"/>
            <w:szCs w:val="21"/>
          </w:rPr>
          <w:t> </w:t>
        </w:r>
        <w:r>
          <w:rPr>
            <w:rFonts w:cs="Consolas" w:hAnsi="Consolas" w:eastAsia="Consolas" w:ascii="Consolas"/>
            <w:color w:val="8958A7"/>
            <w:spacing w:val="0"/>
            <w:w w:val="100"/>
            <w:sz w:val="21"/>
            <w:szCs w:val="21"/>
          </w:rPr>
          <w:t>import</w:t>
        </w:r>
        <w:r>
          <w:rPr>
            <w:rFonts w:cs="Consolas" w:hAnsi="Consolas" w:eastAsia="Consolas" w:ascii="Consolas"/>
            <w:color w:val="8958A7"/>
            <w:spacing w:val="0"/>
            <w:w w:val="100"/>
            <w:sz w:val="21"/>
            <w:szCs w:val="21"/>
          </w:rPr>
          <w:t> </w:t>
        </w:r>
        <w:r>
          <w:rPr>
            <w:rFonts w:cs="Consolas" w:hAnsi="Consolas" w:eastAsia="Consolas" w:ascii="Consolas"/>
            <w:color w:val="4D4D4B"/>
            <w:spacing w:val="0"/>
            <w:w w:val="100"/>
            <w:sz w:val="21"/>
            <w:szCs w:val="21"/>
          </w:rPr>
          <w:t>{</w:t>
        </w:r>
        <w:r>
          <w:rPr>
            <w:rFonts w:cs="Consolas" w:hAnsi="Consolas" w:eastAsia="Consolas" w:ascii="Consolas"/>
            <w:color w:val="4D4D4B"/>
            <w:spacing w:val="0"/>
            <w:w w:val="100"/>
            <w:sz w:val="21"/>
            <w:szCs w:val="21"/>
          </w:rPr>
          <w:t> </w:t>
        </w:r>
        <w:r>
          <w:rPr>
            <w:rFonts w:cs="Consolas" w:hAnsi="Consolas" w:eastAsia="Consolas" w:ascii="Consolas"/>
            <w:color w:val="4D4D4B"/>
            <w:spacing w:val="0"/>
            <w:w w:val="100"/>
            <w:sz w:val="21"/>
            <w:szCs w:val="21"/>
          </w:rPr>
          <w:t>PassportModule</w:t>
        </w:r>
        <w:r>
          <w:rPr>
            <w:rFonts w:cs="Consolas" w:hAnsi="Consolas" w:eastAsia="Consolas" w:ascii="Consolas"/>
            <w:color w:val="4D4D4B"/>
            <w:spacing w:val="0"/>
            <w:w w:val="100"/>
            <w:sz w:val="21"/>
            <w:szCs w:val="21"/>
          </w:rPr>
          <w:t> </w:t>
        </w:r>
        <w:r>
          <w:rPr>
            <w:rFonts w:cs="Consolas" w:hAnsi="Consolas" w:eastAsia="Consolas" w:ascii="Consolas"/>
            <w:color w:val="4D4D4B"/>
            <w:spacing w:val="0"/>
            <w:w w:val="100"/>
            <w:sz w:val="21"/>
            <w:szCs w:val="21"/>
          </w:rPr>
          <w:t>}</w:t>
        </w:r>
        <w:r>
          <w:rPr>
            <w:rFonts w:cs="Consolas" w:hAnsi="Consolas" w:eastAsia="Consolas" w:ascii="Consolas"/>
            <w:color w:val="4D4D4B"/>
            <w:spacing w:val="0"/>
            <w:w w:val="100"/>
            <w:sz w:val="21"/>
            <w:szCs w:val="21"/>
          </w:rPr>
          <w:t> </w:t>
        </w:r>
        <w:r>
          <w:rPr>
            <w:rFonts w:cs="Consolas" w:hAnsi="Consolas" w:eastAsia="Consolas" w:ascii="Consolas"/>
            <w:color w:val="8958A7"/>
            <w:spacing w:val="0"/>
            <w:w w:val="100"/>
            <w:sz w:val="21"/>
            <w:szCs w:val="21"/>
          </w:rPr>
          <w:t>from</w:t>
        </w:r>
        <w:r>
          <w:rPr>
            <w:rFonts w:cs="Consolas" w:hAnsi="Consolas" w:eastAsia="Consolas" w:ascii="Consolas"/>
            <w:color w:val="8958A7"/>
            <w:spacing w:val="0"/>
            <w:w w:val="100"/>
            <w:sz w:val="21"/>
            <w:szCs w:val="21"/>
          </w:rPr>
          <w:t> </w:t>
        </w:r>
      </w:hyperlink>
      <w:hyperlink r:id="rId36">
        <w:r>
          <w:rPr>
            <w:rFonts w:cs="Consolas" w:hAnsi="Consolas" w:eastAsia="Consolas" w:ascii="Consolas"/>
            <w:color w:val="708B00"/>
            <w:spacing w:val="0"/>
            <w:w w:val="100"/>
            <w:sz w:val="21"/>
            <w:szCs w:val="21"/>
          </w:rPr>
          <w:t>'@nestjs/passport'</w:t>
        </w:r>
        <w:r>
          <w:rPr>
            <w:rFonts w:cs="Consolas" w:hAnsi="Consolas" w:eastAsia="Consolas" w:ascii="Consolas"/>
            <w:color w:val="4D4D4B"/>
            <w:spacing w:val="0"/>
            <w:w w:val="100"/>
            <w:sz w:val="21"/>
            <w:szCs w:val="21"/>
          </w:rPr>
          <w:t>;</w:t>
        </w:r>
        <w:r>
          <w:rPr>
            <w:rFonts w:cs="Consolas" w:hAnsi="Consolas" w:eastAsia="Consolas" w:ascii="Consolas"/>
            <w:color w:val="4D4D4B"/>
            <w:spacing w:val="0"/>
            <w:w w:val="100"/>
            <w:sz w:val="21"/>
            <w:szCs w:val="21"/>
          </w:rPr>
          <w:t> </w:t>
        </w:r>
        <w:r>
          <w:rPr>
            <w:rFonts w:cs="Consolas" w:hAnsi="Consolas" w:eastAsia="Consolas" w:ascii="Consolas"/>
            <w:color w:val="8958A7"/>
            <w:spacing w:val="0"/>
            <w:w w:val="100"/>
            <w:sz w:val="21"/>
            <w:szCs w:val="21"/>
          </w:rPr>
          <w:t>import</w:t>
        </w:r>
        <w:r>
          <w:rPr>
            <w:rFonts w:cs="Consolas" w:hAnsi="Consolas" w:eastAsia="Consolas" w:ascii="Consolas"/>
            <w:color w:val="8958A7"/>
            <w:spacing w:val="0"/>
            <w:w w:val="100"/>
            <w:sz w:val="21"/>
            <w:szCs w:val="21"/>
          </w:rPr>
          <w:t> </w:t>
        </w:r>
        <w:r>
          <w:rPr>
            <w:rFonts w:cs="Consolas" w:hAnsi="Consolas" w:eastAsia="Consolas" w:ascii="Consolas"/>
            <w:color w:val="4D4D4B"/>
            <w:spacing w:val="0"/>
            <w:w w:val="100"/>
            <w:sz w:val="21"/>
            <w:szCs w:val="21"/>
          </w:rPr>
          <w:t>{</w:t>
        </w:r>
        <w:r>
          <w:rPr>
            <w:rFonts w:cs="Consolas" w:hAnsi="Consolas" w:eastAsia="Consolas" w:ascii="Consolas"/>
            <w:color w:val="4D4D4B"/>
            <w:spacing w:val="0"/>
            <w:w w:val="100"/>
            <w:sz w:val="21"/>
            <w:szCs w:val="21"/>
          </w:rPr>
          <w:t> </w:t>
        </w:r>
        <w:r>
          <w:rPr>
            <w:rFonts w:cs="Consolas" w:hAnsi="Consolas" w:eastAsia="Consolas" w:ascii="Consolas"/>
            <w:color w:val="4D4D4B"/>
            <w:spacing w:val="0"/>
            <w:w w:val="100"/>
            <w:sz w:val="21"/>
            <w:szCs w:val="21"/>
          </w:rPr>
          <w:t>JwtModule</w:t>
        </w:r>
        <w:r>
          <w:rPr>
            <w:rFonts w:cs="Consolas" w:hAnsi="Consolas" w:eastAsia="Consolas" w:ascii="Consolas"/>
            <w:color w:val="4D4D4B"/>
            <w:spacing w:val="0"/>
            <w:w w:val="100"/>
            <w:sz w:val="21"/>
            <w:szCs w:val="21"/>
          </w:rPr>
          <w:t> </w:t>
        </w:r>
        <w:r>
          <w:rPr>
            <w:rFonts w:cs="Consolas" w:hAnsi="Consolas" w:eastAsia="Consolas" w:ascii="Consolas"/>
            <w:color w:val="4D4D4B"/>
            <w:spacing w:val="0"/>
            <w:w w:val="100"/>
            <w:sz w:val="21"/>
            <w:szCs w:val="21"/>
          </w:rPr>
          <w:t>}</w:t>
        </w:r>
        <w:r>
          <w:rPr>
            <w:rFonts w:cs="Consolas" w:hAnsi="Consolas" w:eastAsia="Consolas" w:ascii="Consolas"/>
            <w:color w:val="4D4D4B"/>
            <w:spacing w:val="0"/>
            <w:w w:val="100"/>
            <w:sz w:val="21"/>
            <w:szCs w:val="21"/>
          </w:rPr>
          <w:t> </w:t>
        </w:r>
        <w:r>
          <w:rPr>
            <w:rFonts w:cs="Consolas" w:hAnsi="Consolas" w:eastAsia="Consolas" w:ascii="Consolas"/>
            <w:color w:val="8958A7"/>
            <w:spacing w:val="0"/>
            <w:w w:val="100"/>
            <w:sz w:val="21"/>
            <w:szCs w:val="21"/>
          </w:rPr>
          <w:t>from</w:t>
        </w:r>
        <w:r>
          <w:rPr>
            <w:rFonts w:cs="Consolas" w:hAnsi="Consolas" w:eastAsia="Consolas" w:ascii="Consolas"/>
            <w:color w:val="8958A7"/>
            <w:spacing w:val="0"/>
            <w:w w:val="100"/>
            <w:sz w:val="21"/>
            <w:szCs w:val="21"/>
          </w:rPr>
          <w:t> </w:t>
        </w:r>
      </w:hyperlink>
      <w:hyperlink r:id="rId37">
        <w:r>
          <w:rPr>
            <w:rFonts w:cs="Consolas" w:hAnsi="Consolas" w:eastAsia="Consolas" w:ascii="Consolas"/>
            <w:color w:val="708B00"/>
            <w:spacing w:val="0"/>
            <w:w w:val="100"/>
            <w:sz w:val="21"/>
            <w:szCs w:val="21"/>
          </w:rPr>
          <w:t>'@nestjs/jwt'</w:t>
        </w:r>
        <w:r>
          <w:rPr>
            <w:rFonts w:cs="Consolas" w:hAnsi="Consolas" w:eastAsia="Consolas" w:ascii="Consolas"/>
            <w:color w:val="4D4D4B"/>
            <w:spacing w:val="0"/>
            <w:w w:val="100"/>
            <w:sz w:val="21"/>
            <w:szCs w:val="21"/>
          </w:rPr>
          <w:t>;</w:t>
        </w:r>
        <w:r>
          <w:rPr>
            <w:rFonts w:cs="Consolas" w:hAnsi="Consolas" w:eastAsia="Consolas" w:ascii="Consolas"/>
            <w:color w:val="000000"/>
            <w:spacing w:val="0"/>
            <w:w w:val="100"/>
            <w:sz w:val="21"/>
            <w:szCs w:val="21"/>
          </w:rPr>
        </w:r>
      </w:hyperlink>
    </w:p>
    <w:p>
      <w:pPr>
        <w:rPr>
          <w:sz w:val="28"/>
          <w:szCs w:val="28"/>
        </w:rPr>
        <w:jc w:val="left"/>
        <w:spacing w:before="5" w:lineRule="exact" w:line="280"/>
      </w:pPr>
      <w:r>
        <w:rPr>
          <w:sz w:val="28"/>
          <w:szCs w:val="28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580"/>
      </w:pP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import</w:t>
      </w: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{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AuthController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}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from</w:t>
      </w: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708B00"/>
          <w:spacing w:val="0"/>
          <w:w w:val="100"/>
          <w:sz w:val="21"/>
          <w:szCs w:val="21"/>
        </w:rPr>
        <w:t>'./auth.controller'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;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39"/>
        <w:ind w:left="580"/>
      </w:pP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import</w:t>
      </w: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{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AuthService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}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from</w:t>
      </w: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708B00"/>
          <w:spacing w:val="0"/>
          <w:w w:val="100"/>
          <w:sz w:val="21"/>
          <w:szCs w:val="21"/>
        </w:rPr>
        <w:t>'./auth.service'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;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39"/>
        <w:ind w:left="580"/>
      </w:pP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import</w:t>
      </w: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{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User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}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from</w:t>
      </w: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708B00"/>
          <w:spacing w:val="0"/>
          <w:w w:val="100"/>
          <w:sz w:val="21"/>
          <w:szCs w:val="21"/>
        </w:rPr>
        <w:t>'../users/entities/user.entity'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;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39"/>
        <w:ind w:left="580"/>
      </w:pP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import</w:t>
      </w: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{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JwtStrategy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}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from</w:t>
      </w: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708B00"/>
          <w:spacing w:val="0"/>
          <w:w w:val="100"/>
          <w:sz w:val="21"/>
          <w:szCs w:val="21"/>
        </w:rPr>
        <w:t>'./strategies/jwt.strategy'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;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2"/>
          <w:szCs w:val="12"/>
        </w:rPr>
        <w:jc w:val="left"/>
        <w:spacing w:before="4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580"/>
      </w:pPr>
      <w:hyperlink r:id="rId38">
        <w:r>
          <w:rPr>
            <w:rFonts w:cs="Consolas" w:hAnsi="Consolas" w:eastAsia="Consolas" w:ascii="Consolas"/>
            <w:color w:val="F5861F"/>
            <w:spacing w:val="0"/>
            <w:w w:val="100"/>
            <w:sz w:val="21"/>
            <w:szCs w:val="21"/>
          </w:rPr>
          <w:t>@Module</w:t>
        </w:r>
        <w:r>
          <w:rPr>
            <w:rFonts w:cs="Consolas" w:hAnsi="Consolas" w:eastAsia="Consolas" w:ascii="Consolas"/>
            <w:color w:val="4D4D4B"/>
            <w:spacing w:val="0"/>
            <w:w w:val="100"/>
            <w:sz w:val="21"/>
            <w:szCs w:val="21"/>
          </w:rPr>
          <w:t>({</w:t>
        </w:r>
        <w:r>
          <w:rPr>
            <w:rFonts w:cs="Consolas" w:hAnsi="Consolas" w:eastAsia="Consolas" w:ascii="Consolas"/>
            <w:color w:val="000000"/>
            <w:spacing w:val="0"/>
            <w:w w:val="100"/>
            <w:sz w:val="21"/>
            <w:szCs w:val="21"/>
          </w:rPr>
        </w:r>
      </w:hyperlink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39" w:lineRule="auto" w:line="278"/>
        <w:ind w:left="811" w:right="5384"/>
      </w:pP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controllers: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[AuthController],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providers: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[AuthService,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JwtStrategy],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imports: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[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1042"/>
      </w:pP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ConfigModule,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39"/>
        <w:ind w:left="1042"/>
      </w:pP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//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Importar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la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entidad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User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para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usar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el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repositorio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39"/>
        <w:ind w:left="1042"/>
      </w:pP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TypeOrmModule.forFeature([User]),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39"/>
        <w:ind w:left="1042"/>
      </w:pP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//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Configurar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Passport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con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JWT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como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estrategia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por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defecto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39"/>
        <w:ind w:left="1042"/>
      </w:pP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PassportModule.register({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defaultStrategy: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708B00"/>
          <w:spacing w:val="0"/>
          <w:w w:val="100"/>
          <w:sz w:val="21"/>
          <w:szCs w:val="21"/>
        </w:rPr>
        <w:t>'jwt'</w:t>
      </w:r>
      <w:r>
        <w:rPr>
          <w:rFonts w:cs="Consolas" w:hAnsi="Consolas" w:eastAsia="Consolas" w:ascii="Consolas"/>
          <w:color w:val="708B00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}),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39"/>
        <w:ind w:left="1042"/>
      </w:pP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//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Configurar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JWT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de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forma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asíncrona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para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usar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variables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de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entorno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39" w:lineRule="auto" w:line="278"/>
        <w:ind w:left="1273" w:right="6539" w:hanging="231"/>
      </w:pP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JwtModule.registerAsync({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imports: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[ConfigModule],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inject: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[ConfigService],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lineRule="auto" w:line="278"/>
        <w:ind w:left="1504" w:right="3768" w:hanging="231"/>
      </w:pP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useFactory: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(</w:t>
      </w:r>
      <w:r>
        <w:rPr>
          <w:rFonts w:cs="Consolas" w:hAnsi="Consolas" w:eastAsia="Consolas" w:ascii="Consolas"/>
          <w:color w:val="F5861F"/>
          <w:spacing w:val="0"/>
          <w:w w:val="100"/>
          <w:sz w:val="21"/>
          <w:szCs w:val="21"/>
        </w:rPr>
        <w:t>configService:</w:t>
      </w:r>
      <w:r>
        <w:rPr>
          <w:rFonts w:cs="Consolas" w:hAnsi="Consolas" w:eastAsia="Consolas" w:ascii="Consolas"/>
          <w:color w:val="F5861F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F5861F"/>
          <w:spacing w:val="0"/>
          <w:w w:val="100"/>
          <w:sz w:val="21"/>
          <w:szCs w:val="21"/>
        </w:rPr>
        <w:t>ConfigService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)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=&gt;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({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secret: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configService.get(</w:t>
      </w:r>
      <w:r>
        <w:rPr>
          <w:rFonts w:cs="Consolas" w:hAnsi="Consolas" w:eastAsia="Consolas" w:ascii="Consolas"/>
          <w:color w:val="708B00"/>
          <w:spacing w:val="0"/>
          <w:w w:val="100"/>
          <w:sz w:val="21"/>
          <w:szCs w:val="21"/>
        </w:rPr>
        <w:t>'JWT_SECRET'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),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signOptions: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{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1735"/>
      </w:pP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expiresIn: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configService.get(</w:t>
      </w:r>
      <w:r>
        <w:rPr>
          <w:rFonts w:cs="Consolas" w:hAnsi="Consolas" w:eastAsia="Consolas" w:ascii="Consolas"/>
          <w:color w:val="708B00"/>
          <w:spacing w:val="0"/>
          <w:w w:val="100"/>
          <w:sz w:val="21"/>
          <w:szCs w:val="21"/>
        </w:rPr>
        <w:t>'JWT_EXPIRED_TIME'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),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center"/>
        <w:spacing w:before="39"/>
        <w:ind w:left="1468" w:right="8849"/>
      </w:pP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},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center"/>
        <w:spacing w:before="39"/>
        <w:ind w:left="1237" w:right="8964"/>
      </w:pP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}),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39"/>
        <w:ind w:left="1042"/>
      </w:pP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}),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39"/>
        <w:ind w:left="811"/>
      </w:pP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],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39"/>
        <w:ind w:left="811"/>
      </w:pP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//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Exportar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para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usar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en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otros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módulos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39"/>
        <w:ind w:left="811"/>
      </w:pP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exports: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[JwtStrategy,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PassportModule,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JwtModule,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AuthService],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39"/>
        <w:ind w:left="580"/>
      </w:pP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})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39"/>
        <w:ind w:left="580"/>
      </w:pP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export</w:t>
      </w: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class</w:t>
      </w: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AuthModule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{}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6" w:lineRule="exact" w:line="200"/>
      </w:pPr>
      <w:r>
        <w:rPr>
          <w:sz w:val="20"/>
          <w:szCs w:val="20"/>
        </w:rPr>
      </w:r>
    </w:p>
    <w:p>
      <w:pPr>
        <w:rPr>
          <w:rFonts w:cs="Segoe UI" w:hAnsi="Segoe UI" w:eastAsia="Segoe UI" w:ascii="Segoe UI"/>
          <w:sz w:val="21"/>
          <w:szCs w:val="21"/>
        </w:rPr>
        <w:jc w:val="left"/>
        <w:ind w:left="220"/>
      </w:pPr>
      <w:r>
        <w:rPr>
          <w:rFonts w:cs="Segoe UI" w:hAnsi="Segoe UI" w:eastAsia="Segoe UI" w:ascii="Segoe UI"/>
          <w:b/>
          <w:spacing w:val="0"/>
          <w:w w:val="100"/>
          <w:sz w:val="21"/>
          <w:szCs w:val="21"/>
        </w:rPr>
        <w:t>Explicación</w:t>
      </w:r>
      <w:r>
        <w:rPr>
          <w:rFonts w:cs="Segoe UI" w:hAnsi="Segoe UI" w:eastAsia="Segoe UI" w:ascii="Segoe UI"/>
          <w:b/>
          <w:spacing w:val="0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b/>
          <w:spacing w:val="-2"/>
          <w:w w:val="100"/>
          <w:sz w:val="21"/>
          <w:szCs w:val="21"/>
        </w:rPr>
        <w:t>p</w:t>
      </w:r>
      <w:r>
        <w:rPr>
          <w:rFonts w:cs="Segoe UI" w:hAnsi="Segoe UI" w:eastAsia="Segoe UI" w:ascii="Segoe UI"/>
          <w:b/>
          <w:spacing w:val="0"/>
          <w:w w:val="100"/>
          <w:sz w:val="21"/>
          <w:szCs w:val="21"/>
        </w:rPr>
        <w:t>aso</w:t>
      </w:r>
      <w:r>
        <w:rPr>
          <w:rFonts w:cs="Segoe UI" w:hAnsi="Segoe UI" w:eastAsia="Segoe UI" w:ascii="Segoe UI"/>
          <w:b/>
          <w:spacing w:val="0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b/>
          <w:spacing w:val="0"/>
          <w:w w:val="100"/>
          <w:sz w:val="21"/>
          <w:szCs w:val="21"/>
        </w:rPr>
        <w:t>a</w:t>
      </w:r>
      <w:r>
        <w:rPr>
          <w:rFonts w:cs="Segoe UI" w:hAnsi="Segoe UI" w:eastAsia="Segoe UI" w:ascii="Segoe UI"/>
          <w:b/>
          <w:spacing w:val="0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b/>
          <w:spacing w:val="-2"/>
          <w:w w:val="100"/>
          <w:sz w:val="21"/>
          <w:szCs w:val="21"/>
        </w:rPr>
        <w:t>p</w:t>
      </w:r>
      <w:r>
        <w:rPr>
          <w:rFonts w:cs="Segoe UI" w:hAnsi="Segoe UI" w:eastAsia="Segoe UI" w:ascii="Segoe UI"/>
          <w:b/>
          <w:spacing w:val="0"/>
          <w:w w:val="100"/>
          <w:sz w:val="21"/>
          <w:szCs w:val="21"/>
        </w:rPr>
        <w:t>aso: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</w:r>
    </w:p>
    <w:p>
      <w:pPr>
        <w:rPr>
          <w:sz w:val="26"/>
          <w:szCs w:val="26"/>
        </w:rPr>
        <w:jc w:val="left"/>
        <w:spacing w:before="1" w:lineRule="exact" w:line="260"/>
      </w:pPr>
      <w:r>
        <w:rPr>
          <w:sz w:val="26"/>
          <w:szCs w:val="26"/>
        </w:rPr>
      </w:r>
    </w:p>
    <w:p>
      <w:pPr>
        <w:rPr>
          <w:rFonts w:cs="Segoe UI" w:hAnsi="Segoe UI" w:eastAsia="Segoe UI" w:ascii="Segoe UI"/>
          <w:sz w:val="21"/>
          <w:szCs w:val="21"/>
        </w:rPr>
        <w:jc w:val="left"/>
        <w:ind w:left="610"/>
      </w:pPr>
      <w:r>
        <w:rPr>
          <w:rFonts w:cs="Segoe UI" w:hAnsi="Segoe UI" w:eastAsia="Segoe UI" w:ascii="Segoe UI"/>
          <w:spacing w:val="-8"/>
          <w:w w:val="100"/>
          <w:sz w:val="21"/>
          <w:szCs w:val="21"/>
        </w:rPr>
        <w:t>1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.</w:t>
      </w:r>
      <w:r>
        <w:rPr>
          <w:rFonts w:cs="Segoe UI" w:hAnsi="Segoe UI" w:eastAsia="Segoe UI" w:ascii="Segoe UI"/>
          <w:spacing w:val="2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C8AE74"/>
          <w:spacing w:val="0"/>
          <w:w w:val="100"/>
          <w:sz w:val="21"/>
          <w:szCs w:val="21"/>
        </w:rPr>
        <w:t>TypeOrmModule.forFeature([User])</w:t>
      </w:r>
      <w:r>
        <w:rPr>
          <w:rFonts w:cs="Segoe UI" w:hAnsi="Segoe UI" w:eastAsia="Segoe UI" w:ascii="Segoe UI"/>
          <w:color w:val="000000"/>
          <w:spacing w:val="0"/>
          <w:w w:val="100"/>
          <w:sz w:val="21"/>
          <w:szCs w:val="21"/>
        </w:rPr>
        <w:t>:</w:t>
      </w:r>
      <w:r>
        <w:rPr>
          <w:rFonts w:cs="Segoe UI" w:hAnsi="Segoe UI" w:eastAsia="Segoe UI" w:ascii="Segoe UI"/>
          <w:color w:val="000000"/>
          <w:spacing w:val="0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color w:val="000000"/>
          <w:spacing w:val="-8"/>
          <w:w w:val="100"/>
          <w:sz w:val="21"/>
          <w:szCs w:val="21"/>
        </w:rPr>
        <w:t>P</w:t>
      </w:r>
      <w:r>
        <w:rPr>
          <w:rFonts w:cs="Segoe UI" w:hAnsi="Segoe UI" w:eastAsia="Segoe UI" w:ascii="Segoe UI"/>
          <w:color w:val="000000"/>
          <w:spacing w:val="0"/>
          <w:w w:val="100"/>
          <w:sz w:val="21"/>
          <w:szCs w:val="21"/>
        </w:rPr>
        <w:t>ermite</w:t>
      </w:r>
      <w:r>
        <w:rPr>
          <w:rFonts w:cs="Segoe UI" w:hAnsi="Segoe UI" w:eastAsia="Segoe UI" w:ascii="Segoe UI"/>
          <w:color w:val="000000"/>
          <w:spacing w:val="0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color w:val="000000"/>
          <w:spacing w:val="0"/>
          <w:w w:val="100"/>
          <w:sz w:val="21"/>
          <w:szCs w:val="21"/>
        </w:rPr>
        <w:t>inyectar</w:t>
      </w:r>
      <w:r>
        <w:rPr>
          <w:rFonts w:cs="Segoe UI" w:hAnsi="Segoe UI" w:eastAsia="Segoe UI" w:ascii="Segoe UI"/>
          <w:color w:val="000000"/>
          <w:spacing w:val="0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color w:val="000000"/>
          <w:spacing w:val="0"/>
          <w:w w:val="100"/>
          <w:sz w:val="21"/>
          <w:szCs w:val="21"/>
        </w:rPr>
        <w:t>el</w:t>
      </w:r>
      <w:r>
        <w:rPr>
          <w:rFonts w:cs="Segoe UI" w:hAnsi="Segoe UI" w:eastAsia="Segoe UI" w:ascii="Segoe UI"/>
          <w:color w:val="000000"/>
          <w:spacing w:val="0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color w:val="000000"/>
          <w:spacing w:val="0"/>
          <w:w w:val="100"/>
          <w:sz w:val="21"/>
          <w:szCs w:val="21"/>
        </w:rPr>
        <w:t>repositorio</w:t>
      </w:r>
      <w:r>
        <w:rPr>
          <w:rFonts w:cs="Segoe UI" w:hAnsi="Segoe UI" w:eastAsia="Segoe UI" w:ascii="Segoe UI"/>
          <w:color w:val="000000"/>
          <w:spacing w:val="0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color w:val="000000"/>
          <w:spacing w:val="0"/>
          <w:w w:val="100"/>
          <w:sz w:val="21"/>
          <w:szCs w:val="21"/>
        </w:rPr>
        <w:t>de</w:t>
      </w:r>
      <w:r>
        <w:rPr>
          <w:rFonts w:cs="Segoe UI" w:hAnsi="Segoe UI" w:eastAsia="Segoe UI" w:ascii="Segoe UI"/>
          <w:color w:val="000000"/>
          <w:spacing w:val="0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color w:val="000000"/>
          <w:spacing w:val="0"/>
          <w:w w:val="100"/>
          <w:sz w:val="21"/>
          <w:szCs w:val="21"/>
        </w:rPr>
        <w:t>User</w:t>
      </w:r>
    </w:p>
    <w:p>
      <w:pPr>
        <w:rPr>
          <w:rFonts w:cs="Segoe UI" w:hAnsi="Segoe UI" w:eastAsia="Segoe UI" w:ascii="Segoe UI"/>
          <w:sz w:val="21"/>
          <w:szCs w:val="21"/>
        </w:rPr>
        <w:jc w:val="left"/>
        <w:spacing w:before="50"/>
        <w:ind w:left="610"/>
      </w:pPr>
      <w:r>
        <w:rPr>
          <w:rFonts w:cs="Segoe UI" w:hAnsi="Segoe UI" w:eastAsia="Segoe UI" w:ascii="Segoe UI"/>
          <w:spacing w:val="-8"/>
          <w:w w:val="100"/>
          <w:sz w:val="21"/>
          <w:szCs w:val="21"/>
        </w:rPr>
        <w:t>2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.</w:t>
      </w:r>
      <w:r>
        <w:rPr>
          <w:rFonts w:cs="Segoe UI" w:hAnsi="Segoe UI" w:eastAsia="Segoe UI" w:ascii="Segoe UI"/>
          <w:spacing w:val="2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C8AE74"/>
          <w:spacing w:val="0"/>
          <w:w w:val="100"/>
          <w:sz w:val="21"/>
          <w:szCs w:val="21"/>
        </w:rPr>
        <w:t>PassportModule.register()</w:t>
      </w:r>
      <w:r>
        <w:rPr>
          <w:rFonts w:cs="Segoe UI" w:hAnsi="Segoe UI" w:eastAsia="Segoe UI" w:ascii="Segoe UI"/>
          <w:color w:val="000000"/>
          <w:spacing w:val="0"/>
          <w:w w:val="100"/>
          <w:sz w:val="21"/>
          <w:szCs w:val="21"/>
        </w:rPr>
        <w:t>:</w:t>
      </w:r>
      <w:r>
        <w:rPr>
          <w:rFonts w:cs="Segoe UI" w:hAnsi="Segoe UI" w:eastAsia="Segoe UI" w:ascii="Segoe UI"/>
          <w:color w:val="000000"/>
          <w:spacing w:val="0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color w:val="000000"/>
          <w:spacing w:val="0"/>
          <w:w w:val="100"/>
          <w:sz w:val="21"/>
          <w:szCs w:val="21"/>
        </w:rPr>
        <w:t>Configura</w:t>
      </w:r>
      <w:r>
        <w:rPr>
          <w:rFonts w:cs="Segoe UI" w:hAnsi="Segoe UI" w:eastAsia="Segoe UI" w:ascii="Segoe UI"/>
          <w:color w:val="000000"/>
          <w:spacing w:val="0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color w:val="000000"/>
          <w:spacing w:val="-7"/>
          <w:w w:val="100"/>
          <w:sz w:val="21"/>
          <w:szCs w:val="21"/>
        </w:rPr>
        <w:t>P</w:t>
      </w:r>
      <w:r>
        <w:rPr>
          <w:rFonts w:cs="Segoe UI" w:hAnsi="Segoe UI" w:eastAsia="Segoe UI" w:ascii="Segoe UI"/>
          <w:color w:val="000000"/>
          <w:spacing w:val="0"/>
          <w:w w:val="100"/>
          <w:sz w:val="21"/>
          <w:szCs w:val="21"/>
        </w:rPr>
        <w:t>assport</w:t>
      </w:r>
      <w:r>
        <w:rPr>
          <w:rFonts w:cs="Segoe UI" w:hAnsi="Segoe UI" w:eastAsia="Segoe UI" w:ascii="Segoe UI"/>
          <w:color w:val="000000"/>
          <w:spacing w:val="0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color w:val="000000"/>
          <w:spacing w:val="0"/>
          <w:w w:val="100"/>
          <w:sz w:val="21"/>
          <w:szCs w:val="21"/>
        </w:rPr>
        <w:t>con</w:t>
      </w:r>
      <w:r>
        <w:rPr>
          <w:rFonts w:cs="Segoe UI" w:hAnsi="Segoe UI" w:eastAsia="Segoe UI" w:ascii="Segoe UI"/>
          <w:color w:val="000000"/>
          <w:spacing w:val="0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color w:val="000000"/>
          <w:spacing w:val="0"/>
          <w:w w:val="100"/>
          <w:sz w:val="21"/>
          <w:szCs w:val="21"/>
        </w:rPr>
        <w:t>J</w:t>
      </w:r>
      <w:r>
        <w:rPr>
          <w:rFonts w:cs="Segoe UI" w:hAnsi="Segoe UI" w:eastAsia="Segoe UI" w:ascii="Segoe UI"/>
          <w:color w:val="000000"/>
          <w:spacing w:val="4"/>
          <w:w w:val="100"/>
          <w:sz w:val="21"/>
          <w:szCs w:val="21"/>
        </w:rPr>
        <w:t>W</w:t>
      </w:r>
      <w:r>
        <w:rPr>
          <w:rFonts w:cs="Segoe UI" w:hAnsi="Segoe UI" w:eastAsia="Segoe UI" w:ascii="Segoe UI"/>
          <w:color w:val="000000"/>
          <w:spacing w:val="0"/>
          <w:w w:val="100"/>
          <w:sz w:val="21"/>
          <w:szCs w:val="21"/>
        </w:rPr>
        <w:t>T</w:t>
      </w:r>
    </w:p>
    <w:p>
      <w:pPr>
        <w:rPr>
          <w:rFonts w:cs="Segoe UI" w:hAnsi="Segoe UI" w:eastAsia="Segoe UI" w:ascii="Segoe UI"/>
          <w:sz w:val="21"/>
          <w:szCs w:val="21"/>
        </w:rPr>
        <w:jc w:val="left"/>
        <w:spacing w:before="50"/>
        <w:ind w:left="610"/>
        <w:sectPr>
          <w:pgMar w:header="294" w:footer="156" w:top="480" w:bottom="0" w:left="640" w:right="640"/>
          <w:pgSz w:w="11900" w:h="16840"/>
        </w:sectPr>
      </w:pPr>
      <w:r>
        <w:rPr>
          <w:rFonts w:cs="Segoe UI" w:hAnsi="Segoe UI" w:eastAsia="Segoe UI" w:ascii="Segoe UI"/>
          <w:spacing w:val="-8"/>
          <w:w w:val="100"/>
          <w:sz w:val="21"/>
          <w:szCs w:val="21"/>
        </w:rPr>
        <w:t>3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.</w:t>
      </w:r>
      <w:r>
        <w:rPr>
          <w:rFonts w:cs="Segoe UI" w:hAnsi="Segoe UI" w:eastAsia="Segoe UI" w:ascii="Segoe UI"/>
          <w:spacing w:val="2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C8AE74"/>
          <w:spacing w:val="0"/>
          <w:w w:val="100"/>
          <w:sz w:val="21"/>
          <w:szCs w:val="21"/>
        </w:rPr>
        <w:t>JwtModule.registerAsync()</w:t>
      </w:r>
      <w:r>
        <w:rPr>
          <w:rFonts w:cs="Segoe UI" w:hAnsi="Segoe UI" w:eastAsia="Segoe UI" w:ascii="Segoe UI"/>
          <w:color w:val="000000"/>
          <w:spacing w:val="0"/>
          <w:w w:val="100"/>
          <w:sz w:val="21"/>
          <w:szCs w:val="21"/>
        </w:rPr>
        <w:t>:</w:t>
      </w:r>
      <w:r>
        <w:rPr>
          <w:rFonts w:cs="Segoe UI" w:hAnsi="Segoe UI" w:eastAsia="Segoe UI" w:ascii="Segoe UI"/>
          <w:color w:val="000000"/>
          <w:spacing w:val="0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color w:val="000000"/>
          <w:spacing w:val="0"/>
          <w:w w:val="100"/>
          <w:sz w:val="21"/>
          <w:szCs w:val="21"/>
        </w:rPr>
        <w:t>Configuración</w:t>
      </w:r>
      <w:r>
        <w:rPr>
          <w:rFonts w:cs="Segoe UI" w:hAnsi="Segoe UI" w:eastAsia="Segoe UI" w:ascii="Segoe UI"/>
          <w:color w:val="000000"/>
          <w:spacing w:val="0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color w:val="000000"/>
          <w:spacing w:val="0"/>
          <w:w w:val="100"/>
          <w:sz w:val="21"/>
          <w:szCs w:val="21"/>
        </w:rPr>
        <w:t>asíncrona</w:t>
      </w:r>
      <w:r>
        <w:rPr>
          <w:rFonts w:cs="Segoe UI" w:hAnsi="Segoe UI" w:eastAsia="Segoe UI" w:ascii="Segoe UI"/>
          <w:color w:val="000000"/>
          <w:spacing w:val="0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color w:val="000000"/>
          <w:spacing w:val="0"/>
          <w:w w:val="100"/>
          <w:sz w:val="21"/>
          <w:szCs w:val="21"/>
        </w:rPr>
        <w:t>para</w:t>
      </w:r>
      <w:r>
        <w:rPr>
          <w:rFonts w:cs="Segoe UI" w:hAnsi="Segoe UI" w:eastAsia="Segoe UI" w:ascii="Segoe UI"/>
          <w:color w:val="000000"/>
          <w:spacing w:val="0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color w:val="000000"/>
          <w:spacing w:val="0"/>
          <w:w w:val="100"/>
          <w:sz w:val="21"/>
          <w:szCs w:val="21"/>
        </w:rPr>
        <w:t>leer</w:t>
      </w:r>
      <w:r>
        <w:rPr>
          <w:rFonts w:cs="Segoe UI" w:hAnsi="Segoe UI" w:eastAsia="Segoe UI" w:ascii="Segoe UI"/>
          <w:color w:val="000000"/>
          <w:spacing w:val="0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color w:val="000000"/>
          <w:spacing w:val="0"/>
          <w:w w:val="100"/>
          <w:sz w:val="21"/>
          <w:szCs w:val="21"/>
        </w:rPr>
        <w:t>.env</w:t>
      </w:r>
    </w:p>
    <w:p>
      <w:pPr>
        <w:rPr>
          <w:sz w:val="15"/>
          <w:szCs w:val="15"/>
        </w:rPr>
        <w:jc w:val="left"/>
        <w:spacing w:before="5" w:lineRule="exact" w:line="140"/>
      </w:pPr>
      <w:r>
        <w:pict>
          <v:group style="position:absolute;margin-left:27.625pt;margin-top:41.625pt;width:540.75pt;height:772.5pt;mso-position-horizontal-relative:page;mso-position-vertical-relative:page;z-index:-1442" coordorigin="552,832" coordsize="10815,15450">
            <v:shape style="position:absolute;left:560;top:-91770;width:10800;height:296250" coordorigin="560,-91770" coordsize="10800,296250" path="m11360,840l560,840,560,16275,11360,16275,11360,840xe" filled="t" fillcolor="#FFFFFF" stroked="f">
              <v:path arrowok="t"/>
              <v:fill/>
            </v:shape>
            <v:shape style="position:absolute;left:867;top:2542;width:10185;height:26910" coordorigin="867,2542" coordsize="10185,26910" path="m11052,2575l11052,2570,11050,2566,11048,2561,11045,2557,11042,2553,11038,2550,11034,2547,11029,2545,11025,2543,11020,2542,900,2542,878,2553,875,2557,872,2561,870,2566,868,2570,867,2575,867,16275,11052,16275,11052,2575xe" filled="t" fillcolor="#F7F7F7" stroked="f">
              <v:path arrowok="t"/>
              <v:fill/>
            </v:shape>
            <v:shape style="position:absolute;left:867;top:2542;width:10185;height:26910" coordorigin="867,2542" coordsize="10185,26910" path="m870,2566l868,2570,867,2575,867,2580,867,16275e" filled="f" stroked="t" strokeweight="0.75pt" strokecolor="#CCCCCC">
              <v:path arrowok="t"/>
            </v:shape>
            <v:shape style="position:absolute;left:867;top:2542;width:10185;height:26910" coordorigin="867,2542" coordsize="10185,26910" path="m878,2553l875,2557,872,2561,870,2566e" filled="f" stroked="t" strokeweight="0.75pt" strokecolor="#CCCCCC">
              <v:path arrowok="t"/>
            </v:shape>
            <v:shape style="position:absolute;left:867;top:2542;width:10185;height:26910" coordorigin="867,2542" coordsize="10185,26910" path="m891,2545l886,2547,882,2550,878,2553e" filled="f" stroked="t" strokeweight="0.75pt" strokecolor="#CCCCCC">
              <v:path arrowok="t"/>
            </v:shape>
            <v:shape style="position:absolute;left:867;top:2542;width:10185;height:26910" coordorigin="867,2542" coordsize="10185,26910" path="m905,2542l900,2542,895,2543,891,2545e" filled="f" stroked="t" strokeweight="0.75pt" strokecolor="#CCCCCC">
              <v:path arrowok="t"/>
            </v:shape>
            <v:shape style="position:absolute;left:867;top:2542;width:10185;height:26910" coordorigin="867,2542" coordsize="10185,26910" path="m11015,2542l905,2542e" filled="f" stroked="t" strokeweight="0.75pt" strokecolor="#CCCCCC">
              <v:path arrowok="t"/>
            </v:shape>
            <v:shape style="position:absolute;left:867;top:2542;width:10185;height:26910" coordorigin="867,2542" coordsize="10185,26910" path="m905,2543l11015,2542e" filled="f" stroked="t" strokeweight="0.75pt" strokecolor="#CCCCCC">
              <v:path arrowok="t"/>
            </v:shape>
            <v:shape style="position:absolute;left:867;top:2542;width:10185;height:26910" coordorigin="867,2542" coordsize="10185,26910" path="m11052,2580l11052,2575,11052,2570,11050,2566,11048,2561,11045,2557,11042,2553,11038,2550,11034,2547,11029,2545,11025,2543,11020,2542,11015,2542e" filled="f" stroked="t" strokeweight="0.75pt" strokecolor="#CCCCCC">
              <v:path arrowok="t"/>
            </v:shape>
            <v:shape style="position:absolute;left:867;top:2542;width:10185;height:26910" coordorigin="867,2542" coordsize="10185,26910" path="m11052,16275l11052,2580e" filled="f" stroked="t" strokeweight="0.75pt" strokecolor="#CCCCCC">
              <v:path arrowok="t"/>
            </v:shape>
            <w10:wrap type="none"/>
          </v:group>
        </w:pict>
      </w: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Segoe UI" w:hAnsi="Segoe UI" w:eastAsia="Segoe UI" w:ascii="Segoe UI"/>
          <w:sz w:val="21"/>
          <w:szCs w:val="21"/>
        </w:rPr>
        <w:jc w:val="left"/>
        <w:spacing w:before="3"/>
        <w:ind w:left="610"/>
      </w:pPr>
      <w:r>
        <w:rPr>
          <w:rFonts w:cs="Segoe UI" w:hAnsi="Segoe UI" w:eastAsia="Segoe UI" w:ascii="Segoe UI"/>
          <w:spacing w:val="-8"/>
          <w:w w:val="100"/>
          <w:sz w:val="21"/>
          <w:szCs w:val="21"/>
        </w:rPr>
        <w:t>4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.</w:t>
      </w:r>
      <w:r>
        <w:rPr>
          <w:rFonts w:cs="Segoe UI" w:hAnsi="Segoe UI" w:eastAsia="Segoe UI" w:ascii="Segoe UI"/>
          <w:spacing w:val="2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C8AE74"/>
          <w:spacing w:val="0"/>
          <w:w w:val="100"/>
          <w:sz w:val="21"/>
          <w:szCs w:val="21"/>
        </w:rPr>
        <w:t>exports</w:t>
      </w:r>
      <w:r>
        <w:rPr>
          <w:rFonts w:cs="Segoe UI" w:hAnsi="Segoe UI" w:eastAsia="Segoe UI" w:ascii="Segoe UI"/>
          <w:color w:val="000000"/>
          <w:spacing w:val="0"/>
          <w:w w:val="100"/>
          <w:sz w:val="21"/>
          <w:szCs w:val="21"/>
        </w:rPr>
        <w:t>:</w:t>
      </w:r>
      <w:r>
        <w:rPr>
          <w:rFonts w:cs="Segoe UI" w:hAnsi="Segoe UI" w:eastAsia="Segoe UI" w:ascii="Segoe UI"/>
          <w:color w:val="000000"/>
          <w:spacing w:val="0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color w:val="000000"/>
          <w:spacing w:val="-8"/>
          <w:w w:val="100"/>
          <w:sz w:val="21"/>
          <w:szCs w:val="21"/>
        </w:rPr>
        <w:t>P</w:t>
      </w:r>
      <w:r>
        <w:rPr>
          <w:rFonts w:cs="Segoe UI" w:hAnsi="Segoe UI" w:eastAsia="Segoe UI" w:ascii="Segoe UI"/>
          <w:color w:val="000000"/>
          <w:spacing w:val="0"/>
          <w:w w:val="100"/>
          <w:sz w:val="21"/>
          <w:szCs w:val="21"/>
        </w:rPr>
        <w:t>ermite</w:t>
      </w:r>
      <w:r>
        <w:rPr>
          <w:rFonts w:cs="Segoe UI" w:hAnsi="Segoe UI" w:eastAsia="Segoe UI" w:ascii="Segoe UI"/>
          <w:color w:val="000000"/>
          <w:spacing w:val="0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color w:val="000000"/>
          <w:spacing w:val="0"/>
          <w:w w:val="100"/>
          <w:sz w:val="21"/>
          <w:szCs w:val="21"/>
        </w:rPr>
        <w:t>usar</w:t>
      </w:r>
      <w:r>
        <w:rPr>
          <w:rFonts w:cs="Segoe UI" w:hAnsi="Segoe UI" w:eastAsia="Segoe UI" w:ascii="Segoe UI"/>
          <w:color w:val="000000"/>
          <w:spacing w:val="0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color w:val="000000"/>
          <w:spacing w:val="0"/>
          <w:w w:val="100"/>
          <w:sz w:val="21"/>
          <w:szCs w:val="21"/>
        </w:rPr>
        <w:t>estos</w:t>
      </w:r>
      <w:r>
        <w:rPr>
          <w:rFonts w:cs="Segoe UI" w:hAnsi="Segoe UI" w:eastAsia="Segoe UI" w:ascii="Segoe UI"/>
          <w:color w:val="000000"/>
          <w:spacing w:val="0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color w:val="000000"/>
          <w:spacing w:val="0"/>
          <w:w w:val="100"/>
          <w:sz w:val="21"/>
          <w:szCs w:val="21"/>
        </w:rPr>
        <w:t>servicios</w:t>
      </w:r>
      <w:r>
        <w:rPr>
          <w:rFonts w:cs="Segoe UI" w:hAnsi="Segoe UI" w:eastAsia="Segoe UI" w:ascii="Segoe UI"/>
          <w:color w:val="000000"/>
          <w:spacing w:val="0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color w:val="000000"/>
          <w:spacing w:val="0"/>
          <w:w w:val="100"/>
          <w:sz w:val="21"/>
          <w:szCs w:val="21"/>
        </w:rPr>
        <w:t>en</w:t>
      </w:r>
      <w:r>
        <w:rPr>
          <w:rFonts w:cs="Segoe UI" w:hAnsi="Segoe UI" w:eastAsia="Segoe UI" w:ascii="Segoe UI"/>
          <w:color w:val="000000"/>
          <w:spacing w:val="0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color w:val="000000"/>
          <w:spacing w:val="0"/>
          <w:w w:val="100"/>
          <w:sz w:val="21"/>
          <w:szCs w:val="21"/>
        </w:rPr>
        <w:t>otros</w:t>
      </w:r>
      <w:r>
        <w:rPr>
          <w:rFonts w:cs="Segoe UI" w:hAnsi="Segoe UI" w:eastAsia="Segoe UI" w:ascii="Segoe UI"/>
          <w:color w:val="000000"/>
          <w:spacing w:val="0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color w:val="000000"/>
          <w:spacing w:val="0"/>
          <w:w w:val="100"/>
          <w:sz w:val="21"/>
          <w:szCs w:val="21"/>
        </w:rPr>
        <w:t>módulos</w:t>
      </w:r>
    </w:p>
    <w:p>
      <w:pPr>
        <w:rPr>
          <w:sz w:val="28"/>
          <w:szCs w:val="28"/>
        </w:rPr>
        <w:jc w:val="left"/>
        <w:spacing w:before="8" w:lineRule="exact" w:line="280"/>
      </w:pPr>
      <w:r>
        <w:rPr>
          <w:sz w:val="28"/>
          <w:szCs w:val="28"/>
        </w:rPr>
      </w:r>
    </w:p>
    <w:p>
      <w:pPr>
        <w:rPr>
          <w:rFonts w:cs="Segoe UI" w:hAnsi="Segoe UI" w:eastAsia="Segoe UI" w:ascii="Segoe UI"/>
          <w:sz w:val="24"/>
          <w:szCs w:val="24"/>
        </w:rPr>
        <w:jc w:val="left"/>
        <w:ind w:left="220"/>
      </w:pP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5.2</w:t>
      </w:r>
      <w:r>
        <w:rPr>
          <w:rFonts w:cs="Segoe UI" w:hAnsi="Segoe UI" w:eastAsia="Segoe UI" w:ascii="Segoe UI"/>
          <w:spacing w:val="8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Implementar</w:t>
      </w:r>
      <w:r>
        <w:rPr>
          <w:rFonts w:cs="Segoe UI" w:hAnsi="Segoe UI" w:eastAsia="Segoe UI" w:ascii="Segoe UI"/>
          <w:spacing w:val="29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0"/>
          <w:w w:val="102"/>
          <w:sz w:val="24"/>
          <w:szCs w:val="24"/>
        </w:rPr>
        <w:t>AuthService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8" w:lineRule="exact" w:line="260"/>
      </w:pPr>
      <w:r>
        <w:rPr>
          <w:sz w:val="26"/>
          <w:szCs w:val="26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center"/>
        <w:ind w:left="183" w:right="6720"/>
      </w:pPr>
      <w:r>
        <w:rPr>
          <w:rFonts w:cs="Segoe UI" w:hAnsi="Segoe UI" w:eastAsia="Segoe UI" w:ascii="Segoe UI"/>
          <w:b/>
          <w:spacing w:val="0"/>
          <w:w w:val="100"/>
          <w:sz w:val="21"/>
          <w:szCs w:val="21"/>
        </w:rPr>
        <w:t>A</w:t>
      </w:r>
      <w:r>
        <w:rPr>
          <w:rFonts w:cs="Segoe UI" w:hAnsi="Segoe UI" w:eastAsia="Segoe UI" w:ascii="Segoe UI"/>
          <w:b/>
          <w:spacing w:val="-1"/>
          <w:w w:val="100"/>
          <w:sz w:val="21"/>
          <w:szCs w:val="21"/>
        </w:rPr>
        <w:t>r</w:t>
      </w:r>
      <w:r>
        <w:rPr>
          <w:rFonts w:cs="Segoe UI" w:hAnsi="Segoe UI" w:eastAsia="Segoe UI" w:ascii="Segoe UI"/>
          <w:b/>
          <w:spacing w:val="0"/>
          <w:w w:val="100"/>
          <w:sz w:val="21"/>
          <w:szCs w:val="21"/>
        </w:rPr>
        <w:t>chi</w:t>
      </w:r>
      <w:r>
        <w:rPr>
          <w:rFonts w:cs="Segoe UI" w:hAnsi="Segoe UI" w:eastAsia="Segoe UI" w:ascii="Segoe UI"/>
          <w:b/>
          <w:spacing w:val="-2"/>
          <w:w w:val="100"/>
          <w:sz w:val="21"/>
          <w:szCs w:val="21"/>
        </w:rPr>
        <w:t>v</w:t>
      </w:r>
      <w:r>
        <w:rPr>
          <w:rFonts w:cs="Segoe UI" w:hAnsi="Segoe UI" w:eastAsia="Segoe UI" w:ascii="Segoe UI"/>
          <w:b/>
          <w:spacing w:val="0"/>
          <w:w w:val="100"/>
          <w:sz w:val="21"/>
          <w:szCs w:val="21"/>
        </w:rPr>
        <w:t>o:</w:t>
      </w:r>
      <w:r>
        <w:rPr>
          <w:rFonts w:cs="Segoe UI" w:hAnsi="Segoe UI" w:eastAsia="Segoe UI" w:ascii="Segoe UI"/>
          <w:b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C8AE74"/>
          <w:spacing w:val="0"/>
          <w:w w:val="100"/>
          <w:sz w:val="21"/>
          <w:szCs w:val="21"/>
        </w:rPr>
        <w:t>src/auth/auth.service.ts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4" w:lineRule="exact" w:line="220"/>
      </w:pPr>
      <w:r>
        <w:rPr>
          <w:sz w:val="22"/>
          <w:szCs w:val="22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580"/>
      </w:pP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import</w:t>
      </w: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{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Injectable,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UnauthorizedException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}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from</w:t>
      </w: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 </w:t>
      </w:r>
      <w:hyperlink r:id="rId39">
        <w:r>
          <w:rPr>
            <w:rFonts w:cs="Consolas" w:hAnsi="Consolas" w:eastAsia="Consolas" w:ascii="Consolas"/>
            <w:color w:val="708B00"/>
            <w:spacing w:val="0"/>
            <w:w w:val="100"/>
            <w:sz w:val="21"/>
            <w:szCs w:val="21"/>
          </w:rPr>
          <w:t>'@nestjs/common'</w:t>
        </w:r>
        <w:r>
          <w:rPr>
            <w:rFonts w:cs="Consolas" w:hAnsi="Consolas" w:eastAsia="Consolas" w:ascii="Consolas"/>
            <w:color w:val="4D4D4B"/>
            <w:spacing w:val="0"/>
            <w:w w:val="100"/>
            <w:sz w:val="21"/>
            <w:szCs w:val="21"/>
          </w:rPr>
          <w:t>;</w:t>
        </w:r>
        <w:r>
          <w:rPr>
            <w:rFonts w:cs="Consolas" w:hAnsi="Consolas" w:eastAsia="Consolas" w:ascii="Consolas"/>
            <w:color w:val="000000"/>
            <w:spacing w:val="0"/>
            <w:w w:val="100"/>
            <w:sz w:val="21"/>
            <w:szCs w:val="21"/>
          </w:rPr>
        </w:r>
      </w:hyperlink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39"/>
        <w:ind w:left="580"/>
      </w:pP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import</w:t>
      </w: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{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InjectRepository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}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from</w:t>
      </w: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 </w:t>
      </w:r>
      <w:hyperlink r:id="rId40">
        <w:r>
          <w:rPr>
            <w:rFonts w:cs="Consolas" w:hAnsi="Consolas" w:eastAsia="Consolas" w:ascii="Consolas"/>
            <w:color w:val="708B00"/>
            <w:spacing w:val="0"/>
            <w:w w:val="100"/>
            <w:sz w:val="21"/>
            <w:szCs w:val="21"/>
          </w:rPr>
          <w:t>'@nestjs/typeorm'</w:t>
        </w:r>
        <w:r>
          <w:rPr>
            <w:rFonts w:cs="Consolas" w:hAnsi="Consolas" w:eastAsia="Consolas" w:ascii="Consolas"/>
            <w:color w:val="4D4D4B"/>
            <w:spacing w:val="0"/>
            <w:w w:val="100"/>
            <w:sz w:val="21"/>
            <w:szCs w:val="21"/>
          </w:rPr>
          <w:t>;</w:t>
        </w:r>
        <w:r>
          <w:rPr>
            <w:rFonts w:cs="Consolas" w:hAnsi="Consolas" w:eastAsia="Consolas" w:ascii="Consolas"/>
            <w:color w:val="000000"/>
            <w:spacing w:val="0"/>
            <w:w w:val="100"/>
            <w:sz w:val="21"/>
            <w:szCs w:val="21"/>
          </w:rPr>
        </w:r>
      </w:hyperlink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39" w:lineRule="auto" w:line="278"/>
        <w:ind w:left="580" w:right="5269"/>
      </w:pP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import</w:t>
      </w: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{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JwtService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}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from</w:t>
      </w: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 </w:t>
      </w:r>
      <w:hyperlink r:id="rId41">
        <w:r>
          <w:rPr>
            <w:rFonts w:cs="Consolas" w:hAnsi="Consolas" w:eastAsia="Consolas" w:ascii="Consolas"/>
            <w:color w:val="708B00"/>
            <w:spacing w:val="0"/>
            <w:w w:val="100"/>
            <w:sz w:val="21"/>
            <w:szCs w:val="21"/>
          </w:rPr>
          <w:t>'@nestjs/jwt'</w:t>
        </w:r>
        <w:r>
          <w:rPr>
            <w:rFonts w:cs="Consolas" w:hAnsi="Consolas" w:eastAsia="Consolas" w:ascii="Consolas"/>
            <w:color w:val="4D4D4B"/>
            <w:spacing w:val="0"/>
            <w:w w:val="100"/>
            <w:sz w:val="21"/>
            <w:szCs w:val="21"/>
          </w:rPr>
          <w:t>;</w:t>
        </w:r>
        <w:r>
          <w:rPr>
            <w:rFonts w:cs="Consolas" w:hAnsi="Consolas" w:eastAsia="Consolas" w:ascii="Consolas"/>
            <w:color w:val="4D4D4B"/>
            <w:spacing w:val="0"/>
            <w:w w:val="100"/>
            <w:sz w:val="21"/>
            <w:szCs w:val="21"/>
          </w:rPr>
          <w:t> </w:t>
        </w:r>
        <w:r>
          <w:rPr>
            <w:rFonts w:cs="Consolas" w:hAnsi="Consolas" w:eastAsia="Consolas" w:ascii="Consolas"/>
            <w:color w:val="8958A7"/>
            <w:spacing w:val="0"/>
            <w:w w:val="100"/>
            <w:sz w:val="21"/>
            <w:szCs w:val="21"/>
          </w:rPr>
          <w:t>import</w:t>
        </w:r>
        <w:r>
          <w:rPr>
            <w:rFonts w:cs="Consolas" w:hAnsi="Consolas" w:eastAsia="Consolas" w:ascii="Consolas"/>
            <w:color w:val="8958A7"/>
            <w:spacing w:val="0"/>
            <w:w w:val="100"/>
            <w:sz w:val="21"/>
            <w:szCs w:val="21"/>
          </w:rPr>
          <w:t> </w:t>
        </w:r>
        <w:r>
          <w:rPr>
            <w:rFonts w:cs="Consolas" w:hAnsi="Consolas" w:eastAsia="Consolas" w:ascii="Consolas"/>
            <w:color w:val="4D4D4B"/>
            <w:spacing w:val="0"/>
            <w:w w:val="100"/>
            <w:sz w:val="21"/>
            <w:szCs w:val="21"/>
          </w:rPr>
          <w:t>{</w:t>
        </w:r>
        <w:r>
          <w:rPr>
            <w:rFonts w:cs="Consolas" w:hAnsi="Consolas" w:eastAsia="Consolas" w:ascii="Consolas"/>
            <w:color w:val="4D4D4B"/>
            <w:spacing w:val="0"/>
            <w:w w:val="100"/>
            <w:sz w:val="21"/>
            <w:szCs w:val="21"/>
          </w:rPr>
          <w:t> </w:t>
        </w:r>
        <w:r>
          <w:rPr>
            <w:rFonts w:cs="Consolas" w:hAnsi="Consolas" w:eastAsia="Consolas" w:ascii="Consolas"/>
            <w:color w:val="4D4D4B"/>
            <w:spacing w:val="0"/>
            <w:w w:val="100"/>
            <w:sz w:val="21"/>
            <w:szCs w:val="21"/>
          </w:rPr>
          <w:t>Repository</w:t>
        </w:r>
        <w:r>
          <w:rPr>
            <w:rFonts w:cs="Consolas" w:hAnsi="Consolas" w:eastAsia="Consolas" w:ascii="Consolas"/>
            <w:color w:val="4D4D4B"/>
            <w:spacing w:val="0"/>
            <w:w w:val="100"/>
            <w:sz w:val="21"/>
            <w:szCs w:val="21"/>
          </w:rPr>
          <w:t> </w:t>
        </w:r>
        <w:r>
          <w:rPr>
            <w:rFonts w:cs="Consolas" w:hAnsi="Consolas" w:eastAsia="Consolas" w:ascii="Consolas"/>
            <w:color w:val="4D4D4B"/>
            <w:spacing w:val="0"/>
            <w:w w:val="100"/>
            <w:sz w:val="21"/>
            <w:szCs w:val="21"/>
          </w:rPr>
          <w:t>}</w:t>
        </w:r>
        <w:r>
          <w:rPr>
            <w:rFonts w:cs="Consolas" w:hAnsi="Consolas" w:eastAsia="Consolas" w:ascii="Consolas"/>
            <w:color w:val="4D4D4B"/>
            <w:spacing w:val="0"/>
            <w:w w:val="100"/>
            <w:sz w:val="21"/>
            <w:szCs w:val="21"/>
          </w:rPr>
          <w:t> </w:t>
        </w:r>
        <w:r>
          <w:rPr>
            <w:rFonts w:cs="Consolas" w:hAnsi="Consolas" w:eastAsia="Consolas" w:ascii="Consolas"/>
            <w:color w:val="8958A7"/>
            <w:spacing w:val="0"/>
            <w:w w:val="100"/>
            <w:sz w:val="21"/>
            <w:szCs w:val="21"/>
          </w:rPr>
          <w:t>from</w:t>
        </w:r>
        <w:r>
          <w:rPr>
            <w:rFonts w:cs="Consolas" w:hAnsi="Consolas" w:eastAsia="Consolas" w:ascii="Consolas"/>
            <w:color w:val="8958A7"/>
            <w:spacing w:val="0"/>
            <w:w w:val="100"/>
            <w:sz w:val="21"/>
            <w:szCs w:val="21"/>
          </w:rPr>
          <w:t> </w:t>
        </w:r>
        <w:r>
          <w:rPr>
            <w:rFonts w:cs="Consolas" w:hAnsi="Consolas" w:eastAsia="Consolas" w:ascii="Consolas"/>
            <w:color w:val="708B00"/>
            <w:spacing w:val="0"/>
            <w:w w:val="100"/>
            <w:sz w:val="21"/>
            <w:szCs w:val="21"/>
          </w:rPr>
          <w:t>'typeorm'</w:t>
        </w:r>
        <w:r>
          <w:rPr>
            <w:rFonts w:cs="Consolas" w:hAnsi="Consolas" w:eastAsia="Consolas" w:ascii="Consolas"/>
            <w:color w:val="4D4D4B"/>
            <w:spacing w:val="0"/>
            <w:w w:val="100"/>
            <w:sz w:val="21"/>
            <w:szCs w:val="21"/>
          </w:rPr>
          <w:t>;</w:t>
        </w:r>
        <w:r>
          <w:rPr>
            <w:rFonts w:cs="Consolas" w:hAnsi="Consolas" w:eastAsia="Consolas" w:ascii="Consolas"/>
            <w:color w:val="4D4D4B"/>
            <w:spacing w:val="0"/>
            <w:w w:val="100"/>
            <w:sz w:val="21"/>
            <w:szCs w:val="21"/>
          </w:rPr>
          <w:t> </w:t>
        </w:r>
        <w:r>
          <w:rPr>
            <w:rFonts w:cs="Consolas" w:hAnsi="Consolas" w:eastAsia="Consolas" w:ascii="Consolas"/>
            <w:color w:val="8958A7"/>
            <w:spacing w:val="0"/>
            <w:w w:val="100"/>
            <w:sz w:val="21"/>
            <w:szCs w:val="21"/>
          </w:rPr>
          <w:t>import</w:t>
        </w:r>
        <w:r>
          <w:rPr>
            <w:rFonts w:cs="Consolas" w:hAnsi="Consolas" w:eastAsia="Consolas" w:ascii="Consolas"/>
            <w:color w:val="8958A7"/>
            <w:spacing w:val="0"/>
            <w:w w:val="100"/>
            <w:sz w:val="21"/>
            <w:szCs w:val="21"/>
          </w:rPr>
          <w:t> </w:t>
        </w:r>
        <w:r>
          <w:rPr>
            <w:rFonts w:cs="Consolas" w:hAnsi="Consolas" w:eastAsia="Consolas" w:ascii="Consolas"/>
            <w:color w:val="4D4D4B"/>
            <w:spacing w:val="0"/>
            <w:w w:val="100"/>
            <w:sz w:val="21"/>
            <w:szCs w:val="21"/>
          </w:rPr>
          <w:t>*</w:t>
        </w:r>
        <w:r>
          <w:rPr>
            <w:rFonts w:cs="Consolas" w:hAnsi="Consolas" w:eastAsia="Consolas" w:ascii="Consolas"/>
            <w:color w:val="4D4D4B"/>
            <w:spacing w:val="0"/>
            <w:w w:val="100"/>
            <w:sz w:val="21"/>
            <w:szCs w:val="21"/>
          </w:rPr>
          <w:t> </w:t>
        </w:r>
        <w:r>
          <w:rPr>
            <w:rFonts w:cs="Consolas" w:hAnsi="Consolas" w:eastAsia="Consolas" w:ascii="Consolas"/>
            <w:color w:val="8958A7"/>
            <w:spacing w:val="0"/>
            <w:w w:val="100"/>
            <w:sz w:val="21"/>
            <w:szCs w:val="21"/>
          </w:rPr>
          <w:t>as</w:t>
        </w:r>
        <w:r>
          <w:rPr>
            <w:rFonts w:cs="Consolas" w:hAnsi="Consolas" w:eastAsia="Consolas" w:ascii="Consolas"/>
            <w:color w:val="8958A7"/>
            <w:spacing w:val="0"/>
            <w:w w:val="100"/>
            <w:sz w:val="21"/>
            <w:szCs w:val="21"/>
          </w:rPr>
          <w:t> </w:t>
        </w:r>
        <w:r>
          <w:rPr>
            <w:rFonts w:cs="Consolas" w:hAnsi="Consolas" w:eastAsia="Consolas" w:ascii="Consolas"/>
            <w:color w:val="4D4D4B"/>
            <w:spacing w:val="0"/>
            <w:w w:val="100"/>
            <w:sz w:val="21"/>
            <w:szCs w:val="21"/>
          </w:rPr>
          <w:t>bcrypt</w:t>
        </w:r>
        <w:r>
          <w:rPr>
            <w:rFonts w:cs="Consolas" w:hAnsi="Consolas" w:eastAsia="Consolas" w:ascii="Consolas"/>
            <w:color w:val="4D4D4B"/>
            <w:spacing w:val="0"/>
            <w:w w:val="100"/>
            <w:sz w:val="21"/>
            <w:szCs w:val="21"/>
          </w:rPr>
          <w:t> </w:t>
        </w:r>
        <w:r>
          <w:rPr>
            <w:rFonts w:cs="Consolas" w:hAnsi="Consolas" w:eastAsia="Consolas" w:ascii="Consolas"/>
            <w:color w:val="8958A7"/>
            <w:spacing w:val="0"/>
            <w:w w:val="100"/>
            <w:sz w:val="21"/>
            <w:szCs w:val="21"/>
          </w:rPr>
          <w:t>from</w:t>
        </w:r>
        <w:r>
          <w:rPr>
            <w:rFonts w:cs="Consolas" w:hAnsi="Consolas" w:eastAsia="Consolas" w:ascii="Consolas"/>
            <w:color w:val="8958A7"/>
            <w:spacing w:val="0"/>
            <w:w w:val="100"/>
            <w:sz w:val="21"/>
            <w:szCs w:val="21"/>
          </w:rPr>
          <w:t> </w:t>
        </w:r>
        <w:r>
          <w:rPr>
            <w:rFonts w:cs="Consolas" w:hAnsi="Consolas" w:eastAsia="Consolas" w:ascii="Consolas"/>
            <w:color w:val="708B00"/>
            <w:spacing w:val="0"/>
            <w:w w:val="100"/>
            <w:sz w:val="21"/>
            <w:szCs w:val="21"/>
          </w:rPr>
          <w:t>'bcryptjs'</w:t>
        </w:r>
        <w:r>
          <w:rPr>
            <w:rFonts w:cs="Consolas" w:hAnsi="Consolas" w:eastAsia="Consolas" w:ascii="Consolas"/>
            <w:color w:val="4D4D4B"/>
            <w:spacing w:val="0"/>
            <w:w w:val="100"/>
            <w:sz w:val="21"/>
            <w:szCs w:val="21"/>
          </w:rPr>
          <w:t>;</w:t>
        </w:r>
        <w:r>
          <w:rPr>
            <w:rFonts w:cs="Consolas" w:hAnsi="Consolas" w:eastAsia="Consolas" w:ascii="Consolas"/>
            <w:color w:val="000000"/>
            <w:spacing w:val="0"/>
            <w:w w:val="100"/>
            <w:sz w:val="21"/>
            <w:szCs w:val="21"/>
          </w:rPr>
        </w:r>
      </w:hyperlink>
    </w:p>
    <w:p>
      <w:pPr>
        <w:rPr>
          <w:sz w:val="28"/>
          <w:szCs w:val="28"/>
        </w:rPr>
        <w:jc w:val="left"/>
        <w:spacing w:before="5" w:lineRule="exact" w:line="280"/>
      </w:pPr>
      <w:r>
        <w:rPr>
          <w:sz w:val="28"/>
          <w:szCs w:val="28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580"/>
      </w:pP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import</w:t>
      </w: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{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User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}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from</w:t>
      </w: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708B00"/>
          <w:spacing w:val="0"/>
          <w:w w:val="100"/>
          <w:sz w:val="21"/>
          <w:szCs w:val="21"/>
        </w:rPr>
        <w:t>'../users/entities/user.entity'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;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39"/>
        <w:ind w:left="580"/>
      </w:pP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import</w:t>
      </w: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{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LoginDto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}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from</w:t>
      </w: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708B00"/>
          <w:spacing w:val="0"/>
          <w:w w:val="100"/>
          <w:sz w:val="21"/>
          <w:szCs w:val="21"/>
        </w:rPr>
        <w:t>'./dto/login.dto'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;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39"/>
        <w:ind w:left="580"/>
      </w:pP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import</w:t>
      </w: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{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RegisterDto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}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from</w:t>
      </w: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708B00"/>
          <w:spacing w:val="0"/>
          <w:w w:val="100"/>
          <w:sz w:val="21"/>
          <w:szCs w:val="21"/>
        </w:rPr>
        <w:t>'./dto/register.dto'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;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39"/>
        <w:ind w:left="580"/>
      </w:pP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import</w:t>
      </w: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{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JwtPayload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}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from</w:t>
      </w: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708B00"/>
          <w:spacing w:val="0"/>
          <w:w w:val="100"/>
          <w:sz w:val="21"/>
          <w:szCs w:val="21"/>
        </w:rPr>
        <w:t>'./interfaces/jwt-payload.interface'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;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39"/>
        <w:ind w:left="580"/>
      </w:pP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import</w:t>
      </w: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{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PermissionsTypes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}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from</w:t>
      </w: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708B00"/>
          <w:spacing w:val="0"/>
          <w:w w:val="100"/>
          <w:sz w:val="21"/>
          <w:szCs w:val="21"/>
        </w:rPr>
        <w:t>'../users/enums/permissions.enum'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;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2"/>
          <w:szCs w:val="12"/>
        </w:rPr>
        <w:jc w:val="left"/>
        <w:spacing w:before="4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580"/>
      </w:pPr>
      <w:hyperlink r:id="rId42">
        <w:r>
          <w:rPr>
            <w:rFonts w:cs="Consolas" w:hAnsi="Consolas" w:eastAsia="Consolas" w:ascii="Consolas"/>
            <w:color w:val="F5861F"/>
            <w:spacing w:val="0"/>
            <w:w w:val="100"/>
            <w:sz w:val="21"/>
            <w:szCs w:val="21"/>
          </w:rPr>
          <w:t>@Injectable</w:t>
        </w:r>
        <w:r>
          <w:rPr>
            <w:rFonts w:cs="Consolas" w:hAnsi="Consolas" w:eastAsia="Consolas" w:ascii="Consolas"/>
            <w:color w:val="4D4D4B"/>
            <w:spacing w:val="0"/>
            <w:w w:val="100"/>
            <w:sz w:val="21"/>
            <w:szCs w:val="21"/>
          </w:rPr>
          <w:t>()</w:t>
        </w:r>
        <w:r>
          <w:rPr>
            <w:rFonts w:cs="Consolas" w:hAnsi="Consolas" w:eastAsia="Consolas" w:ascii="Consolas"/>
            <w:color w:val="000000"/>
            <w:spacing w:val="0"/>
            <w:w w:val="100"/>
            <w:sz w:val="21"/>
            <w:szCs w:val="21"/>
          </w:rPr>
        </w:r>
      </w:hyperlink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39"/>
        <w:ind w:left="580"/>
      </w:pP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export</w:t>
      </w: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class</w:t>
      </w: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AuthService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{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39"/>
        <w:ind w:left="811"/>
      </w:pP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constructor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(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39"/>
        <w:ind w:left="1042"/>
      </w:pPr>
      <w:hyperlink r:id="rId43">
        <w:r>
          <w:rPr>
            <w:rFonts w:cs="Consolas" w:hAnsi="Consolas" w:eastAsia="Consolas" w:ascii="Consolas"/>
            <w:color w:val="F5861F"/>
            <w:spacing w:val="0"/>
            <w:w w:val="100"/>
            <w:sz w:val="21"/>
            <w:szCs w:val="21"/>
          </w:rPr>
          <w:t>@InjectRepository(User)</w:t>
        </w:r>
        <w:r>
          <w:rPr>
            <w:rFonts w:cs="Consolas" w:hAnsi="Consolas" w:eastAsia="Consolas" w:ascii="Consolas"/>
            <w:color w:val="000000"/>
            <w:spacing w:val="0"/>
            <w:w w:val="100"/>
            <w:sz w:val="21"/>
            <w:szCs w:val="21"/>
          </w:rPr>
        </w:r>
      </w:hyperlink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39" w:lineRule="auto" w:line="278"/>
        <w:ind w:left="1042" w:right="3768"/>
      </w:pP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private</w:t>
      </w: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F5861F"/>
          <w:spacing w:val="0"/>
          <w:w w:val="100"/>
          <w:sz w:val="21"/>
          <w:szCs w:val="21"/>
        </w:rPr>
        <w:t>readonly</w:t>
      </w:r>
      <w:r>
        <w:rPr>
          <w:rFonts w:cs="Consolas" w:hAnsi="Consolas" w:eastAsia="Consolas" w:ascii="Consolas"/>
          <w:color w:val="F5861F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F5861F"/>
          <w:spacing w:val="0"/>
          <w:w w:val="100"/>
          <w:sz w:val="21"/>
          <w:szCs w:val="21"/>
        </w:rPr>
        <w:t>userRepository:</w:t>
      </w:r>
      <w:r>
        <w:rPr>
          <w:rFonts w:cs="Consolas" w:hAnsi="Consolas" w:eastAsia="Consolas" w:ascii="Consolas"/>
          <w:color w:val="F5861F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F5861F"/>
          <w:spacing w:val="0"/>
          <w:w w:val="100"/>
          <w:sz w:val="21"/>
          <w:szCs w:val="21"/>
        </w:rPr>
        <w:t>Repository&lt;User&gt;,</w:t>
      </w:r>
      <w:r>
        <w:rPr>
          <w:rFonts w:cs="Consolas" w:hAnsi="Consolas" w:eastAsia="Consolas" w:ascii="Consolas"/>
          <w:color w:val="F5861F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private</w:t>
      </w: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F5861F"/>
          <w:spacing w:val="0"/>
          <w:w w:val="100"/>
          <w:sz w:val="21"/>
          <w:szCs w:val="21"/>
        </w:rPr>
        <w:t>readonly</w:t>
      </w:r>
      <w:r>
        <w:rPr>
          <w:rFonts w:cs="Consolas" w:hAnsi="Consolas" w:eastAsia="Consolas" w:ascii="Consolas"/>
          <w:color w:val="F5861F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F5861F"/>
          <w:spacing w:val="0"/>
          <w:w w:val="100"/>
          <w:sz w:val="21"/>
          <w:szCs w:val="21"/>
        </w:rPr>
        <w:t>jwtService:</w:t>
      </w:r>
      <w:r>
        <w:rPr>
          <w:rFonts w:cs="Consolas" w:hAnsi="Consolas" w:eastAsia="Consolas" w:ascii="Consolas"/>
          <w:color w:val="F5861F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F5861F"/>
          <w:spacing w:val="0"/>
          <w:w w:val="100"/>
          <w:sz w:val="21"/>
          <w:szCs w:val="21"/>
        </w:rPr>
        <w:t>JwtService,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811"/>
      </w:pP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)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{}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2"/>
          <w:szCs w:val="12"/>
        </w:rPr>
        <w:jc w:val="left"/>
        <w:spacing w:before="4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811"/>
      </w:pP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async</w:t>
      </w: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register(registerDto: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RegisterDto)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{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39"/>
        <w:ind w:left="1042"/>
      </w:pP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const</w:t>
      </w: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{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password,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permissions,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...userData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}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registerDto;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2"/>
          <w:szCs w:val="12"/>
        </w:rPr>
        <w:jc w:val="left"/>
        <w:spacing w:before="4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lineRule="auto" w:line="278"/>
        <w:ind w:left="1042" w:right="4691"/>
      </w:pP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//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Crear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usuario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con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contraseña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encriptada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const</w:t>
      </w: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user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this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.userRepository.create({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1273"/>
      </w:pP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...userData,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39"/>
        <w:ind w:left="1273"/>
      </w:pP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password: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await</w:t>
      </w: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bcrypt.hash(password,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F5861F"/>
          <w:spacing w:val="0"/>
          <w:w w:val="100"/>
          <w:sz w:val="21"/>
          <w:szCs w:val="21"/>
        </w:rPr>
        <w:t>10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),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39"/>
        <w:ind w:left="1273"/>
      </w:pP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permissions: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permissions?.length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?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permissions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: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[PermissionsTypes.USER],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39"/>
        <w:ind w:left="1042"/>
      </w:pP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});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2"/>
          <w:szCs w:val="12"/>
        </w:rPr>
        <w:jc w:val="left"/>
        <w:spacing w:before="4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1042"/>
      </w:pP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await</w:t>
      </w: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this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.userRepository.save(user);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0"/>
          <w:szCs w:val="10"/>
        </w:rPr>
        <w:jc w:val="left"/>
        <w:spacing w:before="1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22" w:lineRule="auto" w:line="278"/>
        <w:ind w:left="1042" w:right="5730"/>
      </w:pP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//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Retornar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datos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seguros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+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token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return</w:t>
      </w: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{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1273"/>
      </w:pP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id: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user.id,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39" w:lineRule="auto" w:line="278"/>
        <w:ind w:left="1273" w:right="5846"/>
      </w:pP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email: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user.email,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fullName: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user.fullName,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permissions: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user.permissions,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1273"/>
      </w:pP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token: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this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.getJwtToken({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id: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user.id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}),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//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Solo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ID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en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el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payload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39"/>
        <w:ind w:left="1042"/>
      </w:pP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};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39"/>
        <w:ind w:left="811"/>
      </w:pP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}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0"/>
          <w:szCs w:val="10"/>
        </w:rPr>
        <w:jc w:val="left"/>
        <w:spacing w:before="1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22"/>
        <w:ind w:left="811"/>
      </w:pP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async</w:t>
      </w: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login(loginDto: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LoginDto)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{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39"/>
        <w:ind w:left="1042"/>
      </w:pP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const</w:t>
      </w: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{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email,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password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}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loginDto;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2"/>
          <w:szCs w:val="12"/>
        </w:rPr>
        <w:jc w:val="left"/>
        <w:spacing w:before="4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1042"/>
        <w:sectPr>
          <w:pgMar w:header="294" w:footer="156" w:top="480" w:bottom="0" w:left="640" w:right="640"/>
          <w:pgSz w:w="11900" w:h="16840"/>
        </w:sectPr>
      </w:pP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//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Buscar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usuario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incluyendo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password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(select: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false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por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defecto)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3"/>
          <w:szCs w:val="13"/>
        </w:rPr>
        <w:jc w:val="left"/>
        <w:spacing w:before="10" w:lineRule="exact" w:line="120"/>
      </w:pPr>
      <w:r>
        <w:pict>
          <v:group style="position:absolute;margin-left:27.625pt;margin-top:41.625pt;width:540.75pt;height:772.5pt;mso-position-horizontal-relative:page;mso-position-vertical-relative:page;z-index:-1441" coordorigin="552,832" coordsize="10815,15450">
            <v:shape style="position:absolute;left:560;top:-107205;width:10800;height:296250" coordorigin="560,-107205" coordsize="10800,296250" path="m11360,840l560,840,560,16275,11360,16275,11360,840xe" filled="t" fillcolor="#FFFFFF" stroked="f">
              <v:path arrowok="t"/>
              <v:fill/>
            </v:shape>
            <v:shape style="position:absolute;left:867;top:-12892;width:10185;height:26910" coordorigin="867,-12892" coordsize="10185,26910" path="m11025,14017l11052,13985,11052,840,867,840,867,13980,867,13985,900,14017,11020,14017,11025,14017xe" filled="t" fillcolor="#F7F7F7" stroked="f">
              <v:path arrowok="t"/>
              <v:fill/>
            </v:shape>
            <v:shape style="position:absolute;left:867;top:-12892;width:10185;height:26910" coordorigin="867,-12892" coordsize="10185,26910" path="m867,840l867,13980e" filled="f" stroked="t" strokeweight="0.75pt" strokecolor="#CCCCCC">
              <v:path arrowok="t"/>
            </v:shape>
            <v:shape style="position:absolute;left:867;top:-12892;width:10185;height:26910" coordorigin="867,-12892" coordsize="10185,26910" path="m11020,14017l11025,14017,11029,14015,11034,14013,11038,14010,11042,14007,11045,14003,11048,13999,11050,13994,11052,13990,11052,13985,11052,13980,11052,840e" filled="f" stroked="t" strokeweight="0.75pt" strokecolor="#CCCCCC">
              <v:path arrowok="t"/>
            </v:shape>
            <v:shape style="position:absolute;left:867;top:-12892;width:10185;height:26910" coordorigin="867,-12892" coordsize="10185,26910" path="m905,14017l11015,14017,11020,14017e" filled="f" stroked="t" strokeweight="0.75pt" strokecolor="#CCCCCC">
              <v:path arrowok="t"/>
            </v:shape>
            <v:shape style="position:absolute;left:867;top:-12892;width:10185;height:26910" coordorigin="867,-12892" coordsize="10185,26910" path="m891,14015l895,14017,900,14017,905,14017e" filled="f" stroked="t" strokeweight="0.75pt" strokecolor="#CCCCCC">
              <v:path arrowok="t"/>
            </v:shape>
            <v:shape style="position:absolute;left:867;top:-12892;width:10185;height:26910" coordorigin="867,-12892" coordsize="10185,26910" path="m878,14007l882,14010,886,14013,891,14015e" filled="f" stroked="t" strokeweight="0.75pt" strokecolor="#CCCCCC">
              <v:path arrowok="t"/>
            </v:shape>
            <v:shape style="position:absolute;left:867;top:-12892;width:10185;height:26910" coordorigin="867,-12892" coordsize="10185,26910" path="m870,13994l872,13999,875,14003,878,14007e" filled="f" stroked="t" strokeweight="0.75pt" strokecolor="#CCCCCC">
              <v:path arrowok="t"/>
            </v:shape>
            <v:shape style="position:absolute;left:867;top:-12892;width:10185;height:26910" coordorigin="867,-12892" coordsize="10185,26910" path="m867,13980l867,13985,868,13990,870,13994e" filled="f" stroked="t" strokeweight="0.75pt" strokecolor="#CCCCCC">
              <v:path arrowok="t"/>
            </v:shape>
            <w10:wrap type="none"/>
          </v:group>
        </w:pict>
      </w: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22"/>
        <w:ind w:left="1042"/>
      </w:pP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const</w:t>
      </w: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user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await</w:t>
      </w: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this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.userRepository.findOne({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39"/>
        <w:ind w:left="1273"/>
      </w:pP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where: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{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email: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email.toLowerCase().trim()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},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39"/>
        <w:ind w:left="1273"/>
      </w:pP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select: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[</w:t>
      </w:r>
      <w:r>
        <w:rPr>
          <w:rFonts w:cs="Consolas" w:hAnsi="Consolas" w:eastAsia="Consolas" w:ascii="Consolas"/>
          <w:color w:val="708B00"/>
          <w:spacing w:val="0"/>
          <w:w w:val="100"/>
          <w:sz w:val="21"/>
          <w:szCs w:val="21"/>
        </w:rPr>
        <w:t>'id'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,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708B00"/>
          <w:spacing w:val="0"/>
          <w:w w:val="100"/>
          <w:sz w:val="21"/>
          <w:szCs w:val="21"/>
        </w:rPr>
        <w:t>'email'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,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708B00"/>
          <w:spacing w:val="0"/>
          <w:w w:val="100"/>
          <w:sz w:val="21"/>
          <w:szCs w:val="21"/>
        </w:rPr>
        <w:t>'password'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,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708B00"/>
          <w:spacing w:val="0"/>
          <w:w w:val="100"/>
          <w:sz w:val="21"/>
          <w:szCs w:val="21"/>
        </w:rPr>
        <w:t>'fullName'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,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708B00"/>
          <w:spacing w:val="0"/>
          <w:w w:val="100"/>
          <w:sz w:val="21"/>
          <w:szCs w:val="21"/>
        </w:rPr>
        <w:t>'permissions'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,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708B00"/>
          <w:spacing w:val="0"/>
          <w:w w:val="100"/>
          <w:sz w:val="21"/>
          <w:szCs w:val="21"/>
        </w:rPr>
        <w:t>'isActive'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],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39"/>
        <w:ind w:left="1042"/>
      </w:pP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});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2"/>
          <w:szCs w:val="12"/>
        </w:rPr>
        <w:jc w:val="left"/>
        <w:spacing w:before="4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1042"/>
      </w:pP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if</w:t>
      </w: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(!user)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{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39"/>
        <w:ind w:left="1273"/>
      </w:pP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throw</w:t>
      </w: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new</w:t>
      </w: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UnauthorizedException(</w:t>
      </w:r>
      <w:r>
        <w:rPr>
          <w:rFonts w:cs="Consolas" w:hAnsi="Consolas" w:eastAsia="Consolas" w:ascii="Consolas"/>
          <w:color w:val="708B00"/>
          <w:spacing w:val="0"/>
          <w:w w:val="100"/>
          <w:sz w:val="21"/>
          <w:szCs w:val="21"/>
        </w:rPr>
        <w:t>'Credenciales</w:t>
      </w:r>
      <w:r>
        <w:rPr>
          <w:rFonts w:cs="Consolas" w:hAnsi="Consolas" w:eastAsia="Consolas" w:ascii="Consolas"/>
          <w:color w:val="708B00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708B00"/>
          <w:spacing w:val="0"/>
          <w:w w:val="100"/>
          <w:sz w:val="21"/>
          <w:szCs w:val="21"/>
        </w:rPr>
        <w:t>no</w:t>
      </w:r>
      <w:r>
        <w:rPr>
          <w:rFonts w:cs="Consolas" w:hAnsi="Consolas" w:eastAsia="Consolas" w:ascii="Consolas"/>
          <w:color w:val="708B00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708B00"/>
          <w:spacing w:val="0"/>
          <w:w w:val="100"/>
          <w:sz w:val="21"/>
          <w:szCs w:val="21"/>
        </w:rPr>
        <w:t>válidas'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);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39"/>
        <w:ind w:left="1042"/>
      </w:pP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}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2"/>
          <w:szCs w:val="12"/>
        </w:rPr>
        <w:jc w:val="left"/>
        <w:spacing w:before="4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1042"/>
      </w:pP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if</w:t>
      </w: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(!user.isActive)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{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39" w:lineRule="auto" w:line="278"/>
        <w:ind w:left="580" w:right="2152" w:firstLine="693"/>
      </w:pP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throw</w:t>
      </w: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new</w:t>
      </w: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UnauthorizedException(</w:t>
      </w:r>
      <w:r>
        <w:rPr>
          <w:rFonts w:cs="Consolas" w:hAnsi="Consolas" w:eastAsia="Consolas" w:ascii="Consolas"/>
          <w:color w:val="708B00"/>
          <w:spacing w:val="0"/>
          <w:w w:val="100"/>
          <w:sz w:val="21"/>
          <w:szCs w:val="21"/>
        </w:rPr>
        <w:t>'Usuario</w:t>
      </w:r>
      <w:r>
        <w:rPr>
          <w:rFonts w:cs="Consolas" w:hAnsi="Consolas" w:eastAsia="Consolas" w:ascii="Consolas"/>
          <w:color w:val="708B00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708B00"/>
          <w:spacing w:val="0"/>
          <w:w w:val="100"/>
          <w:sz w:val="21"/>
          <w:szCs w:val="21"/>
        </w:rPr>
        <w:t>inactivo,</w:t>
      </w:r>
      <w:r>
        <w:rPr>
          <w:rFonts w:cs="Consolas" w:hAnsi="Consolas" w:eastAsia="Consolas" w:ascii="Consolas"/>
          <w:color w:val="708B00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708B00"/>
          <w:spacing w:val="0"/>
          <w:w w:val="100"/>
          <w:sz w:val="21"/>
          <w:szCs w:val="21"/>
        </w:rPr>
        <w:t>contacte</w:t>
      </w:r>
      <w:r>
        <w:rPr>
          <w:rFonts w:cs="Consolas" w:hAnsi="Consolas" w:eastAsia="Consolas" w:ascii="Consolas"/>
          <w:color w:val="708B00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708B00"/>
          <w:spacing w:val="0"/>
          <w:w w:val="100"/>
          <w:sz w:val="21"/>
          <w:szCs w:val="21"/>
        </w:rPr>
        <w:t>al</w:t>
      </w:r>
      <w:r>
        <w:rPr>
          <w:rFonts w:cs="Consolas" w:hAnsi="Consolas" w:eastAsia="Consolas" w:ascii="Consolas"/>
          <w:color w:val="708B00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708B00"/>
          <w:spacing w:val="0"/>
          <w:w w:val="100"/>
          <w:sz w:val="21"/>
          <w:szCs w:val="21"/>
        </w:rPr>
        <w:t>administrador'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);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1042"/>
      </w:pP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}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2"/>
          <w:szCs w:val="12"/>
        </w:rPr>
        <w:jc w:val="left"/>
        <w:spacing w:before="4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1042"/>
      </w:pP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//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Verificar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contraseña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39"/>
        <w:ind w:left="1042"/>
      </w:pP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if</w:t>
      </w: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(!bcrypt.compareSync(password,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user.password))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{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39"/>
        <w:ind w:left="1273"/>
      </w:pP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throw</w:t>
      </w: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new</w:t>
      </w: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UnauthorizedException(</w:t>
      </w:r>
      <w:r>
        <w:rPr>
          <w:rFonts w:cs="Consolas" w:hAnsi="Consolas" w:eastAsia="Consolas" w:ascii="Consolas"/>
          <w:color w:val="708B00"/>
          <w:spacing w:val="0"/>
          <w:w w:val="100"/>
          <w:sz w:val="21"/>
          <w:szCs w:val="21"/>
        </w:rPr>
        <w:t>'Credenciales</w:t>
      </w:r>
      <w:r>
        <w:rPr>
          <w:rFonts w:cs="Consolas" w:hAnsi="Consolas" w:eastAsia="Consolas" w:ascii="Consolas"/>
          <w:color w:val="708B00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708B00"/>
          <w:spacing w:val="0"/>
          <w:w w:val="100"/>
          <w:sz w:val="21"/>
          <w:szCs w:val="21"/>
        </w:rPr>
        <w:t>no</w:t>
      </w:r>
      <w:r>
        <w:rPr>
          <w:rFonts w:cs="Consolas" w:hAnsi="Consolas" w:eastAsia="Consolas" w:ascii="Consolas"/>
          <w:color w:val="708B00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708B00"/>
          <w:spacing w:val="0"/>
          <w:w w:val="100"/>
          <w:sz w:val="21"/>
          <w:szCs w:val="21"/>
        </w:rPr>
        <w:t>válidas'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);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39"/>
        <w:ind w:left="1042"/>
      </w:pP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}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0"/>
          <w:szCs w:val="10"/>
        </w:rPr>
        <w:jc w:val="left"/>
        <w:spacing w:before="1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22" w:lineRule="auto" w:line="278"/>
        <w:ind w:left="1042" w:right="5730"/>
      </w:pP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//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Retornar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datos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seguros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+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token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return</w:t>
      </w: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{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1273"/>
      </w:pP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id: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user.id,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39" w:lineRule="auto" w:line="278"/>
        <w:ind w:left="1273" w:right="5846"/>
      </w:pP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email: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user.email,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fullName: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user.fullName,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permissions: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user.permissions,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1273"/>
      </w:pP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token: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this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.getJwtToken({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id: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user.id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}),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//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Solo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ID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en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el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payload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39"/>
        <w:ind w:left="1042"/>
      </w:pP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};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39"/>
        <w:ind w:left="811"/>
      </w:pP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}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0"/>
          <w:szCs w:val="10"/>
        </w:rPr>
        <w:jc w:val="left"/>
        <w:spacing w:before="1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22"/>
        <w:ind w:left="811"/>
      </w:pP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async</w:t>
      </w: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checkAuthStatus(user: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User)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{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39" w:lineRule="auto" w:line="278"/>
        <w:ind w:left="1042" w:right="5500"/>
      </w:pP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//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Renovar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token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con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usuario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actual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return</w:t>
      </w: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{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1273"/>
      </w:pP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id: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user.id,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39" w:lineRule="auto" w:line="278"/>
        <w:ind w:left="1273" w:right="5846"/>
      </w:pP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email: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user.email,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fullName: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user.fullName,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permissions: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user.permissions,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1273"/>
      </w:pP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token: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this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.getJwtToken({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id: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user.id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}),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//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Solo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ID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en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el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payload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39"/>
        <w:ind w:left="1042"/>
      </w:pP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};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39"/>
        <w:ind w:left="811"/>
      </w:pP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}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2"/>
          <w:szCs w:val="12"/>
        </w:rPr>
        <w:jc w:val="left"/>
        <w:spacing w:before="4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811"/>
      </w:pP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//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Método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privado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para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generar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JWT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39"/>
        <w:ind w:left="811"/>
      </w:pP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private</w:t>
      </w: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getJwtToken(payload: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JwtPayload)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{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center"/>
        <w:spacing w:before="39"/>
        <w:ind w:left="1006" w:right="5270"/>
      </w:pP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return</w:t>
      </w: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this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.jwtService.sign(payload);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39"/>
        <w:ind w:left="811"/>
      </w:pP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}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39"/>
        <w:ind w:left="580"/>
      </w:pP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}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Segoe UI" w:hAnsi="Segoe UI" w:eastAsia="Segoe UI" w:ascii="Segoe UI"/>
          <w:sz w:val="21"/>
          <w:szCs w:val="21"/>
        </w:rPr>
        <w:jc w:val="left"/>
        <w:spacing w:before="3"/>
        <w:ind w:left="220"/>
      </w:pPr>
      <w:r>
        <w:rPr>
          <w:rFonts w:cs="Segoe UI" w:hAnsi="Segoe UI" w:eastAsia="Segoe UI" w:ascii="Segoe UI"/>
          <w:b/>
          <w:spacing w:val="0"/>
          <w:w w:val="100"/>
          <w:sz w:val="21"/>
          <w:szCs w:val="21"/>
        </w:rPr>
        <w:t>Pun</w:t>
      </w:r>
      <w:r>
        <w:rPr>
          <w:rFonts w:cs="Segoe UI" w:hAnsi="Segoe UI" w:eastAsia="Segoe UI" w:ascii="Segoe UI"/>
          <w:b/>
          <w:spacing w:val="-1"/>
          <w:w w:val="100"/>
          <w:sz w:val="21"/>
          <w:szCs w:val="21"/>
        </w:rPr>
        <w:t>t</w:t>
      </w:r>
      <w:r>
        <w:rPr>
          <w:rFonts w:cs="Segoe UI" w:hAnsi="Segoe UI" w:eastAsia="Segoe UI" w:ascii="Segoe UI"/>
          <w:b/>
          <w:spacing w:val="0"/>
          <w:w w:val="100"/>
          <w:sz w:val="21"/>
          <w:szCs w:val="21"/>
        </w:rPr>
        <w:t>os</w:t>
      </w:r>
      <w:r>
        <w:rPr>
          <w:rFonts w:cs="Segoe UI" w:hAnsi="Segoe UI" w:eastAsia="Segoe UI" w:ascii="Segoe UI"/>
          <w:b/>
          <w:spacing w:val="0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b/>
          <w:spacing w:val="0"/>
          <w:w w:val="100"/>
          <w:sz w:val="21"/>
          <w:szCs w:val="21"/>
        </w:rPr>
        <w:t>cla</w:t>
      </w:r>
      <w:r>
        <w:rPr>
          <w:rFonts w:cs="Segoe UI" w:hAnsi="Segoe UI" w:eastAsia="Segoe UI" w:ascii="Segoe UI"/>
          <w:b/>
          <w:spacing w:val="-2"/>
          <w:w w:val="100"/>
          <w:sz w:val="21"/>
          <w:szCs w:val="21"/>
        </w:rPr>
        <w:t>v</w:t>
      </w:r>
      <w:r>
        <w:rPr>
          <w:rFonts w:cs="Segoe UI" w:hAnsi="Segoe UI" w:eastAsia="Segoe UI" w:ascii="Segoe UI"/>
          <w:b/>
          <w:spacing w:val="0"/>
          <w:w w:val="100"/>
          <w:sz w:val="21"/>
          <w:szCs w:val="21"/>
        </w:rPr>
        <w:t>e: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</w:r>
    </w:p>
    <w:p>
      <w:pPr>
        <w:rPr>
          <w:sz w:val="26"/>
          <w:szCs w:val="26"/>
        </w:rPr>
        <w:jc w:val="left"/>
        <w:spacing w:before="1" w:lineRule="exact" w:line="260"/>
      </w:pPr>
      <w:r>
        <w:rPr>
          <w:sz w:val="26"/>
          <w:szCs w:val="26"/>
        </w:rPr>
      </w:r>
    </w:p>
    <w:p>
      <w:pPr>
        <w:rPr>
          <w:rFonts w:cs="Segoe UI" w:hAnsi="Segoe UI" w:eastAsia="Segoe UI" w:ascii="Segoe UI"/>
          <w:sz w:val="21"/>
          <w:szCs w:val="21"/>
        </w:rPr>
        <w:jc w:val="left"/>
        <w:ind w:left="610"/>
      </w:pPr>
      <w:r>
        <w:rPr>
          <w:rFonts w:cs="Segoe UI" w:hAnsi="Segoe UI" w:eastAsia="Segoe UI" w:ascii="Segoe UI"/>
          <w:spacing w:val="-8"/>
          <w:w w:val="100"/>
          <w:sz w:val="21"/>
          <w:szCs w:val="21"/>
        </w:rPr>
        <w:t>1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.</w:t>
      </w:r>
      <w:r>
        <w:rPr>
          <w:rFonts w:cs="Segoe UI" w:hAnsi="Segoe UI" w:eastAsia="Segoe UI" w:ascii="Segoe UI"/>
          <w:spacing w:val="2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b/>
          <w:spacing w:val="0"/>
          <w:w w:val="100"/>
          <w:sz w:val="21"/>
          <w:szCs w:val="21"/>
        </w:rPr>
        <w:t>Solo</w:t>
      </w:r>
      <w:r>
        <w:rPr>
          <w:rFonts w:cs="Segoe UI" w:hAnsi="Segoe UI" w:eastAsia="Segoe UI" w:ascii="Segoe UI"/>
          <w:b/>
          <w:spacing w:val="0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b/>
          <w:spacing w:val="0"/>
          <w:w w:val="100"/>
          <w:sz w:val="21"/>
          <w:szCs w:val="21"/>
        </w:rPr>
        <w:t>ID</w:t>
      </w:r>
      <w:r>
        <w:rPr>
          <w:rFonts w:cs="Segoe UI" w:hAnsi="Segoe UI" w:eastAsia="Segoe UI" w:ascii="Segoe UI"/>
          <w:b/>
          <w:spacing w:val="0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b/>
          <w:spacing w:val="0"/>
          <w:w w:val="100"/>
          <w:sz w:val="21"/>
          <w:szCs w:val="21"/>
        </w:rPr>
        <w:t>en</w:t>
      </w:r>
      <w:r>
        <w:rPr>
          <w:rFonts w:cs="Segoe UI" w:hAnsi="Segoe UI" w:eastAsia="Segoe UI" w:ascii="Segoe UI"/>
          <w:b/>
          <w:spacing w:val="0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b/>
          <w:spacing w:val="0"/>
          <w:w w:val="100"/>
          <w:sz w:val="21"/>
          <w:szCs w:val="21"/>
        </w:rPr>
        <w:t>J</w:t>
      </w:r>
      <w:r>
        <w:rPr>
          <w:rFonts w:cs="Segoe UI" w:hAnsi="Segoe UI" w:eastAsia="Segoe UI" w:ascii="Segoe UI"/>
          <w:b/>
          <w:spacing w:val="3"/>
          <w:w w:val="100"/>
          <w:sz w:val="21"/>
          <w:szCs w:val="21"/>
        </w:rPr>
        <w:t>W</w:t>
      </w:r>
      <w:r>
        <w:rPr>
          <w:rFonts w:cs="Segoe UI" w:hAnsi="Segoe UI" w:eastAsia="Segoe UI" w:ascii="Segoe UI"/>
          <w:b/>
          <w:spacing w:val="0"/>
          <w:w w:val="100"/>
          <w:sz w:val="21"/>
          <w:szCs w:val="21"/>
        </w:rPr>
        <w:t>T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: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C8AE74"/>
          <w:spacing w:val="0"/>
          <w:w w:val="100"/>
          <w:sz w:val="21"/>
          <w:szCs w:val="21"/>
        </w:rPr>
        <w:t>{</w:t>
      </w:r>
      <w:r>
        <w:rPr>
          <w:rFonts w:cs="Consolas" w:hAnsi="Consolas" w:eastAsia="Consolas" w:ascii="Consolas"/>
          <w:color w:val="C8AE74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C8AE74"/>
          <w:spacing w:val="0"/>
          <w:w w:val="100"/>
          <w:sz w:val="21"/>
          <w:szCs w:val="21"/>
        </w:rPr>
        <w:t>id:</w:t>
      </w:r>
      <w:r>
        <w:rPr>
          <w:rFonts w:cs="Consolas" w:hAnsi="Consolas" w:eastAsia="Consolas" w:ascii="Consolas"/>
          <w:color w:val="C8AE74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C8AE74"/>
          <w:spacing w:val="0"/>
          <w:w w:val="100"/>
          <w:sz w:val="21"/>
          <w:szCs w:val="21"/>
        </w:rPr>
        <w:t>user.id</w:t>
      </w:r>
      <w:r>
        <w:rPr>
          <w:rFonts w:cs="Consolas" w:hAnsi="Consolas" w:eastAsia="Consolas" w:ascii="Consolas"/>
          <w:color w:val="C8AE74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C8AE74"/>
          <w:spacing w:val="0"/>
          <w:w w:val="100"/>
          <w:sz w:val="21"/>
          <w:szCs w:val="21"/>
        </w:rPr>
        <w:t>}</w:t>
      </w:r>
      <w:r>
        <w:rPr>
          <w:rFonts w:cs="Consolas" w:hAnsi="Consolas" w:eastAsia="Consolas" w:ascii="Consolas"/>
          <w:color w:val="C8AE74"/>
          <w:spacing w:val="-58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color w:val="000000"/>
          <w:spacing w:val="0"/>
          <w:w w:val="100"/>
          <w:sz w:val="21"/>
          <w:szCs w:val="21"/>
        </w:rPr>
        <w:t>-</w:t>
      </w:r>
      <w:r>
        <w:rPr>
          <w:rFonts w:cs="Segoe UI" w:hAnsi="Segoe UI" w:eastAsia="Segoe UI" w:ascii="Segoe UI"/>
          <w:color w:val="000000"/>
          <w:spacing w:val="0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color w:val="000000"/>
          <w:spacing w:val="0"/>
          <w:w w:val="100"/>
          <w:sz w:val="21"/>
          <w:szCs w:val="21"/>
        </w:rPr>
        <w:t>Como</w:t>
      </w:r>
      <w:r>
        <w:rPr>
          <w:rFonts w:cs="Segoe UI" w:hAnsi="Segoe UI" w:eastAsia="Segoe UI" w:ascii="Segoe UI"/>
          <w:color w:val="000000"/>
          <w:spacing w:val="0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color w:val="000000"/>
          <w:spacing w:val="0"/>
          <w:w w:val="100"/>
          <w:sz w:val="21"/>
          <w:szCs w:val="21"/>
        </w:rPr>
        <w:t>solicitaste</w:t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50"/>
        <w:ind w:left="610"/>
      </w:pPr>
      <w:r>
        <w:rPr>
          <w:rFonts w:cs="Segoe UI" w:hAnsi="Segoe UI" w:eastAsia="Segoe UI" w:ascii="Segoe UI"/>
          <w:spacing w:val="-8"/>
          <w:w w:val="100"/>
          <w:sz w:val="21"/>
          <w:szCs w:val="21"/>
        </w:rPr>
        <w:t>2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.</w:t>
      </w:r>
      <w:r>
        <w:rPr>
          <w:rFonts w:cs="Segoe UI" w:hAnsi="Segoe UI" w:eastAsia="Segoe UI" w:ascii="Segoe UI"/>
          <w:spacing w:val="2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b/>
          <w:spacing w:val="0"/>
          <w:w w:val="100"/>
          <w:sz w:val="21"/>
          <w:szCs w:val="21"/>
        </w:rPr>
        <w:t>Contraseña</w:t>
      </w:r>
      <w:r>
        <w:rPr>
          <w:rFonts w:cs="Segoe UI" w:hAnsi="Segoe UI" w:eastAsia="Segoe UI" w:ascii="Segoe UI"/>
          <w:b/>
          <w:spacing w:val="0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b/>
          <w:spacing w:val="0"/>
          <w:w w:val="100"/>
          <w:sz w:val="21"/>
          <w:szCs w:val="21"/>
        </w:rPr>
        <w:t>enc</w:t>
      </w:r>
      <w:r>
        <w:rPr>
          <w:rFonts w:cs="Segoe UI" w:hAnsi="Segoe UI" w:eastAsia="Segoe UI" w:ascii="Segoe UI"/>
          <w:b/>
          <w:spacing w:val="1"/>
          <w:w w:val="100"/>
          <w:sz w:val="21"/>
          <w:szCs w:val="21"/>
        </w:rPr>
        <w:t>r</w:t>
      </w:r>
      <w:r>
        <w:rPr>
          <w:rFonts w:cs="Segoe UI" w:hAnsi="Segoe UI" w:eastAsia="Segoe UI" w:ascii="Segoe UI"/>
          <w:b/>
          <w:spacing w:val="0"/>
          <w:w w:val="100"/>
          <w:sz w:val="21"/>
          <w:szCs w:val="21"/>
        </w:rPr>
        <w:t>iptada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: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C8AE74"/>
          <w:spacing w:val="0"/>
          <w:w w:val="100"/>
          <w:sz w:val="21"/>
          <w:szCs w:val="21"/>
        </w:rPr>
        <w:t>bcrypt.hash(password,</w:t>
      </w:r>
      <w:r>
        <w:rPr>
          <w:rFonts w:cs="Consolas" w:hAnsi="Consolas" w:eastAsia="Consolas" w:ascii="Consolas"/>
          <w:color w:val="C8AE74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C8AE74"/>
          <w:spacing w:val="0"/>
          <w:w w:val="100"/>
          <w:sz w:val="21"/>
          <w:szCs w:val="21"/>
        </w:rPr>
        <w:t>10)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rFonts w:cs="Segoe UI" w:hAnsi="Segoe UI" w:eastAsia="Segoe UI" w:ascii="Segoe UI"/>
          <w:sz w:val="21"/>
          <w:szCs w:val="21"/>
        </w:rPr>
        <w:jc w:val="left"/>
        <w:spacing w:before="50"/>
        <w:ind w:left="610"/>
      </w:pPr>
      <w:r>
        <w:rPr>
          <w:rFonts w:cs="Segoe UI" w:hAnsi="Segoe UI" w:eastAsia="Segoe UI" w:ascii="Segoe UI"/>
          <w:spacing w:val="-8"/>
          <w:w w:val="100"/>
          <w:sz w:val="21"/>
          <w:szCs w:val="21"/>
        </w:rPr>
        <w:t>3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.</w:t>
      </w:r>
      <w:r>
        <w:rPr>
          <w:rFonts w:cs="Segoe UI" w:hAnsi="Segoe UI" w:eastAsia="Segoe UI" w:ascii="Segoe UI"/>
          <w:spacing w:val="2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b/>
          <w:spacing w:val="-16"/>
          <w:w w:val="100"/>
          <w:sz w:val="21"/>
          <w:szCs w:val="21"/>
        </w:rPr>
        <w:t>V</w:t>
      </w:r>
      <w:r>
        <w:rPr>
          <w:rFonts w:cs="Segoe UI" w:hAnsi="Segoe UI" w:eastAsia="Segoe UI" w:ascii="Segoe UI"/>
          <w:b/>
          <w:spacing w:val="0"/>
          <w:w w:val="100"/>
          <w:sz w:val="21"/>
          <w:szCs w:val="21"/>
        </w:rPr>
        <w:t>alidación</w:t>
      </w:r>
      <w:r>
        <w:rPr>
          <w:rFonts w:cs="Segoe UI" w:hAnsi="Segoe UI" w:eastAsia="Segoe UI" w:ascii="Segoe UI"/>
          <w:b/>
          <w:spacing w:val="0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b/>
          <w:spacing w:val="0"/>
          <w:w w:val="100"/>
          <w:sz w:val="21"/>
          <w:szCs w:val="21"/>
        </w:rPr>
        <w:t>de</w:t>
      </w:r>
      <w:r>
        <w:rPr>
          <w:rFonts w:cs="Segoe UI" w:hAnsi="Segoe UI" w:eastAsia="Segoe UI" w:ascii="Segoe UI"/>
          <w:b/>
          <w:spacing w:val="0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b/>
          <w:spacing w:val="0"/>
          <w:w w:val="100"/>
          <w:sz w:val="21"/>
          <w:szCs w:val="21"/>
        </w:rPr>
        <w:t>usua</w:t>
      </w:r>
      <w:r>
        <w:rPr>
          <w:rFonts w:cs="Segoe UI" w:hAnsi="Segoe UI" w:eastAsia="Segoe UI" w:ascii="Segoe UI"/>
          <w:b/>
          <w:spacing w:val="1"/>
          <w:w w:val="100"/>
          <w:sz w:val="21"/>
          <w:szCs w:val="21"/>
        </w:rPr>
        <w:t>r</w:t>
      </w:r>
      <w:r>
        <w:rPr>
          <w:rFonts w:cs="Segoe UI" w:hAnsi="Segoe UI" w:eastAsia="Segoe UI" w:ascii="Segoe UI"/>
          <w:b/>
          <w:spacing w:val="0"/>
          <w:w w:val="100"/>
          <w:sz w:val="21"/>
          <w:szCs w:val="21"/>
        </w:rPr>
        <w:t>io</w:t>
      </w:r>
      <w:r>
        <w:rPr>
          <w:rFonts w:cs="Segoe UI" w:hAnsi="Segoe UI" w:eastAsia="Segoe UI" w:ascii="Segoe UI"/>
          <w:b/>
          <w:spacing w:val="0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b/>
          <w:spacing w:val="0"/>
          <w:w w:val="100"/>
          <w:sz w:val="21"/>
          <w:szCs w:val="21"/>
        </w:rPr>
        <w:t>acti</w:t>
      </w:r>
      <w:r>
        <w:rPr>
          <w:rFonts w:cs="Segoe UI" w:hAnsi="Segoe UI" w:eastAsia="Segoe UI" w:ascii="Segoe UI"/>
          <w:b/>
          <w:spacing w:val="-2"/>
          <w:w w:val="100"/>
          <w:sz w:val="21"/>
          <w:szCs w:val="21"/>
        </w:rPr>
        <w:t>v</w:t>
      </w:r>
      <w:r>
        <w:rPr>
          <w:rFonts w:cs="Segoe UI" w:hAnsi="Segoe UI" w:eastAsia="Segoe UI" w:ascii="Segoe UI"/>
          <w:b/>
          <w:spacing w:val="0"/>
          <w:w w:val="100"/>
          <w:sz w:val="21"/>
          <w:szCs w:val="21"/>
        </w:rPr>
        <w:t>o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: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Previene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login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de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usuarios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deshabilitados</w:t>
      </w:r>
    </w:p>
    <w:p>
      <w:pPr>
        <w:rPr>
          <w:rFonts w:cs="Segoe UI" w:hAnsi="Segoe UI" w:eastAsia="Segoe UI" w:ascii="Segoe UI"/>
          <w:sz w:val="21"/>
          <w:szCs w:val="21"/>
        </w:rPr>
        <w:jc w:val="left"/>
        <w:spacing w:before="50"/>
        <w:ind w:left="610"/>
        <w:sectPr>
          <w:pgMar w:header="294" w:footer="156" w:top="480" w:bottom="0" w:left="640" w:right="640"/>
          <w:pgSz w:w="11900" w:h="16840"/>
        </w:sectPr>
      </w:pPr>
      <w:r>
        <w:rPr>
          <w:rFonts w:cs="Segoe UI" w:hAnsi="Segoe UI" w:eastAsia="Segoe UI" w:ascii="Segoe UI"/>
          <w:spacing w:val="-8"/>
          <w:w w:val="100"/>
          <w:sz w:val="21"/>
          <w:szCs w:val="21"/>
        </w:rPr>
        <w:t>4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.</w:t>
      </w:r>
      <w:r>
        <w:rPr>
          <w:rFonts w:cs="Segoe UI" w:hAnsi="Segoe UI" w:eastAsia="Segoe UI" w:ascii="Segoe UI"/>
          <w:spacing w:val="2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b/>
          <w:spacing w:val="0"/>
          <w:w w:val="100"/>
          <w:sz w:val="21"/>
          <w:szCs w:val="21"/>
        </w:rPr>
        <w:t>Select</w:t>
      </w:r>
      <w:r>
        <w:rPr>
          <w:rFonts w:cs="Segoe UI" w:hAnsi="Segoe UI" w:eastAsia="Segoe UI" w:ascii="Segoe UI"/>
          <w:b/>
          <w:spacing w:val="0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b/>
          <w:spacing w:val="0"/>
          <w:w w:val="100"/>
          <w:sz w:val="21"/>
          <w:szCs w:val="21"/>
        </w:rPr>
        <w:t>explíci</w:t>
      </w:r>
      <w:r>
        <w:rPr>
          <w:rFonts w:cs="Segoe UI" w:hAnsi="Segoe UI" w:eastAsia="Segoe UI" w:ascii="Segoe UI"/>
          <w:b/>
          <w:spacing w:val="-1"/>
          <w:w w:val="100"/>
          <w:sz w:val="21"/>
          <w:szCs w:val="21"/>
        </w:rPr>
        <w:t>t</w:t>
      </w:r>
      <w:r>
        <w:rPr>
          <w:rFonts w:cs="Segoe UI" w:hAnsi="Segoe UI" w:eastAsia="Segoe UI" w:ascii="Segoe UI"/>
          <w:b/>
          <w:spacing w:val="0"/>
          <w:w w:val="100"/>
          <w:sz w:val="21"/>
          <w:szCs w:val="21"/>
        </w:rPr>
        <w:t>o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: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spacing w:val="-7"/>
          <w:w w:val="100"/>
          <w:sz w:val="21"/>
          <w:szCs w:val="21"/>
        </w:rPr>
        <w:t>P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ara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incluir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password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en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login</w:t>
      </w:r>
    </w:p>
    <w:p>
      <w:pPr>
        <w:rPr>
          <w:sz w:val="15"/>
          <w:szCs w:val="15"/>
        </w:rPr>
        <w:jc w:val="left"/>
        <w:spacing w:before="5" w:lineRule="exact" w:line="140"/>
      </w:pPr>
      <w:r>
        <w:pict>
          <v:group style="position:absolute;margin-left:27.625pt;margin-top:41.625pt;width:540.75pt;height:772.5pt;mso-position-horizontal-relative:page;mso-position-vertical-relative:page;z-index:-1440" coordorigin="552,832" coordsize="10815,15450">
            <v:shape style="position:absolute;left:560;top:-122640;width:10800;height:296250" coordorigin="560,-122640" coordsize="10800,296250" path="m11360,840l560,840,560,16275,11360,16275,11360,840xe" filled="t" fillcolor="#FFFFFF" stroked="f">
              <v:path arrowok="t"/>
              <v:fill/>
            </v:shape>
            <v:shape style="position:absolute;left:860;top:1425;width:10200;height:0" coordorigin="860,1425" coordsize="10200,0" path="m860,1425l11060,1425e" filled="f" stroked="t" strokeweight="1.6pt" strokecolor="#000000">
              <v:path arrowok="t"/>
            </v:shape>
            <v:shape style="position:absolute;left:867;top:3412;width:10185;height:990" coordorigin="867,3412" coordsize="10185,990" path="m867,4365l867,3445,878,3423,882,3420,886,3417,891,3415,895,3413,900,3412,11020,3412,11025,3413,11029,3415,11034,3417,11038,3420,11042,3423,11045,3427,11048,3431,11050,3436,11052,3440,11052,3445,11052,4370,11052,4375,11050,4379,11048,4384,11020,4402,900,4402,870,4379,868,4375,867,4370,867,4365xe" filled="t" fillcolor="#F7F7F7" stroked="f">
              <v:path arrowok="t"/>
              <v:fill/>
            </v:shape>
            <v:shape style="position:absolute;left:867;top:3412;width:10185;height:990" coordorigin="867,3412" coordsize="10185,990" path="m867,4365l867,3450,867,3445,868,3440,870,3436,872,3431,875,3427,878,3423,882,3420,886,3417,891,3415,895,3413,900,3412,905,3412,11015,3412,11020,3412,11025,3413,11029,3415,11034,3417,11038,3420,11042,3423,11045,3427,11052,3450,11052,4365,11052,4370,11052,4375,11050,4379,11048,4384,11015,4402,905,4402,870,4379,868,4375,867,4370,867,4365xe" filled="f" stroked="t" strokeweight="0.75pt" strokecolor="#CCCCCC">
              <v:path arrowok="t"/>
            </v:shape>
            <v:shape style="position:absolute;left:867;top:5167;width:10185;height:14310" coordorigin="867,5167" coordsize="10185,14310" path="m11052,5200l11020,5167,900,5167,867,5200,867,16275,11052,16275,11052,5200xe" filled="t" fillcolor="#F7F7F7" stroked="f">
              <v:path arrowok="t"/>
              <v:fill/>
            </v:shape>
            <v:shape style="position:absolute;left:867;top:5167;width:10185;height:14310" coordorigin="867,5167" coordsize="10185,14310" path="m870,5191l868,5195,867,5200,867,5205,867,16275e" filled="f" stroked="t" strokeweight="0.75pt" strokecolor="#CCCCCC">
              <v:path arrowok="t"/>
            </v:shape>
            <v:shape style="position:absolute;left:867;top:5167;width:10185;height:14310" coordorigin="867,5167" coordsize="10185,14310" path="m878,5178l875,5182,872,5186,870,5191e" filled="f" stroked="t" strokeweight="0.75pt" strokecolor="#CCCCCC">
              <v:path arrowok="t"/>
            </v:shape>
            <v:shape style="position:absolute;left:867;top:5167;width:10185;height:14310" coordorigin="867,5167" coordsize="10185,14310" path="m891,5170l886,5172,882,5175,878,5178e" filled="f" stroked="t" strokeweight="0.75pt" strokecolor="#CCCCCC">
              <v:path arrowok="t"/>
            </v:shape>
            <v:shape style="position:absolute;left:867;top:5167;width:10185;height:14310" coordorigin="867,5167" coordsize="10185,14310" path="m905,5167l900,5167,895,5168,891,5170e" filled="f" stroked="t" strokeweight="0.75pt" strokecolor="#CCCCCC">
              <v:path arrowok="t"/>
            </v:shape>
            <v:shape style="position:absolute;left:867;top:5167;width:10185;height:14310" coordorigin="867,5167" coordsize="10185,14310" path="m11015,5167l905,5167e" filled="f" stroked="t" strokeweight="0.75pt" strokecolor="#CCCCCC">
              <v:path arrowok="t"/>
            </v:shape>
            <v:shape style="position:absolute;left:867;top:5167;width:10185;height:14310" coordorigin="867,5167" coordsize="10185,14310" path="m905,5168l11015,5167e" filled="f" stroked="t" strokeweight="0.75pt" strokecolor="#CCCCCC">
              <v:path arrowok="t"/>
            </v:shape>
            <v:shape style="position:absolute;left:867;top:5167;width:10185;height:14310" coordorigin="867,5167" coordsize="10185,14310" path="m11052,5205l11052,5200,11052,5195,11050,5191,11048,5186,11045,5182,11042,5178,11038,5175,11034,5172,11029,5170,11025,5168,11020,5167,11015,5167e" filled="f" stroked="t" strokeweight="0.75pt" strokecolor="#CCCCCC">
              <v:path arrowok="t"/>
            </v:shape>
            <v:shape style="position:absolute;left:867;top:5167;width:10185;height:14310" coordorigin="867,5167" coordsize="10185,14310" path="m11052,16275l11052,5205e" filled="f" stroked="t" strokeweight="0.75pt" strokecolor="#CCCCCC">
              <v:path arrowok="t"/>
            </v:shape>
            <w10:wrap type="none"/>
          </v:group>
        </w:pict>
      </w: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Segoe UI" w:hAnsi="Segoe UI" w:eastAsia="Segoe UI" w:ascii="Segoe UI"/>
          <w:sz w:val="21"/>
          <w:szCs w:val="21"/>
        </w:rPr>
        <w:jc w:val="left"/>
        <w:spacing w:before="3"/>
        <w:ind w:left="610"/>
      </w:pPr>
      <w:r>
        <w:rPr>
          <w:rFonts w:cs="Segoe UI" w:hAnsi="Segoe UI" w:eastAsia="Segoe UI" w:ascii="Segoe UI"/>
          <w:spacing w:val="-8"/>
          <w:w w:val="100"/>
          <w:sz w:val="21"/>
          <w:szCs w:val="21"/>
        </w:rPr>
        <w:t>5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.</w:t>
      </w:r>
      <w:r>
        <w:rPr>
          <w:rFonts w:cs="Segoe UI" w:hAnsi="Segoe UI" w:eastAsia="Segoe UI" w:ascii="Segoe UI"/>
          <w:spacing w:val="2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b/>
          <w:spacing w:val="0"/>
          <w:w w:val="100"/>
          <w:sz w:val="21"/>
          <w:szCs w:val="21"/>
        </w:rPr>
        <w:t>Da</w:t>
      </w:r>
      <w:r>
        <w:rPr>
          <w:rFonts w:cs="Segoe UI" w:hAnsi="Segoe UI" w:eastAsia="Segoe UI" w:ascii="Segoe UI"/>
          <w:b/>
          <w:spacing w:val="-1"/>
          <w:w w:val="100"/>
          <w:sz w:val="21"/>
          <w:szCs w:val="21"/>
        </w:rPr>
        <w:t>t</w:t>
      </w:r>
      <w:r>
        <w:rPr>
          <w:rFonts w:cs="Segoe UI" w:hAnsi="Segoe UI" w:eastAsia="Segoe UI" w:ascii="Segoe UI"/>
          <w:b/>
          <w:spacing w:val="0"/>
          <w:w w:val="100"/>
          <w:sz w:val="21"/>
          <w:szCs w:val="21"/>
        </w:rPr>
        <w:t>os</w:t>
      </w:r>
      <w:r>
        <w:rPr>
          <w:rFonts w:cs="Segoe UI" w:hAnsi="Segoe UI" w:eastAsia="Segoe UI" w:ascii="Segoe UI"/>
          <w:b/>
          <w:spacing w:val="0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b/>
          <w:spacing w:val="0"/>
          <w:w w:val="100"/>
          <w:sz w:val="21"/>
          <w:szCs w:val="21"/>
        </w:rPr>
        <w:t>segu</w:t>
      </w:r>
      <w:r>
        <w:rPr>
          <w:rFonts w:cs="Segoe UI" w:hAnsi="Segoe UI" w:eastAsia="Segoe UI" w:ascii="Segoe UI"/>
          <w:b/>
          <w:spacing w:val="-1"/>
          <w:w w:val="100"/>
          <w:sz w:val="21"/>
          <w:szCs w:val="21"/>
        </w:rPr>
        <w:t>r</w:t>
      </w:r>
      <w:r>
        <w:rPr>
          <w:rFonts w:cs="Segoe UI" w:hAnsi="Segoe UI" w:eastAsia="Segoe UI" w:ascii="Segoe UI"/>
          <w:b/>
          <w:spacing w:val="0"/>
          <w:w w:val="100"/>
          <w:sz w:val="21"/>
          <w:szCs w:val="21"/>
        </w:rPr>
        <w:t>os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: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Nunca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retornamos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password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al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cliente</w:t>
      </w:r>
    </w:p>
    <w:p>
      <w:pPr>
        <w:rPr>
          <w:sz w:val="12"/>
          <w:szCs w:val="12"/>
        </w:rPr>
        <w:jc w:val="left"/>
        <w:spacing w:before="8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Segoe UI" w:hAnsi="Segoe UI" w:eastAsia="Segoe UI" w:ascii="Segoe UI"/>
          <w:sz w:val="31"/>
          <w:szCs w:val="31"/>
        </w:rPr>
        <w:jc w:val="left"/>
        <w:ind w:left="220"/>
      </w:pPr>
      <w:r>
        <w:rPr>
          <w:rFonts w:cs="Segoe UI" w:hAnsi="Segoe UI" w:eastAsia="Segoe UI" w:ascii="Segoe UI"/>
          <w:spacing w:val="0"/>
          <w:w w:val="100"/>
          <w:sz w:val="31"/>
          <w:szCs w:val="31"/>
        </w:rPr>
        <w:t>6.</w:t>
      </w:r>
      <w:r>
        <w:rPr>
          <w:rFonts w:cs="Segoe UI" w:hAnsi="Segoe UI" w:eastAsia="Segoe UI" w:ascii="Segoe UI"/>
          <w:spacing w:val="4"/>
          <w:w w:val="100"/>
          <w:sz w:val="31"/>
          <w:szCs w:val="31"/>
        </w:rPr>
        <w:t> </w:t>
      </w:r>
      <w:r>
        <w:rPr>
          <w:rFonts w:cs="Segoe UI" w:hAnsi="Segoe UI" w:eastAsia="Segoe UI" w:ascii="Segoe UI"/>
          <w:spacing w:val="0"/>
          <w:w w:val="100"/>
          <w:sz w:val="31"/>
          <w:szCs w:val="31"/>
        </w:rPr>
        <w:t>Estrategia</w:t>
      </w:r>
      <w:r>
        <w:rPr>
          <w:rFonts w:cs="Segoe UI" w:hAnsi="Segoe UI" w:eastAsia="Segoe UI" w:ascii="Segoe UI"/>
          <w:spacing w:val="15"/>
          <w:w w:val="100"/>
          <w:sz w:val="31"/>
          <w:szCs w:val="31"/>
        </w:rPr>
        <w:t> </w:t>
      </w:r>
      <w:r>
        <w:rPr>
          <w:rFonts w:cs="Segoe UI" w:hAnsi="Segoe UI" w:eastAsia="Segoe UI" w:ascii="Segoe UI"/>
          <w:spacing w:val="0"/>
          <w:w w:val="101"/>
          <w:sz w:val="31"/>
          <w:szCs w:val="31"/>
        </w:rPr>
        <w:t>J</w:t>
      </w:r>
      <w:r>
        <w:rPr>
          <w:rFonts w:cs="Segoe UI" w:hAnsi="Segoe UI" w:eastAsia="Segoe UI" w:ascii="Segoe UI"/>
          <w:spacing w:val="6"/>
          <w:w w:val="101"/>
          <w:sz w:val="31"/>
          <w:szCs w:val="31"/>
        </w:rPr>
        <w:t>W</w:t>
      </w:r>
      <w:r>
        <w:rPr>
          <w:rFonts w:cs="Segoe UI" w:hAnsi="Segoe UI" w:eastAsia="Segoe UI" w:ascii="Segoe UI"/>
          <w:spacing w:val="0"/>
          <w:w w:val="101"/>
          <w:sz w:val="31"/>
          <w:szCs w:val="31"/>
        </w:rPr>
        <w:t>T</w:t>
      </w:r>
      <w:r>
        <w:rPr>
          <w:rFonts w:cs="Segoe UI" w:hAnsi="Segoe UI" w:eastAsia="Segoe UI" w:ascii="Segoe UI"/>
          <w:spacing w:val="0"/>
          <w:w w:val="100"/>
          <w:sz w:val="31"/>
          <w:szCs w:val="31"/>
        </w:rPr>
      </w:r>
    </w:p>
    <w:p>
      <w:pPr>
        <w:rPr>
          <w:sz w:val="22"/>
          <w:szCs w:val="22"/>
        </w:rPr>
        <w:jc w:val="left"/>
        <w:spacing w:before="13" w:lineRule="exact" w:line="220"/>
      </w:pPr>
      <w:r>
        <w:rPr>
          <w:sz w:val="22"/>
          <w:szCs w:val="22"/>
        </w:rPr>
      </w:r>
    </w:p>
    <w:p>
      <w:pPr>
        <w:rPr>
          <w:rFonts w:cs="Segoe UI" w:hAnsi="Segoe UI" w:eastAsia="Segoe UI" w:ascii="Segoe UI"/>
          <w:sz w:val="24"/>
          <w:szCs w:val="24"/>
        </w:rPr>
        <w:jc w:val="left"/>
        <w:ind w:left="220"/>
      </w:pP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6.1</w:t>
      </w:r>
      <w:r>
        <w:rPr>
          <w:rFonts w:cs="Segoe UI" w:hAnsi="Segoe UI" w:eastAsia="Segoe UI" w:ascii="Segoe UI"/>
          <w:spacing w:val="8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Crear</w:t>
      </w:r>
      <w:r>
        <w:rPr>
          <w:rFonts w:cs="Segoe UI" w:hAnsi="Segoe UI" w:eastAsia="Segoe UI" w:ascii="Segoe UI"/>
          <w:spacing w:val="13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0"/>
          <w:w w:val="102"/>
          <w:sz w:val="24"/>
          <w:szCs w:val="24"/>
        </w:rPr>
        <w:t>Jwt</w:t>
      </w:r>
      <w:r>
        <w:rPr>
          <w:rFonts w:cs="Segoe UI" w:hAnsi="Segoe UI" w:eastAsia="Segoe UI" w:ascii="Segoe UI"/>
          <w:spacing w:val="-8"/>
          <w:w w:val="102"/>
          <w:sz w:val="24"/>
          <w:szCs w:val="24"/>
        </w:rPr>
        <w:t>S</w:t>
      </w:r>
      <w:r>
        <w:rPr>
          <w:rFonts w:cs="Segoe UI" w:hAnsi="Segoe UI" w:eastAsia="Segoe UI" w:ascii="Segoe UI"/>
          <w:spacing w:val="0"/>
          <w:w w:val="102"/>
          <w:sz w:val="24"/>
          <w:szCs w:val="24"/>
        </w:rPr>
        <w:t>trategy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13" w:lineRule="exact" w:line="240"/>
      </w:pPr>
      <w:r>
        <w:rPr>
          <w:sz w:val="24"/>
          <w:szCs w:val="24"/>
        </w:rPr>
      </w:r>
    </w:p>
    <w:p>
      <w:pPr>
        <w:rPr>
          <w:rFonts w:cs="Segoe UI" w:hAnsi="Segoe UI" w:eastAsia="Segoe UI" w:ascii="Segoe UI"/>
          <w:sz w:val="21"/>
          <w:szCs w:val="21"/>
        </w:rPr>
        <w:jc w:val="left"/>
        <w:ind w:left="220"/>
      </w:pPr>
      <w:r>
        <w:rPr>
          <w:rFonts w:cs="Segoe UI" w:hAnsi="Segoe UI" w:eastAsia="Segoe UI" w:ascii="Segoe UI"/>
          <w:b/>
          <w:spacing w:val="0"/>
          <w:w w:val="100"/>
          <w:sz w:val="21"/>
          <w:szCs w:val="21"/>
        </w:rPr>
        <w:t>Comando: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4" w:lineRule="exact" w:line="220"/>
      </w:pPr>
      <w:r>
        <w:rPr>
          <w:sz w:val="22"/>
          <w:szCs w:val="22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580"/>
      </w:pP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#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Crear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archivo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manualmente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6" w:lineRule="exact" w:line="200"/>
      </w:pPr>
      <w:r>
        <w:rPr>
          <w:sz w:val="20"/>
          <w:szCs w:val="20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220"/>
      </w:pPr>
      <w:r>
        <w:rPr>
          <w:rFonts w:cs="Segoe UI" w:hAnsi="Segoe UI" w:eastAsia="Segoe UI" w:ascii="Segoe UI"/>
          <w:b/>
          <w:spacing w:val="0"/>
          <w:w w:val="100"/>
          <w:sz w:val="21"/>
          <w:szCs w:val="21"/>
        </w:rPr>
        <w:t>A</w:t>
      </w:r>
      <w:r>
        <w:rPr>
          <w:rFonts w:cs="Segoe UI" w:hAnsi="Segoe UI" w:eastAsia="Segoe UI" w:ascii="Segoe UI"/>
          <w:b/>
          <w:spacing w:val="-1"/>
          <w:w w:val="100"/>
          <w:sz w:val="21"/>
          <w:szCs w:val="21"/>
        </w:rPr>
        <w:t>r</w:t>
      </w:r>
      <w:r>
        <w:rPr>
          <w:rFonts w:cs="Segoe UI" w:hAnsi="Segoe UI" w:eastAsia="Segoe UI" w:ascii="Segoe UI"/>
          <w:b/>
          <w:spacing w:val="0"/>
          <w:w w:val="100"/>
          <w:sz w:val="21"/>
          <w:szCs w:val="21"/>
        </w:rPr>
        <w:t>chi</w:t>
      </w:r>
      <w:r>
        <w:rPr>
          <w:rFonts w:cs="Segoe UI" w:hAnsi="Segoe UI" w:eastAsia="Segoe UI" w:ascii="Segoe UI"/>
          <w:b/>
          <w:spacing w:val="-2"/>
          <w:w w:val="100"/>
          <w:sz w:val="21"/>
          <w:szCs w:val="21"/>
        </w:rPr>
        <w:t>v</w:t>
      </w:r>
      <w:r>
        <w:rPr>
          <w:rFonts w:cs="Segoe UI" w:hAnsi="Segoe UI" w:eastAsia="Segoe UI" w:ascii="Segoe UI"/>
          <w:b/>
          <w:spacing w:val="0"/>
          <w:w w:val="100"/>
          <w:sz w:val="21"/>
          <w:szCs w:val="21"/>
        </w:rPr>
        <w:t>o:</w:t>
      </w:r>
      <w:r>
        <w:rPr>
          <w:rFonts w:cs="Segoe UI" w:hAnsi="Segoe UI" w:eastAsia="Segoe UI" w:ascii="Segoe UI"/>
          <w:b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C8AE74"/>
          <w:spacing w:val="0"/>
          <w:w w:val="100"/>
          <w:sz w:val="21"/>
          <w:szCs w:val="21"/>
        </w:rPr>
        <w:t>src/auth/strategies/jwt.strategy.ts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4" w:lineRule="exact" w:line="220"/>
      </w:pPr>
      <w:r>
        <w:rPr>
          <w:sz w:val="22"/>
          <w:szCs w:val="22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580"/>
      </w:pP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import</w:t>
      </w: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{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Injectable,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UnauthorizedException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}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from</w:t>
      </w: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 </w:t>
      </w:r>
      <w:hyperlink r:id="rId44">
        <w:r>
          <w:rPr>
            <w:rFonts w:cs="Consolas" w:hAnsi="Consolas" w:eastAsia="Consolas" w:ascii="Consolas"/>
            <w:color w:val="708B00"/>
            <w:spacing w:val="0"/>
            <w:w w:val="100"/>
            <w:sz w:val="21"/>
            <w:szCs w:val="21"/>
          </w:rPr>
          <w:t>'@nestjs/common'</w:t>
        </w:r>
        <w:r>
          <w:rPr>
            <w:rFonts w:cs="Consolas" w:hAnsi="Consolas" w:eastAsia="Consolas" w:ascii="Consolas"/>
            <w:color w:val="4D4D4B"/>
            <w:spacing w:val="0"/>
            <w:w w:val="100"/>
            <w:sz w:val="21"/>
            <w:szCs w:val="21"/>
          </w:rPr>
          <w:t>;</w:t>
        </w:r>
        <w:r>
          <w:rPr>
            <w:rFonts w:cs="Consolas" w:hAnsi="Consolas" w:eastAsia="Consolas" w:ascii="Consolas"/>
            <w:color w:val="000000"/>
            <w:spacing w:val="0"/>
            <w:w w:val="100"/>
            <w:sz w:val="21"/>
            <w:szCs w:val="21"/>
          </w:rPr>
        </w:r>
      </w:hyperlink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39" w:lineRule="auto" w:line="278"/>
        <w:ind w:left="580" w:right="3999"/>
      </w:pP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import</w:t>
      </w: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{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ConfigService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}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from</w:t>
      </w: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 </w:t>
      </w:r>
      <w:hyperlink r:id="rId45">
        <w:r>
          <w:rPr>
            <w:rFonts w:cs="Consolas" w:hAnsi="Consolas" w:eastAsia="Consolas" w:ascii="Consolas"/>
            <w:color w:val="708B00"/>
            <w:spacing w:val="0"/>
            <w:w w:val="100"/>
            <w:sz w:val="21"/>
            <w:szCs w:val="21"/>
          </w:rPr>
          <w:t>'@nestjs/config'</w:t>
        </w:r>
        <w:r>
          <w:rPr>
            <w:rFonts w:cs="Consolas" w:hAnsi="Consolas" w:eastAsia="Consolas" w:ascii="Consolas"/>
            <w:color w:val="4D4D4B"/>
            <w:spacing w:val="0"/>
            <w:w w:val="100"/>
            <w:sz w:val="21"/>
            <w:szCs w:val="21"/>
          </w:rPr>
          <w:t>;</w:t>
        </w:r>
        <w:r>
          <w:rPr>
            <w:rFonts w:cs="Consolas" w:hAnsi="Consolas" w:eastAsia="Consolas" w:ascii="Consolas"/>
            <w:color w:val="4D4D4B"/>
            <w:spacing w:val="0"/>
            <w:w w:val="100"/>
            <w:sz w:val="21"/>
            <w:szCs w:val="21"/>
          </w:rPr>
          <w:t> </w:t>
        </w:r>
        <w:r>
          <w:rPr>
            <w:rFonts w:cs="Consolas" w:hAnsi="Consolas" w:eastAsia="Consolas" w:ascii="Consolas"/>
            <w:color w:val="8958A7"/>
            <w:spacing w:val="0"/>
            <w:w w:val="100"/>
            <w:sz w:val="21"/>
            <w:szCs w:val="21"/>
          </w:rPr>
          <w:t>import</w:t>
        </w:r>
        <w:r>
          <w:rPr>
            <w:rFonts w:cs="Consolas" w:hAnsi="Consolas" w:eastAsia="Consolas" w:ascii="Consolas"/>
            <w:color w:val="8958A7"/>
            <w:spacing w:val="0"/>
            <w:w w:val="100"/>
            <w:sz w:val="21"/>
            <w:szCs w:val="21"/>
          </w:rPr>
          <w:t> </w:t>
        </w:r>
        <w:r>
          <w:rPr>
            <w:rFonts w:cs="Consolas" w:hAnsi="Consolas" w:eastAsia="Consolas" w:ascii="Consolas"/>
            <w:color w:val="4D4D4B"/>
            <w:spacing w:val="0"/>
            <w:w w:val="100"/>
            <w:sz w:val="21"/>
            <w:szCs w:val="21"/>
          </w:rPr>
          <w:t>{</w:t>
        </w:r>
        <w:r>
          <w:rPr>
            <w:rFonts w:cs="Consolas" w:hAnsi="Consolas" w:eastAsia="Consolas" w:ascii="Consolas"/>
            <w:color w:val="4D4D4B"/>
            <w:spacing w:val="0"/>
            <w:w w:val="100"/>
            <w:sz w:val="21"/>
            <w:szCs w:val="21"/>
          </w:rPr>
          <w:t> </w:t>
        </w:r>
        <w:r>
          <w:rPr>
            <w:rFonts w:cs="Consolas" w:hAnsi="Consolas" w:eastAsia="Consolas" w:ascii="Consolas"/>
            <w:color w:val="4D4D4B"/>
            <w:spacing w:val="0"/>
            <w:w w:val="100"/>
            <w:sz w:val="21"/>
            <w:szCs w:val="21"/>
          </w:rPr>
          <w:t>PassportStrategy</w:t>
        </w:r>
        <w:r>
          <w:rPr>
            <w:rFonts w:cs="Consolas" w:hAnsi="Consolas" w:eastAsia="Consolas" w:ascii="Consolas"/>
            <w:color w:val="4D4D4B"/>
            <w:spacing w:val="0"/>
            <w:w w:val="100"/>
            <w:sz w:val="21"/>
            <w:szCs w:val="21"/>
          </w:rPr>
          <w:t> </w:t>
        </w:r>
        <w:r>
          <w:rPr>
            <w:rFonts w:cs="Consolas" w:hAnsi="Consolas" w:eastAsia="Consolas" w:ascii="Consolas"/>
            <w:color w:val="4D4D4B"/>
            <w:spacing w:val="0"/>
            <w:w w:val="100"/>
            <w:sz w:val="21"/>
            <w:szCs w:val="21"/>
          </w:rPr>
          <w:t>}</w:t>
        </w:r>
        <w:r>
          <w:rPr>
            <w:rFonts w:cs="Consolas" w:hAnsi="Consolas" w:eastAsia="Consolas" w:ascii="Consolas"/>
            <w:color w:val="4D4D4B"/>
            <w:spacing w:val="0"/>
            <w:w w:val="100"/>
            <w:sz w:val="21"/>
            <w:szCs w:val="21"/>
          </w:rPr>
          <w:t> </w:t>
        </w:r>
        <w:r>
          <w:rPr>
            <w:rFonts w:cs="Consolas" w:hAnsi="Consolas" w:eastAsia="Consolas" w:ascii="Consolas"/>
            <w:color w:val="8958A7"/>
            <w:spacing w:val="0"/>
            <w:w w:val="100"/>
            <w:sz w:val="21"/>
            <w:szCs w:val="21"/>
          </w:rPr>
          <w:t>from</w:t>
        </w:r>
        <w:r>
          <w:rPr>
            <w:rFonts w:cs="Consolas" w:hAnsi="Consolas" w:eastAsia="Consolas" w:ascii="Consolas"/>
            <w:color w:val="8958A7"/>
            <w:spacing w:val="0"/>
            <w:w w:val="100"/>
            <w:sz w:val="21"/>
            <w:szCs w:val="21"/>
          </w:rPr>
          <w:t> </w:t>
        </w:r>
      </w:hyperlink>
      <w:hyperlink r:id="rId46">
        <w:r>
          <w:rPr>
            <w:rFonts w:cs="Consolas" w:hAnsi="Consolas" w:eastAsia="Consolas" w:ascii="Consolas"/>
            <w:color w:val="708B00"/>
            <w:spacing w:val="0"/>
            <w:w w:val="100"/>
            <w:sz w:val="21"/>
            <w:szCs w:val="21"/>
          </w:rPr>
          <w:t>'@nestjs/passport'</w:t>
        </w:r>
        <w:r>
          <w:rPr>
            <w:rFonts w:cs="Consolas" w:hAnsi="Consolas" w:eastAsia="Consolas" w:ascii="Consolas"/>
            <w:color w:val="4D4D4B"/>
            <w:spacing w:val="0"/>
            <w:w w:val="100"/>
            <w:sz w:val="21"/>
            <w:szCs w:val="21"/>
          </w:rPr>
          <w:t>;</w:t>
        </w:r>
        <w:r>
          <w:rPr>
            <w:rFonts w:cs="Consolas" w:hAnsi="Consolas" w:eastAsia="Consolas" w:ascii="Consolas"/>
            <w:color w:val="4D4D4B"/>
            <w:spacing w:val="0"/>
            <w:w w:val="100"/>
            <w:sz w:val="21"/>
            <w:szCs w:val="21"/>
          </w:rPr>
          <w:t> </w:t>
        </w:r>
        <w:r>
          <w:rPr>
            <w:rFonts w:cs="Consolas" w:hAnsi="Consolas" w:eastAsia="Consolas" w:ascii="Consolas"/>
            <w:color w:val="8958A7"/>
            <w:spacing w:val="0"/>
            <w:w w:val="100"/>
            <w:sz w:val="21"/>
            <w:szCs w:val="21"/>
          </w:rPr>
          <w:t>import</w:t>
        </w:r>
        <w:r>
          <w:rPr>
            <w:rFonts w:cs="Consolas" w:hAnsi="Consolas" w:eastAsia="Consolas" w:ascii="Consolas"/>
            <w:color w:val="8958A7"/>
            <w:spacing w:val="0"/>
            <w:w w:val="100"/>
            <w:sz w:val="21"/>
            <w:szCs w:val="21"/>
          </w:rPr>
          <w:t> </w:t>
        </w:r>
        <w:r>
          <w:rPr>
            <w:rFonts w:cs="Consolas" w:hAnsi="Consolas" w:eastAsia="Consolas" w:ascii="Consolas"/>
            <w:color w:val="4D4D4B"/>
            <w:spacing w:val="0"/>
            <w:w w:val="100"/>
            <w:sz w:val="21"/>
            <w:szCs w:val="21"/>
          </w:rPr>
          <w:t>{</w:t>
        </w:r>
        <w:r>
          <w:rPr>
            <w:rFonts w:cs="Consolas" w:hAnsi="Consolas" w:eastAsia="Consolas" w:ascii="Consolas"/>
            <w:color w:val="4D4D4B"/>
            <w:spacing w:val="0"/>
            <w:w w:val="100"/>
            <w:sz w:val="21"/>
            <w:szCs w:val="21"/>
          </w:rPr>
          <w:t> </w:t>
        </w:r>
        <w:r>
          <w:rPr>
            <w:rFonts w:cs="Consolas" w:hAnsi="Consolas" w:eastAsia="Consolas" w:ascii="Consolas"/>
            <w:color w:val="4D4D4B"/>
            <w:spacing w:val="0"/>
            <w:w w:val="100"/>
            <w:sz w:val="21"/>
            <w:szCs w:val="21"/>
          </w:rPr>
          <w:t>InjectRepository</w:t>
        </w:r>
        <w:r>
          <w:rPr>
            <w:rFonts w:cs="Consolas" w:hAnsi="Consolas" w:eastAsia="Consolas" w:ascii="Consolas"/>
            <w:color w:val="4D4D4B"/>
            <w:spacing w:val="0"/>
            <w:w w:val="100"/>
            <w:sz w:val="21"/>
            <w:szCs w:val="21"/>
          </w:rPr>
          <w:t> </w:t>
        </w:r>
        <w:r>
          <w:rPr>
            <w:rFonts w:cs="Consolas" w:hAnsi="Consolas" w:eastAsia="Consolas" w:ascii="Consolas"/>
            <w:color w:val="4D4D4B"/>
            <w:spacing w:val="0"/>
            <w:w w:val="100"/>
            <w:sz w:val="21"/>
            <w:szCs w:val="21"/>
          </w:rPr>
          <w:t>}</w:t>
        </w:r>
        <w:r>
          <w:rPr>
            <w:rFonts w:cs="Consolas" w:hAnsi="Consolas" w:eastAsia="Consolas" w:ascii="Consolas"/>
            <w:color w:val="4D4D4B"/>
            <w:spacing w:val="0"/>
            <w:w w:val="100"/>
            <w:sz w:val="21"/>
            <w:szCs w:val="21"/>
          </w:rPr>
          <w:t> </w:t>
        </w:r>
        <w:r>
          <w:rPr>
            <w:rFonts w:cs="Consolas" w:hAnsi="Consolas" w:eastAsia="Consolas" w:ascii="Consolas"/>
            <w:color w:val="8958A7"/>
            <w:spacing w:val="0"/>
            <w:w w:val="100"/>
            <w:sz w:val="21"/>
            <w:szCs w:val="21"/>
          </w:rPr>
          <w:t>from</w:t>
        </w:r>
        <w:r>
          <w:rPr>
            <w:rFonts w:cs="Consolas" w:hAnsi="Consolas" w:eastAsia="Consolas" w:ascii="Consolas"/>
            <w:color w:val="8958A7"/>
            <w:spacing w:val="0"/>
            <w:w w:val="100"/>
            <w:sz w:val="21"/>
            <w:szCs w:val="21"/>
          </w:rPr>
          <w:t> </w:t>
        </w:r>
      </w:hyperlink>
      <w:hyperlink r:id="rId47">
        <w:r>
          <w:rPr>
            <w:rFonts w:cs="Consolas" w:hAnsi="Consolas" w:eastAsia="Consolas" w:ascii="Consolas"/>
            <w:color w:val="708B00"/>
            <w:spacing w:val="0"/>
            <w:w w:val="100"/>
            <w:sz w:val="21"/>
            <w:szCs w:val="21"/>
          </w:rPr>
          <w:t>'@nestjs/typeorm'</w:t>
        </w:r>
        <w:r>
          <w:rPr>
            <w:rFonts w:cs="Consolas" w:hAnsi="Consolas" w:eastAsia="Consolas" w:ascii="Consolas"/>
            <w:color w:val="4D4D4B"/>
            <w:spacing w:val="0"/>
            <w:w w:val="100"/>
            <w:sz w:val="21"/>
            <w:szCs w:val="21"/>
          </w:rPr>
          <w:t>;</w:t>
        </w:r>
        <w:r>
          <w:rPr>
            <w:rFonts w:cs="Consolas" w:hAnsi="Consolas" w:eastAsia="Consolas" w:ascii="Consolas"/>
            <w:color w:val="4D4D4B"/>
            <w:spacing w:val="0"/>
            <w:w w:val="100"/>
            <w:sz w:val="21"/>
            <w:szCs w:val="21"/>
          </w:rPr>
          <w:t> </w:t>
        </w:r>
        <w:r>
          <w:rPr>
            <w:rFonts w:cs="Consolas" w:hAnsi="Consolas" w:eastAsia="Consolas" w:ascii="Consolas"/>
            <w:color w:val="8958A7"/>
            <w:spacing w:val="0"/>
            <w:w w:val="100"/>
            <w:sz w:val="21"/>
            <w:szCs w:val="21"/>
          </w:rPr>
          <w:t>import</w:t>
        </w:r>
        <w:r>
          <w:rPr>
            <w:rFonts w:cs="Consolas" w:hAnsi="Consolas" w:eastAsia="Consolas" w:ascii="Consolas"/>
            <w:color w:val="8958A7"/>
            <w:spacing w:val="0"/>
            <w:w w:val="100"/>
            <w:sz w:val="21"/>
            <w:szCs w:val="21"/>
          </w:rPr>
          <w:t> </w:t>
        </w:r>
        <w:r>
          <w:rPr>
            <w:rFonts w:cs="Consolas" w:hAnsi="Consolas" w:eastAsia="Consolas" w:ascii="Consolas"/>
            <w:color w:val="4D4D4B"/>
            <w:spacing w:val="0"/>
            <w:w w:val="100"/>
            <w:sz w:val="21"/>
            <w:szCs w:val="21"/>
          </w:rPr>
          <w:t>{</w:t>
        </w:r>
        <w:r>
          <w:rPr>
            <w:rFonts w:cs="Consolas" w:hAnsi="Consolas" w:eastAsia="Consolas" w:ascii="Consolas"/>
            <w:color w:val="4D4D4B"/>
            <w:spacing w:val="0"/>
            <w:w w:val="100"/>
            <w:sz w:val="21"/>
            <w:szCs w:val="21"/>
          </w:rPr>
          <w:t> </w:t>
        </w:r>
        <w:r>
          <w:rPr>
            <w:rFonts w:cs="Consolas" w:hAnsi="Consolas" w:eastAsia="Consolas" w:ascii="Consolas"/>
            <w:color w:val="4D4D4B"/>
            <w:spacing w:val="0"/>
            <w:w w:val="100"/>
            <w:sz w:val="21"/>
            <w:szCs w:val="21"/>
          </w:rPr>
          <w:t>ExtractJwt,</w:t>
        </w:r>
        <w:r>
          <w:rPr>
            <w:rFonts w:cs="Consolas" w:hAnsi="Consolas" w:eastAsia="Consolas" w:ascii="Consolas"/>
            <w:color w:val="4D4D4B"/>
            <w:spacing w:val="0"/>
            <w:w w:val="100"/>
            <w:sz w:val="21"/>
            <w:szCs w:val="21"/>
          </w:rPr>
          <w:t> </w:t>
        </w:r>
        <w:r>
          <w:rPr>
            <w:rFonts w:cs="Consolas" w:hAnsi="Consolas" w:eastAsia="Consolas" w:ascii="Consolas"/>
            <w:color w:val="4D4D4B"/>
            <w:spacing w:val="0"/>
            <w:w w:val="100"/>
            <w:sz w:val="21"/>
            <w:szCs w:val="21"/>
          </w:rPr>
          <w:t>Strategy</w:t>
        </w:r>
        <w:r>
          <w:rPr>
            <w:rFonts w:cs="Consolas" w:hAnsi="Consolas" w:eastAsia="Consolas" w:ascii="Consolas"/>
            <w:color w:val="4D4D4B"/>
            <w:spacing w:val="0"/>
            <w:w w:val="100"/>
            <w:sz w:val="21"/>
            <w:szCs w:val="21"/>
          </w:rPr>
          <w:t> </w:t>
        </w:r>
        <w:r>
          <w:rPr>
            <w:rFonts w:cs="Consolas" w:hAnsi="Consolas" w:eastAsia="Consolas" w:ascii="Consolas"/>
            <w:color w:val="4D4D4B"/>
            <w:spacing w:val="0"/>
            <w:w w:val="100"/>
            <w:sz w:val="21"/>
            <w:szCs w:val="21"/>
          </w:rPr>
          <w:t>}</w:t>
        </w:r>
        <w:r>
          <w:rPr>
            <w:rFonts w:cs="Consolas" w:hAnsi="Consolas" w:eastAsia="Consolas" w:ascii="Consolas"/>
            <w:color w:val="4D4D4B"/>
            <w:spacing w:val="0"/>
            <w:w w:val="100"/>
            <w:sz w:val="21"/>
            <w:szCs w:val="21"/>
          </w:rPr>
          <w:t> </w:t>
        </w:r>
        <w:r>
          <w:rPr>
            <w:rFonts w:cs="Consolas" w:hAnsi="Consolas" w:eastAsia="Consolas" w:ascii="Consolas"/>
            <w:color w:val="8958A7"/>
            <w:spacing w:val="0"/>
            <w:w w:val="100"/>
            <w:sz w:val="21"/>
            <w:szCs w:val="21"/>
          </w:rPr>
          <w:t>from</w:t>
        </w:r>
        <w:r>
          <w:rPr>
            <w:rFonts w:cs="Consolas" w:hAnsi="Consolas" w:eastAsia="Consolas" w:ascii="Consolas"/>
            <w:color w:val="8958A7"/>
            <w:spacing w:val="0"/>
            <w:w w:val="100"/>
            <w:sz w:val="21"/>
            <w:szCs w:val="21"/>
          </w:rPr>
          <w:t> </w:t>
        </w:r>
        <w:r>
          <w:rPr>
            <w:rFonts w:cs="Consolas" w:hAnsi="Consolas" w:eastAsia="Consolas" w:ascii="Consolas"/>
            <w:color w:val="708B00"/>
            <w:spacing w:val="0"/>
            <w:w w:val="100"/>
            <w:sz w:val="21"/>
            <w:szCs w:val="21"/>
          </w:rPr>
          <w:t>'passport-jwt'</w:t>
        </w:r>
        <w:r>
          <w:rPr>
            <w:rFonts w:cs="Consolas" w:hAnsi="Consolas" w:eastAsia="Consolas" w:ascii="Consolas"/>
            <w:color w:val="4D4D4B"/>
            <w:spacing w:val="0"/>
            <w:w w:val="100"/>
            <w:sz w:val="21"/>
            <w:szCs w:val="21"/>
          </w:rPr>
          <w:t>;</w:t>
        </w:r>
        <w:r>
          <w:rPr>
            <w:rFonts w:cs="Consolas" w:hAnsi="Consolas" w:eastAsia="Consolas" w:ascii="Consolas"/>
            <w:color w:val="4D4D4B"/>
            <w:spacing w:val="0"/>
            <w:w w:val="100"/>
            <w:sz w:val="21"/>
            <w:szCs w:val="21"/>
          </w:rPr>
          <w:t> </w:t>
        </w:r>
        <w:r>
          <w:rPr>
            <w:rFonts w:cs="Consolas" w:hAnsi="Consolas" w:eastAsia="Consolas" w:ascii="Consolas"/>
            <w:color w:val="8958A7"/>
            <w:spacing w:val="0"/>
            <w:w w:val="100"/>
            <w:sz w:val="21"/>
            <w:szCs w:val="21"/>
          </w:rPr>
          <w:t>import</w:t>
        </w:r>
        <w:r>
          <w:rPr>
            <w:rFonts w:cs="Consolas" w:hAnsi="Consolas" w:eastAsia="Consolas" w:ascii="Consolas"/>
            <w:color w:val="8958A7"/>
            <w:spacing w:val="0"/>
            <w:w w:val="100"/>
            <w:sz w:val="21"/>
            <w:szCs w:val="21"/>
          </w:rPr>
          <w:t> </w:t>
        </w:r>
        <w:r>
          <w:rPr>
            <w:rFonts w:cs="Consolas" w:hAnsi="Consolas" w:eastAsia="Consolas" w:ascii="Consolas"/>
            <w:color w:val="4D4D4B"/>
            <w:spacing w:val="0"/>
            <w:w w:val="100"/>
            <w:sz w:val="21"/>
            <w:szCs w:val="21"/>
          </w:rPr>
          <w:t>{</w:t>
        </w:r>
        <w:r>
          <w:rPr>
            <w:rFonts w:cs="Consolas" w:hAnsi="Consolas" w:eastAsia="Consolas" w:ascii="Consolas"/>
            <w:color w:val="4D4D4B"/>
            <w:spacing w:val="0"/>
            <w:w w:val="100"/>
            <w:sz w:val="21"/>
            <w:szCs w:val="21"/>
          </w:rPr>
          <w:t> </w:t>
        </w:r>
        <w:r>
          <w:rPr>
            <w:rFonts w:cs="Consolas" w:hAnsi="Consolas" w:eastAsia="Consolas" w:ascii="Consolas"/>
            <w:color w:val="4D4D4B"/>
            <w:spacing w:val="0"/>
            <w:w w:val="100"/>
            <w:sz w:val="21"/>
            <w:szCs w:val="21"/>
          </w:rPr>
          <w:t>Repository</w:t>
        </w:r>
        <w:r>
          <w:rPr>
            <w:rFonts w:cs="Consolas" w:hAnsi="Consolas" w:eastAsia="Consolas" w:ascii="Consolas"/>
            <w:color w:val="4D4D4B"/>
            <w:spacing w:val="0"/>
            <w:w w:val="100"/>
            <w:sz w:val="21"/>
            <w:szCs w:val="21"/>
          </w:rPr>
          <w:t> </w:t>
        </w:r>
        <w:r>
          <w:rPr>
            <w:rFonts w:cs="Consolas" w:hAnsi="Consolas" w:eastAsia="Consolas" w:ascii="Consolas"/>
            <w:color w:val="4D4D4B"/>
            <w:spacing w:val="0"/>
            <w:w w:val="100"/>
            <w:sz w:val="21"/>
            <w:szCs w:val="21"/>
          </w:rPr>
          <w:t>}</w:t>
        </w:r>
        <w:r>
          <w:rPr>
            <w:rFonts w:cs="Consolas" w:hAnsi="Consolas" w:eastAsia="Consolas" w:ascii="Consolas"/>
            <w:color w:val="4D4D4B"/>
            <w:spacing w:val="0"/>
            <w:w w:val="100"/>
            <w:sz w:val="21"/>
            <w:szCs w:val="21"/>
          </w:rPr>
          <w:t> </w:t>
        </w:r>
        <w:r>
          <w:rPr>
            <w:rFonts w:cs="Consolas" w:hAnsi="Consolas" w:eastAsia="Consolas" w:ascii="Consolas"/>
            <w:color w:val="8958A7"/>
            <w:spacing w:val="0"/>
            <w:w w:val="100"/>
            <w:sz w:val="21"/>
            <w:szCs w:val="21"/>
          </w:rPr>
          <w:t>from</w:t>
        </w:r>
        <w:r>
          <w:rPr>
            <w:rFonts w:cs="Consolas" w:hAnsi="Consolas" w:eastAsia="Consolas" w:ascii="Consolas"/>
            <w:color w:val="8958A7"/>
            <w:spacing w:val="0"/>
            <w:w w:val="100"/>
            <w:sz w:val="21"/>
            <w:szCs w:val="21"/>
          </w:rPr>
          <w:t> </w:t>
        </w:r>
        <w:r>
          <w:rPr>
            <w:rFonts w:cs="Consolas" w:hAnsi="Consolas" w:eastAsia="Consolas" w:ascii="Consolas"/>
            <w:color w:val="708B00"/>
            <w:spacing w:val="0"/>
            <w:w w:val="100"/>
            <w:sz w:val="21"/>
            <w:szCs w:val="21"/>
          </w:rPr>
          <w:t>'typeorm'</w:t>
        </w:r>
        <w:r>
          <w:rPr>
            <w:rFonts w:cs="Consolas" w:hAnsi="Consolas" w:eastAsia="Consolas" w:ascii="Consolas"/>
            <w:color w:val="4D4D4B"/>
            <w:spacing w:val="0"/>
            <w:w w:val="100"/>
            <w:sz w:val="21"/>
            <w:szCs w:val="21"/>
          </w:rPr>
          <w:t>;</w:t>
        </w:r>
        <w:r>
          <w:rPr>
            <w:rFonts w:cs="Consolas" w:hAnsi="Consolas" w:eastAsia="Consolas" w:ascii="Consolas"/>
            <w:color w:val="000000"/>
            <w:spacing w:val="0"/>
            <w:w w:val="100"/>
            <w:sz w:val="21"/>
            <w:szCs w:val="21"/>
          </w:rPr>
        </w:r>
      </w:hyperlink>
    </w:p>
    <w:p>
      <w:pPr>
        <w:rPr>
          <w:sz w:val="28"/>
          <w:szCs w:val="28"/>
        </w:rPr>
        <w:jc w:val="left"/>
        <w:spacing w:before="5" w:lineRule="exact" w:line="280"/>
      </w:pPr>
      <w:r>
        <w:rPr>
          <w:sz w:val="28"/>
          <w:szCs w:val="28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580"/>
      </w:pP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import</w:t>
      </w: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{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User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}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from</w:t>
      </w: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708B00"/>
          <w:spacing w:val="0"/>
          <w:w w:val="100"/>
          <w:sz w:val="21"/>
          <w:szCs w:val="21"/>
        </w:rPr>
        <w:t>'../../users/entities/user.entity'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;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39"/>
        <w:ind w:left="580"/>
      </w:pP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import</w:t>
      </w: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{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JwtPayload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}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from</w:t>
      </w: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708B00"/>
          <w:spacing w:val="0"/>
          <w:w w:val="100"/>
          <w:sz w:val="21"/>
          <w:szCs w:val="21"/>
        </w:rPr>
        <w:t>'../interfaces/jwt-payload.interface'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;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2"/>
          <w:szCs w:val="12"/>
        </w:rPr>
        <w:jc w:val="left"/>
        <w:spacing w:before="4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580"/>
      </w:pPr>
      <w:hyperlink r:id="rId48">
        <w:r>
          <w:rPr>
            <w:rFonts w:cs="Consolas" w:hAnsi="Consolas" w:eastAsia="Consolas" w:ascii="Consolas"/>
            <w:color w:val="F5861F"/>
            <w:spacing w:val="0"/>
            <w:w w:val="100"/>
            <w:sz w:val="21"/>
            <w:szCs w:val="21"/>
          </w:rPr>
          <w:t>@Injectable</w:t>
        </w:r>
        <w:r>
          <w:rPr>
            <w:rFonts w:cs="Consolas" w:hAnsi="Consolas" w:eastAsia="Consolas" w:ascii="Consolas"/>
            <w:color w:val="4D4D4B"/>
            <w:spacing w:val="0"/>
            <w:w w:val="100"/>
            <w:sz w:val="21"/>
            <w:szCs w:val="21"/>
          </w:rPr>
          <w:t>()</w:t>
        </w:r>
        <w:r>
          <w:rPr>
            <w:rFonts w:cs="Consolas" w:hAnsi="Consolas" w:eastAsia="Consolas" w:ascii="Consolas"/>
            <w:color w:val="000000"/>
            <w:spacing w:val="0"/>
            <w:w w:val="100"/>
            <w:sz w:val="21"/>
            <w:szCs w:val="21"/>
          </w:rPr>
        </w:r>
      </w:hyperlink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39"/>
        <w:ind w:left="580"/>
      </w:pP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export</w:t>
      </w: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class</w:t>
      </w: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JwtStrategy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extends</w:t>
      </w: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PassportStrategy(Strategy)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{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39"/>
        <w:ind w:left="811"/>
      </w:pP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constructor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(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39"/>
        <w:ind w:left="1042"/>
      </w:pPr>
      <w:hyperlink r:id="rId49">
        <w:r>
          <w:rPr>
            <w:rFonts w:cs="Consolas" w:hAnsi="Consolas" w:eastAsia="Consolas" w:ascii="Consolas"/>
            <w:color w:val="F5861F"/>
            <w:spacing w:val="0"/>
            <w:w w:val="100"/>
            <w:sz w:val="21"/>
            <w:szCs w:val="21"/>
          </w:rPr>
          <w:t>@InjectRepository(User)</w:t>
        </w:r>
        <w:r>
          <w:rPr>
            <w:rFonts w:cs="Consolas" w:hAnsi="Consolas" w:eastAsia="Consolas" w:ascii="Consolas"/>
            <w:color w:val="000000"/>
            <w:spacing w:val="0"/>
            <w:w w:val="100"/>
            <w:sz w:val="21"/>
            <w:szCs w:val="21"/>
          </w:rPr>
        </w:r>
      </w:hyperlink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39" w:lineRule="auto" w:line="278"/>
        <w:ind w:left="1042" w:right="3768"/>
      </w:pP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private</w:t>
      </w: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F5861F"/>
          <w:spacing w:val="0"/>
          <w:w w:val="100"/>
          <w:sz w:val="21"/>
          <w:szCs w:val="21"/>
        </w:rPr>
        <w:t>readonly</w:t>
      </w:r>
      <w:r>
        <w:rPr>
          <w:rFonts w:cs="Consolas" w:hAnsi="Consolas" w:eastAsia="Consolas" w:ascii="Consolas"/>
          <w:color w:val="F5861F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F5861F"/>
          <w:spacing w:val="0"/>
          <w:w w:val="100"/>
          <w:sz w:val="21"/>
          <w:szCs w:val="21"/>
        </w:rPr>
        <w:t>userRepository:</w:t>
      </w:r>
      <w:r>
        <w:rPr>
          <w:rFonts w:cs="Consolas" w:hAnsi="Consolas" w:eastAsia="Consolas" w:ascii="Consolas"/>
          <w:color w:val="F5861F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F5861F"/>
          <w:spacing w:val="0"/>
          <w:w w:val="100"/>
          <w:sz w:val="21"/>
          <w:szCs w:val="21"/>
        </w:rPr>
        <w:t>Repository&lt;User&gt;,</w:t>
      </w:r>
      <w:r>
        <w:rPr>
          <w:rFonts w:cs="Consolas" w:hAnsi="Consolas" w:eastAsia="Consolas" w:ascii="Consolas"/>
          <w:color w:val="F5861F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F5861F"/>
          <w:spacing w:val="0"/>
          <w:w w:val="100"/>
          <w:sz w:val="21"/>
          <w:szCs w:val="21"/>
        </w:rPr>
        <w:t>configService:</w:t>
      </w:r>
      <w:r>
        <w:rPr>
          <w:rFonts w:cs="Consolas" w:hAnsi="Consolas" w:eastAsia="Consolas" w:ascii="Consolas"/>
          <w:color w:val="F5861F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F5861F"/>
          <w:spacing w:val="0"/>
          <w:w w:val="100"/>
          <w:sz w:val="21"/>
          <w:szCs w:val="21"/>
        </w:rPr>
        <w:t>ConfigService,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811"/>
      </w:pP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)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{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39"/>
        <w:ind w:left="1042"/>
      </w:pP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super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({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39" w:lineRule="auto" w:line="278"/>
        <w:ind w:left="1273" w:right="2728"/>
      </w:pP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//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Extraer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token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del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header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Authorization: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Bearer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&lt;token&gt;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jwtFromRequest: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ExtractJwt.fromAuthHeaderAsBearerToken(),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ignoreExpiration: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F5861F"/>
          <w:spacing w:val="0"/>
          <w:w w:val="100"/>
          <w:sz w:val="21"/>
          <w:szCs w:val="21"/>
        </w:rPr>
        <w:t>false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,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//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Validar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expiración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secretOrKey: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configService.get(</w:t>
      </w:r>
      <w:r>
        <w:rPr>
          <w:rFonts w:cs="Consolas" w:hAnsi="Consolas" w:eastAsia="Consolas" w:ascii="Consolas"/>
          <w:color w:val="708B00"/>
          <w:spacing w:val="0"/>
          <w:w w:val="100"/>
          <w:sz w:val="21"/>
          <w:szCs w:val="21"/>
        </w:rPr>
        <w:t>'JWT_SECRET'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),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1042"/>
      </w:pP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});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39"/>
        <w:ind w:left="811"/>
      </w:pP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}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2"/>
          <w:szCs w:val="12"/>
        </w:rPr>
        <w:jc w:val="left"/>
        <w:spacing w:before="4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lineRule="auto" w:line="278"/>
        <w:ind w:left="811" w:right="2036"/>
      </w:pP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//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Este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método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se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ejecuta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automáticamente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cuando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se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valida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el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token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async</w:t>
      </w: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validate(payload: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JwtPayload):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F5861F"/>
          <w:spacing w:val="0"/>
          <w:w w:val="100"/>
          <w:sz w:val="21"/>
          <w:szCs w:val="21"/>
        </w:rPr>
        <w:t>Promise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&lt;User&gt;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{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1042"/>
      </w:pP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const</w:t>
      </w: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{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id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}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payload;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//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Solo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tenemos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el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ID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2"/>
          <w:szCs w:val="12"/>
        </w:rPr>
        <w:jc w:val="left"/>
        <w:spacing w:before="4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1042"/>
      </w:pP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//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Buscar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usuario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completo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en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DB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39"/>
        <w:ind w:left="1042"/>
      </w:pP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const</w:t>
      </w: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user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await</w:t>
      </w: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this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.userRepository.findOne({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39"/>
        <w:ind w:left="1273"/>
      </w:pP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where: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{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id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},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39"/>
        <w:ind w:left="1042"/>
      </w:pP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});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2"/>
          <w:szCs w:val="12"/>
        </w:rPr>
        <w:jc w:val="left"/>
        <w:spacing w:before="4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1042"/>
      </w:pP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if</w:t>
      </w: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(!user)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{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39"/>
        <w:ind w:left="1273"/>
      </w:pP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throw</w:t>
      </w: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new</w:t>
      </w: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UnauthorizedException(</w:t>
      </w:r>
      <w:r>
        <w:rPr>
          <w:rFonts w:cs="Consolas" w:hAnsi="Consolas" w:eastAsia="Consolas" w:ascii="Consolas"/>
          <w:color w:val="708B00"/>
          <w:spacing w:val="0"/>
          <w:w w:val="100"/>
          <w:sz w:val="21"/>
          <w:szCs w:val="21"/>
        </w:rPr>
        <w:t>'Token</w:t>
      </w:r>
      <w:r>
        <w:rPr>
          <w:rFonts w:cs="Consolas" w:hAnsi="Consolas" w:eastAsia="Consolas" w:ascii="Consolas"/>
          <w:color w:val="708B00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708B00"/>
          <w:spacing w:val="0"/>
          <w:w w:val="100"/>
          <w:sz w:val="21"/>
          <w:szCs w:val="21"/>
        </w:rPr>
        <w:t>no</w:t>
      </w:r>
      <w:r>
        <w:rPr>
          <w:rFonts w:cs="Consolas" w:hAnsi="Consolas" w:eastAsia="Consolas" w:ascii="Consolas"/>
          <w:color w:val="708B00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708B00"/>
          <w:spacing w:val="0"/>
          <w:w w:val="100"/>
          <w:sz w:val="21"/>
          <w:szCs w:val="21"/>
        </w:rPr>
        <w:t>válido'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);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39"/>
        <w:ind w:left="1042"/>
        <w:sectPr>
          <w:pgMar w:header="294" w:footer="156" w:top="480" w:bottom="0" w:left="640" w:right="640"/>
          <w:pgSz w:w="11900" w:h="16840"/>
        </w:sectPr>
      </w:pP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}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pict>
          <v:group style="position:absolute;margin-left:27.625pt;margin-top:41.625pt;width:540.75pt;height:772.5pt;mso-position-horizontal-relative:page;mso-position-vertical-relative:page;z-index:-1439" coordorigin="552,832" coordsize="10815,15450">
            <v:shape style="position:absolute;left:560;top:-138075;width:10800;height:296250" coordorigin="560,-138075" coordsize="10800,296250" path="m11360,840l560,840,560,16275,11360,16275,11360,840xe" filled="t" fillcolor="#FFFFFF" stroked="f">
              <v:path arrowok="t"/>
              <v:fill/>
            </v:shape>
            <v:shape style="position:absolute;left:867;top:-10267;width:10185;height:14310" coordorigin="867,-10267" coordsize="10185,14310" path="m11025,4042l11052,4010,11052,840,867,840,867,4005,867,4010,900,4042,11020,4042,11025,4042xe" filled="t" fillcolor="#F7F7F7" stroked="f">
              <v:path arrowok="t"/>
              <v:fill/>
            </v:shape>
            <v:shape style="position:absolute;left:867;top:-10267;width:10185;height:14310" coordorigin="867,-10267" coordsize="10185,14310" path="m867,840l867,4005e" filled="f" stroked="t" strokeweight="0.75pt" strokecolor="#CCCCCC">
              <v:path arrowok="t"/>
            </v:shape>
            <v:shape style="position:absolute;left:867;top:-10267;width:10185;height:14310" coordorigin="867,-10267" coordsize="10185,14310" path="m11020,4042l11025,4042,11029,4040,11034,4038,11038,4035,11042,4031,11045,4028,11048,4024,11050,4019,11052,4015,11052,4010,11052,4005,11052,840e" filled="f" stroked="t" strokeweight="0.75pt" strokecolor="#CCCCCC">
              <v:path arrowok="t"/>
            </v:shape>
            <v:shape style="position:absolute;left:867;top:-10267;width:10185;height:14310" coordorigin="867,-10267" coordsize="10185,14310" path="m905,4042l11015,4042,11020,4042e" filled="f" stroked="t" strokeweight="0.75pt" strokecolor="#CCCCCC">
              <v:path arrowok="t"/>
            </v:shape>
            <v:shape style="position:absolute;left:867;top:-10267;width:10185;height:14310" coordorigin="867,-10267" coordsize="10185,14310" path="m891,4040l895,4042,900,4042,905,4042e" filled="f" stroked="t" strokeweight="0.75pt" strokecolor="#CCCCCC">
              <v:path arrowok="t"/>
            </v:shape>
            <v:shape style="position:absolute;left:867;top:-10267;width:10185;height:14310" coordorigin="867,-10267" coordsize="10185,14310" path="m878,4031l882,4035,886,4038,891,4040e" filled="f" stroked="t" strokeweight="0.75pt" strokecolor="#CCCCCC">
              <v:path arrowok="t"/>
            </v:shape>
            <v:shape style="position:absolute;left:867;top:-10267;width:10185;height:14310" coordorigin="867,-10267" coordsize="10185,14310" path="m870,4019l872,4024,875,4028,878,4031e" filled="f" stroked="t" strokeweight="0.75pt" strokecolor="#CCCCCC">
              <v:path arrowok="t"/>
            </v:shape>
            <v:shape style="position:absolute;left:867;top:-10267;width:10185;height:14310" coordorigin="867,-10267" coordsize="10185,14310" path="m867,4005l867,4010,868,4015,870,4019e" filled="f" stroked="t" strokeweight="0.75pt" strokecolor="#CCCCCC">
              <v:path arrowok="t"/>
            </v:shape>
            <v:shape style="position:absolute;left:860;top:8445;width:10200;height:0" coordorigin="860,8445" coordsize="10200,0" path="m860,8445l11060,8445e" filled="f" stroked="t" strokeweight="1.6pt" strokecolor="#000000">
              <v:path arrowok="t"/>
            </v:shape>
            <v:shape style="position:absolute;left:867;top:10432;width:10185;height:990" coordorigin="867,10432" coordsize="10185,990" path="m867,11385l867,10465,868,10460,870,10456,872,10451,875,10447,878,10443,882,10440,886,10437,891,10435,895,10433,900,10432,11020,10432,11042,10443,11045,10447,11048,10451,11050,10456,11052,10460,11052,10465,11052,11390,11020,11422,900,11422,867,11390,867,11385xe" filled="t" fillcolor="#F7F7F7" stroked="f">
              <v:path arrowok="t"/>
              <v:fill/>
            </v:shape>
            <v:shape style="position:absolute;left:867;top:10432;width:10185;height:990" coordorigin="867,10432" coordsize="10185,990" path="m867,11385l867,10470,867,10465,868,10460,870,10456,872,10451,875,10447,878,10443,882,10440,886,10437,891,10435,895,10433,900,10432,905,10432,11015,10432,11020,10432,11025,10433,11029,10435,11034,10437,11038,10440,11042,10443,11045,10447,11052,10470,11052,11385,11015,11422,905,11422,867,11390,867,11385xe" filled="f" stroked="t" strokeweight="0.75pt" strokecolor="#CCCCCC">
              <v:path arrowok="t"/>
            </v:shape>
            <v:shape style="position:absolute;left:867;top:12187;width:10185;height:5295" coordorigin="867,12187" coordsize="10185,5295" path="m11052,12220l11052,12215,11050,12211,11048,12206,11045,12202,11042,12198,11038,12195,11034,12192,11029,12190,11025,12188,11020,12187,900,12187,878,12198,875,12202,872,12206,870,12211,868,12215,867,12220,867,16275,11052,16275,11052,12220xe" filled="t" fillcolor="#F7F7F7" stroked="f">
              <v:path arrowok="t"/>
              <v:fill/>
            </v:shape>
            <v:shape style="position:absolute;left:867;top:12187;width:10185;height:5295" coordorigin="867,12187" coordsize="10185,5295" path="m870,12211l868,12215,867,12220,867,12225,867,16275e" filled="f" stroked="t" strokeweight="0.75pt" strokecolor="#CCCCCC">
              <v:path arrowok="t"/>
            </v:shape>
            <v:shape style="position:absolute;left:867;top:12187;width:10185;height:5295" coordorigin="867,12187" coordsize="10185,5295" path="m878,12198l875,12202,872,12206,870,12211e" filled="f" stroked="t" strokeweight="0.75pt" strokecolor="#CCCCCC">
              <v:path arrowok="t"/>
            </v:shape>
            <v:shape style="position:absolute;left:867;top:12187;width:10185;height:5295" coordorigin="867,12187" coordsize="10185,5295" path="m891,12190l886,12192,882,12195,878,12198e" filled="f" stroked="t" strokeweight="0.75pt" strokecolor="#CCCCCC">
              <v:path arrowok="t"/>
            </v:shape>
            <v:shape style="position:absolute;left:867;top:12187;width:10185;height:5295" coordorigin="867,12187" coordsize="10185,5295" path="m905,12187l900,12187,895,12188,891,12190e" filled="f" stroked="t" strokeweight="0.75pt" strokecolor="#CCCCCC">
              <v:path arrowok="t"/>
            </v:shape>
            <v:shape style="position:absolute;left:867;top:12187;width:10185;height:5295" coordorigin="867,12187" coordsize="10185,5295" path="m11015,12187l905,12187e" filled="f" stroked="t" strokeweight="0.75pt" strokecolor="#CCCCCC">
              <v:path arrowok="t"/>
            </v:shape>
            <v:shape style="position:absolute;left:867;top:12187;width:10185;height:5295" coordorigin="867,12187" coordsize="10185,5295" path="m905,12188l11015,12187e" filled="f" stroked="t" strokeweight="0.75pt" strokecolor="#CCCCCC">
              <v:path arrowok="t"/>
            </v:shape>
            <v:shape style="position:absolute;left:867;top:12187;width:10185;height:5295" coordorigin="867,12187" coordsize="10185,5295" path="m11052,12225l11052,12220,11052,12215,11050,12211,11048,12206,11045,12202,11042,12198,11038,12195,11034,12192,11029,12190,11025,12188,11020,12187,11015,12187e" filled="f" stroked="t" strokeweight="0.75pt" strokecolor="#CCCCCC">
              <v:path arrowok="t"/>
            </v:shape>
            <v:shape style="position:absolute;left:867;top:12187;width:10185;height:5295" coordorigin="867,12187" coordsize="10185,5295" path="m11052,16275l11052,12225e" filled="f" stroked="t" strokeweight="0.75pt" strokecolor="#CCCCCC">
              <v:path arrowok="t"/>
            </v:shape>
            <v:shape style="position:absolute;left:1205;top:7320;width:75;height:75" coordorigin="1205,7320" coordsize="75,75" path="m1280,7357l1280,7362,1279,7367,1277,7372,1275,7376,1273,7380,1269,7384,1266,7388,1261,7390,1257,7392,1252,7394,1247,7395,1238,7395,1233,7394,1228,7392,1224,7390,1219,7388,1216,7384,1212,7380,1210,7376,1208,7372,1206,7367,1205,7362,1205,7353,1206,7348,1208,7343,1210,7339,1212,7334,1216,7331,1219,7327,1224,7325,1228,7323,1233,7321,1238,7320,1247,7320,1252,7321,1257,7323,1261,7325,1266,7327,1269,7331,1273,7334,1275,7339,1277,7343,1279,7348,1280,7353,1280,7357xe" filled="t" fillcolor="#000000" stroked="f">
              <v:path arrowok="t"/>
              <v:fill/>
            </v:shape>
            <v:shape style="position:absolute;left:1205;top:7650;width:75;height:75" coordorigin="1205,7650" coordsize="75,75" path="m1280,7687l1280,7692,1279,7697,1277,7702,1275,7706,1273,7710,1269,7714,1266,7718,1261,7720,1257,7722,1252,7724,1247,7725,1238,7725,1233,7724,1228,7722,1224,7720,1219,7718,1216,7714,1212,7710,1210,7706,1208,7702,1206,7697,1205,7692,1205,7683,1206,7678,1208,7673,1210,7669,1212,7664,1216,7661,1219,7657,1224,7655,1228,7653,1233,7651,1238,7650,1247,7650,1252,7651,1257,7653,1261,7655,1266,7657,1269,7661,1273,7664,1275,7669,1277,7673,1279,7678,1280,7683,1280,7687xe" filled="t" fillcolor="#000000" stroked="f">
              <v:path arrowok="t"/>
              <v:fill/>
            </v:shape>
            <v:shape style="position:absolute;left:1205;top:7980;width:75;height:75" coordorigin="1205,7980" coordsize="75,75" path="m1280,8017l1280,8022,1279,8027,1277,8032,1275,8036,1273,8040,1269,8044,1266,8048,1261,8050,1257,8052,1252,8054,1247,8055,1238,8055,1233,8054,1228,8052,1224,8050,1219,8048,1216,8044,1212,8040,1210,8036,1208,8032,1206,8027,1205,8022,1205,8013,1206,8008,1208,8003,1210,7999,1212,7994,1216,7991,1219,7987,1224,7985,1228,7983,1233,7981,1238,7980,1247,7980,1252,7981,1257,7983,1261,7985,1266,7987,1269,7991,1273,7994,1275,7999,1277,8003,1279,8008,1280,8013,1280,8017xe" filled="t" fillcolor="#000000" stroked="f">
              <v:path arrowok="t"/>
              <v:fill/>
            </v:shape>
            <w10:wrap type="none"/>
          </v:group>
        </w:pict>
      </w: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5" w:lineRule="exact" w:line="220"/>
      </w:pPr>
      <w:r>
        <w:rPr>
          <w:sz w:val="22"/>
          <w:szCs w:val="22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22"/>
        <w:ind w:left="1042"/>
      </w:pP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if</w:t>
      </w: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(!user.isActive)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{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39" w:lineRule="auto" w:line="278"/>
        <w:ind w:left="580" w:right="2152" w:firstLine="693"/>
      </w:pP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throw</w:t>
      </w: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new</w:t>
      </w: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UnauthorizedException(</w:t>
      </w:r>
      <w:r>
        <w:rPr>
          <w:rFonts w:cs="Consolas" w:hAnsi="Consolas" w:eastAsia="Consolas" w:ascii="Consolas"/>
          <w:color w:val="708B00"/>
          <w:spacing w:val="0"/>
          <w:w w:val="100"/>
          <w:sz w:val="21"/>
          <w:szCs w:val="21"/>
        </w:rPr>
        <w:t>'Usuario</w:t>
      </w:r>
      <w:r>
        <w:rPr>
          <w:rFonts w:cs="Consolas" w:hAnsi="Consolas" w:eastAsia="Consolas" w:ascii="Consolas"/>
          <w:color w:val="708B00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708B00"/>
          <w:spacing w:val="0"/>
          <w:w w:val="100"/>
          <w:sz w:val="21"/>
          <w:szCs w:val="21"/>
        </w:rPr>
        <w:t>inactivo,</w:t>
      </w:r>
      <w:r>
        <w:rPr>
          <w:rFonts w:cs="Consolas" w:hAnsi="Consolas" w:eastAsia="Consolas" w:ascii="Consolas"/>
          <w:color w:val="708B00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708B00"/>
          <w:spacing w:val="0"/>
          <w:w w:val="100"/>
          <w:sz w:val="21"/>
          <w:szCs w:val="21"/>
        </w:rPr>
        <w:t>contacte</w:t>
      </w:r>
      <w:r>
        <w:rPr>
          <w:rFonts w:cs="Consolas" w:hAnsi="Consolas" w:eastAsia="Consolas" w:ascii="Consolas"/>
          <w:color w:val="708B00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708B00"/>
          <w:spacing w:val="0"/>
          <w:w w:val="100"/>
          <w:sz w:val="21"/>
          <w:szCs w:val="21"/>
        </w:rPr>
        <w:t>al</w:t>
      </w:r>
      <w:r>
        <w:rPr>
          <w:rFonts w:cs="Consolas" w:hAnsi="Consolas" w:eastAsia="Consolas" w:ascii="Consolas"/>
          <w:color w:val="708B00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708B00"/>
          <w:spacing w:val="0"/>
          <w:w w:val="100"/>
          <w:sz w:val="21"/>
          <w:szCs w:val="21"/>
        </w:rPr>
        <w:t>administrador'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);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1042"/>
      </w:pP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}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0"/>
          <w:szCs w:val="10"/>
        </w:rPr>
        <w:jc w:val="left"/>
        <w:spacing w:before="1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22" w:lineRule="auto" w:line="278"/>
        <w:ind w:left="1042" w:right="3768"/>
      </w:pP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//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El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usuario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se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agrega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automáticamente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req.user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return</w:t>
      </w: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user;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811"/>
      </w:pP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}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39"/>
        <w:ind w:left="580"/>
      </w:pP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}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Segoe UI" w:hAnsi="Segoe UI" w:eastAsia="Segoe UI" w:ascii="Segoe UI"/>
          <w:sz w:val="21"/>
          <w:szCs w:val="21"/>
        </w:rPr>
        <w:jc w:val="left"/>
        <w:spacing w:before="3"/>
        <w:ind w:left="220"/>
      </w:pPr>
      <w:r>
        <w:rPr>
          <w:rFonts w:cs="Segoe UI" w:hAnsi="Segoe UI" w:eastAsia="Segoe UI" w:ascii="Segoe UI"/>
          <w:b/>
          <w:spacing w:val="0"/>
          <w:w w:val="100"/>
          <w:sz w:val="21"/>
          <w:szCs w:val="21"/>
        </w:rPr>
        <w:t>¿Cómo</w:t>
      </w:r>
      <w:r>
        <w:rPr>
          <w:rFonts w:cs="Segoe UI" w:hAnsi="Segoe UI" w:eastAsia="Segoe UI" w:ascii="Segoe UI"/>
          <w:b/>
          <w:spacing w:val="0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b/>
          <w:spacing w:val="0"/>
          <w:w w:val="100"/>
          <w:sz w:val="21"/>
          <w:szCs w:val="21"/>
        </w:rPr>
        <w:t>funciona?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</w:r>
    </w:p>
    <w:p>
      <w:pPr>
        <w:rPr>
          <w:sz w:val="26"/>
          <w:szCs w:val="26"/>
        </w:rPr>
        <w:jc w:val="left"/>
        <w:spacing w:before="1" w:lineRule="exact" w:line="260"/>
      </w:pPr>
      <w:r>
        <w:rPr>
          <w:sz w:val="26"/>
          <w:szCs w:val="26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610"/>
      </w:pPr>
      <w:r>
        <w:rPr>
          <w:rFonts w:cs="Segoe UI" w:hAnsi="Segoe UI" w:eastAsia="Segoe UI" w:ascii="Segoe UI"/>
          <w:spacing w:val="-8"/>
          <w:w w:val="100"/>
          <w:sz w:val="21"/>
          <w:szCs w:val="21"/>
        </w:rPr>
        <w:t>1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.</w:t>
      </w:r>
      <w:r>
        <w:rPr>
          <w:rFonts w:cs="Segoe UI" w:hAnsi="Segoe UI" w:eastAsia="Segoe UI" w:ascii="Segoe UI"/>
          <w:spacing w:val="2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Cliente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envía: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C8AE74"/>
          <w:spacing w:val="0"/>
          <w:w w:val="100"/>
          <w:sz w:val="21"/>
          <w:szCs w:val="21"/>
        </w:rPr>
        <w:t>Authorization:</w:t>
      </w:r>
      <w:r>
        <w:rPr>
          <w:rFonts w:cs="Consolas" w:hAnsi="Consolas" w:eastAsia="Consolas" w:ascii="Consolas"/>
          <w:color w:val="C8AE74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C8AE74"/>
          <w:spacing w:val="0"/>
          <w:w w:val="100"/>
          <w:sz w:val="21"/>
          <w:szCs w:val="21"/>
        </w:rPr>
        <w:t>Bearer</w:t>
      </w:r>
      <w:r>
        <w:rPr>
          <w:rFonts w:cs="Consolas" w:hAnsi="Consolas" w:eastAsia="Consolas" w:ascii="Consolas"/>
          <w:color w:val="C8AE74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C8AE74"/>
          <w:spacing w:val="0"/>
          <w:w w:val="100"/>
          <w:sz w:val="21"/>
          <w:szCs w:val="21"/>
        </w:rPr>
        <w:t>&lt;token&gt;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rFonts w:cs="Segoe UI" w:hAnsi="Segoe UI" w:eastAsia="Segoe UI" w:ascii="Segoe UI"/>
          <w:sz w:val="21"/>
          <w:szCs w:val="21"/>
        </w:rPr>
        <w:jc w:val="left"/>
        <w:spacing w:before="50"/>
        <w:ind w:left="610"/>
      </w:pPr>
      <w:r>
        <w:rPr>
          <w:rFonts w:cs="Segoe UI" w:hAnsi="Segoe UI" w:eastAsia="Segoe UI" w:ascii="Segoe UI"/>
          <w:spacing w:val="-8"/>
          <w:w w:val="100"/>
          <w:sz w:val="21"/>
          <w:szCs w:val="21"/>
        </w:rPr>
        <w:t>2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.</w:t>
      </w:r>
      <w:r>
        <w:rPr>
          <w:rFonts w:cs="Segoe UI" w:hAnsi="Segoe UI" w:eastAsia="Segoe UI" w:ascii="Segoe UI"/>
          <w:spacing w:val="2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spacing w:val="-7"/>
          <w:w w:val="100"/>
          <w:sz w:val="21"/>
          <w:szCs w:val="21"/>
        </w:rPr>
        <w:t>P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assport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extrae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y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valida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el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token</w:t>
      </w:r>
    </w:p>
    <w:p>
      <w:pPr>
        <w:rPr>
          <w:rFonts w:cs="Segoe UI" w:hAnsi="Segoe UI" w:eastAsia="Segoe UI" w:ascii="Segoe UI"/>
          <w:sz w:val="21"/>
          <w:szCs w:val="21"/>
        </w:rPr>
        <w:jc w:val="left"/>
        <w:spacing w:before="50"/>
        <w:ind w:left="610"/>
      </w:pPr>
      <w:r>
        <w:rPr>
          <w:rFonts w:cs="Segoe UI" w:hAnsi="Segoe UI" w:eastAsia="Segoe UI" w:ascii="Segoe UI"/>
          <w:spacing w:val="-8"/>
          <w:w w:val="100"/>
          <w:sz w:val="21"/>
          <w:szCs w:val="21"/>
        </w:rPr>
        <w:t>3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.</w:t>
      </w:r>
      <w:r>
        <w:rPr>
          <w:rFonts w:cs="Segoe UI" w:hAnsi="Segoe UI" w:eastAsia="Segoe UI" w:ascii="Segoe UI"/>
          <w:spacing w:val="2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Si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es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válido,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ejecuta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C8AE74"/>
          <w:spacing w:val="0"/>
          <w:w w:val="100"/>
          <w:sz w:val="21"/>
          <w:szCs w:val="21"/>
        </w:rPr>
        <w:t>validate()</w:t>
      </w:r>
      <w:r>
        <w:rPr>
          <w:rFonts w:cs="Consolas" w:hAnsi="Consolas" w:eastAsia="Consolas" w:ascii="Consolas"/>
          <w:color w:val="C8AE74"/>
          <w:spacing w:val="-58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color w:val="000000"/>
          <w:spacing w:val="0"/>
          <w:w w:val="100"/>
          <w:sz w:val="21"/>
          <w:szCs w:val="21"/>
        </w:rPr>
        <w:t>con</w:t>
      </w:r>
      <w:r>
        <w:rPr>
          <w:rFonts w:cs="Segoe UI" w:hAnsi="Segoe UI" w:eastAsia="Segoe UI" w:ascii="Segoe UI"/>
          <w:color w:val="000000"/>
          <w:spacing w:val="0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color w:val="000000"/>
          <w:spacing w:val="0"/>
          <w:w w:val="100"/>
          <w:sz w:val="21"/>
          <w:szCs w:val="21"/>
        </w:rPr>
        <w:t>el</w:t>
      </w:r>
      <w:r>
        <w:rPr>
          <w:rFonts w:cs="Segoe UI" w:hAnsi="Segoe UI" w:eastAsia="Segoe UI" w:ascii="Segoe UI"/>
          <w:color w:val="000000"/>
          <w:spacing w:val="0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color w:val="000000"/>
          <w:spacing w:val="0"/>
          <w:w w:val="100"/>
          <w:sz w:val="21"/>
          <w:szCs w:val="21"/>
        </w:rPr>
        <w:t>payload</w:t>
      </w:r>
    </w:p>
    <w:p>
      <w:pPr>
        <w:rPr>
          <w:rFonts w:cs="Segoe UI" w:hAnsi="Segoe UI" w:eastAsia="Segoe UI" w:ascii="Segoe UI"/>
          <w:sz w:val="21"/>
          <w:szCs w:val="21"/>
        </w:rPr>
        <w:jc w:val="left"/>
        <w:spacing w:before="50"/>
        <w:ind w:left="610"/>
      </w:pPr>
      <w:r>
        <w:rPr>
          <w:rFonts w:cs="Segoe UI" w:hAnsi="Segoe UI" w:eastAsia="Segoe UI" w:ascii="Segoe UI"/>
          <w:spacing w:val="-8"/>
          <w:w w:val="100"/>
          <w:sz w:val="21"/>
          <w:szCs w:val="21"/>
        </w:rPr>
        <w:t>4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.</w:t>
      </w:r>
      <w:r>
        <w:rPr>
          <w:rFonts w:cs="Segoe UI" w:hAnsi="Segoe UI" w:eastAsia="Segoe UI" w:ascii="Segoe UI"/>
          <w:spacing w:val="2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C8AE74"/>
          <w:spacing w:val="0"/>
          <w:w w:val="100"/>
          <w:sz w:val="21"/>
          <w:szCs w:val="21"/>
        </w:rPr>
        <w:t>validate()</w:t>
      </w:r>
      <w:r>
        <w:rPr>
          <w:rFonts w:cs="Consolas" w:hAnsi="Consolas" w:eastAsia="Consolas" w:ascii="Consolas"/>
          <w:color w:val="C8AE74"/>
          <w:spacing w:val="-58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color w:val="000000"/>
          <w:spacing w:val="0"/>
          <w:w w:val="100"/>
          <w:sz w:val="21"/>
          <w:szCs w:val="21"/>
        </w:rPr>
        <w:t>busca</w:t>
      </w:r>
      <w:r>
        <w:rPr>
          <w:rFonts w:cs="Segoe UI" w:hAnsi="Segoe UI" w:eastAsia="Segoe UI" w:ascii="Segoe UI"/>
          <w:color w:val="000000"/>
          <w:spacing w:val="0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color w:val="000000"/>
          <w:spacing w:val="0"/>
          <w:w w:val="100"/>
          <w:sz w:val="21"/>
          <w:szCs w:val="21"/>
        </w:rPr>
        <w:t>el</w:t>
      </w:r>
      <w:r>
        <w:rPr>
          <w:rFonts w:cs="Segoe UI" w:hAnsi="Segoe UI" w:eastAsia="Segoe UI" w:ascii="Segoe UI"/>
          <w:color w:val="000000"/>
          <w:spacing w:val="0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color w:val="000000"/>
          <w:spacing w:val="0"/>
          <w:w w:val="100"/>
          <w:sz w:val="21"/>
          <w:szCs w:val="21"/>
        </w:rPr>
        <w:t>usuario</w:t>
      </w:r>
      <w:r>
        <w:rPr>
          <w:rFonts w:cs="Segoe UI" w:hAnsi="Segoe UI" w:eastAsia="Segoe UI" w:ascii="Segoe UI"/>
          <w:color w:val="000000"/>
          <w:spacing w:val="0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color w:val="000000"/>
          <w:spacing w:val="0"/>
          <w:w w:val="100"/>
          <w:sz w:val="21"/>
          <w:szCs w:val="21"/>
        </w:rPr>
        <w:t>en</w:t>
      </w:r>
      <w:r>
        <w:rPr>
          <w:rFonts w:cs="Segoe UI" w:hAnsi="Segoe UI" w:eastAsia="Segoe UI" w:ascii="Segoe UI"/>
          <w:color w:val="000000"/>
          <w:spacing w:val="0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color w:val="000000"/>
          <w:spacing w:val="0"/>
          <w:w w:val="100"/>
          <w:sz w:val="21"/>
          <w:szCs w:val="21"/>
        </w:rPr>
        <w:t>DB</w:t>
      </w:r>
      <w:r>
        <w:rPr>
          <w:rFonts w:cs="Segoe UI" w:hAnsi="Segoe UI" w:eastAsia="Segoe UI" w:ascii="Segoe UI"/>
          <w:color w:val="000000"/>
          <w:spacing w:val="0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color w:val="000000"/>
          <w:spacing w:val="0"/>
          <w:w w:val="100"/>
          <w:sz w:val="21"/>
          <w:szCs w:val="21"/>
        </w:rPr>
        <w:t>con</w:t>
      </w:r>
      <w:r>
        <w:rPr>
          <w:rFonts w:cs="Segoe UI" w:hAnsi="Segoe UI" w:eastAsia="Segoe UI" w:ascii="Segoe UI"/>
          <w:color w:val="000000"/>
          <w:spacing w:val="0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color w:val="000000"/>
          <w:spacing w:val="0"/>
          <w:w w:val="100"/>
          <w:sz w:val="21"/>
          <w:szCs w:val="21"/>
        </w:rPr>
        <w:t>el</w:t>
      </w:r>
      <w:r>
        <w:rPr>
          <w:rFonts w:cs="Segoe UI" w:hAnsi="Segoe UI" w:eastAsia="Segoe UI" w:ascii="Segoe UI"/>
          <w:color w:val="000000"/>
          <w:spacing w:val="0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color w:val="000000"/>
          <w:spacing w:val="0"/>
          <w:w w:val="100"/>
          <w:sz w:val="21"/>
          <w:szCs w:val="21"/>
        </w:rPr>
        <w:t>ID</w:t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50"/>
        <w:ind w:left="610"/>
      </w:pPr>
      <w:r>
        <w:rPr>
          <w:rFonts w:cs="Segoe UI" w:hAnsi="Segoe UI" w:eastAsia="Segoe UI" w:ascii="Segoe UI"/>
          <w:spacing w:val="-8"/>
          <w:w w:val="100"/>
          <w:sz w:val="21"/>
          <w:szCs w:val="21"/>
        </w:rPr>
        <w:t>5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.</w:t>
      </w:r>
      <w:r>
        <w:rPr>
          <w:rFonts w:cs="Segoe UI" w:hAnsi="Segoe UI" w:eastAsia="Segoe UI" w:ascii="Segoe UI"/>
          <w:spacing w:val="2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Si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todo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está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bien,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el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usuario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se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agrega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a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C8AE74"/>
          <w:spacing w:val="0"/>
          <w:w w:val="100"/>
          <w:sz w:val="21"/>
          <w:szCs w:val="21"/>
        </w:rPr>
        <w:t>req.user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26"/>
          <w:szCs w:val="26"/>
        </w:rPr>
        <w:jc w:val="left"/>
        <w:spacing w:before="1" w:lineRule="exact" w:line="260"/>
      </w:pPr>
      <w:r>
        <w:rPr>
          <w:sz w:val="26"/>
          <w:szCs w:val="26"/>
        </w:rPr>
      </w:r>
    </w:p>
    <w:p>
      <w:pPr>
        <w:rPr>
          <w:rFonts w:cs="Segoe UI" w:hAnsi="Segoe UI" w:eastAsia="Segoe UI" w:ascii="Segoe UI"/>
          <w:sz w:val="21"/>
          <w:szCs w:val="21"/>
        </w:rPr>
        <w:jc w:val="left"/>
        <w:ind w:left="220"/>
      </w:pPr>
      <w:r>
        <w:rPr>
          <w:rFonts w:cs="Segoe UI" w:hAnsi="Segoe UI" w:eastAsia="Segoe UI" w:ascii="Segoe UI"/>
          <w:b/>
          <w:spacing w:val="-14"/>
          <w:w w:val="100"/>
          <w:sz w:val="21"/>
          <w:szCs w:val="21"/>
        </w:rPr>
        <w:t>V</w:t>
      </w:r>
      <w:r>
        <w:rPr>
          <w:rFonts w:cs="Segoe UI" w:hAnsi="Segoe UI" w:eastAsia="Segoe UI" w:ascii="Segoe UI"/>
          <w:b/>
          <w:spacing w:val="0"/>
          <w:w w:val="100"/>
          <w:sz w:val="21"/>
          <w:szCs w:val="21"/>
        </w:rPr>
        <w:t>entajas</w:t>
      </w:r>
      <w:r>
        <w:rPr>
          <w:rFonts w:cs="Segoe UI" w:hAnsi="Segoe UI" w:eastAsia="Segoe UI" w:ascii="Segoe UI"/>
          <w:b/>
          <w:spacing w:val="0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b/>
          <w:spacing w:val="0"/>
          <w:w w:val="100"/>
          <w:sz w:val="21"/>
          <w:szCs w:val="21"/>
        </w:rPr>
        <w:t>de</w:t>
      </w:r>
      <w:r>
        <w:rPr>
          <w:rFonts w:cs="Segoe UI" w:hAnsi="Segoe UI" w:eastAsia="Segoe UI" w:ascii="Segoe UI"/>
          <w:b/>
          <w:spacing w:val="0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b/>
          <w:spacing w:val="0"/>
          <w:w w:val="100"/>
          <w:sz w:val="21"/>
          <w:szCs w:val="21"/>
        </w:rPr>
        <w:t>solo</w:t>
      </w:r>
      <w:r>
        <w:rPr>
          <w:rFonts w:cs="Segoe UI" w:hAnsi="Segoe UI" w:eastAsia="Segoe UI" w:ascii="Segoe UI"/>
          <w:b/>
          <w:spacing w:val="0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b/>
          <w:spacing w:val="0"/>
          <w:w w:val="100"/>
          <w:sz w:val="21"/>
          <w:szCs w:val="21"/>
        </w:rPr>
        <w:t>usar</w:t>
      </w:r>
      <w:r>
        <w:rPr>
          <w:rFonts w:cs="Segoe UI" w:hAnsi="Segoe UI" w:eastAsia="Segoe UI" w:ascii="Segoe UI"/>
          <w:b/>
          <w:spacing w:val="0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b/>
          <w:spacing w:val="0"/>
          <w:w w:val="100"/>
          <w:sz w:val="21"/>
          <w:szCs w:val="21"/>
        </w:rPr>
        <w:t>ID: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</w:r>
    </w:p>
    <w:p>
      <w:pPr>
        <w:rPr>
          <w:sz w:val="26"/>
          <w:szCs w:val="26"/>
        </w:rPr>
        <w:jc w:val="left"/>
        <w:spacing w:before="1" w:lineRule="exact" w:line="260"/>
      </w:pPr>
      <w:r>
        <w:rPr>
          <w:sz w:val="26"/>
          <w:szCs w:val="26"/>
        </w:rPr>
      </w:r>
    </w:p>
    <w:p>
      <w:pPr>
        <w:rPr>
          <w:rFonts w:cs="Segoe UI" w:hAnsi="Segoe UI" w:eastAsia="Segoe UI" w:ascii="Segoe UI"/>
          <w:sz w:val="21"/>
          <w:szCs w:val="21"/>
        </w:rPr>
        <w:jc w:val="left"/>
        <w:ind w:left="820"/>
      </w:pP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Si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cambian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los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permisos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del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usuario,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se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reflejan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inmediatamente</w:t>
      </w:r>
    </w:p>
    <w:p>
      <w:pPr>
        <w:rPr>
          <w:rFonts w:cs="Segoe UI" w:hAnsi="Segoe UI" w:eastAsia="Segoe UI" w:ascii="Segoe UI"/>
          <w:sz w:val="21"/>
          <w:szCs w:val="21"/>
        </w:rPr>
        <w:jc w:val="left"/>
        <w:spacing w:before="50"/>
        <w:ind w:left="820"/>
      </w:pPr>
      <w:r>
        <w:rPr>
          <w:rFonts w:cs="Segoe UI" w:hAnsi="Segoe UI" w:eastAsia="Segoe UI" w:ascii="Segoe UI"/>
          <w:spacing w:val="-21"/>
          <w:w w:val="100"/>
          <w:sz w:val="21"/>
          <w:szCs w:val="21"/>
        </w:rPr>
        <w:t>T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oken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más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pequeño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y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rápido</w:t>
      </w:r>
    </w:p>
    <w:p>
      <w:pPr>
        <w:rPr>
          <w:rFonts w:cs="Segoe UI" w:hAnsi="Segoe UI" w:eastAsia="Segoe UI" w:ascii="Segoe UI"/>
          <w:sz w:val="21"/>
          <w:szCs w:val="21"/>
        </w:rPr>
        <w:jc w:val="left"/>
        <w:spacing w:before="50" w:lineRule="exact" w:line="260"/>
        <w:ind w:left="820"/>
      </w:pPr>
      <w:r>
        <w:rPr>
          <w:rFonts w:cs="Segoe UI" w:hAnsi="Segoe UI" w:eastAsia="Segoe UI" w:ascii="Segoe UI"/>
          <w:spacing w:val="0"/>
          <w:w w:val="100"/>
          <w:position w:val="-1"/>
          <w:sz w:val="21"/>
          <w:szCs w:val="21"/>
        </w:rPr>
        <w:t>Información</w:t>
      </w:r>
      <w:r>
        <w:rPr>
          <w:rFonts w:cs="Segoe UI" w:hAnsi="Segoe UI" w:eastAsia="Segoe UI" w:ascii="Segoe UI"/>
          <w:spacing w:val="0"/>
          <w:w w:val="100"/>
          <w:position w:val="-1"/>
          <w:sz w:val="21"/>
          <w:szCs w:val="21"/>
        </w:rPr>
        <w:t> </w:t>
      </w:r>
      <w:r>
        <w:rPr>
          <w:rFonts w:cs="Segoe UI" w:hAnsi="Segoe UI" w:eastAsia="Segoe UI" w:ascii="Segoe UI"/>
          <w:spacing w:val="0"/>
          <w:w w:val="100"/>
          <w:position w:val="-1"/>
          <w:sz w:val="21"/>
          <w:szCs w:val="21"/>
        </w:rPr>
        <w:t>siempre</w:t>
      </w:r>
      <w:r>
        <w:rPr>
          <w:rFonts w:cs="Segoe UI" w:hAnsi="Segoe UI" w:eastAsia="Segoe UI" w:ascii="Segoe UI"/>
          <w:spacing w:val="0"/>
          <w:w w:val="100"/>
          <w:position w:val="-1"/>
          <w:sz w:val="21"/>
          <w:szCs w:val="21"/>
        </w:rPr>
        <w:t> </w:t>
      </w:r>
      <w:r>
        <w:rPr>
          <w:rFonts w:cs="Segoe UI" w:hAnsi="Segoe UI" w:eastAsia="Segoe UI" w:ascii="Segoe UI"/>
          <w:spacing w:val="0"/>
          <w:w w:val="100"/>
          <w:position w:val="-1"/>
          <w:sz w:val="21"/>
          <w:szCs w:val="21"/>
        </w:rPr>
        <w:t>actualizada</w:t>
      </w:r>
      <w:r>
        <w:rPr>
          <w:rFonts w:cs="Segoe UI" w:hAnsi="Segoe UI" w:eastAsia="Segoe UI" w:ascii="Segoe UI"/>
          <w:spacing w:val="0"/>
          <w:w w:val="100"/>
          <w:position w:val="-1"/>
          <w:sz w:val="21"/>
          <w:szCs w:val="21"/>
        </w:rPr>
        <w:t> </w:t>
      </w:r>
      <w:r>
        <w:rPr>
          <w:rFonts w:cs="Segoe UI" w:hAnsi="Segoe UI" w:eastAsia="Segoe UI" w:ascii="Segoe UI"/>
          <w:spacing w:val="0"/>
          <w:w w:val="100"/>
          <w:position w:val="-1"/>
          <w:sz w:val="21"/>
          <w:szCs w:val="21"/>
        </w:rPr>
        <w:t>desde</w:t>
      </w:r>
      <w:r>
        <w:rPr>
          <w:rFonts w:cs="Segoe UI" w:hAnsi="Segoe UI" w:eastAsia="Segoe UI" w:ascii="Segoe UI"/>
          <w:spacing w:val="0"/>
          <w:w w:val="100"/>
          <w:position w:val="-1"/>
          <w:sz w:val="21"/>
          <w:szCs w:val="21"/>
        </w:rPr>
        <w:t> </w:t>
      </w:r>
      <w:r>
        <w:rPr>
          <w:rFonts w:cs="Segoe UI" w:hAnsi="Segoe UI" w:eastAsia="Segoe UI" w:ascii="Segoe UI"/>
          <w:spacing w:val="0"/>
          <w:w w:val="100"/>
          <w:position w:val="-1"/>
          <w:sz w:val="21"/>
          <w:szCs w:val="21"/>
        </w:rPr>
        <w:t>DB</w:t>
      </w:r>
      <w:r>
        <w:rPr>
          <w:rFonts w:cs="Segoe UI" w:hAnsi="Segoe UI" w:eastAsia="Segoe UI" w:ascii="Segoe UI"/>
          <w:spacing w:val="0"/>
          <w:w w:val="100"/>
          <w:position w:val="0"/>
          <w:sz w:val="21"/>
          <w:szCs w:val="21"/>
        </w:rPr>
      </w:r>
    </w:p>
    <w:p>
      <w:pPr>
        <w:rPr>
          <w:sz w:val="15"/>
          <w:szCs w:val="15"/>
        </w:rPr>
        <w:jc w:val="left"/>
        <w:spacing w:before="10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Segoe UI" w:hAnsi="Segoe UI" w:eastAsia="Segoe UI" w:ascii="Segoe UI"/>
          <w:sz w:val="31"/>
          <w:szCs w:val="31"/>
        </w:rPr>
        <w:jc w:val="left"/>
        <w:spacing w:lineRule="exact" w:line="380"/>
        <w:ind w:left="220"/>
      </w:pPr>
      <w:r>
        <w:rPr>
          <w:rFonts w:cs="Segoe UI" w:hAnsi="Segoe UI" w:eastAsia="Segoe UI" w:ascii="Segoe UI"/>
          <w:spacing w:val="0"/>
          <w:w w:val="100"/>
          <w:sz w:val="31"/>
          <w:szCs w:val="31"/>
        </w:rPr>
        <w:t>7.</w:t>
      </w:r>
      <w:r>
        <w:rPr>
          <w:rFonts w:cs="Segoe UI" w:hAnsi="Segoe UI" w:eastAsia="Segoe UI" w:ascii="Segoe UI"/>
          <w:spacing w:val="4"/>
          <w:w w:val="100"/>
          <w:sz w:val="31"/>
          <w:szCs w:val="31"/>
        </w:rPr>
        <w:t> </w:t>
      </w:r>
      <w:r>
        <w:rPr>
          <w:rFonts w:cs="Segoe UI" w:hAnsi="Segoe UI" w:eastAsia="Segoe UI" w:ascii="Segoe UI"/>
          <w:spacing w:val="0"/>
          <w:w w:val="100"/>
          <w:sz w:val="31"/>
          <w:szCs w:val="31"/>
        </w:rPr>
        <w:t>Decoradores</w:t>
      </w:r>
      <w:r>
        <w:rPr>
          <w:rFonts w:cs="Segoe UI" w:hAnsi="Segoe UI" w:eastAsia="Segoe UI" w:ascii="Segoe UI"/>
          <w:spacing w:val="19"/>
          <w:w w:val="100"/>
          <w:sz w:val="31"/>
          <w:szCs w:val="31"/>
        </w:rPr>
        <w:t> </w:t>
      </w:r>
      <w:r>
        <w:rPr>
          <w:rFonts w:cs="Segoe UI" w:hAnsi="Segoe UI" w:eastAsia="Segoe UI" w:ascii="Segoe UI"/>
          <w:spacing w:val="-12"/>
          <w:w w:val="101"/>
          <w:sz w:val="31"/>
          <w:szCs w:val="31"/>
        </w:rPr>
        <w:t>P</w:t>
      </w:r>
      <w:r>
        <w:rPr>
          <w:rFonts w:cs="Segoe UI" w:hAnsi="Segoe UI" w:eastAsia="Segoe UI" w:ascii="Segoe UI"/>
          <w:spacing w:val="0"/>
          <w:w w:val="101"/>
          <w:sz w:val="31"/>
          <w:szCs w:val="31"/>
        </w:rPr>
        <w:t>ersonalizados</w:t>
      </w:r>
      <w:r>
        <w:rPr>
          <w:rFonts w:cs="Segoe UI" w:hAnsi="Segoe UI" w:eastAsia="Segoe UI" w:ascii="Segoe UI"/>
          <w:spacing w:val="0"/>
          <w:w w:val="100"/>
          <w:sz w:val="31"/>
          <w:szCs w:val="31"/>
        </w:rPr>
      </w:r>
    </w:p>
    <w:p>
      <w:pPr>
        <w:rPr>
          <w:sz w:val="22"/>
          <w:szCs w:val="22"/>
        </w:rPr>
        <w:jc w:val="left"/>
        <w:spacing w:before="13" w:lineRule="exact" w:line="220"/>
      </w:pPr>
      <w:r>
        <w:rPr>
          <w:sz w:val="22"/>
          <w:szCs w:val="22"/>
        </w:rPr>
      </w:r>
    </w:p>
    <w:p>
      <w:pPr>
        <w:rPr>
          <w:rFonts w:cs="Segoe UI" w:hAnsi="Segoe UI" w:eastAsia="Segoe UI" w:ascii="Segoe UI"/>
          <w:sz w:val="24"/>
          <w:szCs w:val="24"/>
        </w:rPr>
        <w:jc w:val="left"/>
        <w:ind w:left="220"/>
      </w:pP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7.1</w:t>
      </w:r>
      <w:r>
        <w:rPr>
          <w:rFonts w:cs="Segoe UI" w:hAnsi="Segoe UI" w:eastAsia="Segoe UI" w:ascii="Segoe UI"/>
          <w:spacing w:val="8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Decorador</w:t>
      </w:r>
      <w:r>
        <w:rPr>
          <w:rFonts w:cs="Segoe UI" w:hAnsi="Segoe UI" w:eastAsia="Segoe UI" w:ascii="Segoe UI"/>
          <w:spacing w:val="24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para</w:t>
      </w:r>
      <w:r>
        <w:rPr>
          <w:rFonts w:cs="Segoe UI" w:hAnsi="Segoe UI" w:eastAsia="Segoe UI" w:ascii="Segoe UI"/>
          <w:spacing w:val="11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Obtener</w:t>
      </w:r>
      <w:r>
        <w:rPr>
          <w:rFonts w:cs="Segoe UI" w:hAnsi="Segoe UI" w:eastAsia="Segoe UI" w:ascii="Segoe UI"/>
          <w:spacing w:val="19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0"/>
          <w:w w:val="102"/>
          <w:sz w:val="24"/>
          <w:szCs w:val="24"/>
        </w:rPr>
        <w:t>Usuario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13" w:lineRule="exact" w:line="240"/>
      </w:pPr>
      <w:r>
        <w:rPr>
          <w:sz w:val="24"/>
          <w:szCs w:val="24"/>
        </w:rPr>
      </w:r>
    </w:p>
    <w:p>
      <w:pPr>
        <w:rPr>
          <w:rFonts w:cs="Segoe UI" w:hAnsi="Segoe UI" w:eastAsia="Segoe UI" w:ascii="Segoe UI"/>
          <w:sz w:val="21"/>
          <w:szCs w:val="21"/>
        </w:rPr>
        <w:jc w:val="left"/>
        <w:ind w:left="220"/>
      </w:pPr>
      <w:r>
        <w:rPr>
          <w:rFonts w:cs="Segoe UI" w:hAnsi="Segoe UI" w:eastAsia="Segoe UI" w:ascii="Segoe UI"/>
          <w:b/>
          <w:spacing w:val="0"/>
          <w:w w:val="100"/>
          <w:sz w:val="21"/>
          <w:szCs w:val="21"/>
        </w:rPr>
        <w:t>Comando: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4" w:lineRule="exact" w:line="220"/>
      </w:pPr>
      <w:r>
        <w:rPr>
          <w:sz w:val="22"/>
          <w:szCs w:val="22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580"/>
      </w:pP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nest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g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d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auth/decorators/get-user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--no-spec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6" w:lineRule="exact" w:line="200"/>
      </w:pPr>
      <w:r>
        <w:rPr>
          <w:sz w:val="20"/>
          <w:szCs w:val="20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220"/>
      </w:pPr>
      <w:r>
        <w:rPr>
          <w:rFonts w:cs="Segoe UI" w:hAnsi="Segoe UI" w:eastAsia="Segoe UI" w:ascii="Segoe UI"/>
          <w:b/>
          <w:spacing w:val="0"/>
          <w:w w:val="100"/>
          <w:sz w:val="21"/>
          <w:szCs w:val="21"/>
        </w:rPr>
        <w:t>A</w:t>
      </w:r>
      <w:r>
        <w:rPr>
          <w:rFonts w:cs="Segoe UI" w:hAnsi="Segoe UI" w:eastAsia="Segoe UI" w:ascii="Segoe UI"/>
          <w:b/>
          <w:spacing w:val="-1"/>
          <w:w w:val="100"/>
          <w:sz w:val="21"/>
          <w:szCs w:val="21"/>
        </w:rPr>
        <w:t>r</w:t>
      </w:r>
      <w:r>
        <w:rPr>
          <w:rFonts w:cs="Segoe UI" w:hAnsi="Segoe UI" w:eastAsia="Segoe UI" w:ascii="Segoe UI"/>
          <w:b/>
          <w:spacing w:val="0"/>
          <w:w w:val="100"/>
          <w:sz w:val="21"/>
          <w:szCs w:val="21"/>
        </w:rPr>
        <w:t>chi</w:t>
      </w:r>
      <w:r>
        <w:rPr>
          <w:rFonts w:cs="Segoe UI" w:hAnsi="Segoe UI" w:eastAsia="Segoe UI" w:ascii="Segoe UI"/>
          <w:b/>
          <w:spacing w:val="-2"/>
          <w:w w:val="100"/>
          <w:sz w:val="21"/>
          <w:szCs w:val="21"/>
        </w:rPr>
        <w:t>v</w:t>
      </w:r>
      <w:r>
        <w:rPr>
          <w:rFonts w:cs="Segoe UI" w:hAnsi="Segoe UI" w:eastAsia="Segoe UI" w:ascii="Segoe UI"/>
          <w:b/>
          <w:spacing w:val="0"/>
          <w:w w:val="100"/>
          <w:sz w:val="21"/>
          <w:szCs w:val="21"/>
        </w:rPr>
        <w:t>o:</w:t>
      </w:r>
      <w:r>
        <w:rPr>
          <w:rFonts w:cs="Segoe UI" w:hAnsi="Segoe UI" w:eastAsia="Segoe UI" w:ascii="Segoe UI"/>
          <w:b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C8AE74"/>
          <w:spacing w:val="0"/>
          <w:w w:val="100"/>
          <w:sz w:val="21"/>
          <w:szCs w:val="21"/>
        </w:rPr>
        <w:t>src/auth/decorators/get-user.decorator.ts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4" w:lineRule="exact" w:line="220"/>
      </w:pPr>
      <w:r>
        <w:rPr>
          <w:sz w:val="22"/>
          <w:szCs w:val="22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580"/>
      </w:pP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import</w:t>
      </w: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{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createParamDecorator,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ExecutionContext,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InternalServerErrorException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}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39"/>
        <w:ind w:left="580"/>
      </w:pP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from</w:t>
      </w: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 </w:t>
      </w:r>
      <w:hyperlink r:id="rId50">
        <w:r>
          <w:rPr>
            <w:rFonts w:cs="Consolas" w:hAnsi="Consolas" w:eastAsia="Consolas" w:ascii="Consolas"/>
            <w:color w:val="708B00"/>
            <w:spacing w:val="0"/>
            <w:w w:val="100"/>
            <w:sz w:val="21"/>
            <w:szCs w:val="21"/>
          </w:rPr>
          <w:t>'@nestjs/common'</w:t>
        </w:r>
        <w:r>
          <w:rPr>
            <w:rFonts w:cs="Consolas" w:hAnsi="Consolas" w:eastAsia="Consolas" w:ascii="Consolas"/>
            <w:color w:val="4D4D4B"/>
            <w:spacing w:val="0"/>
            <w:w w:val="100"/>
            <w:sz w:val="21"/>
            <w:szCs w:val="21"/>
          </w:rPr>
          <w:t>;</w:t>
        </w:r>
        <w:r>
          <w:rPr>
            <w:rFonts w:cs="Consolas" w:hAnsi="Consolas" w:eastAsia="Consolas" w:ascii="Consolas"/>
            <w:color w:val="000000"/>
            <w:spacing w:val="0"/>
            <w:w w:val="100"/>
            <w:sz w:val="21"/>
            <w:szCs w:val="21"/>
          </w:rPr>
        </w:r>
      </w:hyperlink>
    </w:p>
    <w:p>
      <w:pPr>
        <w:rPr>
          <w:sz w:val="12"/>
          <w:szCs w:val="12"/>
        </w:rPr>
        <w:jc w:val="left"/>
        <w:spacing w:before="4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lineRule="auto" w:line="278"/>
        <w:ind w:left="811" w:right="4922" w:hanging="231"/>
      </w:pP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export</w:t>
      </w: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const</w:t>
      </w: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GetUser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createParamDecorator(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(</w:t>
      </w:r>
      <w:r>
        <w:rPr>
          <w:rFonts w:cs="Consolas" w:hAnsi="Consolas" w:eastAsia="Consolas" w:ascii="Consolas"/>
          <w:color w:val="F5861F"/>
          <w:spacing w:val="0"/>
          <w:w w:val="100"/>
          <w:sz w:val="21"/>
          <w:szCs w:val="21"/>
        </w:rPr>
        <w:t>data:</w:t>
      </w:r>
      <w:r>
        <w:rPr>
          <w:rFonts w:cs="Consolas" w:hAnsi="Consolas" w:eastAsia="Consolas" w:ascii="Consolas"/>
          <w:color w:val="F5861F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F5861F"/>
          <w:spacing w:val="0"/>
          <w:w w:val="100"/>
          <w:sz w:val="21"/>
          <w:szCs w:val="21"/>
        </w:rPr>
        <w:t>string,</w:t>
      </w:r>
      <w:r>
        <w:rPr>
          <w:rFonts w:cs="Consolas" w:hAnsi="Consolas" w:eastAsia="Consolas" w:ascii="Consolas"/>
          <w:color w:val="F5861F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F5861F"/>
          <w:spacing w:val="0"/>
          <w:w w:val="100"/>
          <w:sz w:val="21"/>
          <w:szCs w:val="21"/>
        </w:rPr>
        <w:t>ctx:</w:t>
      </w:r>
      <w:r>
        <w:rPr>
          <w:rFonts w:cs="Consolas" w:hAnsi="Consolas" w:eastAsia="Consolas" w:ascii="Consolas"/>
          <w:color w:val="F5861F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F5861F"/>
          <w:spacing w:val="0"/>
          <w:w w:val="100"/>
          <w:sz w:val="21"/>
          <w:szCs w:val="21"/>
        </w:rPr>
        <w:t>ExecutionContext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)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=&gt;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{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1042"/>
      </w:pP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const</w:t>
      </w: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req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ctx.switchToHttp().getRequest();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39"/>
        <w:ind w:left="1042"/>
      </w:pP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const</w:t>
      </w: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user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req.user;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2"/>
          <w:szCs w:val="12"/>
        </w:rPr>
        <w:jc w:val="left"/>
        <w:spacing w:before="4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1042"/>
      </w:pP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if</w:t>
      </w: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(!user)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{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39"/>
        <w:ind w:left="1273"/>
      </w:pP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throw</w:t>
      </w: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new</w:t>
      </w: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InternalServerErrorException(</w:t>
      </w:r>
      <w:r>
        <w:rPr>
          <w:rFonts w:cs="Consolas" w:hAnsi="Consolas" w:eastAsia="Consolas" w:ascii="Consolas"/>
          <w:color w:val="708B00"/>
          <w:spacing w:val="0"/>
          <w:w w:val="100"/>
          <w:sz w:val="21"/>
          <w:szCs w:val="21"/>
        </w:rPr>
        <w:t>'Usuario</w:t>
      </w:r>
      <w:r>
        <w:rPr>
          <w:rFonts w:cs="Consolas" w:hAnsi="Consolas" w:eastAsia="Consolas" w:ascii="Consolas"/>
          <w:color w:val="708B00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708B00"/>
          <w:spacing w:val="0"/>
          <w:w w:val="100"/>
          <w:sz w:val="21"/>
          <w:szCs w:val="21"/>
        </w:rPr>
        <w:t>no</w:t>
      </w:r>
      <w:r>
        <w:rPr>
          <w:rFonts w:cs="Consolas" w:hAnsi="Consolas" w:eastAsia="Consolas" w:ascii="Consolas"/>
          <w:color w:val="708B00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708B00"/>
          <w:spacing w:val="0"/>
          <w:w w:val="100"/>
          <w:sz w:val="21"/>
          <w:szCs w:val="21"/>
        </w:rPr>
        <w:t>encontrado</w:t>
      </w:r>
      <w:r>
        <w:rPr>
          <w:rFonts w:cs="Consolas" w:hAnsi="Consolas" w:eastAsia="Consolas" w:ascii="Consolas"/>
          <w:color w:val="708B00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708B00"/>
          <w:spacing w:val="0"/>
          <w:w w:val="100"/>
          <w:sz w:val="21"/>
          <w:szCs w:val="21"/>
        </w:rPr>
        <w:t>(request)'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);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39"/>
        <w:ind w:left="1042"/>
      </w:pP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}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2"/>
          <w:szCs w:val="12"/>
        </w:rPr>
        <w:jc w:val="left"/>
        <w:spacing w:before="4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1042"/>
        <w:sectPr>
          <w:pgMar w:header="294" w:footer="156" w:top="480" w:bottom="0" w:left="640" w:right="640"/>
          <w:pgSz w:w="11900" w:h="16840"/>
        </w:sectPr>
      </w:pP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//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Si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se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especifica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un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campo,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retornar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solo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ese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campo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3"/>
          <w:szCs w:val="13"/>
        </w:rPr>
        <w:jc w:val="left"/>
        <w:spacing w:before="10" w:lineRule="exact" w:line="120"/>
      </w:pPr>
      <w:r>
        <w:pict>
          <v:group style="position:absolute;margin-left:27.625pt;margin-top:41.625pt;width:540.75pt;height:772.5pt;mso-position-horizontal-relative:page;mso-position-vertical-relative:page;z-index:-1438" coordorigin="552,832" coordsize="10815,15450">
            <v:shape style="position:absolute;left:560;top:-153510;width:10800;height:296250" coordorigin="560,-153510" coordsize="10800,296250" path="m11360,840l560,840,560,16275,11360,16275,11360,840xe" filled="t" fillcolor="#FFFFFF" stroked="f">
              <v:path arrowok="t"/>
              <v:fill/>
            </v:shape>
            <v:shape style="position:absolute;left:867;top:-3247;width:10185;height:5295" coordorigin="867,-3247" coordsize="10185,5295" path="m11025,2047l11029,2045,11034,2043,11038,2040,11052,2015,11052,840,867,840,867,2010,867,2015,868,2020,870,2024,872,2029,875,2033,878,2036,882,2040,886,2043,891,2045,895,2047,900,2047,11020,2047,11025,2047xe" filled="t" fillcolor="#F7F7F7" stroked="f">
              <v:path arrowok="t"/>
              <v:fill/>
            </v:shape>
            <v:shape style="position:absolute;left:867;top:-3247;width:10185;height:5295" coordorigin="867,-3247" coordsize="10185,5295" path="m867,840l867,2010e" filled="f" stroked="t" strokeweight="0.75pt" strokecolor="#CCCCCC">
              <v:path arrowok="t"/>
            </v:shape>
            <v:shape style="position:absolute;left:867;top:-3247;width:10185;height:5295" coordorigin="867,-3247" coordsize="10185,5295" path="m11020,2047l11025,2047,11029,2045,11034,2043,11038,2040,11042,2036,11045,2033,11048,2029,11050,2024,11052,2020,11052,2015,11052,2010,11052,840e" filled="f" stroked="t" strokeweight="0.75pt" strokecolor="#CCCCCC">
              <v:path arrowok="t"/>
            </v:shape>
            <v:shape style="position:absolute;left:867;top:-3247;width:10185;height:5295" coordorigin="867,-3247" coordsize="10185,5295" path="m905,2047l11015,2047,11020,2047e" filled="f" stroked="t" strokeweight="0.75pt" strokecolor="#CCCCCC">
              <v:path arrowok="t"/>
            </v:shape>
            <v:shape style="position:absolute;left:867;top:-3247;width:10185;height:5295" coordorigin="867,-3247" coordsize="10185,5295" path="m891,2045l895,2047,900,2047,905,2047e" filled="f" stroked="t" strokeweight="0.75pt" strokecolor="#CCCCCC">
              <v:path arrowok="t"/>
            </v:shape>
            <v:shape style="position:absolute;left:867;top:-3247;width:10185;height:5295" coordorigin="867,-3247" coordsize="10185,5295" path="m878,2036l882,2040,886,2043,891,2045e" filled="f" stroked="t" strokeweight="0.75pt" strokecolor="#CCCCCC">
              <v:path arrowok="t"/>
            </v:shape>
            <v:shape style="position:absolute;left:867;top:-3247;width:10185;height:5295" coordorigin="867,-3247" coordsize="10185,5295" path="m870,2024l872,2029,875,2033,878,2036e" filled="f" stroked="t" strokeweight="0.75pt" strokecolor="#CCCCCC">
              <v:path arrowok="t"/>
            </v:shape>
            <v:shape style="position:absolute;left:867;top:-3247;width:10185;height:5295" coordorigin="867,-3247" coordsize="10185,5295" path="m867,2010l867,2015,868,2020,870,2024e" filled="f" stroked="t" strokeweight="0.75pt" strokecolor="#CCCCCC">
              <v:path arrowok="t"/>
            </v:shape>
            <v:shape style="position:absolute;left:867;top:2812;width:10185;height:2985" coordorigin="867,2812" coordsize="10185,2985" path="m867,5760l867,2845,878,2823,882,2820,886,2817,891,2815,895,2813,900,2812,11020,2812,11025,2813,11029,2815,11034,2817,11038,2820,11042,2823,11045,2827,11048,2831,11050,2836,11052,2840,11052,2845,11052,5765,11020,5797,900,5797,867,5765,867,5760xe" filled="t" fillcolor="#F7F7F7" stroked="f">
              <v:path arrowok="t"/>
              <v:fill/>
            </v:shape>
            <v:shape style="position:absolute;left:867;top:2812;width:10185;height:2985" coordorigin="867,2812" coordsize="10185,2985" path="m867,5760l867,2850,867,2845,868,2840,870,2836,872,2831,875,2827,878,2823,882,2820,886,2817,891,2815,895,2813,900,2812,905,2812,11015,2812,11020,2812,11025,2813,11029,2815,11034,2817,11038,2820,11042,2823,11045,2827,11052,2850,11052,5760,11015,5797,905,5797,867,5765,867,5760xe" filled="f" stroked="t" strokeweight="0.75pt" strokecolor="#CCCCCC">
              <v:path arrowok="t"/>
            </v:shape>
            <v:shape style="position:absolute;left:867;top:7177;width:10185;height:990" coordorigin="867,7177" coordsize="10185,990" path="m867,8130l867,7210,878,7188,882,7185,886,7182,891,7180,895,7178,900,7177,11020,7177,11025,7178,11029,7180,11034,7182,11038,7185,11042,7188,11045,7192,11048,7196,11050,7201,11052,7205,11052,7210,11052,8135,11034,8163,11029,8165,11025,8167,11020,8167,900,8167,895,8167,891,8165,886,8163,882,8160,878,8157,875,8153,872,8149,870,8144,868,8140,867,8135,867,8130xe" filled="t" fillcolor="#F7F7F7" stroked="f">
              <v:path arrowok="t"/>
              <v:fill/>
            </v:shape>
            <v:shape style="position:absolute;left:867;top:7177;width:10185;height:990" coordorigin="867,7177" coordsize="10185,990" path="m867,8130l867,7215,867,7210,868,7205,870,7201,872,7196,875,7192,878,7188,882,7185,886,7182,891,7180,895,7178,900,7177,905,7177,11015,7177,11020,7177,11025,7178,11029,7180,11034,7182,11038,7185,11042,7188,11045,7192,11052,7215,11052,8130,11038,8160,11029,8165,11025,8167,11020,8167,11015,8167,905,8167,900,8167,895,8167,891,8165,886,8163,882,8160,878,8157,875,8153,872,8149,870,8144,868,8140,867,8135,867,8130xe" filled="f" stroked="t" strokeweight="0.75pt" strokecolor="#CCCCCC">
              <v:path arrowok="t"/>
            </v:shape>
            <v:shape style="position:absolute;left:867;top:8932;width:10185;height:3555" coordorigin="867,8932" coordsize="10185,3555" path="m867,12450l867,8965,878,8943,882,8940,886,8937,891,8935,895,8933,900,8932,11020,8932,11025,8933,11029,8935,11034,8937,11038,8940,11042,8943,11045,8947,11048,8951,11050,8956,11052,8960,11052,8965,11052,12455,11020,12487,900,12487,867,12455,867,12450xe" filled="t" fillcolor="#F7F7F7" stroked="f">
              <v:path arrowok="t"/>
              <v:fill/>
            </v:shape>
            <v:shape style="position:absolute;left:867;top:8932;width:10185;height:3555" coordorigin="867,8932" coordsize="10185,3555" path="m867,12450l867,8970,867,8965,868,8960,870,8956,872,8951,875,8947,878,8943,882,8940,886,8937,891,8935,895,8933,900,8932,905,8932,11015,8932,11020,8932,11025,8933,11029,8935,11034,8937,11038,8940,11042,8943,11045,8947,11052,8970,11052,12450,11015,12487,905,12487,867,12455,867,12450xe" filled="f" stroked="t" strokeweight="0.75pt" strokecolor="#CCCCCC">
              <v:path arrowok="t"/>
            </v:shape>
            <v:shape style="position:absolute;left:860;top:14490;width:10200;height:0" coordorigin="860,14490" coordsize="10200,0" path="m860,14490l11060,14490e" filled="f" stroked="t" strokeweight="1.6pt" strokecolor="#000000">
              <v:path arrowok="t"/>
            </v:shape>
            <v:shape style="position:absolute;left:1205;top:13365;width:75;height:75" coordorigin="1205,13365" coordsize="75,75" path="m1280,13402l1280,13407,1279,13412,1277,13417,1275,13421,1273,13425,1269,13429,1266,13432,1261,13435,1257,13437,1252,13439,1247,13440,1238,13440,1233,13439,1228,13437,1224,13435,1219,13432,1216,13429,1212,13425,1210,13421,1208,13417,1206,13412,1205,13407,1205,13398,1206,13393,1208,13388,1210,13384,1212,13379,1216,13376,1219,13372,1224,13370,1228,13368,1233,13366,1238,13365,1247,13365,1252,13366,1257,13368,1261,13370,1266,13372,1269,13376,1273,13379,1275,13384,1277,13388,1279,13393,1280,13398,1280,13402xe" filled="t" fillcolor="#000000" stroked="f">
              <v:path arrowok="t"/>
              <v:fill/>
            </v:shape>
            <v:shape style="position:absolute;left:1205;top:13695;width:75;height:75" coordorigin="1205,13695" coordsize="75,75" path="m1280,13732l1280,13737,1279,13742,1277,13747,1275,13751,1273,13755,1269,13759,1266,13763,1261,13765,1257,13767,1252,13769,1247,13770,1238,13770,1233,13769,1228,13767,1224,13765,1219,13763,1216,13759,1212,13755,1210,13751,1208,13747,1206,13742,1205,13737,1205,13728,1206,13723,1208,13718,1210,13714,1212,13709,1216,13706,1219,13702,1224,13700,1228,13698,1233,13696,1238,13695,1247,13695,1252,13696,1257,13698,1261,13700,1266,13702,1269,13706,1273,13709,1275,13714,1277,13718,1279,13723,1280,13728,1280,13732xe" filled="t" fillcolor="#000000" stroked="f">
              <v:path arrowok="t"/>
              <v:fill/>
            </v:shape>
            <v:shape style="position:absolute;left:1205;top:14025;width:75;height:75" coordorigin="1205,14025" coordsize="75,75" path="m1280,14062l1280,14067,1279,14072,1277,14077,1275,14081,1273,14085,1269,14089,1266,14092,1261,14095,1257,14097,1252,14099,1247,14100,1238,14100,1233,14099,1228,14097,1224,14095,1219,14092,1216,14089,1212,14085,1210,14081,1208,14077,1206,14072,1205,14067,1205,14058,1206,14053,1208,14048,1210,14044,1212,14039,1216,14036,1219,14032,1224,14030,1228,14028,1233,14026,1238,14025,1247,14025,1252,14026,1257,14028,1261,14030,1266,14032,1269,14036,1273,14039,1275,14044,1277,14048,1279,14053,1280,14058,1280,14062xe" filled="t" fillcolor="#000000" stroked="f">
              <v:path arrowok="t"/>
              <v:fill/>
            </v:shape>
            <w10:wrap type="none"/>
          </v:group>
        </w:pict>
      </w: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22"/>
        <w:ind w:left="1042"/>
      </w:pP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return</w:t>
      </w: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data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?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user[data]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: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user;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39"/>
        <w:ind w:left="811"/>
      </w:pP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},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39"/>
        <w:ind w:left="580"/>
      </w:pP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);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6" w:lineRule="exact" w:line="200"/>
      </w:pPr>
      <w:r>
        <w:rPr>
          <w:sz w:val="20"/>
          <w:szCs w:val="20"/>
        </w:rPr>
      </w:r>
    </w:p>
    <w:p>
      <w:pPr>
        <w:rPr>
          <w:rFonts w:cs="Segoe UI" w:hAnsi="Segoe UI" w:eastAsia="Segoe UI" w:ascii="Segoe UI"/>
          <w:sz w:val="21"/>
          <w:szCs w:val="21"/>
        </w:rPr>
        <w:jc w:val="left"/>
        <w:ind w:left="220"/>
      </w:pPr>
      <w:r>
        <w:rPr>
          <w:rFonts w:cs="Segoe UI" w:hAnsi="Segoe UI" w:eastAsia="Segoe UI" w:ascii="Segoe UI"/>
          <w:b/>
          <w:spacing w:val="0"/>
          <w:w w:val="100"/>
          <w:sz w:val="21"/>
          <w:szCs w:val="21"/>
        </w:rPr>
        <w:t>Uso</w:t>
      </w:r>
      <w:r>
        <w:rPr>
          <w:rFonts w:cs="Segoe UI" w:hAnsi="Segoe UI" w:eastAsia="Segoe UI" w:ascii="Segoe UI"/>
          <w:b/>
          <w:spacing w:val="0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b/>
          <w:spacing w:val="0"/>
          <w:w w:val="100"/>
          <w:sz w:val="21"/>
          <w:szCs w:val="21"/>
        </w:rPr>
        <w:t>del</w:t>
      </w:r>
      <w:r>
        <w:rPr>
          <w:rFonts w:cs="Segoe UI" w:hAnsi="Segoe UI" w:eastAsia="Segoe UI" w:ascii="Segoe UI"/>
          <w:b/>
          <w:spacing w:val="0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b/>
          <w:spacing w:val="0"/>
          <w:w w:val="100"/>
          <w:sz w:val="21"/>
          <w:szCs w:val="21"/>
        </w:rPr>
        <w:t>decorado</w:t>
      </w:r>
      <w:r>
        <w:rPr>
          <w:rFonts w:cs="Segoe UI" w:hAnsi="Segoe UI" w:eastAsia="Segoe UI" w:ascii="Segoe UI"/>
          <w:b/>
          <w:spacing w:val="8"/>
          <w:w w:val="100"/>
          <w:sz w:val="21"/>
          <w:szCs w:val="21"/>
        </w:rPr>
        <w:t>r</w:t>
      </w:r>
      <w:r>
        <w:rPr>
          <w:rFonts w:cs="Segoe UI" w:hAnsi="Segoe UI" w:eastAsia="Segoe UI" w:ascii="Segoe UI"/>
          <w:b/>
          <w:spacing w:val="0"/>
          <w:w w:val="100"/>
          <w:sz w:val="21"/>
          <w:szCs w:val="21"/>
        </w:rPr>
        <w:t>: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4" w:lineRule="exact" w:line="220"/>
      </w:pPr>
      <w:r>
        <w:rPr>
          <w:sz w:val="22"/>
          <w:szCs w:val="22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lineRule="auto" w:line="278"/>
        <w:ind w:left="580" w:right="5269"/>
      </w:pP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//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Obtener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usuario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completo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 </w:t>
      </w:r>
      <w:hyperlink r:id="rId51">
        <w:r>
          <w:rPr>
            <w:rFonts w:cs="Consolas" w:hAnsi="Consolas" w:eastAsia="Consolas" w:ascii="Consolas"/>
            <w:color w:val="4D4D4B"/>
            <w:spacing w:val="0"/>
            <w:w w:val="100"/>
            <w:sz w:val="21"/>
            <w:szCs w:val="21"/>
          </w:rPr>
          <w:t>getProfile(</w:t>
        </w:r>
        <w:r>
          <w:rPr>
            <w:rFonts w:cs="Consolas" w:hAnsi="Consolas" w:eastAsia="Consolas" w:ascii="Consolas"/>
            <w:color w:val="F5861F"/>
            <w:spacing w:val="0"/>
            <w:w w:val="100"/>
            <w:sz w:val="21"/>
            <w:szCs w:val="21"/>
          </w:rPr>
          <w:t>@GetUser</w:t>
        </w:r>
        <w:r>
          <w:rPr>
            <w:rFonts w:cs="Consolas" w:hAnsi="Consolas" w:eastAsia="Consolas" w:ascii="Consolas"/>
            <w:color w:val="4D4D4B"/>
            <w:spacing w:val="0"/>
            <w:w w:val="100"/>
            <w:sz w:val="21"/>
            <w:szCs w:val="21"/>
          </w:rPr>
          <w:t>()</w:t>
        </w:r>
        <w:r>
          <w:rPr>
            <w:rFonts w:cs="Consolas" w:hAnsi="Consolas" w:eastAsia="Consolas" w:ascii="Consolas"/>
            <w:color w:val="4D4D4B"/>
            <w:spacing w:val="0"/>
            <w:w w:val="100"/>
            <w:sz w:val="21"/>
            <w:szCs w:val="21"/>
          </w:rPr>
          <w:t> </w:t>
        </w:r>
        <w:r>
          <w:rPr>
            <w:rFonts w:cs="Consolas" w:hAnsi="Consolas" w:eastAsia="Consolas" w:ascii="Consolas"/>
            <w:color w:val="4D4D4B"/>
            <w:spacing w:val="0"/>
            <w:w w:val="100"/>
            <w:sz w:val="21"/>
            <w:szCs w:val="21"/>
          </w:rPr>
          <w:t>user:</w:t>
        </w:r>
        <w:r>
          <w:rPr>
            <w:rFonts w:cs="Consolas" w:hAnsi="Consolas" w:eastAsia="Consolas" w:ascii="Consolas"/>
            <w:color w:val="4D4D4B"/>
            <w:spacing w:val="0"/>
            <w:w w:val="100"/>
            <w:sz w:val="21"/>
            <w:szCs w:val="21"/>
          </w:rPr>
          <w:t> </w:t>
        </w:r>
        <w:r>
          <w:rPr>
            <w:rFonts w:cs="Consolas" w:hAnsi="Consolas" w:eastAsia="Consolas" w:ascii="Consolas"/>
            <w:color w:val="4D4D4B"/>
            <w:spacing w:val="0"/>
            <w:w w:val="100"/>
            <w:sz w:val="21"/>
            <w:szCs w:val="21"/>
          </w:rPr>
          <w:t>User)</w:t>
        </w:r>
        <w:r>
          <w:rPr>
            <w:rFonts w:cs="Consolas" w:hAnsi="Consolas" w:eastAsia="Consolas" w:ascii="Consolas"/>
            <w:color w:val="4D4D4B"/>
            <w:spacing w:val="0"/>
            <w:w w:val="100"/>
            <w:sz w:val="21"/>
            <w:szCs w:val="21"/>
          </w:rPr>
          <w:t> </w:t>
        </w:r>
        <w:r>
          <w:rPr>
            <w:rFonts w:cs="Consolas" w:hAnsi="Consolas" w:eastAsia="Consolas" w:ascii="Consolas"/>
            <w:color w:val="4D4D4B"/>
            <w:spacing w:val="0"/>
            <w:w w:val="100"/>
            <w:sz w:val="21"/>
            <w:szCs w:val="21"/>
          </w:rPr>
          <w:t>{</w:t>
        </w:r>
        <w:r>
          <w:rPr>
            <w:rFonts w:cs="Consolas" w:hAnsi="Consolas" w:eastAsia="Consolas" w:ascii="Consolas"/>
            <w:color w:val="4D4D4B"/>
            <w:spacing w:val="0"/>
            <w:w w:val="100"/>
            <w:sz w:val="21"/>
            <w:szCs w:val="21"/>
          </w:rPr>
          <w:t> </w:t>
        </w:r>
        <w:r>
          <w:rPr>
            <w:rFonts w:cs="Consolas" w:hAnsi="Consolas" w:eastAsia="Consolas" w:ascii="Consolas"/>
            <w:color w:val="4D4D4B"/>
            <w:spacing w:val="0"/>
            <w:w w:val="100"/>
            <w:sz w:val="21"/>
            <w:szCs w:val="21"/>
          </w:rPr>
          <w:t>...</w:t>
        </w:r>
        <w:r>
          <w:rPr>
            <w:rFonts w:cs="Consolas" w:hAnsi="Consolas" w:eastAsia="Consolas" w:ascii="Consolas"/>
            <w:color w:val="4D4D4B"/>
            <w:spacing w:val="0"/>
            <w:w w:val="100"/>
            <w:sz w:val="21"/>
            <w:szCs w:val="21"/>
          </w:rPr>
          <w:t> </w:t>
        </w:r>
        <w:r>
          <w:rPr>
            <w:rFonts w:cs="Consolas" w:hAnsi="Consolas" w:eastAsia="Consolas" w:ascii="Consolas"/>
            <w:color w:val="4D4D4B"/>
            <w:spacing w:val="0"/>
            <w:w w:val="100"/>
            <w:sz w:val="21"/>
            <w:szCs w:val="21"/>
          </w:rPr>
          <w:t>}</w:t>
        </w:r>
        <w:r>
          <w:rPr>
            <w:rFonts w:cs="Consolas" w:hAnsi="Consolas" w:eastAsia="Consolas" w:ascii="Consolas"/>
            <w:color w:val="000000"/>
            <w:spacing w:val="0"/>
            <w:w w:val="100"/>
            <w:sz w:val="21"/>
            <w:szCs w:val="21"/>
          </w:rPr>
        </w:r>
      </w:hyperlink>
    </w:p>
    <w:p>
      <w:pPr>
        <w:rPr>
          <w:sz w:val="28"/>
          <w:szCs w:val="28"/>
        </w:rPr>
        <w:jc w:val="left"/>
        <w:spacing w:before="5" w:lineRule="exact" w:line="280"/>
      </w:pPr>
      <w:r>
        <w:rPr>
          <w:sz w:val="28"/>
          <w:szCs w:val="28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580"/>
      </w:pP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//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Obtener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solo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el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ID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39"/>
        <w:ind w:left="580"/>
      </w:pPr>
      <w:hyperlink r:id="rId52">
        <w:r>
          <w:rPr>
            <w:rFonts w:cs="Consolas" w:hAnsi="Consolas" w:eastAsia="Consolas" w:ascii="Consolas"/>
            <w:color w:val="4D4D4B"/>
            <w:spacing w:val="0"/>
            <w:w w:val="100"/>
            <w:sz w:val="21"/>
            <w:szCs w:val="21"/>
          </w:rPr>
          <w:t>getProfile(</w:t>
        </w:r>
        <w:r>
          <w:rPr>
            <w:rFonts w:cs="Consolas" w:hAnsi="Consolas" w:eastAsia="Consolas" w:ascii="Consolas"/>
            <w:color w:val="F5861F"/>
            <w:spacing w:val="0"/>
            <w:w w:val="100"/>
            <w:sz w:val="21"/>
            <w:szCs w:val="21"/>
          </w:rPr>
          <w:t>@GetUser</w:t>
        </w:r>
        <w:r>
          <w:rPr>
            <w:rFonts w:cs="Consolas" w:hAnsi="Consolas" w:eastAsia="Consolas" w:ascii="Consolas"/>
            <w:color w:val="4D4D4B"/>
            <w:spacing w:val="0"/>
            <w:w w:val="100"/>
            <w:sz w:val="21"/>
            <w:szCs w:val="21"/>
          </w:rPr>
          <w:t>(</w:t>
        </w:r>
        <w:r>
          <w:rPr>
            <w:rFonts w:cs="Consolas" w:hAnsi="Consolas" w:eastAsia="Consolas" w:ascii="Consolas"/>
            <w:color w:val="708B00"/>
            <w:spacing w:val="0"/>
            <w:w w:val="100"/>
            <w:sz w:val="21"/>
            <w:szCs w:val="21"/>
          </w:rPr>
          <w:t>'id'</w:t>
        </w:r>
        <w:r>
          <w:rPr>
            <w:rFonts w:cs="Consolas" w:hAnsi="Consolas" w:eastAsia="Consolas" w:ascii="Consolas"/>
            <w:color w:val="4D4D4B"/>
            <w:spacing w:val="0"/>
            <w:w w:val="100"/>
            <w:sz w:val="21"/>
            <w:szCs w:val="21"/>
          </w:rPr>
          <w:t>)</w:t>
        </w:r>
        <w:r>
          <w:rPr>
            <w:rFonts w:cs="Consolas" w:hAnsi="Consolas" w:eastAsia="Consolas" w:ascii="Consolas"/>
            <w:color w:val="4D4D4B"/>
            <w:spacing w:val="0"/>
            <w:w w:val="100"/>
            <w:sz w:val="21"/>
            <w:szCs w:val="21"/>
          </w:rPr>
          <w:t> </w:t>
        </w:r>
        <w:r>
          <w:rPr>
            <w:rFonts w:cs="Consolas" w:hAnsi="Consolas" w:eastAsia="Consolas" w:ascii="Consolas"/>
            <w:color w:val="4D4D4B"/>
            <w:spacing w:val="0"/>
            <w:w w:val="100"/>
            <w:sz w:val="21"/>
            <w:szCs w:val="21"/>
          </w:rPr>
          <w:t>userId:</w:t>
        </w:r>
        <w:r>
          <w:rPr>
            <w:rFonts w:cs="Consolas" w:hAnsi="Consolas" w:eastAsia="Consolas" w:ascii="Consolas"/>
            <w:color w:val="4D4D4B"/>
            <w:spacing w:val="0"/>
            <w:w w:val="100"/>
            <w:sz w:val="21"/>
            <w:szCs w:val="21"/>
          </w:rPr>
          <w:t> </w:t>
        </w:r>
        <w:r>
          <w:rPr>
            <w:rFonts w:cs="Consolas" w:hAnsi="Consolas" w:eastAsia="Consolas" w:ascii="Consolas"/>
            <w:color w:val="F5861F"/>
            <w:spacing w:val="0"/>
            <w:w w:val="100"/>
            <w:sz w:val="21"/>
            <w:szCs w:val="21"/>
          </w:rPr>
          <w:t>string</w:t>
        </w:r>
        <w:r>
          <w:rPr>
            <w:rFonts w:cs="Consolas" w:hAnsi="Consolas" w:eastAsia="Consolas" w:ascii="Consolas"/>
            <w:color w:val="4D4D4B"/>
            <w:spacing w:val="0"/>
            <w:w w:val="100"/>
            <w:sz w:val="21"/>
            <w:szCs w:val="21"/>
          </w:rPr>
          <w:t>)</w:t>
        </w:r>
        <w:r>
          <w:rPr>
            <w:rFonts w:cs="Consolas" w:hAnsi="Consolas" w:eastAsia="Consolas" w:ascii="Consolas"/>
            <w:color w:val="4D4D4B"/>
            <w:spacing w:val="0"/>
            <w:w w:val="100"/>
            <w:sz w:val="21"/>
            <w:szCs w:val="21"/>
          </w:rPr>
          <w:t> </w:t>
        </w:r>
        <w:r>
          <w:rPr>
            <w:rFonts w:cs="Consolas" w:hAnsi="Consolas" w:eastAsia="Consolas" w:ascii="Consolas"/>
            <w:color w:val="4D4D4B"/>
            <w:spacing w:val="0"/>
            <w:w w:val="100"/>
            <w:sz w:val="21"/>
            <w:szCs w:val="21"/>
          </w:rPr>
          <w:t>{</w:t>
        </w:r>
        <w:r>
          <w:rPr>
            <w:rFonts w:cs="Consolas" w:hAnsi="Consolas" w:eastAsia="Consolas" w:ascii="Consolas"/>
            <w:color w:val="4D4D4B"/>
            <w:spacing w:val="0"/>
            <w:w w:val="100"/>
            <w:sz w:val="21"/>
            <w:szCs w:val="21"/>
          </w:rPr>
          <w:t> </w:t>
        </w:r>
        <w:r>
          <w:rPr>
            <w:rFonts w:cs="Consolas" w:hAnsi="Consolas" w:eastAsia="Consolas" w:ascii="Consolas"/>
            <w:color w:val="4D4D4B"/>
            <w:spacing w:val="0"/>
            <w:w w:val="100"/>
            <w:sz w:val="21"/>
            <w:szCs w:val="21"/>
          </w:rPr>
          <w:t>...</w:t>
        </w:r>
        <w:r>
          <w:rPr>
            <w:rFonts w:cs="Consolas" w:hAnsi="Consolas" w:eastAsia="Consolas" w:ascii="Consolas"/>
            <w:color w:val="4D4D4B"/>
            <w:spacing w:val="0"/>
            <w:w w:val="100"/>
            <w:sz w:val="21"/>
            <w:szCs w:val="21"/>
          </w:rPr>
          <w:t> </w:t>
        </w:r>
        <w:r>
          <w:rPr>
            <w:rFonts w:cs="Consolas" w:hAnsi="Consolas" w:eastAsia="Consolas" w:ascii="Consolas"/>
            <w:color w:val="4D4D4B"/>
            <w:spacing w:val="0"/>
            <w:w w:val="100"/>
            <w:sz w:val="21"/>
            <w:szCs w:val="21"/>
          </w:rPr>
          <w:t>}</w:t>
        </w:r>
        <w:r>
          <w:rPr>
            <w:rFonts w:cs="Consolas" w:hAnsi="Consolas" w:eastAsia="Consolas" w:ascii="Consolas"/>
            <w:color w:val="000000"/>
            <w:spacing w:val="0"/>
            <w:w w:val="100"/>
            <w:sz w:val="21"/>
            <w:szCs w:val="21"/>
          </w:rPr>
        </w:r>
      </w:hyperlink>
    </w:p>
    <w:p>
      <w:pPr>
        <w:rPr>
          <w:sz w:val="12"/>
          <w:szCs w:val="12"/>
        </w:rPr>
        <w:jc w:val="left"/>
        <w:spacing w:before="4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lineRule="auto" w:line="278"/>
        <w:ind w:left="580" w:right="4115"/>
      </w:pP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//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Obtener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solo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el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email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 </w:t>
      </w:r>
      <w:hyperlink r:id="rId53">
        <w:r>
          <w:rPr>
            <w:rFonts w:cs="Consolas" w:hAnsi="Consolas" w:eastAsia="Consolas" w:ascii="Consolas"/>
            <w:color w:val="4D4D4B"/>
            <w:spacing w:val="0"/>
            <w:w w:val="100"/>
            <w:sz w:val="21"/>
            <w:szCs w:val="21"/>
          </w:rPr>
          <w:t>getProfile(</w:t>
        </w:r>
        <w:r>
          <w:rPr>
            <w:rFonts w:cs="Consolas" w:hAnsi="Consolas" w:eastAsia="Consolas" w:ascii="Consolas"/>
            <w:color w:val="F5861F"/>
            <w:spacing w:val="0"/>
            <w:w w:val="100"/>
            <w:sz w:val="21"/>
            <w:szCs w:val="21"/>
          </w:rPr>
          <w:t>@GetUser</w:t>
        </w:r>
        <w:r>
          <w:rPr>
            <w:rFonts w:cs="Consolas" w:hAnsi="Consolas" w:eastAsia="Consolas" w:ascii="Consolas"/>
            <w:color w:val="4D4D4B"/>
            <w:spacing w:val="0"/>
            <w:w w:val="100"/>
            <w:sz w:val="21"/>
            <w:szCs w:val="21"/>
          </w:rPr>
          <w:t>(</w:t>
        </w:r>
        <w:r>
          <w:rPr>
            <w:rFonts w:cs="Consolas" w:hAnsi="Consolas" w:eastAsia="Consolas" w:ascii="Consolas"/>
            <w:color w:val="708B00"/>
            <w:spacing w:val="0"/>
            <w:w w:val="100"/>
            <w:sz w:val="21"/>
            <w:szCs w:val="21"/>
          </w:rPr>
          <w:t>'email'</w:t>
        </w:r>
        <w:r>
          <w:rPr>
            <w:rFonts w:cs="Consolas" w:hAnsi="Consolas" w:eastAsia="Consolas" w:ascii="Consolas"/>
            <w:color w:val="4D4D4B"/>
            <w:spacing w:val="0"/>
            <w:w w:val="100"/>
            <w:sz w:val="21"/>
            <w:szCs w:val="21"/>
          </w:rPr>
          <w:t>)</w:t>
        </w:r>
        <w:r>
          <w:rPr>
            <w:rFonts w:cs="Consolas" w:hAnsi="Consolas" w:eastAsia="Consolas" w:ascii="Consolas"/>
            <w:color w:val="4D4D4B"/>
            <w:spacing w:val="0"/>
            <w:w w:val="100"/>
            <w:sz w:val="21"/>
            <w:szCs w:val="21"/>
          </w:rPr>
          <w:t> </w:t>
        </w:r>
        <w:r>
          <w:rPr>
            <w:rFonts w:cs="Consolas" w:hAnsi="Consolas" w:eastAsia="Consolas" w:ascii="Consolas"/>
            <w:color w:val="4D4D4B"/>
            <w:spacing w:val="0"/>
            <w:w w:val="100"/>
            <w:sz w:val="21"/>
            <w:szCs w:val="21"/>
          </w:rPr>
          <w:t>email:</w:t>
        </w:r>
        <w:r>
          <w:rPr>
            <w:rFonts w:cs="Consolas" w:hAnsi="Consolas" w:eastAsia="Consolas" w:ascii="Consolas"/>
            <w:color w:val="4D4D4B"/>
            <w:spacing w:val="0"/>
            <w:w w:val="100"/>
            <w:sz w:val="21"/>
            <w:szCs w:val="21"/>
          </w:rPr>
          <w:t> </w:t>
        </w:r>
        <w:r>
          <w:rPr>
            <w:rFonts w:cs="Consolas" w:hAnsi="Consolas" w:eastAsia="Consolas" w:ascii="Consolas"/>
            <w:color w:val="F5861F"/>
            <w:spacing w:val="0"/>
            <w:w w:val="100"/>
            <w:sz w:val="21"/>
            <w:szCs w:val="21"/>
          </w:rPr>
          <w:t>string</w:t>
        </w:r>
        <w:r>
          <w:rPr>
            <w:rFonts w:cs="Consolas" w:hAnsi="Consolas" w:eastAsia="Consolas" w:ascii="Consolas"/>
            <w:color w:val="4D4D4B"/>
            <w:spacing w:val="0"/>
            <w:w w:val="100"/>
            <w:sz w:val="21"/>
            <w:szCs w:val="21"/>
          </w:rPr>
          <w:t>)</w:t>
        </w:r>
        <w:r>
          <w:rPr>
            <w:rFonts w:cs="Consolas" w:hAnsi="Consolas" w:eastAsia="Consolas" w:ascii="Consolas"/>
            <w:color w:val="4D4D4B"/>
            <w:spacing w:val="0"/>
            <w:w w:val="100"/>
            <w:sz w:val="21"/>
            <w:szCs w:val="21"/>
          </w:rPr>
          <w:t> </w:t>
        </w:r>
        <w:r>
          <w:rPr>
            <w:rFonts w:cs="Consolas" w:hAnsi="Consolas" w:eastAsia="Consolas" w:ascii="Consolas"/>
            <w:color w:val="4D4D4B"/>
            <w:spacing w:val="0"/>
            <w:w w:val="100"/>
            <w:sz w:val="21"/>
            <w:szCs w:val="21"/>
          </w:rPr>
          <w:t>{</w:t>
        </w:r>
        <w:r>
          <w:rPr>
            <w:rFonts w:cs="Consolas" w:hAnsi="Consolas" w:eastAsia="Consolas" w:ascii="Consolas"/>
            <w:color w:val="4D4D4B"/>
            <w:spacing w:val="0"/>
            <w:w w:val="100"/>
            <w:sz w:val="21"/>
            <w:szCs w:val="21"/>
          </w:rPr>
          <w:t> </w:t>
        </w:r>
        <w:r>
          <w:rPr>
            <w:rFonts w:cs="Consolas" w:hAnsi="Consolas" w:eastAsia="Consolas" w:ascii="Consolas"/>
            <w:color w:val="4D4D4B"/>
            <w:spacing w:val="0"/>
            <w:w w:val="100"/>
            <w:sz w:val="21"/>
            <w:szCs w:val="21"/>
          </w:rPr>
          <w:t>...</w:t>
        </w:r>
        <w:r>
          <w:rPr>
            <w:rFonts w:cs="Consolas" w:hAnsi="Consolas" w:eastAsia="Consolas" w:ascii="Consolas"/>
            <w:color w:val="4D4D4B"/>
            <w:spacing w:val="0"/>
            <w:w w:val="100"/>
            <w:sz w:val="21"/>
            <w:szCs w:val="21"/>
          </w:rPr>
          <w:t> </w:t>
        </w:r>
        <w:r>
          <w:rPr>
            <w:rFonts w:cs="Consolas" w:hAnsi="Consolas" w:eastAsia="Consolas" w:ascii="Consolas"/>
            <w:color w:val="4D4D4B"/>
            <w:spacing w:val="0"/>
            <w:w w:val="100"/>
            <w:sz w:val="21"/>
            <w:szCs w:val="21"/>
          </w:rPr>
          <w:t>}</w:t>
        </w:r>
        <w:r>
          <w:rPr>
            <w:rFonts w:cs="Consolas" w:hAnsi="Consolas" w:eastAsia="Consolas" w:ascii="Consolas"/>
            <w:color w:val="000000"/>
            <w:spacing w:val="0"/>
            <w:w w:val="100"/>
            <w:sz w:val="21"/>
            <w:szCs w:val="21"/>
          </w:rPr>
        </w:r>
      </w:hyperlink>
    </w:p>
    <w:p>
      <w:pPr>
        <w:rPr>
          <w:sz w:val="19"/>
          <w:szCs w:val="19"/>
        </w:rPr>
        <w:jc w:val="left"/>
        <w:spacing w:before="4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Segoe UI" w:hAnsi="Segoe UI" w:eastAsia="Segoe UI" w:ascii="Segoe UI"/>
          <w:sz w:val="24"/>
          <w:szCs w:val="24"/>
        </w:rPr>
        <w:jc w:val="left"/>
        <w:ind w:left="220"/>
      </w:pP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7.2</w:t>
      </w:r>
      <w:r>
        <w:rPr>
          <w:rFonts w:cs="Segoe UI" w:hAnsi="Segoe UI" w:eastAsia="Segoe UI" w:ascii="Segoe UI"/>
          <w:spacing w:val="8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Decorador</w:t>
      </w:r>
      <w:r>
        <w:rPr>
          <w:rFonts w:cs="Segoe UI" w:hAnsi="Segoe UI" w:eastAsia="Segoe UI" w:ascii="Segoe UI"/>
          <w:spacing w:val="24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para</w:t>
      </w:r>
      <w:r>
        <w:rPr>
          <w:rFonts w:cs="Segoe UI" w:hAnsi="Segoe UI" w:eastAsia="Segoe UI" w:ascii="Segoe UI"/>
          <w:spacing w:val="11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Protección</w:t>
      </w:r>
      <w:r>
        <w:rPr>
          <w:rFonts w:cs="Segoe UI" w:hAnsi="Segoe UI" w:eastAsia="Segoe UI" w:ascii="Segoe UI"/>
          <w:spacing w:val="24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por</w:t>
      </w:r>
      <w:r>
        <w:rPr>
          <w:rFonts w:cs="Segoe UI" w:hAnsi="Segoe UI" w:eastAsia="Segoe UI" w:ascii="Segoe UI"/>
          <w:spacing w:val="9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-9"/>
          <w:w w:val="102"/>
          <w:sz w:val="24"/>
          <w:szCs w:val="24"/>
        </w:rPr>
        <w:t>P</w:t>
      </w:r>
      <w:r>
        <w:rPr>
          <w:rFonts w:cs="Segoe UI" w:hAnsi="Segoe UI" w:eastAsia="Segoe UI" w:ascii="Segoe UI"/>
          <w:spacing w:val="0"/>
          <w:w w:val="102"/>
          <w:sz w:val="24"/>
          <w:szCs w:val="24"/>
        </w:rPr>
        <w:t>ermisos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8" w:lineRule="exact" w:line="260"/>
      </w:pPr>
      <w:r>
        <w:rPr>
          <w:sz w:val="26"/>
          <w:szCs w:val="26"/>
        </w:rPr>
      </w:r>
    </w:p>
    <w:p>
      <w:pPr>
        <w:rPr>
          <w:rFonts w:cs="Segoe UI" w:hAnsi="Segoe UI" w:eastAsia="Segoe UI" w:ascii="Segoe UI"/>
          <w:sz w:val="21"/>
          <w:szCs w:val="21"/>
        </w:rPr>
        <w:jc w:val="left"/>
        <w:ind w:left="220"/>
      </w:pPr>
      <w:r>
        <w:rPr>
          <w:rFonts w:cs="Segoe UI" w:hAnsi="Segoe UI" w:eastAsia="Segoe UI" w:ascii="Segoe UI"/>
          <w:b/>
          <w:spacing w:val="0"/>
          <w:w w:val="100"/>
          <w:sz w:val="21"/>
          <w:szCs w:val="21"/>
        </w:rPr>
        <w:t>Comando: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4" w:lineRule="exact" w:line="220"/>
      </w:pPr>
      <w:r>
        <w:rPr>
          <w:sz w:val="22"/>
          <w:szCs w:val="22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580"/>
      </w:pP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nest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g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d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auth/decorators/role-protected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--no-spec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15" w:lineRule="atLeast" w:line="860"/>
        <w:ind w:left="580" w:right="4064" w:hanging="360"/>
      </w:pPr>
      <w:r>
        <w:rPr>
          <w:rFonts w:cs="Segoe UI" w:hAnsi="Segoe UI" w:eastAsia="Segoe UI" w:ascii="Segoe UI"/>
          <w:b/>
          <w:spacing w:val="0"/>
          <w:w w:val="100"/>
          <w:sz w:val="21"/>
          <w:szCs w:val="21"/>
        </w:rPr>
        <w:t>A</w:t>
      </w:r>
      <w:r>
        <w:rPr>
          <w:rFonts w:cs="Segoe UI" w:hAnsi="Segoe UI" w:eastAsia="Segoe UI" w:ascii="Segoe UI"/>
          <w:b/>
          <w:spacing w:val="-1"/>
          <w:w w:val="100"/>
          <w:sz w:val="21"/>
          <w:szCs w:val="21"/>
        </w:rPr>
        <w:t>r</w:t>
      </w:r>
      <w:r>
        <w:rPr>
          <w:rFonts w:cs="Segoe UI" w:hAnsi="Segoe UI" w:eastAsia="Segoe UI" w:ascii="Segoe UI"/>
          <w:b/>
          <w:spacing w:val="0"/>
          <w:w w:val="100"/>
          <w:sz w:val="21"/>
          <w:szCs w:val="21"/>
        </w:rPr>
        <w:t>chi</w:t>
      </w:r>
      <w:r>
        <w:rPr>
          <w:rFonts w:cs="Segoe UI" w:hAnsi="Segoe UI" w:eastAsia="Segoe UI" w:ascii="Segoe UI"/>
          <w:b/>
          <w:spacing w:val="-2"/>
          <w:w w:val="100"/>
          <w:sz w:val="21"/>
          <w:szCs w:val="21"/>
        </w:rPr>
        <w:t>v</w:t>
      </w:r>
      <w:r>
        <w:rPr>
          <w:rFonts w:cs="Segoe UI" w:hAnsi="Segoe UI" w:eastAsia="Segoe UI" w:ascii="Segoe UI"/>
          <w:b/>
          <w:spacing w:val="0"/>
          <w:w w:val="100"/>
          <w:sz w:val="21"/>
          <w:szCs w:val="21"/>
        </w:rPr>
        <w:t>o:</w:t>
      </w:r>
      <w:r>
        <w:rPr>
          <w:rFonts w:cs="Segoe UI" w:hAnsi="Segoe UI" w:eastAsia="Segoe UI" w:ascii="Segoe UI"/>
          <w:b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C8AE74"/>
          <w:spacing w:val="0"/>
          <w:w w:val="100"/>
          <w:sz w:val="21"/>
          <w:szCs w:val="21"/>
        </w:rPr>
        <w:t>src/auth/decorators/role-protected.decorator.ts</w:t>
      </w:r>
      <w:r>
        <w:rPr>
          <w:rFonts w:cs="Consolas" w:hAnsi="Consolas" w:eastAsia="Consolas" w:ascii="Consolas"/>
          <w:color w:val="C8AE74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import</w:t>
      </w: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{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SetMetadata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}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from</w:t>
      </w: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 </w:t>
      </w:r>
      <w:hyperlink r:id="rId54">
        <w:r>
          <w:rPr>
            <w:rFonts w:cs="Consolas" w:hAnsi="Consolas" w:eastAsia="Consolas" w:ascii="Consolas"/>
            <w:color w:val="708B00"/>
            <w:spacing w:val="0"/>
            <w:w w:val="100"/>
            <w:sz w:val="21"/>
            <w:szCs w:val="21"/>
          </w:rPr>
          <w:t>'@nestjs/common'</w:t>
        </w:r>
        <w:r>
          <w:rPr>
            <w:rFonts w:cs="Consolas" w:hAnsi="Consolas" w:eastAsia="Consolas" w:ascii="Consolas"/>
            <w:color w:val="4D4D4B"/>
            <w:spacing w:val="0"/>
            <w:w w:val="100"/>
            <w:sz w:val="21"/>
            <w:szCs w:val="21"/>
          </w:rPr>
          <w:t>;</w:t>
        </w:r>
        <w:r>
          <w:rPr>
            <w:rFonts w:cs="Consolas" w:hAnsi="Consolas" w:eastAsia="Consolas" w:ascii="Consolas"/>
            <w:color w:val="000000"/>
            <w:spacing w:val="0"/>
            <w:w w:val="100"/>
            <w:sz w:val="21"/>
            <w:szCs w:val="21"/>
          </w:rPr>
        </w:r>
      </w:hyperlink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39"/>
        <w:ind w:left="580"/>
      </w:pP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import</w:t>
      </w: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{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PermissionsTypes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}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from</w:t>
      </w: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708B00"/>
          <w:spacing w:val="0"/>
          <w:w w:val="100"/>
          <w:sz w:val="21"/>
          <w:szCs w:val="21"/>
        </w:rPr>
        <w:t>'../../users/enums/permissions.enum'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;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2"/>
          <w:szCs w:val="12"/>
        </w:rPr>
        <w:jc w:val="left"/>
        <w:spacing w:before="4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580"/>
      </w:pP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//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Clave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para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almacenar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metadata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de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permisos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(consistente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con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nuestro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modelo)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39"/>
        <w:ind w:left="580"/>
      </w:pP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export</w:t>
      </w: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const</w:t>
      </w: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META_PERMISSIONS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708B00"/>
          <w:spacing w:val="0"/>
          <w:w w:val="100"/>
          <w:sz w:val="21"/>
          <w:szCs w:val="21"/>
        </w:rPr>
        <w:t>'permissions'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;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2"/>
          <w:szCs w:val="12"/>
        </w:rPr>
        <w:jc w:val="left"/>
        <w:spacing w:before="4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lineRule="auto" w:line="278"/>
        <w:ind w:left="580" w:right="2729"/>
      </w:pP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//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Decorador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que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guarda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los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permisos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requeridos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en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metadata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export</w:t>
      </w: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const</w:t>
      </w: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RoleProtected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(</w:t>
      </w:r>
      <w:r>
        <w:rPr>
          <w:rFonts w:cs="Consolas" w:hAnsi="Consolas" w:eastAsia="Consolas" w:ascii="Consolas"/>
          <w:color w:val="F5861F"/>
          <w:spacing w:val="0"/>
          <w:w w:val="100"/>
          <w:sz w:val="21"/>
          <w:szCs w:val="21"/>
        </w:rPr>
        <w:t>...args:</w:t>
      </w:r>
      <w:r>
        <w:rPr>
          <w:rFonts w:cs="Consolas" w:hAnsi="Consolas" w:eastAsia="Consolas" w:ascii="Consolas"/>
          <w:color w:val="F5861F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F5861F"/>
          <w:spacing w:val="0"/>
          <w:w w:val="100"/>
          <w:sz w:val="21"/>
          <w:szCs w:val="21"/>
        </w:rPr>
        <w:t>PermissionsTypes[]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)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=&gt;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{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811"/>
      </w:pP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return</w:t>
      </w: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SetMetadata(META_PERMISSIONS,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args);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39"/>
        <w:ind w:left="580"/>
      </w:pP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};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6" w:lineRule="exact" w:line="200"/>
      </w:pPr>
      <w:r>
        <w:rPr>
          <w:sz w:val="20"/>
          <w:szCs w:val="20"/>
        </w:rPr>
      </w:r>
    </w:p>
    <w:p>
      <w:pPr>
        <w:rPr>
          <w:rFonts w:cs="Segoe UI" w:hAnsi="Segoe UI" w:eastAsia="Segoe UI" w:ascii="Segoe UI"/>
          <w:sz w:val="21"/>
          <w:szCs w:val="21"/>
        </w:rPr>
        <w:jc w:val="left"/>
        <w:ind w:left="220"/>
      </w:pPr>
      <w:r>
        <w:rPr>
          <w:rFonts w:cs="Segoe UI" w:hAnsi="Segoe UI" w:eastAsia="Segoe UI" w:ascii="Segoe UI"/>
          <w:b/>
          <w:spacing w:val="0"/>
          <w:w w:val="100"/>
          <w:sz w:val="21"/>
          <w:szCs w:val="21"/>
        </w:rPr>
        <w:t>¿</w:t>
      </w:r>
      <w:r>
        <w:rPr>
          <w:rFonts w:cs="Segoe UI" w:hAnsi="Segoe UI" w:eastAsia="Segoe UI" w:ascii="Segoe UI"/>
          <w:b/>
          <w:spacing w:val="-6"/>
          <w:w w:val="100"/>
          <w:sz w:val="21"/>
          <w:szCs w:val="21"/>
        </w:rPr>
        <w:t>P</w:t>
      </w:r>
      <w:r>
        <w:rPr>
          <w:rFonts w:cs="Segoe UI" w:hAnsi="Segoe UI" w:eastAsia="Segoe UI" w:ascii="Segoe UI"/>
          <w:b/>
          <w:spacing w:val="0"/>
          <w:w w:val="100"/>
          <w:sz w:val="21"/>
          <w:szCs w:val="21"/>
        </w:rPr>
        <w:t>or</w:t>
      </w:r>
      <w:r>
        <w:rPr>
          <w:rFonts w:cs="Segoe UI" w:hAnsi="Segoe UI" w:eastAsia="Segoe UI" w:ascii="Segoe UI"/>
          <w:b/>
          <w:spacing w:val="0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b/>
          <w:spacing w:val="0"/>
          <w:w w:val="100"/>
          <w:sz w:val="21"/>
          <w:szCs w:val="21"/>
        </w:rPr>
        <w:t>qué</w:t>
      </w:r>
      <w:r>
        <w:rPr>
          <w:rFonts w:cs="Segoe UI" w:hAnsi="Segoe UI" w:eastAsia="Segoe UI" w:ascii="Segoe UI"/>
          <w:b/>
          <w:spacing w:val="0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b/>
          <w:spacing w:val="0"/>
          <w:w w:val="100"/>
          <w:sz w:val="21"/>
          <w:szCs w:val="21"/>
        </w:rPr>
        <w:t>M</w:t>
      </w:r>
      <w:r>
        <w:rPr>
          <w:rFonts w:cs="Segoe UI" w:hAnsi="Segoe UI" w:eastAsia="Segoe UI" w:ascii="Segoe UI"/>
          <w:b/>
          <w:spacing w:val="2"/>
          <w:w w:val="100"/>
          <w:sz w:val="21"/>
          <w:szCs w:val="21"/>
        </w:rPr>
        <w:t>E</w:t>
      </w:r>
      <w:r>
        <w:rPr>
          <w:rFonts w:cs="Segoe UI" w:hAnsi="Segoe UI" w:eastAsia="Segoe UI" w:ascii="Segoe UI"/>
          <w:b/>
          <w:spacing w:val="-15"/>
          <w:w w:val="100"/>
          <w:sz w:val="21"/>
          <w:szCs w:val="21"/>
        </w:rPr>
        <w:t>T</w:t>
      </w:r>
      <w:r>
        <w:rPr>
          <w:rFonts w:cs="Segoe UI" w:hAnsi="Segoe UI" w:eastAsia="Segoe UI" w:ascii="Segoe UI"/>
          <w:b/>
          <w:spacing w:val="0"/>
          <w:w w:val="100"/>
          <w:sz w:val="21"/>
          <w:szCs w:val="21"/>
        </w:rPr>
        <w:t>A_PERMISSIONS?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</w:r>
    </w:p>
    <w:p>
      <w:pPr>
        <w:rPr>
          <w:sz w:val="26"/>
          <w:szCs w:val="26"/>
        </w:rPr>
        <w:jc w:val="left"/>
        <w:spacing w:before="1" w:lineRule="exact" w:line="260"/>
      </w:pPr>
      <w:r>
        <w:rPr>
          <w:sz w:val="26"/>
          <w:szCs w:val="26"/>
        </w:rPr>
      </w:r>
    </w:p>
    <w:p>
      <w:pPr>
        <w:rPr>
          <w:rFonts w:cs="Segoe UI" w:hAnsi="Segoe UI" w:eastAsia="Segoe UI" w:ascii="Segoe UI"/>
          <w:sz w:val="21"/>
          <w:szCs w:val="21"/>
        </w:rPr>
        <w:jc w:val="left"/>
        <w:ind w:left="820"/>
      </w:pP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Consistente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con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el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campo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C8AE74"/>
          <w:spacing w:val="0"/>
          <w:w w:val="100"/>
          <w:sz w:val="21"/>
          <w:szCs w:val="21"/>
        </w:rPr>
        <w:t>permissions</w:t>
      </w:r>
      <w:r>
        <w:rPr>
          <w:rFonts w:cs="Consolas" w:hAnsi="Consolas" w:eastAsia="Consolas" w:ascii="Consolas"/>
          <w:color w:val="C8AE74"/>
          <w:spacing w:val="-58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color w:val="000000"/>
          <w:spacing w:val="0"/>
          <w:w w:val="100"/>
          <w:sz w:val="21"/>
          <w:szCs w:val="21"/>
        </w:rPr>
        <w:t>en</w:t>
      </w:r>
      <w:r>
        <w:rPr>
          <w:rFonts w:cs="Segoe UI" w:hAnsi="Segoe UI" w:eastAsia="Segoe UI" w:ascii="Segoe UI"/>
          <w:color w:val="000000"/>
          <w:spacing w:val="0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color w:val="000000"/>
          <w:spacing w:val="0"/>
          <w:w w:val="100"/>
          <w:sz w:val="21"/>
          <w:szCs w:val="21"/>
        </w:rPr>
        <w:t>la</w:t>
      </w:r>
      <w:r>
        <w:rPr>
          <w:rFonts w:cs="Segoe UI" w:hAnsi="Segoe UI" w:eastAsia="Segoe UI" w:ascii="Segoe UI"/>
          <w:color w:val="000000"/>
          <w:spacing w:val="0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color w:val="000000"/>
          <w:spacing w:val="0"/>
          <w:w w:val="100"/>
          <w:sz w:val="21"/>
          <w:szCs w:val="21"/>
        </w:rPr>
        <w:t>entidad</w:t>
      </w:r>
      <w:r>
        <w:rPr>
          <w:rFonts w:cs="Segoe UI" w:hAnsi="Segoe UI" w:eastAsia="Segoe UI" w:ascii="Segoe UI"/>
          <w:color w:val="000000"/>
          <w:spacing w:val="0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color w:val="000000"/>
          <w:spacing w:val="0"/>
          <w:w w:val="100"/>
          <w:sz w:val="21"/>
          <w:szCs w:val="21"/>
        </w:rPr>
        <w:t>User</w:t>
      </w:r>
    </w:p>
    <w:p>
      <w:pPr>
        <w:rPr>
          <w:rFonts w:cs="Segoe UI" w:hAnsi="Segoe UI" w:eastAsia="Segoe UI" w:ascii="Segoe UI"/>
          <w:sz w:val="21"/>
          <w:szCs w:val="21"/>
        </w:rPr>
        <w:jc w:val="left"/>
        <w:spacing w:lineRule="atLeast" w:line="320"/>
        <w:ind w:left="820" w:right="5511"/>
      </w:pP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Más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claro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semánticamente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(permisos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vs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roles)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Evita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confusión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en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el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código</w:t>
      </w:r>
    </w:p>
    <w:p>
      <w:pPr>
        <w:rPr>
          <w:sz w:val="14"/>
          <w:szCs w:val="14"/>
        </w:rPr>
        <w:jc w:val="left"/>
        <w:spacing w:before="7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Segoe UI" w:hAnsi="Segoe UI" w:eastAsia="Segoe UI" w:ascii="Segoe UI"/>
          <w:sz w:val="31"/>
          <w:szCs w:val="31"/>
        </w:rPr>
        <w:jc w:val="left"/>
        <w:spacing w:lineRule="exact" w:line="380"/>
        <w:ind w:left="220"/>
      </w:pPr>
      <w:r>
        <w:rPr>
          <w:rFonts w:cs="Segoe UI" w:hAnsi="Segoe UI" w:eastAsia="Segoe UI" w:ascii="Segoe UI"/>
          <w:spacing w:val="0"/>
          <w:w w:val="100"/>
          <w:sz w:val="31"/>
          <w:szCs w:val="31"/>
        </w:rPr>
        <w:t>8.</w:t>
      </w:r>
      <w:r>
        <w:rPr>
          <w:rFonts w:cs="Segoe UI" w:hAnsi="Segoe UI" w:eastAsia="Segoe UI" w:ascii="Segoe UI"/>
          <w:spacing w:val="4"/>
          <w:w w:val="100"/>
          <w:sz w:val="31"/>
          <w:szCs w:val="31"/>
        </w:rPr>
        <w:t> </w:t>
      </w:r>
      <w:r>
        <w:rPr>
          <w:rFonts w:cs="Segoe UI" w:hAnsi="Segoe UI" w:eastAsia="Segoe UI" w:ascii="Segoe UI"/>
          <w:spacing w:val="0"/>
          <w:w w:val="100"/>
          <w:sz w:val="31"/>
          <w:szCs w:val="31"/>
        </w:rPr>
        <w:t>Guards</w:t>
      </w:r>
      <w:r>
        <w:rPr>
          <w:rFonts w:cs="Segoe UI" w:hAnsi="Segoe UI" w:eastAsia="Segoe UI" w:ascii="Segoe UI"/>
          <w:spacing w:val="12"/>
          <w:w w:val="100"/>
          <w:sz w:val="31"/>
          <w:szCs w:val="31"/>
        </w:rPr>
        <w:t> </w:t>
      </w:r>
      <w:r>
        <w:rPr>
          <w:rFonts w:cs="Segoe UI" w:hAnsi="Segoe UI" w:eastAsia="Segoe UI" w:ascii="Segoe UI"/>
          <w:spacing w:val="-12"/>
          <w:w w:val="101"/>
          <w:sz w:val="31"/>
          <w:szCs w:val="31"/>
        </w:rPr>
        <w:t>P</w:t>
      </w:r>
      <w:r>
        <w:rPr>
          <w:rFonts w:cs="Segoe UI" w:hAnsi="Segoe UI" w:eastAsia="Segoe UI" w:ascii="Segoe UI"/>
          <w:spacing w:val="0"/>
          <w:w w:val="101"/>
          <w:sz w:val="31"/>
          <w:szCs w:val="31"/>
        </w:rPr>
        <w:t>ersonalizados</w:t>
      </w:r>
      <w:r>
        <w:rPr>
          <w:rFonts w:cs="Segoe UI" w:hAnsi="Segoe UI" w:eastAsia="Segoe UI" w:ascii="Segoe UI"/>
          <w:spacing w:val="0"/>
          <w:w w:val="100"/>
          <w:sz w:val="31"/>
          <w:szCs w:val="31"/>
        </w:rPr>
      </w:r>
    </w:p>
    <w:p>
      <w:pPr>
        <w:rPr>
          <w:sz w:val="22"/>
          <w:szCs w:val="22"/>
        </w:rPr>
        <w:jc w:val="left"/>
        <w:spacing w:before="13" w:lineRule="exact" w:line="220"/>
      </w:pPr>
      <w:r>
        <w:rPr>
          <w:sz w:val="22"/>
          <w:szCs w:val="22"/>
        </w:rPr>
      </w:r>
    </w:p>
    <w:p>
      <w:pPr>
        <w:rPr>
          <w:rFonts w:cs="Segoe UI" w:hAnsi="Segoe UI" w:eastAsia="Segoe UI" w:ascii="Segoe UI"/>
          <w:sz w:val="24"/>
          <w:szCs w:val="24"/>
        </w:rPr>
        <w:jc w:val="left"/>
        <w:ind w:left="220"/>
      </w:pP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8.1</w:t>
      </w:r>
      <w:r>
        <w:rPr>
          <w:rFonts w:cs="Segoe UI" w:hAnsi="Segoe UI" w:eastAsia="Segoe UI" w:ascii="Segoe UI"/>
          <w:spacing w:val="8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Crear</w:t>
      </w:r>
      <w:r>
        <w:rPr>
          <w:rFonts w:cs="Segoe UI" w:hAnsi="Segoe UI" w:eastAsia="Segoe UI" w:ascii="Segoe UI"/>
          <w:spacing w:val="13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0"/>
          <w:w w:val="102"/>
          <w:sz w:val="24"/>
          <w:szCs w:val="24"/>
        </w:rPr>
        <w:t>User</w:t>
      </w:r>
      <w:r>
        <w:rPr>
          <w:rFonts w:cs="Segoe UI" w:hAnsi="Segoe UI" w:eastAsia="Segoe UI" w:ascii="Segoe UI"/>
          <w:spacing w:val="-7"/>
          <w:w w:val="102"/>
          <w:sz w:val="24"/>
          <w:szCs w:val="24"/>
        </w:rPr>
        <w:t>R</w:t>
      </w:r>
      <w:r>
        <w:rPr>
          <w:rFonts w:cs="Segoe UI" w:hAnsi="Segoe UI" w:eastAsia="Segoe UI" w:ascii="Segoe UI"/>
          <w:spacing w:val="0"/>
          <w:w w:val="102"/>
          <w:sz w:val="24"/>
          <w:szCs w:val="24"/>
        </w:rPr>
        <w:t>oleGuard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13" w:lineRule="exact" w:line="240"/>
      </w:pPr>
      <w:r>
        <w:rPr>
          <w:sz w:val="24"/>
          <w:szCs w:val="24"/>
        </w:rPr>
      </w:r>
    </w:p>
    <w:p>
      <w:pPr>
        <w:rPr>
          <w:rFonts w:cs="Segoe UI" w:hAnsi="Segoe UI" w:eastAsia="Segoe UI" w:ascii="Segoe UI"/>
          <w:sz w:val="21"/>
          <w:szCs w:val="21"/>
        </w:rPr>
        <w:jc w:val="left"/>
        <w:ind w:left="220"/>
        <w:sectPr>
          <w:pgMar w:header="294" w:footer="156" w:top="480" w:bottom="0" w:left="640" w:right="640"/>
          <w:pgSz w:w="11900" w:h="16840"/>
        </w:sectPr>
      </w:pPr>
      <w:r>
        <w:rPr>
          <w:rFonts w:cs="Segoe UI" w:hAnsi="Segoe UI" w:eastAsia="Segoe UI" w:ascii="Segoe UI"/>
          <w:b/>
          <w:spacing w:val="0"/>
          <w:w w:val="100"/>
          <w:sz w:val="21"/>
          <w:szCs w:val="21"/>
        </w:rPr>
        <w:t>Comando: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pict>
          <v:group style="position:absolute;margin-left:27.625pt;margin-top:41.625pt;width:540.75pt;height:772.5pt;mso-position-horizontal-relative:page;mso-position-vertical-relative:page;z-index:-1437" coordorigin="552,832" coordsize="10815,15450">
            <v:shape style="position:absolute;left:560;top:-168945;width:10800;height:296250" coordorigin="560,-168945" coordsize="10800,296250" path="m11360,840l560,840,560,16275,11360,16275,11360,840xe" filled="t" fillcolor="#FFFFFF" stroked="f">
              <v:path arrowok="t"/>
              <v:fill/>
            </v:shape>
            <v:shape style="position:absolute;left:867;top:847;width:10185;height:990" coordorigin="867,847" coordsize="10185,990" path="m867,1800l867,880,878,858,882,855,886,852,891,850,895,848,900,847,11020,847,11025,848,11029,850,11034,852,11038,855,11042,858,11045,862,11048,866,11050,871,11052,875,11052,880,11052,1805,11034,1833,11029,1835,11025,1837,11020,1837,900,1837,895,1837,891,1835,886,1833,882,1830,878,1826,875,1823,872,1819,870,1814,868,1810,867,1805,867,1800xe" filled="t" fillcolor="#F7F7F7" stroked="f">
              <v:path arrowok="t"/>
              <v:fill/>
            </v:shape>
            <v:shape style="position:absolute;left:867;top:847;width:10185;height:990" coordorigin="867,847" coordsize="10185,990" path="m867,1800l867,885,867,880,868,875,870,871,872,866,875,862,878,858,882,855,886,852,891,850,895,848,900,847,905,847,11015,847,11020,847,11025,848,11029,850,11034,852,11038,855,11042,858,11045,862,11052,885,11052,1800,11038,1830,11029,1835,11025,1837,11020,1837,11015,1837,905,1837,900,1837,895,1837,891,1835,886,1833,882,1830,878,1826,875,1823,872,1819,870,1814,868,1810,867,1805,867,1800xe" filled="f" stroked="t" strokeweight="0.75pt" strokecolor="#CCCCCC">
              <v:path arrowok="t"/>
            </v:shape>
            <v:shape style="position:absolute;left:867;top:2602;width:10185;height:13530" coordorigin="867,2602" coordsize="10185,13530" path="m867,16095l867,2635,878,2613,882,2610,886,2607,891,2605,895,2603,900,2602,11020,2602,11025,2603,11029,2605,11034,2607,11038,2610,11042,2613,11045,2617,11048,2621,11050,2626,11052,2630,11052,2635,11052,16100,11029,16130,11025,16132,11020,16132,900,16132,895,16132,891,16130,886,16128,882,16125,878,16121,875,16118,872,16114,870,16109,868,16105,867,16100,867,16095xe" filled="t" fillcolor="#F7F7F7" stroked="f">
              <v:path arrowok="t"/>
              <v:fill/>
            </v:shape>
            <v:shape style="position:absolute;left:867;top:2602;width:10185;height:13530" coordorigin="867,2602" coordsize="10185,13530" path="m867,16095l867,2640,867,2635,868,2630,870,2626,872,2621,875,2617,878,2613,882,2610,886,2607,891,2605,895,2603,900,2602,905,2602,11015,2602,11020,2602,11025,2603,11029,2605,11034,2607,11038,2610,11042,2613,11045,2617,11052,2640,11052,16095,11029,16130,11025,16132,11020,16132,11015,16132,905,16132,900,16132,895,16132,891,16130,886,16128,882,16125,878,16121,875,16118,872,16114,870,16109,868,16105,867,16100,867,16095xe" filled="f" stroked="t" strokeweight="0.75pt" strokecolor="#CCCCCC">
              <v:path arrowok="t"/>
            </v:shape>
            <w10:wrap type="none"/>
          </v:group>
        </w:pict>
      </w: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20" w:lineRule="exact" w:line="280"/>
      </w:pPr>
      <w:r>
        <w:rPr>
          <w:sz w:val="28"/>
          <w:szCs w:val="28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22"/>
        <w:ind w:left="580"/>
      </w:pP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nest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g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gu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auth/guards/user-role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--no-spec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6" w:lineRule="exact" w:line="200"/>
      </w:pPr>
      <w:r>
        <w:rPr>
          <w:sz w:val="20"/>
          <w:szCs w:val="20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center"/>
        <w:ind w:left="183" w:right="5565"/>
      </w:pPr>
      <w:r>
        <w:rPr>
          <w:rFonts w:cs="Segoe UI" w:hAnsi="Segoe UI" w:eastAsia="Segoe UI" w:ascii="Segoe UI"/>
          <w:b/>
          <w:spacing w:val="0"/>
          <w:w w:val="100"/>
          <w:sz w:val="21"/>
          <w:szCs w:val="21"/>
        </w:rPr>
        <w:t>A</w:t>
      </w:r>
      <w:r>
        <w:rPr>
          <w:rFonts w:cs="Segoe UI" w:hAnsi="Segoe UI" w:eastAsia="Segoe UI" w:ascii="Segoe UI"/>
          <w:b/>
          <w:spacing w:val="-1"/>
          <w:w w:val="100"/>
          <w:sz w:val="21"/>
          <w:szCs w:val="21"/>
        </w:rPr>
        <w:t>r</w:t>
      </w:r>
      <w:r>
        <w:rPr>
          <w:rFonts w:cs="Segoe UI" w:hAnsi="Segoe UI" w:eastAsia="Segoe UI" w:ascii="Segoe UI"/>
          <w:b/>
          <w:spacing w:val="0"/>
          <w:w w:val="100"/>
          <w:sz w:val="21"/>
          <w:szCs w:val="21"/>
        </w:rPr>
        <w:t>chi</w:t>
      </w:r>
      <w:r>
        <w:rPr>
          <w:rFonts w:cs="Segoe UI" w:hAnsi="Segoe UI" w:eastAsia="Segoe UI" w:ascii="Segoe UI"/>
          <w:b/>
          <w:spacing w:val="-2"/>
          <w:w w:val="100"/>
          <w:sz w:val="21"/>
          <w:szCs w:val="21"/>
        </w:rPr>
        <w:t>v</w:t>
      </w:r>
      <w:r>
        <w:rPr>
          <w:rFonts w:cs="Segoe UI" w:hAnsi="Segoe UI" w:eastAsia="Segoe UI" w:ascii="Segoe UI"/>
          <w:b/>
          <w:spacing w:val="0"/>
          <w:w w:val="100"/>
          <w:sz w:val="21"/>
          <w:szCs w:val="21"/>
        </w:rPr>
        <w:t>o:</w:t>
      </w:r>
      <w:r>
        <w:rPr>
          <w:rFonts w:cs="Segoe UI" w:hAnsi="Segoe UI" w:eastAsia="Segoe UI" w:ascii="Segoe UI"/>
          <w:b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C8AE74"/>
          <w:spacing w:val="0"/>
          <w:w w:val="100"/>
          <w:sz w:val="21"/>
          <w:szCs w:val="21"/>
        </w:rPr>
        <w:t>src/auth/guards/user-role.guard.ts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4" w:lineRule="exact" w:line="220"/>
      </w:pPr>
      <w:r>
        <w:rPr>
          <w:sz w:val="22"/>
          <w:szCs w:val="22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lineRule="auto" w:line="278"/>
        <w:ind w:left="580" w:right="1689"/>
      </w:pP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import</w:t>
      </w: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{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Injectable,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CanActivate,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ExecutionContext,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BadRequestException,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ForbiddenException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}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from</w:t>
      </w: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 </w:t>
      </w:r>
      <w:hyperlink r:id="rId55">
        <w:r>
          <w:rPr>
            <w:rFonts w:cs="Consolas" w:hAnsi="Consolas" w:eastAsia="Consolas" w:ascii="Consolas"/>
            <w:color w:val="708B00"/>
            <w:spacing w:val="0"/>
            <w:w w:val="100"/>
            <w:sz w:val="21"/>
            <w:szCs w:val="21"/>
          </w:rPr>
          <w:t>'@nestjs/common'</w:t>
        </w:r>
        <w:r>
          <w:rPr>
            <w:rFonts w:cs="Consolas" w:hAnsi="Consolas" w:eastAsia="Consolas" w:ascii="Consolas"/>
            <w:color w:val="4D4D4B"/>
            <w:spacing w:val="0"/>
            <w:w w:val="100"/>
            <w:sz w:val="21"/>
            <w:szCs w:val="21"/>
          </w:rPr>
          <w:t>;</w:t>
        </w:r>
        <w:r>
          <w:rPr>
            <w:rFonts w:cs="Consolas" w:hAnsi="Consolas" w:eastAsia="Consolas" w:ascii="Consolas"/>
            <w:color w:val="000000"/>
            <w:spacing w:val="0"/>
            <w:w w:val="100"/>
            <w:sz w:val="21"/>
            <w:szCs w:val="21"/>
          </w:rPr>
        </w:r>
      </w:hyperlink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580"/>
      </w:pP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import</w:t>
      </w: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{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Reflector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}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from</w:t>
      </w: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 </w:t>
      </w:r>
      <w:hyperlink r:id="rId56">
        <w:r>
          <w:rPr>
            <w:rFonts w:cs="Consolas" w:hAnsi="Consolas" w:eastAsia="Consolas" w:ascii="Consolas"/>
            <w:color w:val="708B00"/>
            <w:spacing w:val="0"/>
            <w:w w:val="100"/>
            <w:sz w:val="21"/>
            <w:szCs w:val="21"/>
          </w:rPr>
          <w:t>'@nestjs/core'</w:t>
        </w:r>
        <w:r>
          <w:rPr>
            <w:rFonts w:cs="Consolas" w:hAnsi="Consolas" w:eastAsia="Consolas" w:ascii="Consolas"/>
            <w:color w:val="4D4D4B"/>
            <w:spacing w:val="0"/>
            <w:w w:val="100"/>
            <w:sz w:val="21"/>
            <w:szCs w:val="21"/>
          </w:rPr>
          <w:t>;</w:t>
        </w:r>
        <w:r>
          <w:rPr>
            <w:rFonts w:cs="Consolas" w:hAnsi="Consolas" w:eastAsia="Consolas" w:ascii="Consolas"/>
            <w:color w:val="000000"/>
            <w:spacing w:val="0"/>
            <w:w w:val="100"/>
            <w:sz w:val="21"/>
            <w:szCs w:val="21"/>
          </w:rPr>
        </w:r>
      </w:hyperlink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39"/>
        <w:ind w:left="580"/>
      </w:pP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import</w:t>
      </w: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{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Observable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}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from</w:t>
      </w: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708B00"/>
          <w:spacing w:val="0"/>
          <w:w w:val="100"/>
          <w:sz w:val="21"/>
          <w:szCs w:val="21"/>
        </w:rPr>
        <w:t>'rxjs'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;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2"/>
          <w:szCs w:val="12"/>
        </w:rPr>
        <w:jc w:val="left"/>
        <w:spacing w:before="4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580"/>
      </w:pP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import</w:t>
      </w: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{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META_PERMISSIONS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}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from</w:t>
      </w: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708B00"/>
          <w:spacing w:val="0"/>
          <w:w w:val="100"/>
          <w:sz w:val="21"/>
          <w:szCs w:val="21"/>
        </w:rPr>
        <w:t>'../decorators/role-protected.decorator'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;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2"/>
          <w:szCs w:val="12"/>
        </w:rPr>
        <w:jc w:val="left"/>
        <w:spacing w:before="4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580"/>
      </w:pPr>
      <w:hyperlink r:id="rId57">
        <w:r>
          <w:rPr>
            <w:rFonts w:cs="Consolas" w:hAnsi="Consolas" w:eastAsia="Consolas" w:ascii="Consolas"/>
            <w:color w:val="F5861F"/>
            <w:spacing w:val="0"/>
            <w:w w:val="100"/>
            <w:sz w:val="21"/>
            <w:szCs w:val="21"/>
          </w:rPr>
          <w:t>@Injectable</w:t>
        </w:r>
        <w:r>
          <w:rPr>
            <w:rFonts w:cs="Consolas" w:hAnsi="Consolas" w:eastAsia="Consolas" w:ascii="Consolas"/>
            <w:color w:val="4D4D4B"/>
            <w:spacing w:val="0"/>
            <w:w w:val="100"/>
            <w:sz w:val="21"/>
            <w:szCs w:val="21"/>
          </w:rPr>
          <w:t>()</w:t>
        </w:r>
        <w:r>
          <w:rPr>
            <w:rFonts w:cs="Consolas" w:hAnsi="Consolas" w:eastAsia="Consolas" w:ascii="Consolas"/>
            <w:color w:val="000000"/>
            <w:spacing w:val="0"/>
            <w:w w:val="100"/>
            <w:sz w:val="21"/>
            <w:szCs w:val="21"/>
          </w:rPr>
        </w:r>
      </w:hyperlink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39"/>
        <w:ind w:left="580"/>
      </w:pP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export</w:t>
      </w: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class</w:t>
      </w: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UserRoleGuard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implements</w:t>
      </w: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CanActivate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{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39"/>
        <w:ind w:left="811"/>
      </w:pP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constructor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(</w:t>
      </w: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private</w:t>
      </w: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F5861F"/>
          <w:spacing w:val="0"/>
          <w:w w:val="100"/>
          <w:sz w:val="21"/>
          <w:szCs w:val="21"/>
        </w:rPr>
        <w:t>readonly</w:t>
      </w:r>
      <w:r>
        <w:rPr>
          <w:rFonts w:cs="Consolas" w:hAnsi="Consolas" w:eastAsia="Consolas" w:ascii="Consolas"/>
          <w:color w:val="F5861F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F5861F"/>
          <w:spacing w:val="0"/>
          <w:w w:val="100"/>
          <w:sz w:val="21"/>
          <w:szCs w:val="21"/>
        </w:rPr>
        <w:t>reflector:</w:t>
      </w:r>
      <w:r>
        <w:rPr>
          <w:rFonts w:cs="Consolas" w:hAnsi="Consolas" w:eastAsia="Consolas" w:ascii="Consolas"/>
          <w:color w:val="F5861F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F5861F"/>
          <w:spacing w:val="0"/>
          <w:w w:val="100"/>
          <w:sz w:val="21"/>
          <w:szCs w:val="21"/>
        </w:rPr>
        <w:t>Reflector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)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{}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2"/>
          <w:szCs w:val="12"/>
        </w:rPr>
        <w:jc w:val="left"/>
        <w:spacing w:before="4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811"/>
      </w:pP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canActivate(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39"/>
        <w:ind w:left="1042"/>
      </w:pP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context: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ExecutionContext,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39"/>
        <w:ind w:left="811"/>
      </w:pP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):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F5861F"/>
          <w:spacing w:val="0"/>
          <w:w w:val="100"/>
          <w:sz w:val="21"/>
          <w:szCs w:val="21"/>
        </w:rPr>
        <w:t>boolean</w:t>
      </w:r>
      <w:r>
        <w:rPr>
          <w:rFonts w:cs="Consolas" w:hAnsi="Consolas" w:eastAsia="Consolas" w:ascii="Consolas"/>
          <w:color w:val="F5861F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|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F5861F"/>
          <w:spacing w:val="0"/>
          <w:w w:val="100"/>
          <w:sz w:val="21"/>
          <w:szCs w:val="21"/>
        </w:rPr>
        <w:t>Promise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&lt;</w:t>
      </w:r>
      <w:r>
        <w:rPr>
          <w:rFonts w:cs="Consolas" w:hAnsi="Consolas" w:eastAsia="Consolas" w:ascii="Consolas"/>
          <w:color w:val="F5861F"/>
          <w:spacing w:val="0"/>
          <w:w w:val="100"/>
          <w:sz w:val="21"/>
          <w:szCs w:val="21"/>
        </w:rPr>
        <w:t>boolean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&gt;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|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Observable&lt;</w:t>
      </w:r>
      <w:r>
        <w:rPr>
          <w:rFonts w:cs="Consolas" w:hAnsi="Consolas" w:eastAsia="Consolas" w:ascii="Consolas"/>
          <w:color w:val="F5861F"/>
          <w:spacing w:val="0"/>
          <w:w w:val="100"/>
          <w:sz w:val="21"/>
          <w:szCs w:val="21"/>
        </w:rPr>
        <w:t>boolean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&gt;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{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39"/>
        <w:ind w:left="1042"/>
      </w:pPr>
      <w:hyperlink r:id="rId58">
        <w:r>
          <w:rPr>
            <w:rFonts w:cs="Consolas" w:hAnsi="Consolas" w:eastAsia="Consolas" w:ascii="Consolas"/>
            <w:color w:val="8E8F8B"/>
            <w:spacing w:val="0"/>
            <w:w w:val="100"/>
            <w:sz w:val="21"/>
            <w:szCs w:val="21"/>
          </w:rPr>
          <w:t>//</w:t>
        </w:r>
        <w:r>
          <w:rPr>
            <w:rFonts w:cs="Consolas" w:hAnsi="Consolas" w:eastAsia="Consolas" w:ascii="Consolas"/>
            <w:color w:val="8E8F8B"/>
            <w:spacing w:val="0"/>
            <w:w w:val="100"/>
            <w:sz w:val="21"/>
            <w:szCs w:val="21"/>
          </w:rPr>
          <w:t> </w:t>
        </w:r>
        <w:r>
          <w:rPr>
            <w:rFonts w:cs="Consolas" w:hAnsi="Consolas" w:eastAsia="Consolas" w:ascii="Consolas"/>
            <w:color w:val="8E8F8B"/>
            <w:spacing w:val="0"/>
            <w:w w:val="100"/>
            <w:sz w:val="21"/>
            <w:szCs w:val="21"/>
          </w:rPr>
          <w:t>Obtener</w:t>
        </w:r>
        <w:r>
          <w:rPr>
            <w:rFonts w:cs="Consolas" w:hAnsi="Consolas" w:eastAsia="Consolas" w:ascii="Consolas"/>
            <w:color w:val="8E8F8B"/>
            <w:spacing w:val="0"/>
            <w:w w:val="100"/>
            <w:sz w:val="21"/>
            <w:szCs w:val="21"/>
          </w:rPr>
          <w:t> </w:t>
        </w:r>
        <w:r>
          <w:rPr>
            <w:rFonts w:cs="Consolas" w:hAnsi="Consolas" w:eastAsia="Consolas" w:ascii="Consolas"/>
            <w:color w:val="8E8F8B"/>
            <w:spacing w:val="0"/>
            <w:w w:val="100"/>
            <w:sz w:val="21"/>
            <w:szCs w:val="21"/>
          </w:rPr>
          <w:t>permisos</w:t>
        </w:r>
        <w:r>
          <w:rPr>
            <w:rFonts w:cs="Consolas" w:hAnsi="Consolas" w:eastAsia="Consolas" w:ascii="Consolas"/>
            <w:color w:val="8E8F8B"/>
            <w:spacing w:val="0"/>
            <w:w w:val="100"/>
            <w:sz w:val="21"/>
            <w:szCs w:val="21"/>
          </w:rPr>
          <w:t> </w:t>
        </w:r>
        <w:r>
          <w:rPr>
            <w:rFonts w:cs="Consolas" w:hAnsi="Consolas" w:eastAsia="Consolas" w:ascii="Consolas"/>
            <w:color w:val="8E8F8B"/>
            <w:spacing w:val="0"/>
            <w:w w:val="100"/>
            <w:sz w:val="21"/>
            <w:szCs w:val="21"/>
          </w:rPr>
          <w:t>requeridos</w:t>
        </w:r>
        <w:r>
          <w:rPr>
            <w:rFonts w:cs="Consolas" w:hAnsi="Consolas" w:eastAsia="Consolas" w:ascii="Consolas"/>
            <w:color w:val="8E8F8B"/>
            <w:spacing w:val="0"/>
            <w:w w:val="100"/>
            <w:sz w:val="21"/>
            <w:szCs w:val="21"/>
          </w:rPr>
          <w:t> </w:t>
        </w:r>
        <w:r>
          <w:rPr>
            <w:rFonts w:cs="Consolas" w:hAnsi="Consolas" w:eastAsia="Consolas" w:ascii="Consolas"/>
            <w:color w:val="8E8F8B"/>
            <w:spacing w:val="0"/>
            <w:w w:val="100"/>
            <w:sz w:val="21"/>
            <w:szCs w:val="21"/>
          </w:rPr>
          <w:t>del</w:t>
        </w:r>
        <w:r>
          <w:rPr>
            <w:rFonts w:cs="Consolas" w:hAnsi="Consolas" w:eastAsia="Consolas" w:ascii="Consolas"/>
            <w:color w:val="8E8F8B"/>
            <w:spacing w:val="0"/>
            <w:w w:val="100"/>
            <w:sz w:val="21"/>
            <w:szCs w:val="21"/>
          </w:rPr>
          <w:t> </w:t>
        </w:r>
        <w:r>
          <w:rPr>
            <w:rFonts w:cs="Consolas" w:hAnsi="Consolas" w:eastAsia="Consolas" w:ascii="Consolas"/>
            <w:color w:val="8E8F8B"/>
            <w:spacing w:val="0"/>
            <w:w w:val="100"/>
            <w:sz w:val="21"/>
            <w:szCs w:val="21"/>
          </w:rPr>
          <w:t>decorador</w:t>
        </w:r>
        <w:r>
          <w:rPr>
            <w:rFonts w:cs="Consolas" w:hAnsi="Consolas" w:eastAsia="Consolas" w:ascii="Consolas"/>
            <w:color w:val="8E8F8B"/>
            <w:spacing w:val="0"/>
            <w:w w:val="100"/>
            <w:sz w:val="21"/>
            <w:szCs w:val="21"/>
          </w:rPr>
          <w:t> </w:t>
        </w:r>
        <w:r>
          <w:rPr>
            <w:rFonts w:cs="Consolas" w:hAnsi="Consolas" w:eastAsia="Consolas" w:ascii="Consolas"/>
            <w:color w:val="8E8F8B"/>
            <w:spacing w:val="0"/>
            <w:w w:val="100"/>
            <w:sz w:val="21"/>
            <w:szCs w:val="21"/>
          </w:rPr>
          <w:t>@RoleProtected()</w:t>
        </w:r>
        <w:r>
          <w:rPr>
            <w:rFonts w:cs="Consolas" w:hAnsi="Consolas" w:eastAsia="Consolas" w:ascii="Consolas"/>
            <w:color w:val="000000"/>
            <w:spacing w:val="0"/>
            <w:w w:val="100"/>
            <w:sz w:val="21"/>
            <w:szCs w:val="21"/>
          </w:rPr>
        </w:r>
      </w:hyperlink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39" w:lineRule="auto" w:line="278"/>
        <w:ind w:left="580" w:right="1344" w:firstLine="462"/>
      </w:pP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const</w:t>
      </w: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validPermissions: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F5861F"/>
          <w:spacing w:val="0"/>
          <w:w w:val="100"/>
          <w:sz w:val="21"/>
          <w:szCs w:val="21"/>
        </w:rPr>
        <w:t>string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[]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this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.reflector.get(META_PERMISSIONS,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context.getHandler());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28"/>
          <w:szCs w:val="28"/>
        </w:rPr>
        <w:jc w:val="left"/>
        <w:spacing w:before="5" w:lineRule="exact" w:line="280"/>
      </w:pPr>
      <w:r>
        <w:rPr>
          <w:sz w:val="28"/>
          <w:szCs w:val="28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1042"/>
      </w:pP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//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Si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no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hay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permisos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definidos,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permitir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acceso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39"/>
        <w:ind w:left="1042"/>
      </w:pP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if</w:t>
      </w: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(!validPermissions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||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validPermissions.length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===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F5861F"/>
          <w:spacing w:val="0"/>
          <w:w w:val="100"/>
          <w:sz w:val="21"/>
          <w:szCs w:val="21"/>
        </w:rPr>
        <w:t>0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)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{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39"/>
        <w:ind w:left="1273"/>
      </w:pP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return</w:t>
      </w: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F5861F"/>
          <w:spacing w:val="0"/>
          <w:w w:val="100"/>
          <w:sz w:val="21"/>
          <w:szCs w:val="21"/>
        </w:rPr>
        <w:t>true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;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39"/>
        <w:ind w:left="1042"/>
      </w:pP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}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2"/>
          <w:szCs w:val="12"/>
        </w:rPr>
        <w:jc w:val="left"/>
        <w:spacing w:before="4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1042"/>
      </w:pP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//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Obtener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usuario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de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la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request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(viene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del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JwtStrategy)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39"/>
        <w:ind w:left="1042"/>
      </w:pP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const</w:t>
      </w: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req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context.switchToHttp().getRequest();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39"/>
        <w:ind w:left="1042"/>
      </w:pP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const</w:t>
      </w: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user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req.user;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2"/>
          <w:szCs w:val="12"/>
        </w:rPr>
        <w:jc w:val="left"/>
        <w:spacing w:before="4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1042"/>
      </w:pP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if</w:t>
      </w: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(!user)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{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39"/>
        <w:ind w:left="1273"/>
      </w:pP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throw</w:t>
      </w: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new</w:t>
      </w: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BadRequestException(</w:t>
      </w:r>
      <w:r>
        <w:rPr>
          <w:rFonts w:cs="Consolas" w:hAnsi="Consolas" w:eastAsia="Consolas" w:ascii="Consolas"/>
          <w:color w:val="708B00"/>
          <w:spacing w:val="0"/>
          <w:w w:val="100"/>
          <w:sz w:val="21"/>
          <w:szCs w:val="21"/>
        </w:rPr>
        <w:t>'Usuario</w:t>
      </w:r>
      <w:r>
        <w:rPr>
          <w:rFonts w:cs="Consolas" w:hAnsi="Consolas" w:eastAsia="Consolas" w:ascii="Consolas"/>
          <w:color w:val="708B00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708B00"/>
          <w:spacing w:val="0"/>
          <w:w w:val="100"/>
          <w:sz w:val="21"/>
          <w:szCs w:val="21"/>
        </w:rPr>
        <w:t>no</w:t>
      </w:r>
      <w:r>
        <w:rPr>
          <w:rFonts w:cs="Consolas" w:hAnsi="Consolas" w:eastAsia="Consolas" w:ascii="Consolas"/>
          <w:color w:val="708B00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708B00"/>
          <w:spacing w:val="0"/>
          <w:w w:val="100"/>
          <w:sz w:val="21"/>
          <w:szCs w:val="21"/>
        </w:rPr>
        <w:t>encontrado</w:t>
      </w:r>
      <w:r>
        <w:rPr>
          <w:rFonts w:cs="Consolas" w:hAnsi="Consolas" w:eastAsia="Consolas" w:ascii="Consolas"/>
          <w:color w:val="708B00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708B00"/>
          <w:spacing w:val="0"/>
          <w:w w:val="100"/>
          <w:sz w:val="21"/>
          <w:szCs w:val="21"/>
        </w:rPr>
        <w:t>en</w:t>
      </w:r>
      <w:r>
        <w:rPr>
          <w:rFonts w:cs="Consolas" w:hAnsi="Consolas" w:eastAsia="Consolas" w:ascii="Consolas"/>
          <w:color w:val="708B00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708B00"/>
          <w:spacing w:val="0"/>
          <w:w w:val="100"/>
          <w:sz w:val="21"/>
          <w:szCs w:val="21"/>
        </w:rPr>
        <w:t>la</w:t>
      </w:r>
      <w:r>
        <w:rPr>
          <w:rFonts w:cs="Consolas" w:hAnsi="Consolas" w:eastAsia="Consolas" w:ascii="Consolas"/>
          <w:color w:val="708B00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708B00"/>
          <w:spacing w:val="0"/>
          <w:w w:val="100"/>
          <w:sz w:val="21"/>
          <w:szCs w:val="21"/>
        </w:rPr>
        <w:t>request'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);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39"/>
        <w:ind w:left="1042"/>
      </w:pP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}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2"/>
          <w:szCs w:val="12"/>
        </w:rPr>
        <w:jc w:val="left"/>
        <w:spacing w:before="4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lineRule="auto" w:line="278"/>
        <w:ind w:left="1042" w:right="1920"/>
      </w:pP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//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Verificar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si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el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usuario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tiene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alguno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de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los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permisos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requeridos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for</w:t>
      </w: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(</w:t>
      </w: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const</w:t>
      </w: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permission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of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user.permissions)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{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1273"/>
      </w:pP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if</w:t>
      </w: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(validPermissions.includes(permission))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{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39"/>
        <w:ind w:left="1504"/>
      </w:pP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return</w:t>
      </w: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F5861F"/>
          <w:spacing w:val="0"/>
          <w:w w:val="100"/>
          <w:sz w:val="21"/>
          <w:szCs w:val="21"/>
        </w:rPr>
        <w:t>true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;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//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Usuario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autorizado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39"/>
        <w:ind w:left="1273"/>
      </w:pP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}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39"/>
        <w:ind w:left="1042"/>
      </w:pP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}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0"/>
          <w:szCs w:val="10"/>
        </w:rPr>
        <w:jc w:val="left"/>
        <w:spacing w:before="1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22" w:lineRule="auto" w:line="278"/>
        <w:ind w:left="1042" w:right="4922"/>
      </w:pP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//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Usuario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no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tiene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permisos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suficientes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throw</w:t>
      </w: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new</w:t>
      </w: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ForbiddenException(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lineRule="auto" w:line="278"/>
        <w:ind w:left="580" w:right="2382" w:firstLine="693"/>
      </w:pPr>
      <w:r>
        <w:rPr>
          <w:rFonts w:cs="Consolas" w:hAnsi="Consolas" w:eastAsia="Consolas" w:ascii="Consolas"/>
          <w:color w:val="708B00"/>
          <w:spacing w:val="0"/>
          <w:w w:val="100"/>
          <w:sz w:val="21"/>
          <w:szCs w:val="21"/>
        </w:rPr>
        <w:t>`El</w:t>
      </w:r>
      <w:r>
        <w:rPr>
          <w:rFonts w:cs="Consolas" w:hAnsi="Consolas" w:eastAsia="Consolas" w:ascii="Consolas"/>
          <w:color w:val="708B00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708B00"/>
          <w:spacing w:val="0"/>
          <w:w w:val="100"/>
          <w:sz w:val="21"/>
          <w:szCs w:val="21"/>
        </w:rPr>
        <w:t>usuario</w:t>
      </w:r>
      <w:r>
        <w:rPr>
          <w:rFonts w:cs="Consolas" w:hAnsi="Consolas" w:eastAsia="Consolas" w:ascii="Consolas"/>
          <w:color w:val="708B00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708B00"/>
          <w:spacing w:val="0"/>
          <w:w w:val="100"/>
          <w:sz w:val="21"/>
          <w:szCs w:val="21"/>
        </w:rPr>
        <w:t>${user.fullName}</w:t>
      </w:r>
      <w:r>
        <w:rPr>
          <w:rFonts w:cs="Consolas" w:hAnsi="Consolas" w:eastAsia="Consolas" w:ascii="Consolas"/>
          <w:color w:val="708B00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708B00"/>
          <w:spacing w:val="0"/>
          <w:w w:val="100"/>
          <w:sz w:val="21"/>
          <w:szCs w:val="21"/>
        </w:rPr>
        <w:t>necesita</w:t>
      </w:r>
      <w:r>
        <w:rPr>
          <w:rFonts w:cs="Consolas" w:hAnsi="Consolas" w:eastAsia="Consolas" w:ascii="Consolas"/>
          <w:color w:val="708B00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708B00"/>
          <w:spacing w:val="0"/>
          <w:w w:val="100"/>
          <w:sz w:val="21"/>
          <w:szCs w:val="21"/>
        </w:rPr>
        <w:t>uno</w:t>
      </w:r>
      <w:r>
        <w:rPr>
          <w:rFonts w:cs="Consolas" w:hAnsi="Consolas" w:eastAsia="Consolas" w:ascii="Consolas"/>
          <w:color w:val="708B00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708B00"/>
          <w:spacing w:val="0"/>
          <w:w w:val="100"/>
          <w:sz w:val="21"/>
          <w:szCs w:val="21"/>
        </w:rPr>
        <w:t>de</w:t>
      </w:r>
      <w:r>
        <w:rPr>
          <w:rFonts w:cs="Consolas" w:hAnsi="Consolas" w:eastAsia="Consolas" w:ascii="Consolas"/>
          <w:color w:val="708B00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708B00"/>
          <w:spacing w:val="0"/>
          <w:w w:val="100"/>
          <w:sz w:val="21"/>
          <w:szCs w:val="21"/>
        </w:rPr>
        <w:t>estos</w:t>
      </w:r>
      <w:r>
        <w:rPr>
          <w:rFonts w:cs="Consolas" w:hAnsi="Consolas" w:eastAsia="Consolas" w:ascii="Consolas"/>
          <w:color w:val="708B00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708B00"/>
          <w:spacing w:val="0"/>
          <w:w w:val="100"/>
          <w:sz w:val="21"/>
          <w:szCs w:val="21"/>
        </w:rPr>
        <w:t>permisos:</w:t>
      </w:r>
      <w:r>
        <w:rPr>
          <w:rFonts w:cs="Consolas" w:hAnsi="Consolas" w:eastAsia="Consolas" w:ascii="Consolas"/>
          <w:color w:val="708B00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708B00"/>
          <w:spacing w:val="0"/>
          <w:w w:val="100"/>
          <w:sz w:val="21"/>
          <w:szCs w:val="21"/>
        </w:rPr>
        <w:t>[${validPermissions.join(',</w:t>
      </w:r>
      <w:r>
        <w:rPr>
          <w:rFonts w:cs="Consolas" w:hAnsi="Consolas" w:eastAsia="Consolas" w:ascii="Consolas"/>
          <w:color w:val="708B00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708B00"/>
          <w:spacing w:val="0"/>
          <w:w w:val="100"/>
          <w:sz w:val="21"/>
          <w:szCs w:val="21"/>
        </w:rPr>
        <w:t>')}]`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1042"/>
      </w:pP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);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39"/>
        <w:ind w:left="811"/>
      </w:pP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}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39"/>
        <w:ind w:left="580"/>
        <w:sectPr>
          <w:pgMar w:header="294" w:footer="156" w:top="480" w:bottom="0" w:left="640" w:right="640"/>
          <w:pgSz w:w="11900" w:h="16840"/>
        </w:sectPr>
      </w:pP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}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5"/>
          <w:szCs w:val="15"/>
        </w:rPr>
        <w:jc w:val="left"/>
        <w:spacing w:before="5" w:lineRule="exact" w:line="140"/>
      </w:pPr>
      <w:r>
        <w:pict>
          <v:group style="position:absolute;margin-left:27.625pt;margin-top:41.625pt;width:540.75pt;height:772.5pt;mso-position-horizontal-relative:page;mso-position-vertical-relative:page;z-index:-1436" coordorigin="552,832" coordsize="10815,15450">
            <v:shape style="position:absolute;left:560;top:-184380;width:10800;height:296250" coordorigin="560,-184380" coordsize="10800,296250" path="m11360,840l560,840,560,16275,11360,16275,11360,840xe" filled="t" fillcolor="#FFFFFF" stroked="f">
              <v:path arrowok="t"/>
              <v:fill/>
            </v:shape>
            <v:shape style="position:absolute;left:867;top:4657;width:10185;height:2415" coordorigin="867,4657" coordsize="10185,2415" path="m867,7035l867,4690,878,4668,882,4665,886,4662,891,4660,895,4658,900,4657,11020,4657,11042,4668,11045,4672,11048,4676,11050,4681,11052,4685,11052,4690,11052,7040,11052,7045,11050,7049,11048,7054,11045,7058,11042,7061,11038,7065,11034,7068,11029,7070,11025,7072,11020,7072,900,7072,895,7072,891,7070,886,7068,882,7065,878,7061,875,7058,872,7054,870,7049,868,7045,867,7040,867,7035xe" filled="t" fillcolor="#F7F7F7" stroked="f">
              <v:path arrowok="t"/>
              <v:fill/>
            </v:shape>
            <v:shape style="position:absolute;left:867;top:4657;width:10185;height:2415" coordorigin="867,4657" coordsize="10185,2415" path="m867,7035l867,4695,867,4690,868,4685,870,4681,872,4676,875,4672,878,4668,882,4665,886,4662,891,4660,895,4658,900,4657,905,4657,11015,4657,11020,4657,11025,4658,11029,4660,11034,4662,11038,4665,11042,4668,11045,4672,11048,4676,11050,4681,11052,4685,11052,4690,11052,4695,11052,7035,11052,7040,11052,7045,11050,7049,11048,7054,11045,7058,11042,7061,11038,7065,11034,7068,11029,7070,11025,7072,11020,7072,11015,7072,905,7072,900,7072,895,7072,891,7070,886,7068,882,7065,878,7061,875,7058,872,7054,870,7049,868,7045,867,7040,867,7035xe" filled="f" stroked="t" strokeweight="0.75pt" strokecolor="#CCCCCC">
              <v:path arrowok="t"/>
            </v:shape>
            <v:shape style="position:absolute;left:867;top:7837;width:10185;height:4695" coordorigin="867,7837" coordsize="10185,4695" path="m867,12495l867,7870,878,7848,882,7845,886,7842,891,7840,895,7838,900,7837,11020,7837,11042,7848,11045,7852,11048,7856,11050,7861,11052,7865,11052,7870,11052,12500,11029,12530,11025,12532,11020,12532,900,12532,895,12532,891,12530,886,12528,882,12525,878,12521,875,12518,872,12514,870,12509,868,12505,867,12500,867,12495xe" filled="t" fillcolor="#F7F7F7" stroked="f">
              <v:path arrowok="t"/>
              <v:fill/>
            </v:shape>
            <v:shape style="position:absolute;left:867;top:7837;width:10185;height:4695" coordorigin="867,7837" coordsize="10185,4695" path="m867,12495l867,7875,867,7870,868,7865,870,7861,872,7856,875,7852,878,7848,882,7845,886,7842,891,7840,895,7838,900,7837,905,7837,11015,7837,11020,7837,11025,7838,11029,7840,11034,7842,11038,7845,11042,7848,11045,7852,11052,7875,11052,12495,11029,12530,11025,12532,11020,12532,11015,12532,905,12532,900,12532,895,12532,891,12530,886,12528,882,12525,878,12521,875,12518,872,12514,870,12509,868,12505,867,12500,867,12495xe" filled="f" stroked="t" strokeweight="0.75pt" strokecolor="#CCCCCC">
              <v:path arrowok="t"/>
            </v:shape>
            <v:shape style="position:absolute;left:867;top:15037;width:10185;height:3870" coordorigin="867,15037" coordsize="10185,3870" path="m11052,15070l11052,15065,11050,15061,11048,15056,11045,15052,11042,15048,11038,15045,11034,15042,11029,15040,11025,15038,11020,15037,900,15037,895,15038,891,15040,886,15042,882,15045,878,15048,875,15052,872,15056,870,15061,868,15065,867,15070,867,16275,11052,16275,11052,15070xe" filled="t" fillcolor="#F7F7F7" stroked="f">
              <v:path arrowok="t"/>
              <v:fill/>
            </v:shape>
            <v:shape style="position:absolute;left:867;top:15037;width:10185;height:3870" coordorigin="867,15037" coordsize="10185,3870" path="m870,15061l868,15065,867,15070,867,15075,867,16275e" filled="f" stroked="t" strokeweight="0.75pt" strokecolor="#CCCCCC">
              <v:path arrowok="t"/>
            </v:shape>
            <v:shape style="position:absolute;left:867;top:15037;width:10185;height:3870" coordorigin="867,15037" coordsize="10185,3870" path="m878,15048l875,15052,872,15056,870,15061e" filled="f" stroked="t" strokeweight="0.75pt" strokecolor="#CCCCCC">
              <v:path arrowok="t"/>
            </v:shape>
            <v:shape style="position:absolute;left:867;top:15037;width:10185;height:3870" coordorigin="867,15037" coordsize="10185,3870" path="m891,15040l886,15042,882,15045,878,15048e" filled="f" stroked="t" strokeweight="0.75pt" strokecolor="#CCCCCC">
              <v:path arrowok="t"/>
            </v:shape>
            <v:shape style="position:absolute;left:867;top:15037;width:10185;height:3870" coordorigin="867,15037" coordsize="10185,3870" path="m905,15037l900,15037,895,15038,891,15040e" filled="f" stroked="t" strokeweight="0.75pt" strokecolor="#CCCCCC">
              <v:path arrowok="t"/>
            </v:shape>
            <v:shape style="position:absolute;left:867;top:15037;width:10185;height:3870" coordorigin="867,15037" coordsize="10185,3870" path="m11015,15037l905,15037e" filled="f" stroked="t" strokeweight="0.75pt" strokecolor="#CCCCCC">
              <v:path arrowok="t"/>
            </v:shape>
            <v:shape style="position:absolute;left:867;top:15037;width:10185;height:3870" coordorigin="867,15037" coordsize="10185,3870" path="m905,15038l11015,15037e" filled="f" stroked="t" strokeweight="0.75pt" strokecolor="#CCCCCC">
              <v:path arrowok="t"/>
            </v:shape>
            <v:shape style="position:absolute;left:867;top:15037;width:10185;height:3870" coordorigin="867,15037" coordsize="10185,3870" path="m11052,15075l11052,15070,11052,15065,11050,15061,11048,15056,11045,15052,11042,15048,11038,15045,11034,15042,11029,15040,11025,15038,11020,15037,11015,15037e" filled="f" stroked="t" strokeweight="0.75pt" strokecolor="#CCCCCC">
              <v:path arrowok="t"/>
            </v:shape>
            <v:shape style="position:absolute;left:867;top:15037;width:10185;height:3870" coordorigin="867,15037" coordsize="10185,3870" path="m11052,16275l11052,15075e" filled="f" stroked="t" strokeweight="0.75pt" strokecolor="#CCCCCC">
              <v:path arrowok="t"/>
            </v:shape>
            <v:shape style="position:absolute;left:1205;top:3570;width:75;height:75" coordorigin="1205,3570" coordsize="75,75" path="m1280,3607l1280,3612,1279,3617,1277,3622,1275,3626,1273,3630,1269,3634,1266,3637,1261,3640,1257,3642,1252,3644,1247,3645,1238,3645,1233,3644,1228,3642,1224,3640,1219,3637,1216,3634,1212,3630,1210,3626,1208,3622,1206,3617,1205,3612,1205,3603,1206,3598,1208,3593,1210,3589,1212,3584,1216,3581,1219,3577,1224,3575,1228,3573,1233,3571,1238,3570,1247,3570,1252,3571,1257,3573,1261,3575,1266,3577,1269,3581,1273,3584,1275,3589,1277,3593,1279,3598,1280,3603,1280,3607xe" filled="t" fillcolor="#000000" stroked="f">
              <v:path arrowok="t"/>
              <v:fill/>
            </v:shape>
            <v:shape style="position:absolute;left:1205;top:3900;width:75;height:75" coordorigin="1205,3900" coordsize="75,75" path="m1280,3937l1280,3942,1279,3947,1277,3952,1275,3956,1273,3960,1269,3964,1266,3968,1261,3970,1257,3972,1252,3974,1247,3975,1238,3975,1233,3974,1228,3972,1224,3970,1219,3968,1216,3964,1212,3960,1210,3956,1208,3952,1206,3947,1205,3942,1205,3933,1206,3928,1208,3923,1210,3919,1212,3914,1216,3911,1219,3907,1224,3905,1228,3903,1233,3901,1238,3900,1247,3900,1252,3901,1257,3903,1261,3905,1266,3907,1269,3911,1273,3914,1275,3919,1277,3923,1279,3928,1280,3933,1280,3937xe" filled="t" fillcolor="#000000" stroked="f">
              <v:path arrowok="t"/>
              <v:fill/>
            </v:shape>
            <v:shape style="position:absolute;left:1205;top:4230;width:75;height:75" coordorigin="1205,4230" coordsize="75,75" path="m1280,4267l1280,4272,1279,4277,1277,4282,1275,4286,1273,4290,1269,4294,1266,4297,1261,4300,1257,4302,1252,4304,1247,4305,1238,4305,1233,4304,1228,4302,1224,4300,1219,4297,1216,4294,1212,4290,1210,4286,1208,4282,1206,4277,1205,4272,1205,4263,1206,4258,1208,4253,1210,4249,1212,4244,1216,4241,1219,4237,1224,4235,1228,4233,1233,4231,1238,4230,1247,4230,1252,4231,1257,4233,1261,4235,1266,4237,1269,4241,1273,4244,1275,4249,1277,4253,1279,4258,1280,4263,1280,4267xe" filled="t" fillcolor="#000000" stroked="f">
              <v:path arrowok="t"/>
              <v:fill/>
            </v:shape>
            <v:shape style="position:absolute;left:1205;top:13410;width:75;height:75" coordorigin="1205,13410" coordsize="75,75" path="m1280,13447l1280,13452,1279,13457,1277,13462,1275,13466,1273,13470,1269,13474,1266,13477,1261,13480,1257,13482,1252,13484,1247,13485,1238,13485,1233,13484,1228,13482,1224,13480,1219,13477,1216,13474,1212,13470,1210,13466,1208,13462,1206,13457,1205,13452,1205,13443,1206,13438,1208,13433,1210,13429,1212,13424,1216,13421,1219,13417,1224,13415,1228,13413,1233,13411,1238,13410,1247,13410,1252,13411,1257,13413,1261,13415,1266,13417,1269,13421,1273,13424,1275,13429,1277,13433,1279,13438,1280,13443,1280,13447xe" filled="t" fillcolor="#000000" stroked="f">
              <v:path arrowok="t"/>
              <v:fill/>
            </v:shape>
            <v:shape style="position:absolute;left:1205;top:13740;width:75;height:75" coordorigin="1205,13740" coordsize="75,75" path="m1280,13777l1280,13782,1279,13787,1277,13792,1275,13796,1273,13800,1269,13804,1266,13807,1261,13810,1257,13812,1252,13814,1247,13815,1238,13815,1233,13814,1228,13812,1224,13810,1219,13807,1216,13804,1212,13800,1210,13796,1208,13792,1206,13787,1205,13782,1205,13773,1206,13768,1208,13763,1210,13759,1212,13754,1216,13751,1219,13747,1224,13745,1228,13743,1233,13741,1238,13740,1247,13740,1252,13741,1257,13743,1261,13745,1266,13747,1269,13751,1273,13754,1275,13759,1277,13763,1279,13768,1280,13773,1280,13777xe" filled="t" fillcolor="#000000" stroked="f">
              <v:path arrowok="t"/>
              <v:fill/>
            </v:shape>
            <v:shape style="position:absolute;left:1205;top:14070;width:75;height:75" coordorigin="1205,14070" coordsize="75,75" path="m1280,14107l1280,14112,1279,14117,1277,14122,1275,14126,1273,14130,1269,14134,1266,14138,1261,14140,1257,14142,1252,14144,1247,14145,1238,14145,1233,14144,1228,14142,1224,14140,1219,14138,1216,14134,1212,14130,1210,14126,1208,14122,1206,14117,1205,14112,1205,14103,1206,14098,1208,14093,1210,14089,1212,14084,1216,14081,1219,14077,1224,14075,1228,14073,1233,14071,1238,14070,1247,14070,1252,14071,1257,14073,1261,14075,1266,14077,1269,14081,1273,14084,1275,14089,1277,14093,1279,14098,1280,14103,1280,14107xe" filled="t" fillcolor="#000000" stroked="f">
              <v:path arrowok="t"/>
              <v:fill/>
            </v:shape>
            <w10:wrap type="none"/>
          </v:group>
        </w:pict>
      </w: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Segoe UI" w:hAnsi="Segoe UI" w:eastAsia="Segoe UI" w:ascii="Segoe UI"/>
          <w:sz w:val="21"/>
          <w:szCs w:val="21"/>
        </w:rPr>
        <w:jc w:val="left"/>
        <w:spacing w:before="3"/>
        <w:ind w:left="220"/>
      </w:pPr>
      <w:r>
        <w:rPr>
          <w:rFonts w:cs="Segoe UI" w:hAnsi="Segoe UI" w:eastAsia="Segoe UI" w:ascii="Segoe UI"/>
          <w:b/>
          <w:spacing w:val="0"/>
          <w:w w:val="100"/>
          <w:sz w:val="21"/>
          <w:szCs w:val="21"/>
        </w:rPr>
        <w:t>¿Cómo</w:t>
      </w:r>
      <w:r>
        <w:rPr>
          <w:rFonts w:cs="Segoe UI" w:hAnsi="Segoe UI" w:eastAsia="Segoe UI" w:ascii="Segoe UI"/>
          <w:b/>
          <w:spacing w:val="0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b/>
          <w:spacing w:val="0"/>
          <w:w w:val="100"/>
          <w:sz w:val="21"/>
          <w:szCs w:val="21"/>
        </w:rPr>
        <w:t>funciona</w:t>
      </w:r>
      <w:r>
        <w:rPr>
          <w:rFonts w:cs="Segoe UI" w:hAnsi="Segoe UI" w:eastAsia="Segoe UI" w:ascii="Segoe UI"/>
          <w:b/>
          <w:spacing w:val="0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b/>
          <w:spacing w:val="0"/>
          <w:w w:val="100"/>
          <w:sz w:val="21"/>
          <w:szCs w:val="21"/>
        </w:rPr>
        <w:t>el</w:t>
      </w:r>
      <w:r>
        <w:rPr>
          <w:rFonts w:cs="Segoe UI" w:hAnsi="Segoe UI" w:eastAsia="Segoe UI" w:ascii="Segoe UI"/>
          <w:b/>
          <w:spacing w:val="0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b/>
          <w:spacing w:val="0"/>
          <w:w w:val="100"/>
          <w:sz w:val="21"/>
          <w:szCs w:val="21"/>
        </w:rPr>
        <w:t>Gua</w:t>
      </w:r>
      <w:r>
        <w:rPr>
          <w:rFonts w:cs="Segoe UI" w:hAnsi="Segoe UI" w:eastAsia="Segoe UI" w:ascii="Segoe UI"/>
          <w:b/>
          <w:spacing w:val="-1"/>
          <w:w w:val="100"/>
          <w:sz w:val="21"/>
          <w:szCs w:val="21"/>
        </w:rPr>
        <w:t>r</w:t>
      </w:r>
      <w:r>
        <w:rPr>
          <w:rFonts w:cs="Segoe UI" w:hAnsi="Segoe UI" w:eastAsia="Segoe UI" w:ascii="Segoe UI"/>
          <w:b/>
          <w:spacing w:val="0"/>
          <w:w w:val="100"/>
          <w:sz w:val="21"/>
          <w:szCs w:val="21"/>
        </w:rPr>
        <w:t>d?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</w:r>
    </w:p>
    <w:p>
      <w:pPr>
        <w:rPr>
          <w:sz w:val="26"/>
          <w:szCs w:val="26"/>
        </w:rPr>
        <w:jc w:val="left"/>
        <w:spacing w:before="1" w:lineRule="exact" w:line="260"/>
      </w:pPr>
      <w:r>
        <w:rPr>
          <w:sz w:val="26"/>
          <w:szCs w:val="26"/>
        </w:rPr>
      </w:r>
    </w:p>
    <w:p>
      <w:pPr>
        <w:rPr>
          <w:rFonts w:cs="Segoe UI" w:hAnsi="Segoe UI" w:eastAsia="Segoe UI" w:ascii="Segoe UI"/>
          <w:sz w:val="21"/>
          <w:szCs w:val="21"/>
        </w:rPr>
        <w:jc w:val="left"/>
        <w:ind w:left="610"/>
      </w:pPr>
      <w:r>
        <w:rPr>
          <w:rFonts w:cs="Segoe UI" w:hAnsi="Segoe UI" w:eastAsia="Segoe UI" w:ascii="Segoe UI"/>
          <w:spacing w:val="-8"/>
          <w:w w:val="100"/>
          <w:sz w:val="21"/>
          <w:szCs w:val="21"/>
        </w:rPr>
        <w:t>1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.</w:t>
      </w:r>
      <w:r>
        <w:rPr>
          <w:rFonts w:cs="Segoe UI" w:hAnsi="Segoe UI" w:eastAsia="Segoe UI" w:ascii="Segoe UI"/>
          <w:spacing w:val="2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Se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ejecuta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después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del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Jwt</w:t>
      </w:r>
      <w:r>
        <w:rPr>
          <w:rFonts w:cs="Segoe UI" w:hAnsi="Segoe UI" w:eastAsia="Segoe UI" w:ascii="Segoe UI"/>
          <w:spacing w:val="-7"/>
          <w:w w:val="100"/>
          <w:sz w:val="21"/>
          <w:szCs w:val="21"/>
        </w:rPr>
        <w:t>S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trategy</w:t>
      </w:r>
    </w:p>
    <w:p>
      <w:pPr>
        <w:rPr>
          <w:rFonts w:cs="Segoe UI" w:hAnsi="Segoe UI" w:eastAsia="Segoe UI" w:ascii="Segoe UI"/>
          <w:sz w:val="21"/>
          <w:szCs w:val="21"/>
        </w:rPr>
        <w:jc w:val="left"/>
        <w:spacing w:before="50"/>
        <w:ind w:left="610"/>
      </w:pPr>
      <w:r>
        <w:rPr>
          <w:rFonts w:cs="Segoe UI" w:hAnsi="Segoe UI" w:eastAsia="Segoe UI" w:ascii="Segoe UI"/>
          <w:spacing w:val="-8"/>
          <w:w w:val="100"/>
          <w:sz w:val="21"/>
          <w:szCs w:val="21"/>
        </w:rPr>
        <w:t>2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.</w:t>
      </w:r>
      <w:r>
        <w:rPr>
          <w:rFonts w:cs="Segoe UI" w:hAnsi="Segoe UI" w:eastAsia="Segoe UI" w:ascii="Segoe UI"/>
          <w:spacing w:val="2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Lee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los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permisos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requeridos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del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decorador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(que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ya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debe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existir)</w:t>
      </w:r>
    </w:p>
    <w:p>
      <w:pPr>
        <w:rPr>
          <w:rFonts w:cs="Segoe UI" w:hAnsi="Segoe UI" w:eastAsia="Segoe UI" w:ascii="Segoe UI"/>
          <w:sz w:val="21"/>
          <w:szCs w:val="21"/>
        </w:rPr>
        <w:jc w:val="left"/>
        <w:spacing w:before="50"/>
        <w:ind w:left="610"/>
      </w:pPr>
      <w:r>
        <w:rPr>
          <w:rFonts w:cs="Segoe UI" w:hAnsi="Segoe UI" w:eastAsia="Segoe UI" w:ascii="Segoe UI"/>
          <w:spacing w:val="-8"/>
          <w:w w:val="100"/>
          <w:sz w:val="21"/>
          <w:szCs w:val="21"/>
        </w:rPr>
        <w:t>3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.</w:t>
      </w:r>
      <w:r>
        <w:rPr>
          <w:rFonts w:cs="Segoe UI" w:hAnsi="Segoe UI" w:eastAsia="Segoe UI" w:ascii="Segoe UI"/>
          <w:spacing w:val="2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Compara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con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los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permisos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del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usuario</w:t>
      </w:r>
    </w:p>
    <w:p>
      <w:pPr>
        <w:rPr>
          <w:rFonts w:cs="Segoe UI" w:hAnsi="Segoe UI" w:eastAsia="Segoe UI" w:ascii="Segoe UI"/>
          <w:sz w:val="21"/>
          <w:szCs w:val="21"/>
        </w:rPr>
        <w:jc w:val="left"/>
        <w:spacing w:before="50"/>
        <w:ind w:left="610"/>
      </w:pPr>
      <w:r>
        <w:rPr>
          <w:rFonts w:cs="Segoe UI" w:hAnsi="Segoe UI" w:eastAsia="Segoe UI" w:ascii="Segoe UI"/>
          <w:spacing w:val="-8"/>
          <w:w w:val="100"/>
          <w:sz w:val="21"/>
          <w:szCs w:val="21"/>
        </w:rPr>
        <w:t>4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.</w:t>
      </w:r>
      <w:r>
        <w:rPr>
          <w:rFonts w:cs="Segoe UI" w:hAnsi="Segoe UI" w:eastAsia="Segoe UI" w:ascii="Segoe UI"/>
          <w:spacing w:val="2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spacing w:val="-8"/>
          <w:w w:val="100"/>
          <w:sz w:val="21"/>
          <w:szCs w:val="21"/>
        </w:rPr>
        <w:t>P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ermite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o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deniega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el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acceso</w:t>
      </w:r>
    </w:p>
    <w:p>
      <w:pPr>
        <w:rPr>
          <w:sz w:val="26"/>
          <w:szCs w:val="26"/>
        </w:rPr>
        <w:jc w:val="left"/>
        <w:spacing w:before="1" w:lineRule="exact" w:line="260"/>
      </w:pPr>
      <w:r>
        <w:rPr>
          <w:sz w:val="26"/>
          <w:szCs w:val="26"/>
        </w:rPr>
      </w:r>
    </w:p>
    <w:p>
      <w:pPr>
        <w:rPr>
          <w:rFonts w:cs="Segoe UI" w:hAnsi="Segoe UI" w:eastAsia="Segoe UI" w:ascii="Segoe UI"/>
          <w:sz w:val="21"/>
          <w:szCs w:val="21"/>
        </w:rPr>
        <w:jc w:val="left"/>
        <w:ind w:left="220"/>
      </w:pPr>
      <w:r>
        <w:rPr>
          <w:rFonts w:cs="Segoe UI" w:hAnsi="Segoe UI" w:eastAsia="Segoe UI" w:ascii="Segoe UI"/>
          <w:b/>
          <w:spacing w:val="0"/>
          <w:w w:val="100"/>
          <w:sz w:val="21"/>
          <w:szCs w:val="21"/>
        </w:rPr>
        <w:t>¿</w:t>
      </w:r>
      <w:r>
        <w:rPr>
          <w:rFonts w:cs="Segoe UI" w:hAnsi="Segoe UI" w:eastAsia="Segoe UI" w:ascii="Segoe UI"/>
          <w:b/>
          <w:spacing w:val="-6"/>
          <w:w w:val="100"/>
          <w:sz w:val="21"/>
          <w:szCs w:val="21"/>
        </w:rPr>
        <w:t>P</w:t>
      </w:r>
      <w:r>
        <w:rPr>
          <w:rFonts w:cs="Segoe UI" w:hAnsi="Segoe UI" w:eastAsia="Segoe UI" w:ascii="Segoe UI"/>
          <w:b/>
          <w:spacing w:val="0"/>
          <w:w w:val="100"/>
          <w:sz w:val="21"/>
          <w:szCs w:val="21"/>
        </w:rPr>
        <w:t>or</w:t>
      </w:r>
      <w:r>
        <w:rPr>
          <w:rFonts w:cs="Segoe UI" w:hAnsi="Segoe UI" w:eastAsia="Segoe UI" w:ascii="Segoe UI"/>
          <w:b/>
          <w:spacing w:val="0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b/>
          <w:spacing w:val="0"/>
          <w:w w:val="100"/>
          <w:sz w:val="21"/>
          <w:szCs w:val="21"/>
        </w:rPr>
        <w:t>qué</w:t>
      </w:r>
      <w:r>
        <w:rPr>
          <w:rFonts w:cs="Segoe UI" w:hAnsi="Segoe UI" w:eastAsia="Segoe UI" w:ascii="Segoe UI"/>
          <w:b/>
          <w:spacing w:val="0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b/>
          <w:spacing w:val="0"/>
          <w:w w:val="100"/>
          <w:sz w:val="21"/>
          <w:szCs w:val="21"/>
        </w:rPr>
        <w:t>c</w:t>
      </w:r>
      <w:r>
        <w:rPr>
          <w:rFonts w:cs="Segoe UI" w:hAnsi="Segoe UI" w:eastAsia="Segoe UI" w:ascii="Segoe UI"/>
          <w:b/>
          <w:spacing w:val="-1"/>
          <w:w w:val="100"/>
          <w:sz w:val="21"/>
          <w:szCs w:val="21"/>
        </w:rPr>
        <w:t>r</w:t>
      </w:r>
      <w:r>
        <w:rPr>
          <w:rFonts w:cs="Segoe UI" w:hAnsi="Segoe UI" w:eastAsia="Segoe UI" w:ascii="Segoe UI"/>
          <w:b/>
          <w:spacing w:val="0"/>
          <w:w w:val="100"/>
          <w:sz w:val="21"/>
          <w:szCs w:val="21"/>
        </w:rPr>
        <w:t>ear</w:t>
      </w:r>
      <w:r>
        <w:rPr>
          <w:rFonts w:cs="Segoe UI" w:hAnsi="Segoe UI" w:eastAsia="Segoe UI" w:ascii="Segoe UI"/>
          <w:b/>
          <w:spacing w:val="0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b/>
          <w:spacing w:val="0"/>
          <w:w w:val="100"/>
          <w:sz w:val="21"/>
          <w:szCs w:val="21"/>
        </w:rPr>
        <w:t>el</w:t>
      </w:r>
      <w:r>
        <w:rPr>
          <w:rFonts w:cs="Segoe UI" w:hAnsi="Segoe UI" w:eastAsia="Segoe UI" w:ascii="Segoe UI"/>
          <w:b/>
          <w:spacing w:val="0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b/>
          <w:spacing w:val="0"/>
          <w:w w:val="100"/>
          <w:sz w:val="21"/>
          <w:szCs w:val="21"/>
        </w:rPr>
        <w:t>decorador</w:t>
      </w:r>
      <w:r>
        <w:rPr>
          <w:rFonts w:cs="Segoe UI" w:hAnsi="Segoe UI" w:eastAsia="Segoe UI" w:ascii="Segoe UI"/>
          <w:b/>
          <w:spacing w:val="0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b/>
          <w:spacing w:val="0"/>
          <w:w w:val="100"/>
          <w:sz w:val="21"/>
          <w:szCs w:val="21"/>
        </w:rPr>
        <w:t>ANTES</w:t>
      </w:r>
      <w:r>
        <w:rPr>
          <w:rFonts w:cs="Segoe UI" w:hAnsi="Segoe UI" w:eastAsia="Segoe UI" w:ascii="Segoe UI"/>
          <w:b/>
          <w:spacing w:val="0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b/>
          <w:spacing w:val="0"/>
          <w:w w:val="100"/>
          <w:sz w:val="21"/>
          <w:szCs w:val="21"/>
        </w:rPr>
        <w:t>del</w:t>
      </w:r>
      <w:r>
        <w:rPr>
          <w:rFonts w:cs="Segoe UI" w:hAnsi="Segoe UI" w:eastAsia="Segoe UI" w:ascii="Segoe UI"/>
          <w:b/>
          <w:spacing w:val="0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b/>
          <w:spacing w:val="0"/>
          <w:w w:val="100"/>
          <w:sz w:val="21"/>
          <w:szCs w:val="21"/>
        </w:rPr>
        <w:t>gua</w:t>
      </w:r>
      <w:r>
        <w:rPr>
          <w:rFonts w:cs="Segoe UI" w:hAnsi="Segoe UI" w:eastAsia="Segoe UI" w:ascii="Segoe UI"/>
          <w:b/>
          <w:spacing w:val="-1"/>
          <w:w w:val="100"/>
          <w:sz w:val="21"/>
          <w:szCs w:val="21"/>
        </w:rPr>
        <w:t>r</w:t>
      </w:r>
      <w:r>
        <w:rPr>
          <w:rFonts w:cs="Segoe UI" w:hAnsi="Segoe UI" w:eastAsia="Segoe UI" w:ascii="Segoe UI"/>
          <w:b/>
          <w:spacing w:val="0"/>
          <w:w w:val="100"/>
          <w:sz w:val="21"/>
          <w:szCs w:val="21"/>
        </w:rPr>
        <w:t>d?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</w:r>
    </w:p>
    <w:p>
      <w:pPr>
        <w:rPr>
          <w:sz w:val="26"/>
          <w:szCs w:val="26"/>
        </w:rPr>
        <w:jc w:val="left"/>
        <w:spacing w:before="1" w:lineRule="exact" w:line="260"/>
      </w:pPr>
      <w:r>
        <w:rPr>
          <w:sz w:val="26"/>
          <w:szCs w:val="26"/>
        </w:rPr>
      </w:r>
    </w:p>
    <w:p>
      <w:pPr>
        <w:rPr>
          <w:rFonts w:cs="Segoe UI" w:hAnsi="Segoe UI" w:eastAsia="Segoe UI" w:ascii="Segoe UI"/>
          <w:sz w:val="21"/>
          <w:szCs w:val="21"/>
        </w:rPr>
        <w:jc w:val="left"/>
        <w:ind w:left="820"/>
      </w:pP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El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guard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importa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C8AE74"/>
          <w:spacing w:val="0"/>
          <w:w w:val="100"/>
          <w:sz w:val="21"/>
          <w:szCs w:val="21"/>
        </w:rPr>
        <w:t>META_PERMISSIONS</w:t>
      </w:r>
      <w:r>
        <w:rPr>
          <w:rFonts w:cs="Consolas" w:hAnsi="Consolas" w:eastAsia="Consolas" w:ascii="Consolas"/>
          <w:color w:val="C8AE74"/>
          <w:spacing w:val="-58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color w:val="000000"/>
          <w:spacing w:val="0"/>
          <w:w w:val="100"/>
          <w:sz w:val="21"/>
          <w:szCs w:val="21"/>
        </w:rPr>
        <w:t>del</w:t>
      </w:r>
      <w:r>
        <w:rPr>
          <w:rFonts w:cs="Segoe UI" w:hAnsi="Segoe UI" w:eastAsia="Segoe UI" w:ascii="Segoe UI"/>
          <w:color w:val="000000"/>
          <w:spacing w:val="0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color w:val="000000"/>
          <w:spacing w:val="0"/>
          <w:w w:val="100"/>
          <w:sz w:val="21"/>
          <w:szCs w:val="21"/>
        </w:rPr>
        <w:t>decorador</w:t>
      </w:r>
    </w:p>
    <w:p>
      <w:pPr>
        <w:rPr>
          <w:rFonts w:cs="Segoe UI" w:hAnsi="Segoe UI" w:eastAsia="Segoe UI" w:ascii="Segoe UI"/>
          <w:sz w:val="21"/>
          <w:szCs w:val="21"/>
        </w:rPr>
        <w:jc w:val="left"/>
        <w:spacing w:before="50"/>
        <w:ind w:left="820"/>
      </w:pP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Sin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el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decorador,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el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guard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no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puede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compilar</w:t>
      </w:r>
    </w:p>
    <w:p>
      <w:pPr>
        <w:rPr>
          <w:rFonts w:cs="Segoe UI" w:hAnsi="Segoe UI" w:eastAsia="Segoe UI" w:ascii="Segoe UI"/>
          <w:sz w:val="21"/>
          <w:szCs w:val="21"/>
        </w:rPr>
        <w:jc w:val="left"/>
        <w:spacing w:before="50" w:lineRule="exact" w:line="260"/>
        <w:ind w:left="820"/>
      </w:pPr>
      <w:r>
        <w:rPr>
          <w:rFonts w:cs="Segoe UI" w:hAnsi="Segoe UI" w:eastAsia="Segoe UI" w:ascii="Segoe UI"/>
          <w:spacing w:val="0"/>
          <w:w w:val="100"/>
          <w:position w:val="-1"/>
          <w:sz w:val="21"/>
          <w:szCs w:val="21"/>
        </w:rPr>
        <w:t>Es</w:t>
      </w:r>
      <w:r>
        <w:rPr>
          <w:rFonts w:cs="Segoe UI" w:hAnsi="Segoe UI" w:eastAsia="Segoe UI" w:ascii="Segoe UI"/>
          <w:spacing w:val="0"/>
          <w:w w:val="100"/>
          <w:position w:val="-1"/>
          <w:sz w:val="21"/>
          <w:szCs w:val="21"/>
        </w:rPr>
        <w:t> </w:t>
      </w:r>
      <w:r>
        <w:rPr>
          <w:rFonts w:cs="Segoe UI" w:hAnsi="Segoe UI" w:eastAsia="Segoe UI" w:ascii="Segoe UI"/>
          <w:spacing w:val="0"/>
          <w:w w:val="100"/>
          <w:position w:val="-1"/>
          <w:sz w:val="21"/>
          <w:szCs w:val="21"/>
        </w:rPr>
        <w:t>una</w:t>
      </w:r>
      <w:r>
        <w:rPr>
          <w:rFonts w:cs="Segoe UI" w:hAnsi="Segoe UI" w:eastAsia="Segoe UI" w:ascii="Segoe UI"/>
          <w:spacing w:val="0"/>
          <w:w w:val="100"/>
          <w:position w:val="-1"/>
          <w:sz w:val="21"/>
          <w:szCs w:val="21"/>
        </w:rPr>
        <w:t> </w:t>
      </w:r>
      <w:r>
        <w:rPr>
          <w:rFonts w:cs="Segoe UI" w:hAnsi="Segoe UI" w:eastAsia="Segoe UI" w:ascii="Segoe UI"/>
          <w:spacing w:val="0"/>
          <w:w w:val="100"/>
          <w:position w:val="-1"/>
          <w:sz w:val="21"/>
          <w:szCs w:val="21"/>
        </w:rPr>
        <w:t>dependencia</w:t>
      </w:r>
      <w:r>
        <w:rPr>
          <w:rFonts w:cs="Segoe UI" w:hAnsi="Segoe UI" w:eastAsia="Segoe UI" w:ascii="Segoe UI"/>
          <w:spacing w:val="0"/>
          <w:w w:val="100"/>
          <w:position w:val="-1"/>
          <w:sz w:val="21"/>
          <w:szCs w:val="21"/>
        </w:rPr>
        <w:t> </w:t>
      </w:r>
      <w:r>
        <w:rPr>
          <w:rFonts w:cs="Segoe UI" w:hAnsi="Segoe UI" w:eastAsia="Segoe UI" w:ascii="Segoe UI"/>
          <w:spacing w:val="0"/>
          <w:w w:val="100"/>
          <w:position w:val="-1"/>
          <w:sz w:val="21"/>
          <w:szCs w:val="21"/>
        </w:rPr>
        <w:t>directa</w:t>
      </w:r>
      <w:r>
        <w:rPr>
          <w:rFonts w:cs="Segoe UI" w:hAnsi="Segoe UI" w:eastAsia="Segoe UI" w:ascii="Segoe UI"/>
          <w:spacing w:val="0"/>
          <w:w w:val="100"/>
          <w:position w:val="-1"/>
          <w:sz w:val="21"/>
          <w:szCs w:val="21"/>
        </w:rPr>
        <w:t> </w:t>
      </w:r>
      <w:r>
        <w:rPr>
          <w:rFonts w:cs="Segoe UI" w:hAnsi="Segoe UI" w:eastAsia="Segoe UI" w:ascii="Segoe UI"/>
          <w:spacing w:val="0"/>
          <w:w w:val="100"/>
          <w:position w:val="-1"/>
          <w:sz w:val="21"/>
          <w:szCs w:val="21"/>
        </w:rPr>
        <w:t>que</w:t>
      </w:r>
      <w:r>
        <w:rPr>
          <w:rFonts w:cs="Segoe UI" w:hAnsi="Segoe UI" w:eastAsia="Segoe UI" w:ascii="Segoe UI"/>
          <w:spacing w:val="0"/>
          <w:w w:val="100"/>
          <w:position w:val="-1"/>
          <w:sz w:val="21"/>
          <w:szCs w:val="21"/>
        </w:rPr>
        <w:t> </w:t>
      </w:r>
      <w:r>
        <w:rPr>
          <w:rFonts w:cs="Segoe UI" w:hAnsi="Segoe UI" w:eastAsia="Segoe UI" w:ascii="Segoe UI"/>
          <w:spacing w:val="0"/>
          <w:w w:val="100"/>
          <w:position w:val="-1"/>
          <w:sz w:val="21"/>
          <w:szCs w:val="21"/>
        </w:rPr>
        <w:t>debe</w:t>
      </w:r>
      <w:r>
        <w:rPr>
          <w:rFonts w:cs="Segoe UI" w:hAnsi="Segoe UI" w:eastAsia="Segoe UI" w:ascii="Segoe UI"/>
          <w:spacing w:val="0"/>
          <w:w w:val="100"/>
          <w:position w:val="-1"/>
          <w:sz w:val="21"/>
          <w:szCs w:val="21"/>
        </w:rPr>
        <w:t> </w:t>
      </w:r>
      <w:r>
        <w:rPr>
          <w:rFonts w:cs="Segoe UI" w:hAnsi="Segoe UI" w:eastAsia="Segoe UI" w:ascii="Segoe UI"/>
          <w:spacing w:val="0"/>
          <w:w w:val="100"/>
          <w:position w:val="-1"/>
          <w:sz w:val="21"/>
          <w:szCs w:val="21"/>
        </w:rPr>
        <w:t>existir</w:t>
      </w:r>
      <w:r>
        <w:rPr>
          <w:rFonts w:cs="Segoe UI" w:hAnsi="Segoe UI" w:eastAsia="Segoe UI" w:ascii="Segoe UI"/>
          <w:spacing w:val="0"/>
          <w:w w:val="100"/>
          <w:position w:val="-1"/>
          <w:sz w:val="21"/>
          <w:szCs w:val="21"/>
        </w:rPr>
        <w:t> </w:t>
      </w:r>
      <w:r>
        <w:rPr>
          <w:rFonts w:cs="Segoe UI" w:hAnsi="Segoe UI" w:eastAsia="Segoe UI" w:ascii="Segoe UI"/>
          <w:spacing w:val="0"/>
          <w:w w:val="100"/>
          <w:position w:val="-1"/>
          <w:sz w:val="21"/>
          <w:szCs w:val="21"/>
        </w:rPr>
        <w:t>primero</w:t>
      </w:r>
      <w:r>
        <w:rPr>
          <w:rFonts w:cs="Segoe UI" w:hAnsi="Segoe UI" w:eastAsia="Segoe UI" w:ascii="Segoe UI"/>
          <w:spacing w:val="0"/>
          <w:w w:val="100"/>
          <w:position w:val="0"/>
          <w:sz w:val="21"/>
          <w:szCs w:val="2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9" w:lineRule="exact" w:line="280"/>
      </w:pPr>
      <w:r>
        <w:rPr>
          <w:sz w:val="28"/>
          <w:szCs w:val="28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22"/>
        <w:ind w:left="580"/>
      </w:pP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###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8.2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Decorador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Compuesto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Auth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2"/>
          <w:szCs w:val="12"/>
        </w:rPr>
        <w:jc w:val="left"/>
        <w:spacing w:before="4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580"/>
      </w:pP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**Comando:**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39"/>
        <w:ind w:left="580"/>
      </w:pP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```bash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39"/>
        <w:ind w:left="580"/>
      </w:pP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nest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g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d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auth/decorators/auth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--no-spec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6" w:lineRule="exact" w:line="200"/>
      </w:pPr>
      <w:r>
        <w:rPr>
          <w:sz w:val="20"/>
          <w:szCs w:val="20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center"/>
        <w:ind w:left="183" w:right="5219"/>
      </w:pPr>
      <w:r>
        <w:rPr>
          <w:rFonts w:cs="Segoe UI" w:hAnsi="Segoe UI" w:eastAsia="Segoe UI" w:ascii="Segoe UI"/>
          <w:b/>
          <w:spacing w:val="0"/>
          <w:w w:val="100"/>
          <w:sz w:val="21"/>
          <w:szCs w:val="21"/>
        </w:rPr>
        <w:t>A</w:t>
      </w:r>
      <w:r>
        <w:rPr>
          <w:rFonts w:cs="Segoe UI" w:hAnsi="Segoe UI" w:eastAsia="Segoe UI" w:ascii="Segoe UI"/>
          <w:b/>
          <w:spacing w:val="-1"/>
          <w:w w:val="100"/>
          <w:sz w:val="21"/>
          <w:szCs w:val="21"/>
        </w:rPr>
        <w:t>r</w:t>
      </w:r>
      <w:r>
        <w:rPr>
          <w:rFonts w:cs="Segoe UI" w:hAnsi="Segoe UI" w:eastAsia="Segoe UI" w:ascii="Segoe UI"/>
          <w:b/>
          <w:spacing w:val="0"/>
          <w:w w:val="100"/>
          <w:sz w:val="21"/>
          <w:szCs w:val="21"/>
        </w:rPr>
        <w:t>chi</w:t>
      </w:r>
      <w:r>
        <w:rPr>
          <w:rFonts w:cs="Segoe UI" w:hAnsi="Segoe UI" w:eastAsia="Segoe UI" w:ascii="Segoe UI"/>
          <w:b/>
          <w:spacing w:val="-2"/>
          <w:w w:val="100"/>
          <w:sz w:val="21"/>
          <w:szCs w:val="21"/>
        </w:rPr>
        <w:t>v</w:t>
      </w:r>
      <w:r>
        <w:rPr>
          <w:rFonts w:cs="Segoe UI" w:hAnsi="Segoe UI" w:eastAsia="Segoe UI" w:ascii="Segoe UI"/>
          <w:b/>
          <w:spacing w:val="0"/>
          <w:w w:val="100"/>
          <w:sz w:val="21"/>
          <w:szCs w:val="21"/>
        </w:rPr>
        <w:t>o:</w:t>
      </w:r>
      <w:r>
        <w:rPr>
          <w:rFonts w:cs="Segoe UI" w:hAnsi="Segoe UI" w:eastAsia="Segoe UI" w:ascii="Segoe UI"/>
          <w:b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C8AE74"/>
          <w:spacing w:val="0"/>
          <w:w w:val="100"/>
          <w:sz w:val="21"/>
          <w:szCs w:val="21"/>
        </w:rPr>
        <w:t>src/auth/decorators/auth.decorator.ts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4" w:lineRule="exact" w:line="220"/>
      </w:pPr>
      <w:r>
        <w:rPr>
          <w:sz w:val="22"/>
          <w:szCs w:val="22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580"/>
      </w:pP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import</w:t>
      </w: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{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applyDecorators,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UseGuards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}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from</w:t>
      </w: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 </w:t>
      </w:r>
      <w:hyperlink r:id="rId59">
        <w:r>
          <w:rPr>
            <w:rFonts w:cs="Consolas" w:hAnsi="Consolas" w:eastAsia="Consolas" w:ascii="Consolas"/>
            <w:color w:val="708B00"/>
            <w:spacing w:val="0"/>
            <w:w w:val="100"/>
            <w:sz w:val="21"/>
            <w:szCs w:val="21"/>
          </w:rPr>
          <w:t>'@nestjs/common'</w:t>
        </w:r>
        <w:r>
          <w:rPr>
            <w:rFonts w:cs="Consolas" w:hAnsi="Consolas" w:eastAsia="Consolas" w:ascii="Consolas"/>
            <w:color w:val="4D4D4B"/>
            <w:spacing w:val="0"/>
            <w:w w:val="100"/>
            <w:sz w:val="21"/>
            <w:szCs w:val="21"/>
          </w:rPr>
          <w:t>;</w:t>
        </w:r>
        <w:r>
          <w:rPr>
            <w:rFonts w:cs="Consolas" w:hAnsi="Consolas" w:eastAsia="Consolas" w:ascii="Consolas"/>
            <w:color w:val="000000"/>
            <w:spacing w:val="0"/>
            <w:w w:val="100"/>
            <w:sz w:val="21"/>
            <w:szCs w:val="21"/>
          </w:rPr>
        </w:r>
      </w:hyperlink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39"/>
        <w:ind w:left="580"/>
      </w:pP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import</w:t>
      </w: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{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AuthGuard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}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from</w:t>
      </w: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 </w:t>
      </w:r>
      <w:hyperlink r:id="rId60">
        <w:r>
          <w:rPr>
            <w:rFonts w:cs="Consolas" w:hAnsi="Consolas" w:eastAsia="Consolas" w:ascii="Consolas"/>
            <w:color w:val="708B00"/>
            <w:spacing w:val="0"/>
            <w:w w:val="100"/>
            <w:sz w:val="21"/>
            <w:szCs w:val="21"/>
          </w:rPr>
          <w:t>'@nestjs/passport'</w:t>
        </w:r>
        <w:r>
          <w:rPr>
            <w:rFonts w:cs="Consolas" w:hAnsi="Consolas" w:eastAsia="Consolas" w:ascii="Consolas"/>
            <w:color w:val="4D4D4B"/>
            <w:spacing w:val="0"/>
            <w:w w:val="100"/>
            <w:sz w:val="21"/>
            <w:szCs w:val="21"/>
          </w:rPr>
          <w:t>;</w:t>
        </w:r>
        <w:r>
          <w:rPr>
            <w:rFonts w:cs="Consolas" w:hAnsi="Consolas" w:eastAsia="Consolas" w:ascii="Consolas"/>
            <w:color w:val="000000"/>
            <w:spacing w:val="0"/>
            <w:w w:val="100"/>
            <w:sz w:val="21"/>
            <w:szCs w:val="21"/>
          </w:rPr>
        </w:r>
      </w:hyperlink>
    </w:p>
    <w:p>
      <w:pPr>
        <w:rPr>
          <w:sz w:val="12"/>
          <w:szCs w:val="12"/>
        </w:rPr>
        <w:jc w:val="left"/>
        <w:spacing w:before="4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580"/>
      </w:pP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import</w:t>
      </w: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{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UserRoleGuard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}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from</w:t>
      </w: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708B00"/>
          <w:spacing w:val="0"/>
          <w:w w:val="100"/>
          <w:sz w:val="21"/>
          <w:szCs w:val="21"/>
        </w:rPr>
        <w:t>'../guards/user-role.guard'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;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39"/>
        <w:ind w:left="580"/>
      </w:pP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import</w:t>
      </w: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{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RoleProtected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}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from</w:t>
      </w: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708B00"/>
          <w:spacing w:val="0"/>
          <w:w w:val="100"/>
          <w:sz w:val="21"/>
          <w:szCs w:val="21"/>
        </w:rPr>
        <w:t>'./role-protected.decorator'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;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39"/>
        <w:ind w:left="580"/>
      </w:pP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import</w:t>
      </w: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{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PermissionsTypes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}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from</w:t>
      </w: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708B00"/>
          <w:spacing w:val="0"/>
          <w:w w:val="100"/>
          <w:sz w:val="21"/>
          <w:szCs w:val="21"/>
        </w:rPr>
        <w:t>'../../users/enums/permissions.enum'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;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2"/>
          <w:szCs w:val="12"/>
        </w:rPr>
        <w:jc w:val="left"/>
        <w:spacing w:before="4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lineRule="auto" w:line="278"/>
        <w:ind w:left="580" w:right="3307"/>
      </w:pP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//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Decorador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que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combina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autenticación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y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autorización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export</w:t>
      </w: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function</w:t>
      </w: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170AE"/>
          <w:spacing w:val="0"/>
          <w:w w:val="100"/>
          <w:sz w:val="21"/>
          <w:szCs w:val="21"/>
        </w:rPr>
        <w:t>Auth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(</w:t>
      </w:r>
      <w:r>
        <w:rPr>
          <w:rFonts w:cs="Consolas" w:hAnsi="Consolas" w:eastAsia="Consolas" w:ascii="Consolas"/>
          <w:color w:val="F5861F"/>
          <w:spacing w:val="0"/>
          <w:w w:val="100"/>
          <w:sz w:val="21"/>
          <w:szCs w:val="21"/>
        </w:rPr>
        <w:t>...permissions:</w:t>
      </w:r>
      <w:r>
        <w:rPr>
          <w:rFonts w:cs="Consolas" w:hAnsi="Consolas" w:eastAsia="Consolas" w:ascii="Consolas"/>
          <w:color w:val="F5861F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F5861F"/>
          <w:spacing w:val="0"/>
          <w:w w:val="100"/>
          <w:sz w:val="21"/>
          <w:szCs w:val="21"/>
        </w:rPr>
        <w:t>PermissionsTypes[]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)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{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811"/>
      </w:pP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return</w:t>
      </w: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applyDecorators(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39"/>
        <w:ind w:left="1042"/>
      </w:pP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RoleProtected(...permissions),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//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Definir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permisos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requeridos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39"/>
        <w:ind w:left="1042"/>
      </w:pP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UseGuards(AuthGuard(),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UserRoleGuard),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//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Aplicar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guards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39"/>
        <w:ind w:left="811"/>
      </w:pP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);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39"/>
        <w:ind w:left="580"/>
      </w:pP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}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6" w:lineRule="exact" w:line="200"/>
      </w:pPr>
      <w:r>
        <w:rPr>
          <w:sz w:val="20"/>
          <w:szCs w:val="20"/>
        </w:rPr>
      </w:r>
    </w:p>
    <w:p>
      <w:pPr>
        <w:rPr>
          <w:rFonts w:cs="Segoe UI" w:hAnsi="Segoe UI" w:eastAsia="Segoe UI" w:ascii="Segoe UI"/>
          <w:sz w:val="21"/>
          <w:szCs w:val="21"/>
        </w:rPr>
        <w:jc w:val="left"/>
        <w:ind w:left="220"/>
      </w:pPr>
      <w:r>
        <w:rPr>
          <w:rFonts w:cs="Segoe UI" w:hAnsi="Segoe UI" w:eastAsia="Segoe UI" w:ascii="Segoe UI"/>
          <w:b/>
          <w:spacing w:val="0"/>
          <w:w w:val="100"/>
          <w:sz w:val="21"/>
          <w:szCs w:val="21"/>
        </w:rPr>
        <w:t>¿</w:t>
      </w:r>
      <w:r>
        <w:rPr>
          <w:rFonts w:cs="Segoe UI" w:hAnsi="Segoe UI" w:eastAsia="Segoe UI" w:ascii="Segoe UI"/>
          <w:b/>
          <w:spacing w:val="-6"/>
          <w:w w:val="100"/>
          <w:sz w:val="21"/>
          <w:szCs w:val="21"/>
        </w:rPr>
        <w:t>P</w:t>
      </w:r>
      <w:r>
        <w:rPr>
          <w:rFonts w:cs="Segoe UI" w:hAnsi="Segoe UI" w:eastAsia="Segoe UI" w:ascii="Segoe UI"/>
          <w:b/>
          <w:spacing w:val="0"/>
          <w:w w:val="100"/>
          <w:sz w:val="21"/>
          <w:szCs w:val="21"/>
        </w:rPr>
        <w:t>or</w:t>
      </w:r>
      <w:r>
        <w:rPr>
          <w:rFonts w:cs="Segoe UI" w:hAnsi="Segoe UI" w:eastAsia="Segoe UI" w:ascii="Segoe UI"/>
          <w:b/>
          <w:spacing w:val="0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b/>
          <w:spacing w:val="0"/>
          <w:w w:val="100"/>
          <w:sz w:val="21"/>
          <w:szCs w:val="21"/>
        </w:rPr>
        <w:t>qué</w:t>
      </w:r>
      <w:r>
        <w:rPr>
          <w:rFonts w:cs="Segoe UI" w:hAnsi="Segoe UI" w:eastAsia="Segoe UI" w:ascii="Segoe UI"/>
          <w:b/>
          <w:spacing w:val="0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b/>
          <w:spacing w:val="0"/>
          <w:w w:val="100"/>
          <w:sz w:val="21"/>
          <w:szCs w:val="21"/>
        </w:rPr>
        <w:t>un</w:t>
      </w:r>
      <w:r>
        <w:rPr>
          <w:rFonts w:cs="Segoe UI" w:hAnsi="Segoe UI" w:eastAsia="Segoe UI" w:ascii="Segoe UI"/>
          <w:b/>
          <w:spacing w:val="0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b/>
          <w:spacing w:val="0"/>
          <w:w w:val="100"/>
          <w:sz w:val="21"/>
          <w:szCs w:val="21"/>
        </w:rPr>
        <w:t>decorador</w:t>
      </w:r>
      <w:r>
        <w:rPr>
          <w:rFonts w:cs="Segoe UI" w:hAnsi="Segoe UI" w:eastAsia="Segoe UI" w:ascii="Segoe UI"/>
          <w:b/>
          <w:spacing w:val="0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b/>
          <w:spacing w:val="0"/>
          <w:w w:val="100"/>
          <w:sz w:val="21"/>
          <w:szCs w:val="21"/>
        </w:rPr>
        <w:t>compues</w:t>
      </w:r>
      <w:r>
        <w:rPr>
          <w:rFonts w:cs="Segoe UI" w:hAnsi="Segoe UI" w:eastAsia="Segoe UI" w:ascii="Segoe UI"/>
          <w:b/>
          <w:spacing w:val="-1"/>
          <w:w w:val="100"/>
          <w:sz w:val="21"/>
          <w:szCs w:val="21"/>
        </w:rPr>
        <w:t>t</w:t>
      </w:r>
      <w:r>
        <w:rPr>
          <w:rFonts w:cs="Segoe UI" w:hAnsi="Segoe UI" w:eastAsia="Segoe UI" w:ascii="Segoe UI"/>
          <w:b/>
          <w:spacing w:val="0"/>
          <w:w w:val="100"/>
          <w:sz w:val="21"/>
          <w:szCs w:val="21"/>
        </w:rPr>
        <w:t>o?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</w:r>
    </w:p>
    <w:p>
      <w:pPr>
        <w:rPr>
          <w:sz w:val="26"/>
          <w:szCs w:val="26"/>
        </w:rPr>
        <w:jc w:val="left"/>
        <w:spacing w:before="1" w:lineRule="exact" w:line="260"/>
      </w:pPr>
      <w:r>
        <w:rPr>
          <w:sz w:val="26"/>
          <w:szCs w:val="26"/>
        </w:rPr>
      </w:r>
    </w:p>
    <w:p>
      <w:pPr>
        <w:rPr>
          <w:rFonts w:cs="Segoe UI" w:hAnsi="Segoe UI" w:eastAsia="Segoe UI" w:ascii="Segoe UI"/>
          <w:sz w:val="21"/>
          <w:szCs w:val="21"/>
        </w:rPr>
        <w:jc w:val="left"/>
        <w:spacing w:lineRule="auto" w:line="283"/>
        <w:ind w:left="820" w:right="4773"/>
      </w:pPr>
      <w:r>
        <w:rPr>
          <w:rFonts w:cs="Segoe UI" w:hAnsi="Segoe UI" w:eastAsia="Segoe UI" w:ascii="Segoe UI"/>
          <w:b/>
          <w:spacing w:val="0"/>
          <w:w w:val="100"/>
          <w:sz w:val="21"/>
          <w:szCs w:val="21"/>
        </w:rPr>
        <w:t>Simplicidad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: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Un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solo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decorador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en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lugar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de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tres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b/>
          <w:spacing w:val="0"/>
          <w:w w:val="100"/>
          <w:sz w:val="21"/>
          <w:szCs w:val="21"/>
        </w:rPr>
        <w:t>Consis</w:t>
      </w:r>
      <w:r>
        <w:rPr>
          <w:rFonts w:cs="Segoe UI" w:hAnsi="Segoe UI" w:eastAsia="Segoe UI" w:ascii="Segoe UI"/>
          <w:b/>
          <w:spacing w:val="-1"/>
          <w:w w:val="100"/>
          <w:sz w:val="21"/>
          <w:szCs w:val="21"/>
        </w:rPr>
        <w:t>t</w:t>
      </w:r>
      <w:r>
        <w:rPr>
          <w:rFonts w:cs="Segoe UI" w:hAnsi="Segoe UI" w:eastAsia="Segoe UI" w:ascii="Segoe UI"/>
          <w:b/>
          <w:spacing w:val="0"/>
          <w:w w:val="100"/>
          <w:sz w:val="21"/>
          <w:szCs w:val="21"/>
        </w:rPr>
        <w:t>encia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: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Siempre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se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aplican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los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guards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correctos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b/>
          <w:spacing w:val="0"/>
          <w:w w:val="100"/>
          <w:sz w:val="21"/>
          <w:szCs w:val="21"/>
        </w:rPr>
        <w:t>Man</w:t>
      </w:r>
      <w:r>
        <w:rPr>
          <w:rFonts w:cs="Segoe UI" w:hAnsi="Segoe UI" w:eastAsia="Segoe UI" w:ascii="Segoe UI"/>
          <w:b/>
          <w:spacing w:val="-1"/>
          <w:w w:val="100"/>
          <w:sz w:val="21"/>
          <w:szCs w:val="21"/>
        </w:rPr>
        <w:t>t</w:t>
      </w:r>
      <w:r>
        <w:rPr>
          <w:rFonts w:cs="Segoe UI" w:hAnsi="Segoe UI" w:eastAsia="Segoe UI" w:ascii="Segoe UI"/>
          <w:b/>
          <w:spacing w:val="0"/>
          <w:w w:val="100"/>
          <w:sz w:val="21"/>
          <w:szCs w:val="21"/>
        </w:rPr>
        <w:t>enibilidad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: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Cambios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centralizados</w:t>
      </w:r>
    </w:p>
    <w:p>
      <w:pPr>
        <w:rPr>
          <w:sz w:val="20"/>
          <w:szCs w:val="20"/>
        </w:rPr>
        <w:jc w:val="left"/>
        <w:spacing w:before="10" w:lineRule="exact" w:line="200"/>
      </w:pPr>
      <w:r>
        <w:rPr>
          <w:sz w:val="20"/>
          <w:szCs w:val="20"/>
        </w:rPr>
      </w:r>
    </w:p>
    <w:p>
      <w:pPr>
        <w:rPr>
          <w:rFonts w:cs="Segoe UI" w:hAnsi="Segoe UI" w:eastAsia="Segoe UI" w:ascii="Segoe UI"/>
          <w:sz w:val="21"/>
          <w:szCs w:val="21"/>
        </w:rPr>
        <w:jc w:val="left"/>
        <w:ind w:left="220"/>
      </w:pPr>
      <w:r>
        <w:rPr>
          <w:rFonts w:cs="Segoe UI" w:hAnsi="Segoe UI" w:eastAsia="Segoe UI" w:ascii="Segoe UI"/>
          <w:b/>
          <w:spacing w:val="0"/>
          <w:w w:val="100"/>
          <w:sz w:val="21"/>
          <w:szCs w:val="21"/>
        </w:rPr>
        <w:t>Uso: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4" w:lineRule="exact" w:line="220"/>
      </w:pPr>
      <w:r>
        <w:rPr>
          <w:sz w:val="22"/>
          <w:szCs w:val="22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580"/>
      </w:pP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//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Solo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autenticación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(cualquier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usuario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logueado)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39"/>
        <w:ind w:left="580"/>
      </w:pPr>
      <w:hyperlink r:id="rId61">
        <w:r>
          <w:rPr>
            <w:rFonts w:cs="Consolas" w:hAnsi="Consolas" w:eastAsia="Consolas" w:ascii="Consolas"/>
            <w:color w:val="F5861F"/>
            <w:spacing w:val="0"/>
            <w:w w:val="100"/>
            <w:sz w:val="21"/>
            <w:szCs w:val="21"/>
          </w:rPr>
          <w:t>@Auth</w:t>
        </w:r>
        <w:r>
          <w:rPr>
            <w:rFonts w:cs="Consolas" w:hAnsi="Consolas" w:eastAsia="Consolas" w:ascii="Consolas"/>
            <w:color w:val="4D4D4B"/>
            <w:spacing w:val="0"/>
            <w:w w:val="100"/>
            <w:sz w:val="21"/>
            <w:szCs w:val="21"/>
          </w:rPr>
          <w:t>()</w:t>
        </w:r>
        <w:r>
          <w:rPr>
            <w:rFonts w:cs="Consolas" w:hAnsi="Consolas" w:eastAsia="Consolas" w:ascii="Consolas"/>
            <w:color w:val="000000"/>
            <w:spacing w:val="0"/>
            <w:w w:val="100"/>
            <w:sz w:val="21"/>
            <w:szCs w:val="21"/>
          </w:rPr>
        </w:r>
      </w:hyperlink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39"/>
        <w:ind w:left="580"/>
        <w:sectPr>
          <w:pgMar w:header="294" w:footer="156" w:top="480" w:bottom="0" w:left="640" w:right="640"/>
          <w:pgSz w:w="11900" w:h="16840"/>
        </w:sectPr>
      </w:pP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getProfile()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{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...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}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pict>
          <v:group style="position:absolute;margin-left:27.625pt;margin-top:41.625pt;width:540.75pt;height:772.5pt;mso-position-horizontal-relative:page;mso-position-vertical-relative:page;z-index:-1435" coordorigin="552,832" coordsize="10815,15450">
            <v:shape style="position:absolute;left:560;top:-199815;width:10800;height:296250" coordorigin="560,-199815" coordsize="10800,296250" path="m11360,840l560,840,560,16275,11360,16275,11360,840xe" filled="t" fillcolor="#FFFFFF" stroked="f">
              <v:path arrowok="t"/>
              <v:fill/>
            </v:shape>
            <v:shape style="position:absolute;left:867;top:-397;width:10185;height:3870" coordorigin="867,-397" coordsize="10185,3870" path="m11025,3472l11029,3470,11034,3468,11038,3465,11052,3440,11052,840,867,840,867,3435,867,3440,868,3445,870,3449,872,3454,875,3458,878,3461,882,3465,886,3468,891,3470,895,3472,900,3472,11020,3472,11025,3472xe" filled="t" fillcolor="#F7F7F7" stroked="f">
              <v:path arrowok="t"/>
              <v:fill/>
            </v:shape>
            <v:shape style="position:absolute;left:867;top:-397;width:10185;height:3870" coordorigin="867,-397" coordsize="10185,3870" path="m867,840l867,3435e" filled="f" stroked="t" strokeweight="0.75pt" strokecolor="#CCCCCC">
              <v:path arrowok="t"/>
            </v:shape>
            <v:shape style="position:absolute;left:867;top:-397;width:10185;height:3870" coordorigin="867,-397" coordsize="10185,3870" path="m11020,3472l11025,3472,11029,3470,11034,3468,11038,3465,11042,3461,11045,3458,11048,3454,11050,3449,11052,3445,11052,3440,11052,3435,11052,840e" filled="f" stroked="t" strokeweight="0.75pt" strokecolor="#CCCCCC">
              <v:path arrowok="t"/>
            </v:shape>
            <v:shape style="position:absolute;left:867;top:-397;width:10185;height:3870" coordorigin="867,-397" coordsize="10185,3870" path="m905,3472l11015,3472,11020,3472e" filled="f" stroked="t" strokeweight="0.75pt" strokecolor="#CCCCCC">
              <v:path arrowok="t"/>
            </v:shape>
            <v:shape style="position:absolute;left:867;top:-397;width:10185;height:3870" coordorigin="867,-397" coordsize="10185,3870" path="m891,3470l895,3472,900,3472,905,3472e" filled="f" stroked="t" strokeweight="0.75pt" strokecolor="#CCCCCC">
              <v:path arrowok="t"/>
            </v:shape>
            <v:shape style="position:absolute;left:867;top:-397;width:10185;height:3870" coordorigin="867,-397" coordsize="10185,3870" path="m878,3461l882,3465,886,3468,891,3470e" filled="f" stroked="t" strokeweight="0.75pt" strokecolor="#CCCCCC">
              <v:path arrowok="t"/>
            </v:shape>
            <v:shape style="position:absolute;left:867;top:-397;width:10185;height:3870" coordorigin="867,-397" coordsize="10185,3870" path="m870,3449l872,3454,875,3458,878,3461e" filled="f" stroked="t" strokeweight="0.75pt" strokecolor="#CCCCCC">
              <v:path arrowok="t"/>
            </v:shape>
            <v:shape style="position:absolute;left:867;top:-397;width:10185;height:3870" coordorigin="867,-397" coordsize="10185,3870" path="m867,3435l867,3440,868,3445,870,3449e" filled="f" stroked="t" strokeweight="0.75pt" strokecolor="#CCCCCC">
              <v:path arrowok="t"/>
            </v:shape>
            <v:shape style="position:absolute;left:860;top:3735;width:10200;height:0" coordorigin="860,3735" coordsize="10200,0" path="m860,3735l11060,3735e" filled="f" stroked="t" strokeweight="1.6pt" strokecolor="#000000">
              <v:path arrowok="t"/>
            </v:shape>
            <v:shape style="position:absolute;left:867;top:5722;width:10185;height:14040" coordorigin="867,5722" coordsize="10185,14040" path="m11052,5755l11052,5750,11050,5746,11048,5741,11045,5737,11042,5733,11038,5730,11034,5727,11029,5725,11025,5723,11020,5722,900,5722,895,5723,891,5725,886,5727,882,5730,878,5733,875,5737,872,5741,870,5746,868,5750,867,5755,867,16275,11052,16275,11052,5755xe" filled="t" fillcolor="#F7F7F7" stroked="f">
              <v:path arrowok="t"/>
              <v:fill/>
            </v:shape>
            <v:shape style="position:absolute;left:867;top:5722;width:10185;height:14040" coordorigin="867,5722" coordsize="10185,14040" path="m870,5746l868,5750,867,5755,867,5760,867,16275e" filled="f" stroked="t" strokeweight="0.75pt" strokecolor="#CCCCCC">
              <v:path arrowok="t"/>
            </v:shape>
            <v:shape style="position:absolute;left:867;top:5722;width:10185;height:14040" coordorigin="867,5722" coordsize="10185,14040" path="m878,5733l875,5737,872,5741,870,5746e" filled="f" stroked="t" strokeweight="0.75pt" strokecolor="#CCCCCC">
              <v:path arrowok="t"/>
            </v:shape>
            <v:shape style="position:absolute;left:867;top:5722;width:10185;height:14040" coordorigin="867,5722" coordsize="10185,14040" path="m891,5725l886,5727,882,5730,878,5733e" filled="f" stroked="t" strokeweight="0.75pt" strokecolor="#CCCCCC">
              <v:path arrowok="t"/>
            </v:shape>
            <v:shape style="position:absolute;left:867;top:5722;width:10185;height:14040" coordorigin="867,5722" coordsize="10185,14040" path="m905,5722l900,5722,895,5723,891,5725e" filled="f" stroked="t" strokeweight="0.75pt" strokecolor="#CCCCCC">
              <v:path arrowok="t"/>
            </v:shape>
            <v:shape style="position:absolute;left:867;top:5722;width:10185;height:14040" coordorigin="867,5722" coordsize="10185,14040" path="m11015,5722l905,5722e" filled="f" stroked="t" strokeweight="0.75pt" strokecolor="#CCCCCC">
              <v:path arrowok="t"/>
            </v:shape>
            <v:shape style="position:absolute;left:867;top:5722;width:10185;height:14040" coordorigin="867,5722" coordsize="10185,14040" path="m905,5723l11015,5722e" filled="f" stroked="t" strokeweight="0.75pt" strokecolor="#CCCCCC">
              <v:path arrowok="t"/>
            </v:shape>
            <v:shape style="position:absolute;left:867;top:5722;width:10185;height:14040" coordorigin="867,5722" coordsize="10185,14040" path="m11052,5760l11052,5755,11052,5750,11050,5746,11048,5741,11045,5737,11042,5733,11038,5730,11034,5727,11029,5725,11025,5723,11020,5722,11015,5722e" filled="f" stroked="t" strokeweight="0.75pt" strokecolor="#CCCCCC">
              <v:path arrowok="t"/>
            </v:shape>
            <v:shape style="position:absolute;left:867;top:5722;width:10185;height:14040" coordorigin="867,5722" coordsize="10185,14040" path="m11052,16275l11052,5760e" filled="f" stroked="t" strokeweight="0.75pt" strokecolor="#CCCCCC">
              <v:path arrowok="t"/>
            </v:shape>
            <w10:wrap type="none"/>
          </v:group>
        </w:pict>
      </w: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5" w:lineRule="exact" w:line="220"/>
      </w:pPr>
      <w:r>
        <w:rPr>
          <w:sz w:val="22"/>
          <w:szCs w:val="22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22"/>
        <w:ind w:left="580"/>
      </w:pP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//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Solo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administradores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39"/>
        <w:ind w:left="580"/>
      </w:pPr>
      <w:hyperlink r:id="rId62">
        <w:r>
          <w:rPr>
            <w:rFonts w:cs="Consolas" w:hAnsi="Consolas" w:eastAsia="Consolas" w:ascii="Consolas"/>
            <w:color w:val="F5861F"/>
            <w:spacing w:val="0"/>
            <w:w w:val="100"/>
            <w:sz w:val="21"/>
            <w:szCs w:val="21"/>
          </w:rPr>
          <w:t>@Auth</w:t>
        </w:r>
        <w:r>
          <w:rPr>
            <w:rFonts w:cs="Consolas" w:hAnsi="Consolas" w:eastAsia="Consolas" w:ascii="Consolas"/>
            <w:color w:val="4D4D4B"/>
            <w:spacing w:val="0"/>
            <w:w w:val="100"/>
            <w:sz w:val="21"/>
            <w:szCs w:val="21"/>
          </w:rPr>
          <w:t>(PermissionsTypes.ADMIN)</w:t>
        </w:r>
        <w:r>
          <w:rPr>
            <w:rFonts w:cs="Consolas" w:hAnsi="Consolas" w:eastAsia="Consolas" w:ascii="Consolas"/>
            <w:color w:val="000000"/>
            <w:spacing w:val="0"/>
            <w:w w:val="100"/>
            <w:sz w:val="21"/>
            <w:szCs w:val="21"/>
          </w:rPr>
        </w:r>
      </w:hyperlink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39"/>
        <w:ind w:left="580"/>
      </w:pP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getAllUsers()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{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...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}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2"/>
          <w:szCs w:val="12"/>
        </w:rPr>
        <w:jc w:val="left"/>
        <w:spacing w:before="4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580"/>
      </w:pP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//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Administradores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o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moderadores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39"/>
        <w:ind w:left="580"/>
      </w:pPr>
      <w:hyperlink r:id="rId63">
        <w:r>
          <w:rPr>
            <w:rFonts w:cs="Consolas" w:hAnsi="Consolas" w:eastAsia="Consolas" w:ascii="Consolas"/>
            <w:color w:val="F5861F"/>
            <w:spacing w:val="0"/>
            <w:w w:val="100"/>
            <w:sz w:val="21"/>
            <w:szCs w:val="21"/>
          </w:rPr>
          <w:t>@Auth</w:t>
        </w:r>
        <w:r>
          <w:rPr>
            <w:rFonts w:cs="Consolas" w:hAnsi="Consolas" w:eastAsia="Consolas" w:ascii="Consolas"/>
            <w:color w:val="4D4D4B"/>
            <w:spacing w:val="0"/>
            <w:w w:val="100"/>
            <w:sz w:val="21"/>
            <w:szCs w:val="21"/>
          </w:rPr>
          <w:t>(PermissionsTypes.ADMIN,</w:t>
        </w:r>
        <w:r>
          <w:rPr>
            <w:rFonts w:cs="Consolas" w:hAnsi="Consolas" w:eastAsia="Consolas" w:ascii="Consolas"/>
            <w:color w:val="4D4D4B"/>
            <w:spacing w:val="0"/>
            <w:w w:val="100"/>
            <w:sz w:val="21"/>
            <w:szCs w:val="21"/>
          </w:rPr>
          <w:t> </w:t>
        </w:r>
        <w:r>
          <w:rPr>
            <w:rFonts w:cs="Consolas" w:hAnsi="Consolas" w:eastAsia="Consolas" w:ascii="Consolas"/>
            <w:color w:val="4D4D4B"/>
            <w:spacing w:val="0"/>
            <w:w w:val="100"/>
            <w:sz w:val="21"/>
            <w:szCs w:val="21"/>
          </w:rPr>
          <w:t>PermissionsTypes.MODERATOR)</w:t>
        </w:r>
        <w:r>
          <w:rPr>
            <w:rFonts w:cs="Consolas" w:hAnsi="Consolas" w:eastAsia="Consolas" w:ascii="Consolas"/>
            <w:color w:val="000000"/>
            <w:spacing w:val="0"/>
            <w:w w:val="100"/>
            <w:sz w:val="21"/>
            <w:szCs w:val="21"/>
          </w:rPr>
        </w:r>
      </w:hyperlink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39"/>
        <w:ind w:left="580"/>
      </w:pP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moderateContent()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{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...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}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3" w:lineRule="exact" w:line="260"/>
      </w:pPr>
      <w:r>
        <w:rPr>
          <w:sz w:val="26"/>
          <w:szCs w:val="26"/>
        </w:rPr>
      </w:r>
    </w:p>
    <w:p>
      <w:pPr>
        <w:rPr>
          <w:rFonts w:cs="Segoe UI" w:hAnsi="Segoe UI" w:eastAsia="Segoe UI" w:ascii="Segoe UI"/>
          <w:sz w:val="31"/>
          <w:szCs w:val="31"/>
        </w:rPr>
        <w:jc w:val="left"/>
        <w:ind w:left="220"/>
      </w:pPr>
      <w:r>
        <w:rPr>
          <w:rFonts w:cs="Segoe UI" w:hAnsi="Segoe UI" w:eastAsia="Segoe UI" w:ascii="Segoe UI"/>
          <w:spacing w:val="0"/>
          <w:w w:val="100"/>
          <w:sz w:val="31"/>
          <w:szCs w:val="31"/>
        </w:rPr>
        <w:t>9.</w:t>
      </w:r>
      <w:r>
        <w:rPr>
          <w:rFonts w:cs="Segoe UI" w:hAnsi="Segoe UI" w:eastAsia="Segoe UI" w:ascii="Segoe UI"/>
          <w:spacing w:val="4"/>
          <w:w w:val="100"/>
          <w:sz w:val="31"/>
          <w:szCs w:val="31"/>
        </w:rPr>
        <w:t> </w:t>
      </w:r>
      <w:r>
        <w:rPr>
          <w:rFonts w:cs="Segoe UI" w:hAnsi="Segoe UI" w:eastAsia="Segoe UI" w:ascii="Segoe UI"/>
          <w:spacing w:val="0"/>
          <w:w w:val="100"/>
          <w:sz w:val="31"/>
          <w:szCs w:val="31"/>
        </w:rPr>
        <w:t>Protección</w:t>
      </w:r>
      <w:r>
        <w:rPr>
          <w:rFonts w:cs="Segoe UI" w:hAnsi="Segoe UI" w:eastAsia="Segoe UI" w:ascii="Segoe UI"/>
          <w:spacing w:val="16"/>
          <w:w w:val="100"/>
          <w:sz w:val="31"/>
          <w:szCs w:val="31"/>
        </w:rPr>
        <w:t> </w:t>
      </w:r>
      <w:r>
        <w:rPr>
          <w:rFonts w:cs="Segoe UI" w:hAnsi="Segoe UI" w:eastAsia="Segoe UI" w:ascii="Segoe UI"/>
          <w:spacing w:val="0"/>
          <w:w w:val="100"/>
          <w:sz w:val="31"/>
          <w:szCs w:val="31"/>
        </w:rPr>
        <w:t>de</w:t>
      </w:r>
      <w:r>
        <w:rPr>
          <w:rFonts w:cs="Segoe UI" w:hAnsi="Segoe UI" w:eastAsia="Segoe UI" w:ascii="Segoe UI"/>
          <w:spacing w:val="5"/>
          <w:w w:val="100"/>
          <w:sz w:val="31"/>
          <w:szCs w:val="31"/>
        </w:rPr>
        <w:t> </w:t>
      </w:r>
      <w:r>
        <w:rPr>
          <w:rFonts w:cs="Segoe UI" w:hAnsi="Segoe UI" w:eastAsia="Segoe UI" w:ascii="Segoe UI"/>
          <w:spacing w:val="0"/>
          <w:w w:val="101"/>
          <w:sz w:val="31"/>
          <w:szCs w:val="31"/>
        </w:rPr>
        <w:t>Endpoints</w:t>
      </w:r>
      <w:r>
        <w:rPr>
          <w:rFonts w:cs="Segoe UI" w:hAnsi="Segoe UI" w:eastAsia="Segoe UI" w:ascii="Segoe UI"/>
          <w:spacing w:val="0"/>
          <w:w w:val="100"/>
          <w:sz w:val="31"/>
          <w:szCs w:val="31"/>
        </w:rPr>
      </w:r>
    </w:p>
    <w:p>
      <w:pPr>
        <w:rPr>
          <w:sz w:val="22"/>
          <w:szCs w:val="22"/>
        </w:rPr>
        <w:jc w:val="left"/>
        <w:spacing w:before="13" w:lineRule="exact" w:line="220"/>
      </w:pPr>
      <w:r>
        <w:rPr>
          <w:sz w:val="22"/>
          <w:szCs w:val="22"/>
        </w:rPr>
      </w:r>
    </w:p>
    <w:p>
      <w:pPr>
        <w:rPr>
          <w:rFonts w:cs="Segoe UI" w:hAnsi="Segoe UI" w:eastAsia="Segoe UI" w:ascii="Segoe UI"/>
          <w:sz w:val="24"/>
          <w:szCs w:val="24"/>
        </w:rPr>
        <w:jc w:val="left"/>
        <w:ind w:left="220"/>
      </w:pP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9.1</w:t>
      </w:r>
      <w:r>
        <w:rPr>
          <w:rFonts w:cs="Segoe UI" w:hAnsi="Segoe UI" w:eastAsia="Segoe UI" w:ascii="Segoe UI"/>
          <w:spacing w:val="8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Implementar</w:t>
      </w:r>
      <w:r>
        <w:rPr>
          <w:rFonts w:cs="Segoe UI" w:hAnsi="Segoe UI" w:eastAsia="Segoe UI" w:ascii="Segoe UI"/>
          <w:spacing w:val="29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0"/>
          <w:w w:val="102"/>
          <w:sz w:val="24"/>
          <w:szCs w:val="24"/>
        </w:rPr>
        <w:t>AuthController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13" w:lineRule="exact" w:line="240"/>
      </w:pPr>
      <w:r>
        <w:rPr>
          <w:sz w:val="24"/>
          <w:szCs w:val="24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220"/>
      </w:pPr>
      <w:r>
        <w:rPr>
          <w:rFonts w:cs="Segoe UI" w:hAnsi="Segoe UI" w:eastAsia="Segoe UI" w:ascii="Segoe UI"/>
          <w:b/>
          <w:spacing w:val="0"/>
          <w:w w:val="100"/>
          <w:sz w:val="21"/>
          <w:szCs w:val="21"/>
        </w:rPr>
        <w:t>A</w:t>
      </w:r>
      <w:r>
        <w:rPr>
          <w:rFonts w:cs="Segoe UI" w:hAnsi="Segoe UI" w:eastAsia="Segoe UI" w:ascii="Segoe UI"/>
          <w:b/>
          <w:spacing w:val="-1"/>
          <w:w w:val="100"/>
          <w:sz w:val="21"/>
          <w:szCs w:val="21"/>
        </w:rPr>
        <w:t>r</w:t>
      </w:r>
      <w:r>
        <w:rPr>
          <w:rFonts w:cs="Segoe UI" w:hAnsi="Segoe UI" w:eastAsia="Segoe UI" w:ascii="Segoe UI"/>
          <w:b/>
          <w:spacing w:val="0"/>
          <w:w w:val="100"/>
          <w:sz w:val="21"/>
          <w:szCs w:val="21"/>
        </w:rPr>
        <w:t>chi</w:t>
      </w:r>
      <w:r>
        <w:rPr>
          <w:rFonts w:cs="Segoe UI" w:hAnsi="Segoe UI" w:eastAsia="Segoe UI" w:ascii="Segoe UI"/>
          <w:b/>
          <w:spacing w:val="-2"/>
          <w:w w:val="100"/>
          <w:sz w:val="21"/>
          <w:szCs w:val="21"/>
        </w:rPr>
        <w:t>v</w:t>
      </w:r>
      <w:r>
        <w:rPr>
          <w:rFonts w:cs="Segoe UI" w:hAnsi="Segoe UI" w:eastAsia="Segoe UI" w:ascii="Segoe UI"/>
          <w:b/>
          <w:spacing w:val="0"/>
          <w:w w:val="100"/>
          <w:sz w:val="21"/>
          <w:szCs w:val="21"/>
        </w:rPr>
        <w:t>o:</w:t>
      </w:r>
      <w:r>
        <w:rPr>
          <w:rFonts w:cs="Segoe UI" w:hAnsi="Segoe UI" w:eastAsia="Segoe UI" w:ascii="Segoe UI"/>
          <w:b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C8AE74"/>
          <w:spacing w:val="0"/>
          <w:w w:val="100"/>
          <w:sz w:val="21"/>
          <w:szCs w:val="21"/>
        </w:rPr>
        <w:t>src/auth/auth.controller.ts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4" w:lineRule="exact" w:line="220"/>
      </w:pPr>
      <w:r>
        <w:rPr>
          <w:sz w:val="22"/>
          <w:szCs w:val="22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580"/>
      </w:pP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import</w:t>
      </w: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{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Controller,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Post,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Body,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Get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}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from</w:t>
      </w: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 </w:t>
      </w:r>
      <w:hyperlink r:id="rId64">
        <w:r>
          <w:rPr>
            <w:rFonts w:cs="Consolas" w:hAnsi="Consolas" w:eastAsia="Consolas" w:ascii="Consolas"/>
            <w:color w:val="708B00"/>
            <w:spacing w:val="0"/>
            <w:w w:val="100"/>
            <w:sz w:val="21"/>
            <w:szCs w:val="21"/>
          </w:rPr>
          <w:t>'@nestjs/common'</w:t>
        </w:r>
        <w:r>
          <w:rPr>
            <w:rFonts w:cs="Consolas" w:hAnsi="Consolas" w:eastAsia="Consolas" w:ascii="Consolas"/>
            <w:color w:val="4D4D4B"/>
            <w:spacing w:val="0"/>
            <w:w w:val="100"/>
            <w:sz w:val="21"/>
            <w:szCs w:val="21"/>
          </w:rPr>
          <w:t>;</w:t>
        </w:r>
        <w:r>
          <w:rPr>
            <w:rFonts w:cs="Consolas" w:hAnsi="Consolas" w:eastAsia="Consolas" w:ascii="Consolas"/>
            <w:color w:val="000000"/>
            <w:spacing w:val="0"/>
            <w:w w:val="100"/>
            <w:sz w:val="21"/>
            <w:szCs w:val="21"/>
          </w:rPr>
        </w:r>
      </w:hyperlink>
    </w:p>
    <w:p>
      <w:pPr>
        <w:rPr>
          <w:sz w:val="12"/>
          <w:szCs w:val="12"/>
        </w:rPr>
        <w:jc w:val="left"/>
        <w:spacing w:before="4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580"/>
      </w:pP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import</w:t>
      </w: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{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AuthService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}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from</w:t>
      </w: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708B00"/>
          <w:spacing w:val="0"/>
          <w:w w:val="100"/>
          <w:sz w:val="21"/>
          <w:szCs w:val="21"/>
        </w:rPr>
        <w:t>'./auth.service'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;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39"/>
        <w:ind w:left="580"/>
      </w:pP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import</w:t>
      </w: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{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LoginDto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}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from</w:t>
      </w: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708B00"/>
          <w:spacing w:val="0"/>
          <w:w w:val="100"/>
          <w:sz w:val="21"/>
          <w:szCs w:val="21"/>
        </w:rPr>
        <w:t>'./dto/login.dto'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;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39"/>
        <w:ind w:left="580"/>
      </w:pP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import</w:t>
      </w: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{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RegisterDto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}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from</w:t>
      </w: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708B00"/>
          <w:spacing w:val="0"/>
          <w:w w:val="100"/>
          <w:sz w:val="21"/>
          <w:szCs w:val="21"/>
        </w:rPr>
        <w:t>'./dto/register.dto'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;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39"/>
        <w:ind w:left="580"/>
      </w:pP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import</w:t>
      </w: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{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Auth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}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from</w:t>
      </w: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708B00"/>
          <w:spacing w:val="0"/>
          <w:w w:val="100"/>
          <w:sz w:val="21"/>
          <w:szCs w:val="21"/>
        </w:rPr>
        <w:t>'./decorators/auth.decorator'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;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39"/>
        <w:ind w:left="580"/>
      </w:pP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import</w:t>
      </w: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{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GetUser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}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from</w:t>
      </w: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708B00"/>
          <w:spacing w:val="0"/>
          <w:w w:val="100"/>
          <w:sz w:val="21"/>
          <w:szCs w:val="21"/>
        </w:rPr>
        <w:t>'./decorators/get-user.decorator'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;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39"/>
        <w:ind w:left="580"/>
      </w:pP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import</w:t>
      </w: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{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User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}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from</w:t>
      </w: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708B00"/>
          <w:spacing w:val="0"/>
          <w:w w:val="100"/>
          <w:sz w:val="21"/>
          <w:szCs w:val="21"/>
        </w:rPr>
        <w:t>'../users/entities/user.entity'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;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2"/>
          <w:szCs w:val="12"/>
        </w:rPr>
        <w:jc w:val="left"/>
        <w:spacing w:before="4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580"/>
      </w:pPr>
      <w:hyperlink r:id="rId65">
        <w:r>
          <w:rPr>
            <w:rFonts w:cs="Consolas" w:hAnsi="Consolas" w:eastAsia="Consolas" w:ascii="Consolas"/>
            <w:color w:val="F5861F"/>
            <w:spacing w:val="0"/>
            <w:w w:val="100"/>
            <w:sz w:val="21"/>
            <w:szCs w:val="21"/>
          </w:rPr>
          <w:t>@Controller</w:t>
        </w:r>
        <w:r>
          <w:rPr>
            <w:rFonts w:cs="Consolas" w:hAnsi="Consolas" w:eastAsia="Consolas" w:ascii="Consolas"/>
            <w:color w:val="4D4D4B"/>
            <w:spacing w:val="0"/>
            <w:w w:val="100"/>
            <w:sz w:val="21"/>
            <w:szCs w:val="21"/>
          </w:rPr>
          <w:t>(</w:t>
        </w:r>
        <w:r>
          <w:rPr>
            <w:rFonts w:cs="Consolas" w:hAnsi="Consolas" w:eastAsia="Consolas" w:ascii="Consolas"/>
            <w:color w:val="708B00"/>
            <w:spacing w:val="0"/>
            <w:w w:val="100"/>
            <w:sz w:val="21"/>
            <w:szCs w:val="21"/>
          </w:rPr>
          <w:t>'auth'</w:t>
        </w:r>
        <w:r>
          <w:rPr>
            <w:rFonts w:cs="Consolas" w:hAnsi="Consolas" w:eastAsia="Consolas" w:ascii="Consolas"/>
            <w:color w:val="4D4D4B"/>
            <w:spacing w:val="0"/>
            <w:w w:val="100"/>
            <w:sz w:val="21"/>
            <w:szCs w:val="21"/>
          </w:rPr>
          <w:t>)</w:t>
        </w:r>
        <w:r>
          <w:rPr>
            <w:rFonts w:cs="Consolas" w:hAnsi="Consolas" w:eastAsia="Consolas" w:ascii="Consolas"/>
            <w:color w:val="000000"/>
            <w:spacing w:val="0"/>
            <w:w w:val="100"/>
            <w:sz w:val="21"/>
            <w:szCs w:val="21"/>
          </w:rPr>
        </w:r>
      </w:hyperlink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39"/>
        <w:ind w:left="580"/>
      </w:pP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export</w:t>
      </w: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class</w:t>
      </w: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AuthController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{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39"/>
        <w:ind w:left="811"/>
      </w:pP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constructor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(</w:t>
      </w: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private</w:t>
      </w: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F5861F"/>
          <w:spacing w:val="0"/>
          <w:w w:val="100"/>
          <w:sz w:val="21"/>
          <w:szCs w:val="21"/>
        </w:rPr>
        <w:t>readonly</w:t>
      </w:r>
      <w:r>
        <w:rPr>
          <w:rFonts w:cs="Consolas" w:hAnsi="Consolas" w:eastAsia="Consolas" w:ascii="Consolas"/>
          <w:color w:val="F5861F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F5861F"/>
          <w:spacing w:val="0"/>
          <w:w w:val="100"/>
          <w:sz w:val="21"/>
          <w:szCs w:val="21"/>
        </w:rPr>
        <w:t>authService:</w:t>
      </w:r>
      <w:r>
        <w:rPr>
          <w:rFonts w:cs="Consolas" w:hAnsi="Consolas" w:eastAsia="Consolas" w:ascii="Consolas"/>
          <w:color w:val="F5861F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F5861F"/>
          <w:spacing w:val="0"/>
          <w:w w:val="100"/>
          <w:sz w:val="21"/>
          <w:szCs w:val="21"/>
        </w:rPr>
        <w:t>AuthService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)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{}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2"/>
          <w:szCs w:val="12"/>
        </w:rPr>
        <w:jc w:val="left"/>
        <w:spacing w:before="4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811"/>
      </w:pP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//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Endpoint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público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para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registro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39"/>
        <w:ind w:left="811"/>
      </w:pPr>
      <w:hyperlink r:id="rId66">
        <w:r>
          <w:rPr>
            <w:rFonts w:cs="Consolas" w:hAnsi="Consolas" w:eastAsia="Consolas" w:ascii="Consolas"/>
            <w:color w:val="F5861F"/>
            <w:spacing w:val="0"/>
            <w:w w:val="100"/>
            <w:sz w:val="21"/>
            <w:szCs w:val="21"/>
          </w:rPr>
          <w:t>@Post</w:t>
        </w:r>
        <w:r>
          <w:rPr>
            <w:rFonts w:cs="Consolas" w:hAnsi="Consolas" w:eastAsia="Consolas" w:ascii="Consolas"/>
            <w:color w:val="4D4D4B"/>
            <w:spacing w:val="0"/>
            <w:w w:val="100"/>
            <w:sz w:val="21"/>
            <w:szCs w:val="21"/>
          </w:rPr>
          <w:t>(</w:t>
        </w:r>
        <w:r>
          <w:rPr>
            <w:rFonts w:cs="Consolas" w:hAnsi="Consolas" w:eastAsia="Consolas" w:ascii="Consolas"/>
            <w:color w:val="708B00"/>
            <w:spacing w:val="0"/>
            <w:w w:val="100"/>
            <w:sz w:val="21"/>
            <w:szCs w:val="21"/>
          </w:rPr>
          <w:t>'register'</w:t>
        </w:r>
        <w:r>
          <w:rPr>
            <w:rFonts w:cs="Consolas" w:hAnsi="Consolas" w:eastAsia="Consolas" w:ascii="Consolas"/>
            <w:color w:val="4D4D4B"/>
            <w:spacing w:val="0"/>
            <w:w w:val="100"/>
            <w:sz w:val="21"/>
            <w:szCs w:val="21"/>
          </w:rPr>
          <w:t>)</w:t>
        </w:r>
        <w:r>
          <w:rPr>
            <w:rFonts w:cs="Consolas" w:hAnsi="Consolas" w:eastAsia="Consolas" w:ascii="Consolas"/>
            <w:color w:val="000000"/>
            <w:spacing w:val="0"/>
            <w:w w:val="100"/>
            <w:sz w:val="21"/>
            <w:szCs w:val="21"/>
          </w:rPr>
        </w:r>
      </w:hyperlink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39"/>
        <w:ind w:left="811"/>
      </w:pPr>
      <w:hyperlink r:id="rId67">
        <w:r>
          <w:rPr>
            <w:rFonts w:cs="Consolas" w:hAnsi="Consolas" w:eastAsia="Consolas" w:ascii="Consolas"/>
            <w:color w:val="4D4D4B"/>
            <w:spacing w:val="0"/>
            <w:w w:val="100"/>
            <w:sz w:val="21"/>
            <w:szCs w:val="21"/>
          </w:rPr>
          <w:t>register(</w:t>
        </w:r>
        <w:r>
          <w:rPr>
            <w:rFonts w:cs="Consolas" w:hAnsi="Consolas" w:eastAsia="Consolas" w:ascii="Consolas"/>
            <w:color w:val="F5861F"/>
            <w:spacing w:val="0"/>
            <w:w w:val="100"/>
            <w:sz w:val="21"/>
            <w:szCs w:val="21"/>
          </w:rPr>
          <w:t>@Body</w:t>
        </w:r>
        <w:r>
          <w:rPr>
            <w:rFonts w:cs="Consolas" w:hAnsi="Consolas" w:eastAsia="Consolas" w:ascii="Consolas"/>
            <w:color w:val="4D4D4B"/>
            <w:spacing w:val="0"/>
            <w:w w:val="100"/>
            <w:sz w:val="21"/>
            <w:szCs w:val="21"/>
          </w:rPr>
          <w:t>()</w:t>
        </w:r>
        <w:r>
          <w:rPr>
            <w:rFonts w:cs="Consolas" w:hAnsi="Consolas" w:eastAsia="Consolas" w:ascii="Consolas"/>
            <w:color w:val="4D4D4B"/>
            <w:spacing w:val="0"/>
            <w:w w:val="100"/>
            <w:sz w:val="21"/>
            <w:szCs w:val="21"/>
          </w:rPr>
          <w:t> </w:t>
        </w:r>
        <w:r>
          <w:rPr>
            <w:rFonts w:cs="Consolas" w:hAnsi="Consolas" w:eastAsia="Consolas" w:ascii="Consolas"/>
            <w:color w:val="4D4D4B"/>
            <w:spacing w:val="0"/>
            <w:w w:val="100"/>
            <w:sz w:val="21"/>
            <w:szCs w:val="21"/>
          </w:rPr>
          <w:t>registerDto:</w:t>
        </w:r>
        <w:r>
          <w:rPr>
            <w:rFonts w:cs="Consolas" w:hAnsi="Consolas" w:eastAsia="Consolas" w:ascii="Consolas"/>
            <w:color w:val="4D4D4B"/>
            <w:spacing w:val="0"/>
            <w:w w:val="100"/>
            <w:sz w:val="21"/>
            <w:szCs w:val="21"/>
          </w:rPr>
          <w:t> </w:t>
        </w:r>
        <w:r>
          <w:rPr>
            <w:rFonts w:cs="Consolas" w:hAnsi="Consolas" w:eastAsia="Consolas" w:ascii="Consolas"/>
            <w:color w:val="4D4D4B"/>
            <w:spacing w:val="0"/>
            <w:w w:val="100"/>
            <w:sz w:val="21"/>
            <w:szCs w:val="21"/>
          </w:rPr>
          <w:t>RegisterDto)</w:t>
        </w:r>
        <w:r>
          <w:rPr>
            <w:rFonts w:cs="Consolas" w:hAnsi="Consolas" w:eastAsia="Consolas" w:ascii="Consolas"/>
            <w:color w:val="4D4D4B"/>
            <w:spacing w:val="0"/>
            <w:w w:val="100"/>
            <w:sz w:val="21"/>
            <w:szCs w:val="21"/>
          </w:rPr>
          <w:t> </w:t>
        </w:r>
        <w:r>
          <w:rPr>
            <w:rFonts w:cs="Consolas" w:hAnsi="Consolas" w:eastAsia="Consolas" w:ascii="Consolas"/>
            <w:color w:val="4D4D4B"/>
            <w:spacing w:val="0"/>
            <w:w w:val="100"/>
            <w:sz w:val="21"/>
            <w:szCs w:val="21"/>
          </w:rPr>
          <w:t>{</w:t>
        </w:r>
        <w:r>
          <w:rPr>
            <w:rFonts w:cs="Consolas" w:hAnsi="Consolas" w:eastAsia="Consolas" w:ascii="Consolas"/>
            <w:color w:val="000000"/>
            <w:spacing w:val="0"/>
            <w:w w:val="100"/>
            <w:sz w:val="21"/>
            <w:szCs w:val="21"/>
          </w:rPr>
        </w:r>
      </w:hyperlink>
    </w:p>
    <w:p>
      <w:pPr>
        <w:rPr>
          <w:rFonts w:cs="Consolas" w:hAnsi="Consolas" w:eastAsia="Consolas" w:ascii="Consolas"/>
          <w:sz w:val="21"/>
          <w:szCs w:val="21"/>
        </w:rPr>
        <w:jc w:val="center"/>
        <w:spacing w:before="39"/>
        <w:ind w:left="1006" w:right="4231"/>
      </w:pP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return</w:t>
      </w: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this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.authService.register(registerDto);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39"/>
        <w:ind w:left="811"/>
      </w:pP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}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2"/>
          <w:szCs w:val="12"/>
        </w:rPr>
        <w:jc w:val="left"/>
        <w:spacing w:before="4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811"/>
      </w:pP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//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Endpoint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público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para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login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39"/>
        <w:ind w:left="811"/>
      </w:pPr>
      <w:hyperlink r:id="rId68">
        <w:r>
          <w:rPr>
            <w:rFonts w:cs="Consolas" w:hAnsi="Consolas" w:eastAsia="Consolas" w:ascii="Consolas"/>
            <w:color w:val="F5861F"/>
            <w:spacing w:val="0"/>
            <w:w w:val="100"/>
            <w:sz w:val="21"/>
            <w:szCs w:val="21"/>
          </w:rPr>
          <w:t>@Post</w:t>
        </w:r>
        <w:r>
          <w:rPr>
            <w:rFonts w:cs="Consolas" w:hAnsi="Consolas" w:eastAsia="Consolas" w:ascii="Consolas"/>
            <w:color w:val="4D4D4B"/>
            <w:spacing w:val="0"/>
            <w:w w:val="100"/>
            <w:sz w:val="21"/>
            <w:szCs w:val="21"/>
          </w:rPr>
          <w:t>(</w:t>
        </w:r>
        <w:r>
          <w:rPr>
            <w:rFonts w:cs="Consolas" w:hAnsi="Consolas" w:eastAsia="Consolas" w:ascii="Consolas"/>
            <w:color w:val="708B00"/>
            <w:spacing w:val="0"/>
            <w:w w:val="100"/>
            <w:sz w:val="21"/>
            <w:szCs w:val="21"/>
          </w:rPr>
          <w:t>'login'</w:t>
        </w:r>
        <w:r>
          <w:rPr>
            <w:rFonts w:cs="Consolas" w:hAnsi="Consolas" w:eastAsia="Consolas" w:ascii="Consolas"/>
            <w:color w:val="4D4D4B"/>
            <w:spacing w:val="0"/>
            <w:w w:val="100"/>
            <w:sz w:val="21"/>
            <w:szCs w:val="21"/>
          </w:rPr>
          <w:t>)</w:t>
        </w:r>
        <w:r>
          <w:rPr>
            <w:rFonts w:cs="Consolas" w:hAnsi="Consolas" w:eastAsia="Consolas" w:ascii="Consolas"/>
            <w:color w:val="000000"/>
            <w:spacing w:val="0"/>
            <w:w w:val="100"/>
            <w:sz w:val="21"/>
            <w:szCs w:val="21"/>
          </w:rPr>
        </w:r>
      </w:hyperlink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39"/>
        <w:ind w:left="811"/>
      </w:pPr>
      <w:hyperlink r:id="rId69">
        <w:r>
          <w:rPr>
            <w:rFonts w:cs="Consolas" w:hAnsi="Consolas" w:eastAsia="Consolas" w:ascii="Consolas"/>
            <w:color w:val="4D4D4B"/>
            <w:spacing w:val="0"/>
            <w:w w:val="100"/>
            <w:sz w:val="21"/>
            <w:szCs w:val="21"/>
          </w:rPr>
          <w:t>login(</w:t>
        </w:r>
        <w:r>
          <w:rPr>
            <w:rFonts w:cs="Consolas" w:hAnsi="Consolas" w:eastAsia="Consolas" w:ascii="Consolas"/>
            <w:color w:val="F5861F"/>
            <w:spacing w:val="0"/>
            <w:w w:val="100"/>
            <w:sz w:val="21"/>
            <w:szCs w:val="21"/>
          </w:rPr>
          <w:t>@Body</w:t>
        </w:r>
        <w:r>
          <w:rPr>
            <w:rFonts w:cs="Consolas" w:hAnsi="Consolas" w:eastAsia="Consolas" w:ascii="Consolas"/>
            <w:color w:val="4D4D4B"/>
            <w:spacing w:val="0"/>
            <w:w w:val="100"/>
            <w:sz w:val="21"/>
            <w:szCs w:val="21"/>
          </w:rPr>
          <w:t>()</w:t>
        </w:r>
        <w:r>
          <w:rPr>
            <w:rFonts w:cs="Consolas" w:hAnsi="Consolas" w:eastAsia="Consolas" w:ascii="Consolas"/>
            <w:color w:val="4D4D4B"/>
            <w:spacing w:val="0"/>
            <w:w w:val="100"/>
            <w:sz w:val="21"/>
            <w:szCs w:val="21"/>
          </w:rPr>
          <w:t> </w:t>
        </w:r>
        <w:r>
          <w:rPr>
            <w:rFonts w:cs="Consolas" w:hAnsi="Consolas" w:eastAsia="Consolas" w:ascii="Consolas"/>
            <w:color w:val="4D4D4B"/>
            <w:spacing w:val="0"/>
            <w:w w:val="100"/>
            <w:sz w:val="21"/>
            <w:szCs w:val="21"/>
          </w:rPr>
          <w:t>loginDto:</w:t>
        </w:r>
        <w:r>
          <w:rPr>
            <w:rFonts w:cs="Consolas" w:hAnsi="Consolas" w:eastAsia="Consolas" w:ascii="Consolas"/>
            <w:color w:val="4D4D4B"/>
            <w:spacing w:val="0"/>
            <w:w w:val="100"/>
            <w:sz w:val="21"/>
            <w:szCs w:val="21"/>
          </w:rPr>
          <w:t> </w:t>
        </w:r>
        <w:r>
          <w:rPr>
            <w:rFonts w:cs="Consolas" w:hAnsi="Consolas" w:eastAsia="Consolas" w:ascii="Consolas"/>
            <w:color w:val="4D4D4B"/>
            <w:spacing w:val="0"/>
            <w:w w:val="100"/>
            <w:sz w:val="21"/>
            <w:szCs w:val="21"/>
          </w:rPr>
          <w:t>LoginDto)</w:t>
        </w:r>
        <w:r>
          <w:rPr>
            <w:rFonts w:cs="Consolas" w:hAnsi="Consolas" w:eastAsia="Consolas" w:ascii="Consolas"/>
            <w:color w:val="4D4D4B"/>
            <w:spacing w:val="0"/>
            <w:w w:val="100"/>
            <w:sz w:val="21"/>
            <w:szCs w:val="21"/>
          </w:rPr>
          <w:t> </w:t>
        </w:r>
        <w:r>
          <w:rPr>
            <w:rFonts w:cs="Consolas" w:hAnsi="Consolas" w:eastAsia="Consolas" w:ascii="Consolas"/>
            <w:color w:val="4D4D4B"/>
            <w:spacing w:val="0"/>
            <w:w w:val="100"/>
            <w:sz w:val="21"/>
            <w:szCs w:val="21"/>
          </w:rPr>
          <w:t>{</w:t>
        </w:r>
        <w:r>
          <w:rPr>
            <w:rFonts w:cs="Consolas" w:hAnsi="Consolas" w:eastAsia="Consolas" w:ascii="Consolas"/>
            <w:color w:val="000000"/>
            <w:spacing w:val="0"/>
            <w:w w:val="100"/>
            <w:sz w:val="21"/>
            <w:szCs w:val="21"/>
          </w:rPr>
        </w:r>
      </w:hyperlink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39"/>
        <w:ind w:left="1042"/>
      </w:pP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return</w:t>
      </w: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this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.authService.login(loginDto);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39"/>
        <w:ind w:left="811"/>
      </w:pP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}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2"/>
          <w:szCs w:val="12"/>
        </w:rPr>
        <w:jc w:val="left"/>
        <w:spacing w:before="4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811"/>
      </w:pP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//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Endpoint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protegido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para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renovar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token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39"/>
        <w:ind w:left="811"/>
      </w:pPr>
      <w:hyperlink r:id="rId70">
        <w:r>
          <w:rPr>
            <w:rFonts w:cs="Consolas" w:hAnsi="Consolas" w:eastAsia="Consolas" w:ascii="Consolas"/>
            <w:color w:val="F5861F"/>
            <w:spacing w:val="0"/>
            <w:w w:val="100"/>
            <w:sz w:val="21"/>
            <w:szCs w:val="21"/>
          </w:rPr>
          <w:t>@Get</w:t>
        </w:r>
        <w:r>
          <w:rPr>
            <w:rFonts w:cs="Consolas" w:hAnsi="Consolas" w:eastAsia="Consolas" w:ascii="Consolas"/>
            <w:color w:val="4D4D4B"/>
            <w:spacing w:val="0"/>
            <w:w w:val="100"/>
            <w:sz w:val="21"/>
            <w:szCs w:val="21"/>
          </w:rPr>
          <w:t>(</w:t>
        </w:r>
        <w:r>
          <w:rPr>
            <w:rFonts w:cs="Consolas" w:hAnsi="Consolas" w:eastAsia="Consolas" w:ascii="Consolas"/>
            <w:color w:val="708B00"/>
            <w:spacing w:val="0"/>
            <w:w w:val="100"/>
            <w:sz w:val="21"/>
            <w:szCs w:val="21"/>
          </w:rPr>
          <w:t>'check-status'</w:t>
        </w:r>
        <w:r>
          <w:rPr>
            <w:rFonts w:cs="Consolas" w:hAnsi="Consolas" w:eastAsia="Consolas" w:ascii="Consolas"/>
            <w:color w:val="4D4D4B"/>
            <w:spacing w:val="0"/>
            <w:w w:val="100"/>
            <w:sz w:val="21"/>
            <w:szCs w:val="21"/>
          </w:rPr>
          <w:t>)</w:t>
        </w:r>
        <w:r>
          <w:rPr>
            <w:rFonts w:cs="Consolas" w:hAnsi="Consolas" w:eastAsia="Consolas" w:ascii="Consolas"/>
            <w:color w:val="000000"/>
            <w:spacing w:val="0"/>
            <w:w w:val="100"/>
            <w:sz w:val="21"/>
            <w:szCs w:val="21"/>
          </w:rPr>
        </w:r>
      </w:hyperlink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39" w:lineRule="auto" w:line="278"/>
        <w:ind w:left="811" w:right="4922"/>
      </w:pPr>
      <w:hyperlink r:id="rId71">
        <w:r>
          <w:rPr>
            <w:rFonts w:cs="Consolas" w:hAnsi="Consolas" w:eastAsia="Consolas" w:ascii="Consolas"/>
            <w:color w:val="F5861F"/>
            <w:spacing w:val="0"/>
            <w:w w:val="100"/>
            <w:sz w:val="21"/>
            <w:szCs w:val="21"/>
          </w:rPr>
          <w:t>@Auth</w:t>
        </w:r>
        <w:r>
          <w:rPr>
            <w:rFonts w:cs="Consolas" w:hAnsi="Consolas" w:eastAsia="Consolas" w:ascii="Consolas"/>
            <w:color w:val="4D4D4B"/>
            <w:spacing w:val="0"/>
            <w:w w:val="100"/>
            <w:sz w:val="21"/>
            <w:szCs w:val="21"/>
          </w:rPr>
          <w:t>()</w:t>
        </w:r>
        <w:r>
          <w:rPr>
            <w:rFonts w:cs="Consolas" w:hAnsi="Consolas" w:eastAsia="Consolas" w:ascii="Consolas"/>
            <w:color w:val="4D4D4B"/>
            <w:spacing w:val="0"/>
            <w:w w:val="100"/>
            <w:sz w:val="21"/>
            <w:szCs w:val="21"/>
          </w:rPr>
          <w:t> </w:t>
        </w:r>
        <w:r>
          <w:rPr>
            <w:rFonts w:cs="Consolas" w:hAnsi="Consolas" w:eastAsia="Consolas" w:ascii="Consolas"/>
            <w:color w:val="8E8F8B"/>
            <w:spacing w:val="0"/>
            <w:w w:val="100"/>
            <w:sz w:val="21"/>
            <w:szCs w:val="21"/>
          </w:rPr>
          <w:t>//</w:t>
        </w:r>
        <w:r>
          <w:rPr>
            <w:rFonts w:cs="Consolas" w:hAnsi="Consolas" w:eastAsia="Consolas" w:ascii="Consolas"/>
            <w:color w:val="8E8F8B"/>
            <w:spacing w:val="0"/>
            <w:w w:val="100"/>
            <w:sz w:val="21"/>
            <w:szCs w:val="21"/>
          </w:rPr>
          <w:t> </w:t>
        </w:r>
        <w:r>
          <w:rPr>
            <w:rFonts w:cs="Consolas" w:hAnsi="Consolas" w:eastAsia="Consolas" w:ascii="Consolas"/>
            <w:color w:val="8E8F8B"/>
            <w:spacing w:val="0"/>
            <w:w w:val="100"/>
            <w:sz w:val="21"/>
            <w:szCs w:val="21"/>
          </w:rPr>
          <w:t>Solo</w:t>
        </w:r>
        <w:r>
          <w:rPr>
            <w:rFonts w:cs="Consolas" w:hAnsi="Consolas" w:eastAsia="Consolas" w:ascii="Consolas"/>
            <w:color w:val="8E8F8B"/>
            <w:spacing w:val="0"/>
            <w:w w:val="100"/>
            <w:sz w:val="21"/>
            <w:szCs w:val="21"/>
          </w:rPr>
          <w:t> </w:t>
        </w:r>
        <w:r>
          <w:rPr>
            <w:rFonts w:cs="Consolas" w:hAnsi="Consolas" w:eastAsia="Consolas" w:ascii="Consolas"/>
            <w:color w:val="8E8F8B"/>
            <w:spacing w:val="0"/>
            <w:w w:val="100"/>
            <w:sz w:val="21"/>
            <w:szCs w:val="21"/>
          </w:rPr>
          <w:t>requiere</w:t>
        </w:r>
        <w:r>
          <w:rPr>
            <w:rFonts w:cs="Consolas" w:hAnsi="Consolas" w:eastAsia="Consolas" w:ascii="Consolas"/>
            <w:color w:val="8E8F8B"/>
            <w:spacing w:val="0"/>
            <w:w w:val="100"/>
            <w:sz w:val="21"/>
            <w:szCs w:val="21"/>
          </w:rPr>
          <w:t> </w:t>
        </w:r>
        <w:r>
          <w:rPr>
            <w:rFonts w:cs="Consolas" w:hAnsi="Consolas" w:eastAsia="Consolas" w:ascii="Consolas"/>
            <w:color w:val="8E8F8B"/>
            <w:spacing w:val="0"/>
            <w:w w:val="100"/>
            <w:sz w:val="21"/>
            <w:szCs w:val="21"/>
          </w:rPr>
          <w:t>estar</w:t>
        </w:r>
        <w:r>
          <w:rPr>
            <w:rFonts w:cs="Consolas" w:hAnsi="Consolas" w:eastAsia="Consolas" w:ascii="Consolas"/>
            <w:color w:val="8E8F8B"/>
            <w:spacing w:val="0"/>
            <w:w w:val="100"/>
            <w:sz w:val="21"/>
            <w:szCs w:val="21"/>
          </w:rPr>
          <w:t> </w:t>
        </w:r>
        <w:r>
          <w:rPr>
            <w:rFonts w:cs="Consolas" w:hAnsi="Consolas" w:eastAsia="Consolas" w:ascii="Consolas"/>
            <w:color w:val="8E8F8B"/>
            <w:spacing w:val="0"/>
            <w:w w:val="100"/>
            <w:sz w:val="21"/>
            <w:szCs w:val="21"/>
          </w:rPr>
          <w:t>autenticado</w:t>
        </w:r>
        <w:r>
          <w:rPr>
            <w:rFonts w:cs="Consolas" w:hAnsi="Consolas" w:eastAsia="Consolas" w:ascii="Consolas"/>
            <w:color w:val="8E8F8B"/>
            <w:spacing w:val="0"/>
            <w:w w:val="100"/>
            <w:sz w:val="21"/>
            <w:szCs w:val="21"/>
          </w:rPr>
          <w:t> </w:t>
        </w:r>
      </w:hyperlink>
      <w:hyperlink r:id="rId72">
        <w:r>
          <w:rPr>
            <w:rFonts w:cs="Consolas" w:hAnsi="Consolas" w:eastAsia="Consolas" w:ascii="Consolas"/>
            <w:color w:val="4D4D4B"/>
            <w:spacing w:val="0"/>
            <w:w w:val="100"/>
            <w:sz w:val="21"/>
            <w:szCs w:val="21"/>
          </w:rPr>
          <w:t>checkAuthStatus(</w:t>
        </w:r>
        <w:r>
          <w:rPr>
            <w:rFonts w:cs="Consolas" w:hAnsi="Consolas" w:eastAsia="Consolas" w:ascii="Consolas"/>
            <w:color w:val="F5861F"/>
            <w:spacing w:val="0"/>
            <w:w w:val="100"/>
            <w:sz w:val="21"/>
            <w:szCs w:val="21"/>
          </w:rPr>
          <w:t>@GetUser</w:t>
        </w:r>
        <w:r>
          <w:rPr>
            <w:rFonts w:cs="Consolas" w:hAnsi="Consolas" w:eastAsia="Consolas" w:ascii="Consolas"/>
            <w:color w:val="4D4D4B"/>
            <w:spacing w:val="0"/>
            <w:w w:val="100"/>
            <w:sz w:val="21"/>
            <w:szCs w:val="21"/>
          </w:rPr>
          <w:t>()</w:t>
        </w:r>
        <w:r>
          <w:rPr>
            <w:rFonts w:cs="Consolas" w:hAnsi="Consolas" w:eastAsia="Consolas" w:ascii="Consolas"/>
            <w:color w:val="4D4D4B"/>
            <w:spacing w:val="0"/>
            <w:w w:val="100"/>
            <w:sz w:val="21"/>
            <w:szCs w:val="21"/>
          </w:rPr>
          <w:t> </w:t>
        </w:r>
        <w:r>
          <w:rPr>
            <w:rFonts w:cs="Consolas" w:hAnsi="Consolas" w:eastAsia="Consolas" w:ascii="Consolas"/>
            <w:color w:val="4D4D4B"/>
            <w:spacing w:val="0"/>
            <w:w w:val="100"/>
            <w:sz w:val="21"/>
            <w:szCs w:val="21"/>
          </w:rPr>
          <w:t>user:</w:t>
        </w:r>
        <w:r>
          <w:rPr>
            <w:rFonts w:cs="Consolas" w:hAnsi="Consolas" w:eastAsia="Consolas" w:ascii="Consolas"/>
            <w:color w:val="4D4D4B"/>
            <w:spacing w:val="0"/>
            <w:w w:val="100"/>
            <w:sz w:val="21"/>
            <w:szCs w:val="21"/>
          </w:rPr>
          <w:t> </w:t>
        </w:r>
        <w:r>
          <w:rPr>
            <w:rFonts w:cs="Consolas" w:hAnsi="Consolas" w:eastAsia="Consolas" w:ascii="Consolas"/>
            <w:color w:val="4D4D4B"/>
            <w:spacing w:val="0"/>
            <w:w w:val="100"/>
            <w:sz w:val="21"/>
            <w:szCs w:val="21"/>
          </w:rPr>
          <w:t>User)</w:t>
        </w:r>
        <w:r>
          <w:rPr>
            <w:rFonts w:cs="Consolas" w:hAnsi="Consolas" w:eastAsia="Consolas" w:ascii="Consolas"/>
            <w:color w:val="4D4D4B"/>
            <w:spacing w:val="0"/>
            <w:w w:val="100"/>
            <w:sz w:val="21"/>
            <w:szCs w:val="21"/>
          </w:rPr>
          <w:t> </w:t>
        </w:r>
        <w:r>
          <w:rPr>
            <w:rFonts w:cs="Consolas" w:hAnsi="Consolas" w:eastAsia="Consolas" w:ascii="Consolas"/>
            <w:color w:val="4D4D4B"/>
            <w:spacing w:val="0"/>
            <w:w w:val="100"/>
            <w:sz w:val="21"/>
            <w:szCs w:val="21"/>
          </w:rPr>
          <w:t>{</w:t>
        </w:r>
        <w:r>
          <w:rPr>
            <w:rFonts w:cs="Consolas" w:hAnsi="Consolas" w:eastAsia="Consolas" w:ascii="Consolas"/>
            <w:color w:val="000000"/>
            <w:spacing w:val="0"/>
            <w:w w:val="100"/>
            <w:sz w:val="21"/>
            <w:szCs w:val="21"/>
          </w:rPr>
        </w:r>
      </w:hyperlink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1042"/>
      </w:pP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return</w:t>
      </w: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this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.authService.checkAuthStatus(user);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39"/>
        <w:ind w:left="811"/>
      </w:pP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}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2"/>
          <w:szCs w:val="12"/>
        </w:rPr>
        <w:jc w:val="left"/>
        <w:spacing w:before="4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811"/>
      </w:pP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//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Endpoint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para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obtener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perfil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del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usuario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actual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39"/>
        <w:ind w:left="811"/>
      </w:pPr>
      <w:hyperlink r:id="rId73">
        <w:r>
          <w:rPr>
            <w:rFonts w:cs="Consolas" w:hAnsi="Consolas" w:eastAsia="Consolas" w:ascii="Consolas"/>
            <w:color w:val="F5861F"/>
            <w:spacing w:val="0"/>
            <w:w w:val="100"/>
            <w:sz w:val="21"/>
            <w:szCs w:val="21"/>
          </w:rPr>
          <w:t>@Get</w:t>
        </w:r>
        <w:r>
          <w:rPr>
            <w:rFonts w:cs="Consolas" w:hAnsi="Consolas" w:eastAsia="Consolas" w:ascii="Consolas"/>
            <w:color w:val="4D4D4B"/>
            <w:spacing w:val="0"/>
            <w:w w:val="100"/>
            <w:sz w:val="21"/>
            <w:szCs w:val="21"/>
          </w:rPr>
          <w:t>(</w:t>
        </w:r>
        <w:r>
          <w:rPr>
            <w:rFonts w:cs="Consolas" w:hAnsi="Consolas" w:eastAsia="Consolas" w:ascii="Consolas"/>
            <w:color w:val="708B00"/>
            <w:spacing w:val="0"/>
            <w:w w:val="100"/>
            <w:sz w:val="21"/>
            <w:szCs w:val="21"/>
          </w:rPr>
          <w:t>'profile'</w:t>
        </w:r>
        <w:r>
          <w:rPr>
            <w:rFonts w:cs="Consolas" w:hAnsi="Consolas" w:eastAsia="Consolas" w:ascii="Consolas"/>
            <w:color w:val="4D4D4B"/>
            <w:spacing w:val="0"/>
            <w:w w:val="100"/>
            <w:sz w:val="21"/>
            <w:szCs w:val="21"/>
          </w:rPr>
          <w:t>)</w:t>
        </w:r>
        <w:r>
          <w:rPr>
            <w:rFonts w:cs="Consolas" w:hAnsi="Consolas" w:eastAsia="Consolas" w:ascii="Consolas"/>
            <w:color w:val="000000"/>
            <w:spacing w:val="0"/>
            <w:w w:val="100"/>
            <w:sz w:val="21"/>
            <w:szCs w:val="21"/>
          </w:rPr>
        </w:r>
      </w:hyperlink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39"/>
        <w:ind w:left="811"/>
        <w:sectPr>
          <w:pgMar w:header="294" w:footer="156" w:top="480" w:bottom="0" w:left="640" w:right="640"/>
          <w:pgSz w:w="11900" w:h="16840"/>
        </w:sectPr>
      </w:pPr>
      <w:hyperlink r:id="rId74">
        <w:r>
          <w:rPr>
            <w:rFonts w:cs="Consolas" w:hAnsi="Consolas" w:eastAsia="Consolas" w:ascii="Consolas"/>
            <w:color w:val="F5861F"/>
            <w:spacing w:val="0"/>
            <w:w w:val="100"/>
            <w:sz w:val="21"/>
            <w:szCs w:val="21"/>
          </w:rPr>
          <w:t>@Auth</w:t>
        </w:r>
        <w:r>
          <w:rPr>
            <w:rFonts w:cs="Consolas" w:hAnsi="Consolas" w:eastAsia="Consolas" w:ascii="Consolas"/>
            <w:color w:val="4D4D4B"/>
            <w:spacing w:val="0"/>
            <w:w w:val="100"/>
            <w:sz w:val="21"/>
            <w:szCs w:val="21"/>
          </w:rPr>
          <w:t>()</w:t>
        </w:r>
        <w:r>
          <w:rPr>
            <w:rFonts w:cs="Consolas" w:hAnsi="Consolas" w:eastAsia="Consolas" w:ascii="Consolas"/>
            <w:color w:val="4D4D4B"/>
            <w:spacing w:val="0"/>
            <w:w w:val="100"/>
            <w:sz w:val="21"/>
            <w:szCs w:val="21"/>
          </w:rPr>
          <w:t> </w:t>
        </w:r>
        <w:r>
          <w:rPr>
            <w:rFonts w:cs="Consolas" w:hAnsi="Consolas" w:eastAsia="Consolas" w:ascii="Consolas"/>
            <w:color w:val="8E8F8B"/>
            <w:spacing w:val="0"/>
            <w:w w:val="100"/>
            <w:sz w:val="21"/>
            <w:szCs w:val="21"/>
          </w:rPr>
          <w:t>//</w:t>
        </w:r>
        <w:r>
          <w:rPr>
            <w:rFonts w:cs="Consolas" w:hAnsi="Consolas" w:eastAsia="Consolas" w:ascii="Consolas"/>
            <w:color w:val="8E8F8B"/>
            <w:spacing w:val="0"/>
            <w:w w:val="100"/>
            <w:sz w:val="21"/>
            <w:szCs w:val="21"/>
          </w:rPr>
          <w:t> </w:t>
        </w:r>
        <w:r>
          <w:rPr>
            <w:rFonts w:cs="Consolas" w:hAnsi="Consolas" w:eastAsia="Consolas" w:ascii="Consolas"/>
            <w:color w:val="8E8F8B"/>
            <w:spacing w:val="0"/>
            <w:w w:val="100"/>
            <w:sz w:val="21"/>
            <w:szCs w:val="21"/>
          </w:rPr>
          <w:t>Solo</w:t>
        </w:r>
        <w:r>
          <w:rPr>
            <w:rFonts w:cs="Consolas" w:hAnsi="Consolas" w:eastAsia="Consolas" w:ascii="Consolas"/>
            <w:color w:val="8E8F8B"/>
            <w:spacing w:val="0"/>
            <w:w w:val="100"/>
            <w:sz w:val="21"/>
            <w:szCs w:val="21"/>
          </w:rPr>
          <w:t> </w:t>
        </w:r>
        <w:r>
          <w:rPr>
            <w:rFonts w:cs="Consolas" w:hAnsi="Consolas" w:eastAsia="Consolas" w:ascii="Consolas"/>
            <w:color w:val="8E8F8B"/>
            <w:spacing w:val="0"/>
            <w:w w:val="100"/>
            <w:sz w:val="21"/>
            <w:szCs w:val="21"/>
          </w:rPr>
          <w:t>requiere</w:t>
        </w:r>
        <w:r>
          <w:rPr>
            <w:rFonts w:cs="Consolas" w:hAnsi="Consolas" w:eastAsia="Consolas" w:ascii="Consolas"/>
            <w:color w:val="8E8F8B"/>
            <w:spacing w:val="0"/>
            <w:w w:val="100"/>
            <w:sz w:val="21"/>
            <w:szCs w:val="21"/>
          </w:rPr>
          <w:t> </w:t>
        </w:r>
        <w:r>
          <w:rPr>
            <w:rFonts w:cs="Consolas" w:hAnsi="Consolas" w:eastAsia="Consolas" w:ascii="Consolas"/>
            <w:color w:val="8E8F8B"/>
            <w:spacing w:val="0"/>
            <w:w w:val="100"/>
            <w:sz w:val="21"/>
            <w:szCs w:val="21"/>
          </w:rPr>
          <w:t>estar</w:t>
        </w:r>
        <w:r>
          <w:rPr>
            <w:rFonts w:cs="Consolas" w:hAnsi="Consolas" w:eastAsia="Consolas" w:ascii="Consolas"/>
            <w:color w:val="8E8F8B"/>
            <w:spacing w:val="0"/>
            <w:w w:val="100"/>
            <w:sz w:val="21"/>
            <w:szCs w:val="21"/>
          </w:rPr>
          <w:t> </w:t>
        </w:r>
        <w:r>
          <w:rPr>
            <w:rFonts w:cs="Consolas" w:hAnsi="Consolas" w:eastAsia="Consolas" w:ascii="Consolas"/>
            <w:color w:val="8E8F8B"/>
            <w:spacing w:val="0"/>
            <w:w w:val="100"/>
            <w:sz w:val="21"/>
            <w:szCs w:val="21"/>
          </w:rPr>
          <w:t>autenticado</w:t>
        </w:r>
        <w:r>
          <w:rPr>
            <w:rFonts w:cs="Consolas" w:hAnsi="Consolas" w:eastAsia="Consolas" w:ascii="Consolas"/>
            <w:color w:val="000000"/>
            <w:spacing w:val="0"/>
            <w:w w:val="100"/>
            <w:sz w:val="21"/>
            <w:szCs w:val="21"/>
          </w:rPr>
        </w:r>
      </w:hyperlink>
    </w:p>
    <w:p>
      <w:pPr>
        <w:rPr>
          <w:sz w:val="13"/>
          <w:szCs w:val="13"/>
        </w:rPr>
        <w:jc w:val="left"/>
        <w:spacing w:before="10" w:lineRule="exact" w:line="120"/>
      </w:pPr>
      <w:r>
        <w:pict>
          <v:group style="position:absolute;margin-left:27.625pt;margin-top:41.625pt;width:540.75pt;height:772.5pt;mso-position-horizontal-relative:page;mso-position-vertical-relative:page;z-index:-1434" coordorigin="552,832" coordsize="10815,15450">
            <v:shape style="position:absolute;left:560;top:-215250;width:10800;height:296250" coordorigin="560,-215250" coordsize="10800,296250" path="m11360,840l560,840,560,16275,11360,16275,11360,840xe" filled="t" fillcolor="#FFFFFF" stroked="f">
              <v:path arrowok="t"/>
              <v:fill/>
            </v:shape>
            <v:shape style="position:absolute;left:867;top:-9712;width:10185;height:14040" coordorigin="867,-9712" coordsize="10185,14040" path="m11025,4327l11029,4325,11034,4323,11038,4320,11042,4316,11045,4313,11048,4309,11050,4304,11052,4300,11052,4295,11052,840,867,840,867,4290,867,4295,868,4300,870,4304,872,4309,875,4313,878,4316,882,4320,886,4323,891,4325,895,4327,900,4327,11020,4327,11025,4327xe" filled="t" fillcolor="#F7F7F7" stroked="f">
              <v:path arrowok="t"/>
              <v:fill/>
            </v:shape>
            <v:shape style="position:absolute;left:867;top:-9712;width:10185;height:14040" coordorigin="867,-9712" coordsize="10185,14040" path="m867,840l867,4290e" filled="f" stroked="t" strokeweight="0.75pt" strokecolor="#CCCCCC">
              <v:path arrowok="t"/>
            </v:shape>
            <v:shape style="position:absolute;left:867;top:-9712;width:10185;height:14040" coordorigin="867,-9712" coordsize="10185,14040" path="m11020,4327l11025,4327,11029,4325,11034,4323,11038,4320,11042,4316,11045,4313,11048,4309,11050,4304,11052,4300,11052,4295,11052,4290,11052,840e" filled="f" stroked="t" strokeweight="0.75pt" strokecolor="#CCCCCC">
              <v:path arrowok="t"/>
            </v:shape>
            <v:shape style="position:absolute;left:867;top:-9712;width:10185;height:14040" coordorigin="867,-9712" coordsize="10185,14040" path="m905,4327l11015,4327,11020,4327e" filled="f" stroked="t" strokeweight="0.75pt" strokecolor="#CCCCCC">
              <v:path arrowok="t"/>
            </v:shape>
            <v:shape style="position:absolute;left:867;top:-9712;width:10185;height:14040" coordorigin="867,-9712" coordsize="10185,14040" path="m891,4325l895,4327,900,4327,905,4327e" filled="f" stroked="t" strokeweight="0.75pt" strokecolor="#CCCCCC">
              <v:path arrowok="t"/>
            </v:shape>
            <v:shape style="position:absolute;left:867;top:-9712;width:10185;height:14040" coordorigin="867,-9712" coordsize="10185,14040" path="m878,4316l882,4320,886,4323,891,4325e" filled="f" stroked="t" strokeweight="0.75pt" strokecolor="#CCCCCC">
              <v:path arrowok="t"/>
            </v:shape>
            <v:shape style="position:absolute;left:867;top:-9712;width:10185;height:14040" coordorigin="867,-9712" coordsize="10185,14040" path="m870,4304l872,4309,875,4313,878,4316e" filled="f" stroked="t" strokeweight="0.75pt" strokecolor="#CCCCCC">
              <v:path arrowok="t"/>
            </v:shape>
            <v:shape style="position:absolute;left:867;top:-9712;width:10185;height:14040" coordorigin="867,-9712" coordsize="10185,14040" path="m867,4290l867,4295,868,4300,870,4304e" filled="f" stroked="t" strokeweight="0.75pt" strokecolor="#CCCCCC">
              <v:path arrowok="t"/>
            </v:shape>
            <v:shape style="position:absolute;left:867;top:5707;width:10185;height:20040" coordorigin="867,5707" coordsize="10185,20040" path="m11052,5740l11052,5735,11050,5731,11048,5726,11045,5722,11042,5718,11038,5715,11034,5712,11029,5710,11025,5708,11020,5707,900,5707,895,5708,891,5710,886,5712,882,5715,878,5718,875,5722,872,5726,870,5731,868,5735,867,5740,867,16275,11052,16275,11052,5740xe" filled="t" fillcolor="#F7F7F7" stroked="f">
              <v:path arrowok="t"/>
              <v:fill/>
            </v:shape>
            <v:shape style="position:absolute;left:867;top:5707;width:10185;height:20040" coordorigin="867,5707" coordsize="10185,20040" path="m870,5731l868,5735,867,5740,867,5745,867,16275e" filled="f" stroked="t" strokeweight="0.75pt" strokecolor="#CCCCCC">
              <v:path arrowok="t"/>
            </v:shape>
            <v:shape style="position:absolute;left:867;top:5707;width:10185;height:20040" coordorigin="867,5707" coordsize="10185,20040" path="m878,5718l875,5722,872,5726,870,5731e" filled="f" stroked="t" strokeweight="0.75pt" strokecolor="#CCCCCC">
              <v:path arrowok="t"/>
            </v:shape>
            <v:shape style="position:absolute;left:867;top:5707;width:10185;height:20040" coordorigin="867,5707" coordsize="10185,20040" path="m891,5710l886,5712,882,5715,878,5718e" filled="f" stroked="t" strokeweight="0.75pt" strokecolor="#CCCCCC">
              <v:path arrowok="t"/>
            </v:shape>
            <v:shape style="position:absolute;left:867;top:5707;width:10185;height:20040" coordorigin="867,5707" coordsize="10185,20040" path="m905,5707l900,5707,895,5708,891,5710e" filled="f" stroked="t" strokeweight="0.75pt" strokecolor="#CCCCCC">
              <v:path arrowok="t"/>
            </v:shape>
            <v:shape style="position:absolute;left:867;top:5707;width:10185;height:20040" coordorigin="867,5707" coordsize="10185,20040" path="m11015,5707l905,5707e" filled="f" stroked="t" strokeweight="0.75pt" strokecolor="#CCCCCC">
              <v:path arrowok="t"/>
            </v:shape>
            <v:shape style="position:absolute;left:867;top:5707;width:10185;height:20040" coordorigin="867,5707" coordsize="10185,20040" path="m905,5708l11015,5707e" filled="f" stroked="t" strokeweight="0.75pt" strokecolor="#CCCCCC">
              <v:path arrowok="t"/>
            </v:shape>
            <v:shape style="position:absolute;left:867;top:5707;width:10185;height:20040" coordorigin="867,5707" coordsize="10185,20040" path="m11025,5708l11020,5707,11015,5707e" filled="f" stroked="t" strokeweight="0.75pt" strokecolor="#CCCCCC">
              <v:path arrowok="t"/>
            </v:shape>
            <v:shape style="position:absolute;left:867;top:5707;width:10185;height:20040" coordorigin="867,5707" coordsize="10185,20040" path="m11029,5710l11025,5708e" filled="f" stroked="t" strokeweight="0.75pt" strokecolor="#CCCCCC">
              <v:path arrowok="t"/>
            </v:shape>
            <v:shape style="position:absolute;left:867;top:5707;width:10185;height:20040" coordorigin="867,5707" coordsize="10185,20040" path="m11052,5745l11052,5740,11052,5735,11050,5731,11048,5726,11045,5722,11042,5718,11038,5715,11034,5712,11029,5710e" filled="f" stroked="t" strokeweight="0.75pt" strokecolor="#CCCCCC">
              <v:path arrowok="t"/>
            </v:shape>
            <v:shape style="position:absolute;left:867;top:5707;width:10185;height:20040" coordorigin="867,5707" coordsize="10185,20040" path="m11052,16275l11052,5745e" filled="f" stroked="t" strokeweight="0.75pt" strokecolor="#CCCCCC">
              <v:path arrowok="t"/>
            </v:shape>
            <w10:wrap type="none"/>
          </v:group>
        </w:pict>
      </w: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22"/>
        <w:ind w:left="811"/>
      </w:pPr>
      <w:hyperlink r:id="rId75">
        <w:r>
          <w:rPr>
            <w:rFonts w:cs="Consolas" w:hAnsi="Consolas" w:eastAsia="Consolas" w:ascii="Consolas"/>
            <w:color w:val="4D4D4B"/>
            <w:spacing w:val="0"/>
            <w:w w:val="100"/>
            <w:sz w:val="21"/>
            <w:szCs w:val="21"/>
          </w:rPr>
          <w:t>getProfile(</w:t>
        </w:r>
        <w:r>
          <w:rPr>
            <w:rFonts w:cs="Consolas" w:hAnsi="Consolas" w:eastAsia="Consolas" w:ascii="Consolas"/>
            <w:color w:val="F5861F"/>
            <w:spacing w:val="0"/>
            <w:w w:val="100"/>
            <w:sz w:val="21"/>
            <w:szCs w:val="21"/>
          </w:rPr>
          <w:t>@GetUser</w:t>
        </w:r>
        <w:r>
          <w:rPr>
            <w:rFonts w:cs="Consolas" w:hAnsi="Consolas" w:eastAsia="Consolas" w:ascii="Consolas"/>
            <w:color w:val="4D4D4B"/>
            <w:spacing w:val="0"/>
            <w:w w:val="100"/>
            <w:sz w:val="21"/>
            <w:szCs w:val="21"/>
          </w:rPr>
          <w:t>()</w:t>
        </w:r>
        <w:r>
          <w:rPr>
            <w:rFonts w:cs="Consolas" w:hAnsi="Consolas" w:eastAsia="Consolas" w:ascii="Consolas"/>
            <w:color w:val="4D4D4B"/>
            <w:spacing w:val="0"/>
            <w:w w:val="100"/>
            <w:sz w:val="21"/>
            <w:szCs w:val="21"/>
          </w:rPr>
          <w:t> </w:t>
        </w:r>
        <w:r>
          <w:rPr>
            <w:rFonts w:cs="Consolas" w:hAnsi="Consolas" w:eastAsia="Consolas" w:ascii="Consolas"/>
            <w:color w:val="4D4D4B"/>
            <w:spacing w:val="0"/>
            <w:w w:val="100"/>
            <w:sz w:val="21"/>
            <w:szCs w:val="21"/>
          </w:rPr>
          <w:t>user:</w:t>
        </w:r>
        <w:r>
          <w:rPr>
            <w:rFonts w:cs="Consolas" w:hAnsi="Consolas" w:eastAsia="Consolas" w:ascii="Consolas"/>
            <w:color w:val="4D4D4B"/>
            <w:spacing w:val="0"/>
            <w:w w:val="100"/>
            <w:sz w:val="21"/>
            <w:szCs w:val="21"/>
          </w:rPr>
          <w:t> </w:t>
        </w:r>
        <w:r>
          <w:rPr>
            <w:rFonts w:cs="Consolas" w:hAnsi="Consolas" w:eastAsia="Consolas" w:ascii="Consolas"/>
            <w:color w:val="4D4D4B"/>
            <w:spacing w:val="0"/>
            <w:w w:val="100"/>
            <w:sz w:val="21"/>
            <w:szCs w:val="21"/>
          </w:rPr>
          <w:t>User)</w:t>
        </w:r>
        <w:r>
          <w:rPr>
            <w:rFonts w:cs="Consolas" w:hAnsi="Consolas" w:eastAsia="Consolas" w:ascii="Consolas"/>
            <w:color w:val="4D4D4B"/>
            <w:spacing w:val="0"/>
            <w:w w:val="100"/>
            <w:sz w:val="21"/>
            <w:szCs w:val="21"/>
          </w:rPr>
          <w:t> </w:t>
        </w:r>
        <w:r>
          <w:rPr>
            <w:rFonts w:cs="Consolas" w:hAnsi="Consolas" w:eastAsia="Consolas" w:ascii="Consolas"/>
            <w:color w:val="4D4D4B"/>
            <w:spacing w:val="0"/>
            <w:w w:val="100"/>
            <w:sz w:val="21"/>
            <w:szCs w:val="21"/>
          </w:rPr>
          <w:t>{</w:t>
        </w:r>
        <w:r>
          <w:rPr>
            <w:rFonts w:cs="Consolas" w:hAnsi="Consolas" w:eastAsia="Consolas" w:ascii="Consolas"/>
            <w:color w:val="000000"/>
            <w:spacing w:val="0"/>
            <w:w w:val="100"/>
            <w:sz w:val="21"/>
            <w:szCs w:val="21"/>
          </w:rPr>
        </w:r>
      </w:hyperlink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39"/>
        <w:ind w:left="1042"/>
      </w:pP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return</w:t>
      </w: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{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39"/>
        <w:ind w:left="1273"/>
      </w:pP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id: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user.id,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39" w:lineRule="auto" w:line="278"/>
        <w:ind w:left="1273" w:right="5846"/>
      </w:pP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email: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user.email,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fullName: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user.fullName,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permissions: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user.permissions,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isActive: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user.isActive,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createdAt: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user.createdAt,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1042"/>
      </w:pP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};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39"/>
        <w:ind w:left="811"/>
      </w:pP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}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39"/>
        <w:ind w:left="580"/>
      </w:pP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}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3" w:lineRule="exact" w:line="220"/>
      </w:pPr>
      <w:r>
        <w:rPr>
          <w:sz w:val="22"/>
          <w:szCs w:val="22"/>
        </w:rPr>
      </w:r>
    </w:p>
    <w:p>
      <w:pPr>
        <w:rPr>
          <w:rFonts w:cs="Segoe UI" w:hAnsi="Segoe UI" w:eastAsia="Segoe UI" w:ascii="Segoe UI"/>
          <w:sz w:val="24"/>
          <w:szCs w:val="24"/>
        </w:rPr>
        <w:jc w:val="left"/>
        <w:ind w:left="220"/>
      </w:pP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9.2</w:t>
      </w:r>
      <w:r>
        <w:rPr>
          <w:rFonts w:cs="Segoe UI" w:hAnsi="Segoe UI" w:eastAsia="Segoe UI" w:ascii="Segoe UI"/>
          <w:spacing w:val="8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Proteger</w:t>
      </w:r>
      <w:r>
        <w:rPr>
          <w:rFonts w:cs="Segoe UI" w:hAnsi="Segoe UI" w:eastAsia="Segoe UI" w:ascii="Segoe UI"/>
          <w:spacing w:val="20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Endpoints</w:t>
      </w:r>
      <w:r>
        <w:rPr>
          <w:rFonts w:cs="Segoe UI" w:hAnsi="Segoe UI" w:eastAsia="Segoe UI" w:ascii="Segoe UI"/>
          <w:spacing w:val="23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en</w:t>
      </w:r>
      <w:r>
        <w:rPr>
          <w:rFonts w:cs="Segoe UI" w:hAnsi="Segoe UI" w:eastAsia="Segoe UI" w:ascii="Segoe UI"/>
          <w:spacing w:val="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0"/>
          <w:w w:val="102"/>
          <w:sz w:val="24"/>
          <w:szCs w:val="24"/>
        </w:rPr>
        <w:t>UsersController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8" w:lineRule="exact" w:line="260"/>
      </w:pPr>
      <w:r>
        <w:rPr>
          <w:sz w:val="26"/>
          <w:szCs w:val="26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220"/>
      </w:pPr>
      <w:r>
        <w:rPr>
          <w:rFonts w:cs="Segoe UI" w:hAnsi="Segoe UI" w:eastAsia="Segoe UI" w:ascii="Segoe UI"/>
          <w:b/>
          <w:spacing w:val="0"/>
          <w:w w:val="100"/>
          <w:sz w:val="21"/>
          <w:szCs w:val="21"/>
        </w:rPr>
        <w:t>A</w:t>
      </w:r>
      <w:r>
        <w:rPr>
          <w:rFonts w:cs="Segoe UI" w:hAnsi="Segoe UI" w:eastAsia="Segoe UI" w:ascii="Segoe UI"/>
          <w:b/>
          <w:spacing w:val="-1"/>
          <w:w w:val="100"/>
          <w:sz w:val="21"/>
          <w:szCs w:val="21"/>
        </w:rPr>
        <w:t>r</w:t>
      </w:r>
      <w:r>
        <w:rPr>
          <w:rFonts w:cs="Segoe UI" w:hAnsi="Segoe UI" w:eastAsia="Segoe UI" w:ascii="Segoe UI"/>
          <w:b/>
          <w:spacing w:val="0"/>
          <w:w w:val="100"/>
          <w:sz w:val="21"/>
          <w:szCs w:val="21"/>
        </w:rPr>
        <w:t>chi</w:t>
      </w:r>
      <w:r>
        <w:rPr>
          <w:rFonts w:cs="Segoe UI" w:hAnsi="Segoe UI" w:eastAsia="Segoe UI" w:ascii="Segoe UI"/>
          <w:b/>
          <w:spacing w:val="-2"/>
          <w:w w:val="100"/>
          <w:sz w:val="21"/>
          <w:szCs w:val="21"/>
        </w:rPr>
        <w:t>v</w:t>
      </w:r>
      <w:r>
        <w:rPr>
          <w:rFonts w:cs="Segoe UI" w:hAnsi="Segoe UI" w:eastAsia="Segoe UI" w:ascii="Segoe UI"/>
          <w:b/>
          <w:spacing w:val="0"/>
          <w:w w:val="100"/>
          <w:sz w:val="21"/>
          <w:szCs w:val="21"/>
        </w:rPr>
        <w:t>o:</w:t>
      </w:r>
      <w:r>
        <w:rPr>
          <w:rFonts w:cs="Segoe UI" w:hAnsi="Segoe UI" w:eastAsia="Segoe UI" w:ascii="Segoe UI"/>
          <w:b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C8AE74"/>
          <w:spacing w:val="0"/>
          <w:w w:val="100"/>
          <w:sz w:val="21"/>
          <w:szCs w:val="21"/>
        </w:rPr>
        <w:t>src/users/users.controller.ts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4" w:lineRule="exact" w:line="220"/>
      </w:pPr>
      <w:r>
        <w:rPr>
          <w:sz w:val="22"/>
          <w:szCs w:val="22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580"/>
      </w:pP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import</w:t>
      </w: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{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Controller,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Get,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Post,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Body,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Patch,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Param,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Delete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}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from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39"/>
        <w:ind w:left="580"/>
      </w:pPr>
      <w:hyperlink r:id="rId76">
        <w:r>
          <w:rPr>
            <w:rFonts w:cs="Consolas" w:hAnsi="Consolas" w:eastAsia="Consolas" w:ascii="Consolas"/>
            <w:color w:val="708B00"/>
            <w:spacing w:val="0"/>
            <w:w w:val="100"/>
            <w:sz w:val="21"/>
            <w:szCs w:val="21"/>
          </w:rPr>
          <w:t>'@nestjs/common'</w:t>
        </w:r>
        <w:r>
          <w:rPr>
            <w:rFonts w:cs="Consolas" w:hAnsi="Consolas" w:eastAsia="Consolas" w:ascii="Consolas"/>
            <w:color w:val="4D4D4B"/>
            <w:spacing w:val="0"/>
            <w:w w:val="100"/>
            <w:sz w:val="21"/>
            <w:szCs w:val="21"/>
          </w:rPr>
          <w:t>;</w:t>
        </w:r>
        <w:r>
          <w:rPr>
            <w:rFonts w:cs="Consolas" w:hAnsi="Consolas" w:eastAsia="Consolas" w:ascii="Consolas"/>
            <w:color w:val="000000"/>
            <w:spacing w:val="0"/>
            <w:w w:val="100"/>
            <w:sz w:val="21"/>
            <w:szCs w:val="21"/>
          </w:rPr>
        </w:r>
      </w:hyperlink>
    </w:p>
    <w:p>
      <w:pPr>
        <w:rPr>
          <w:sz w:val="12"/>
          <w:szCs w:val="12"/>
        </w:rPr>
        <w:jc w:val="left"/>
        <w:spacing w:before="4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580"/>
      </w:pP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import</w:t>
      </w: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{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UsersService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}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from</w:t>
      </w: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708B00"/>
          <w:spacing w:val="0"/>
          <w:w w:val="100"/>
          <w:sz w:val="21"/>
          <w:szCs w:val="21"/>
        </w:rPr>
        <w:t>'./users.service'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;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39" w:lineRule="auto" w:line="278"/>
        <w:ind w:left="580" w:right="3422"/>
      </w:pP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import</w:t>
      </w: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{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CreateUserDto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}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from</w:t>
      </w: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708B00"/>
          <w:spacing w:val="0"/>
          <w:w w:val="100"/>
          <w:sz w:val="21"/>
          <w:szCs w:val="21"/>
        </w:rPr>
        <w:t>'./dto/create-user.dto'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;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import</w:t>
      </w: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{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UpdateUserDto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}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from</w:t>
      </w: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708B00"/>
          <w:spacing w:val="0"/>
          <w:w w:val="100"/>
          <w:sz w:val="21"/>
          <w:szCs w:val="21"/>
        </w:rPr>
        <w:t>'./dto/update-user.dto'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;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import</w:t>
      </w: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{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Auth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}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from</w:t>
      </w: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708B00"/>
          <w:spacing w:val="0"/>
          <w:w w:val="100"/>
          <w:sz w:val="21"/>
          <w:szCs w:val="21"/>
        </w:rPr>
        <w:t>'../auth/decorators/auth.decorator'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;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lineRule="auto" w:line="278"/>
        <w:ind w:left="580" w:right="2613"/>
      </w:pP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import</w:t>
      </w: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{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GetUser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}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from</w:t>
      </w: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708B00"/>
          <w:spacing w:val="0"/>
          <w:w w:val="100"/>
          <w:sz w:val="21"/>
          <w:szCs w:val="21"/>
        </w:rPr>
        <w:t>'../auth/decorators/get-user.decorator'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;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import</w:t>
      </w: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{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PermissionsTypes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}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from</w:t>
      </w: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708B00"/>
          <w:spacing w:val="0"/>
          <w:w w:val="100"/>
          <w:sz w:val="21"/>
          <w:szCs w:val="21"/>
        </w:rPr>
        <w:t>'./enums/permissions.enum'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;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import</w:t>
      </w: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{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User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}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from</w:t>
      </w: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708B00"/>
          <w:spacing w:val="0"/>
          <w:w w:val="100"/>
          <w:sz w:val="21"/>
          <w:szCs w:val="21"/>
        </w:rPr>
        <w:t>'./entities/user.entity'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;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28"/>
          <w:szCs w:val="28"/>
        </w:rPr>
        <w:jc w:val="left"/>
        <w:spacing w:before="5" w:lineRule="exact" w:line="280"/>
      </w:pPr>
      <w:r>
        <w:rPr>
          <w:sz w:val="28"/>
          <w:szCs w:val="28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580"/>
      </w:pPr>
      <w:hyperlink r:id="rId77">
        <w:r>
          <w:rPr>
            <w:rFonts w:cs="Consolas" w:hAnsi="Consolas" w:eastAsia="Consolas" w:ascii="Consolas"/>
            <w:color w:val="F5861F"/>
            <w:spacing w:val="0"/>
            <w:w w:val="100"/>
            <w:sz w:val="21"/>
            <w:szCs w:val="21"/>
          </w:rPr>
          <w:t>@Controller</w:t>
        </w:r>
        <w:r>
          <w:rPr>
            <w:rFonts w:cs="Consolas" w:hAnsi="Consolas" w:eastAsia="Consolas" w:ascii="Consolas"/>
            <w:color w:val="4D4D4B"/>
            <w:spacing w:val="0"/>
            <w:w w:val="100"/>
            <w:sz w:val="21"/>
            <w:szCs w:val="21"/>
          </w:rPr>
          <w:t>(</w:t>
        </w:r>
        <w:r>
          <w:rPr>
            <w:rFonts w:cs="Consolas" w:hAnsi="Consolas" w:eastAsia="Consolas" w:ascii="Consolas"/>
            <w:color w:val="708B00"/>
            <w:spacing w:val="0"/>
            <w:w w:val="100"/>
            <w:sz w:val="21"/>
            <w:szCs w:val="21"/>
          </w:rPr>
          <w:t>'users'</w:t>
        </w:r>
        <w:r>
          <w:rPr>
            <w:rFonts w:cs="Consolas" w:hAnsi="Consolas" w:eastAsia="Consolas" w:ascii="Consolas"/>
            <w:color w:val="4D4D4B"/>
            <w:spacing w:val="0"/>
            <w:w w:val="100"/>
            <w:sz w:val="21"/>
            <w:szCs w:val="21"/>
          </w:rPr>
          <w:t>)</w:t>
        </w:r>
        <w:r>
          <w:rPr>
            <w:rFonts w:cs="Consolas" w:hAnsi="Consolas" w:eastAsia="Consolas" w:ascii="Consolas"/>
            <w:color w:val="000000"/>
            <w:spacing w:val="0"/>
            <w:w w:val="100"/>
            <w:sz w:val="21"/>
            <w:szCs w:val="21"/>
          </w:rPr>
        </w:r>
      </w:hyperlink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39"/>
        <w:ind w:left="580"/>
      </w:pP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export</w:t>
      </w: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class</w:t>
      </w: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UsersController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{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39"/>
        <w:ind w:left="811"/>
      </w:pP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constructor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(</w:t>
      </w: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private</w:t>
      </w: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F5861F"/>
          <w:spacing w:val="0"/>
          <w:w w:val="100"/>
          <w:sz w:val="21"/>
          <w:szCs w:val="21"/>
        </w:rPr>
        <w:t>readonly</w:t>
      </w:r>
      <w:r>
        <w:rPr>
          <w:rFonts w:cs="Consolas" w:hAnsi="Consolas" w:eastAsia="Consolas" w:ascii="Consolas"/>
          <w:color w:val="F5861F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F5861F"/>
          <w:spacing w:val="0"/>
          <w:w w:val="100"/>
          <w:sz w:val="21"/>
          <w:szCs w:val="21"/>
        </w:rPr>
        <w:t>usersService:</w:t>
      </w:r>
      <w:r>
        <w:rPr>
          <w:rFonts w:cs="Consolas" w:hAnsi="Consolas" w:eastAsia="Consolas" w:ascii="Consolas"/>
          <w:color w:val="F5861F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F5861F"/>
          <w:spacing w:val="0"/>
          <w:w w:val="100"/>
          <w:sz w:val="21"/>
          <w:szCs w:val="21"/>
        </w:rPr>
        <w:t>UsersService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)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{}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2"/>
          <w:szCs w:val="12"/>
        </w:rPr>
        <w:jc w:val="left"/>
        <w:spacing w:before="4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811"/>
      </w:pP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//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Solo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administradores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pueden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crear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usuarios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39"/>
        <w:ind w:left="811"/>
      </w:pPr>
      <w:hyperlink r:id="rId78">
        <w:r>
          <w:rPr>
            <w:rFonts w:cs="Consolas" w:hAnsi="Consolas" w:eastAsia="Consolas" w:ascii="Consolas"/>
            <w:color w:val="F5861F"/>
            <w:spacing w:val="0"/>
            <w:w w:val="100"/>
            <w:sz w:val="21"/>
            <w:szCs w:val="21"/>
          </w:rPr>
          <w:t>@Post</w:t>
        </w:r>
        <w:r>
          <w:rPr>
            <w:rFonts w:cs="Consolas" w:hAnsi="Consolas" w:eastAsia="Consolas" w:ascii="Consolas"/>
            <w:color w:val="4D4D4B"/>
            <w:spacing w:val="0"/>
            <w:w w:val="100"/>
            <w:sz w:val="21"/>
            <w:szCs w:val="21"/>
          </w:rPr>
          <w:t>()</w:t>
        </w:r>
        <w:r>
          <w:rPr>
            <w:rFonts w:cs="Consolas" w:hAnsi="Consolas" w:eastAsia="Consolas" w:ascii="Consolas"/>
            <w:color w:val="000000"/>
            <w:spacing w:val="0"/>
            <w:w w:val="100"/>
            <w:sz w:val="21"/>
            <w:szCs w:val="21"/>
          </w:rPr>
        </w:r>
      </w:hyperlink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39"/>
        <w:ind w:left="811"/>
      </w:pPr>
      <w:hyperlink r:id="rId79">
        <w:r>
          <w:rPr>
            <w:rFonts w:cs="Consolas" w:hAnsi="Consolas" w:eastAsia="Consolas" w:ascii="Consolas"/>
            <w:color w:val="F5861F"/>
            <w:spacing w:val="0"/>
            <w:w w:val="100"/>
            <w:sz w:val="21"/>
            <w:szCs w:val="21"/>
          </w:rPr>
          <w:t>@Auth</w:t>
        </w:r>
        <w:r>
          <w:rPr>
            <w:rFonts w:cs="Consolas" w:hAnsi="Consolas" w:eastAsia="Consolas" w:ascii="Consolas"/>
            <w:color w:val="4D4D4B"/>
            <w:spacing w:val="0"/>
            <w:w w:val="100"/>
            <w:sz w:val="21"/>
            <w:szCs w:val="21"/>
          </w:rPr>
          <w:t>(PermissionsTypes.ADMIN)</w:t>
        </w:r>
        <w:r>
          <w:rPr>
            <w:rFonts w:cs="Consolas" w:hAnsi="Consolas" w:eastAsia="Consolas" w:ascii="Consolas"/>
            <w:color w:val="000000"/>
            <w:spacing w:val="0"/>
            <w:w w:val="100"/>
            <w:sz w:val="21"/>
            <w:szCs w:val="21"/>
          </w:rPr>
        </w:r>
      </w:hyperlink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39"/>
        <w:ind w:left="811"/>
      </w:pPr>
      <w:hyperlink r:id="rId80">
        <w:r>
          <w:rPr>
            <w:rFonts w:cs="Consolas" w:hAnsi="Consolas" w:eastAsia="Consolas" w:ascii="Consolas"/>
            <w:color w:val="4D4D4B"/>
            <w:spacing w:val="0"/>
            <w:w w:val="100"/>
            <w:sz w:val="21"/>
            <w:szCs w:val="21"/>
          </w:rPr>
          <w:t>create(</w:t>
        </w:r>
        <w:r>
          <w:rPr>
            <w:rFonts w:cs="Consolas" w:hAnsi="Consolas" w:eastAsia="Consolas" w:ascii="Consolas"/>
            <w:color w:val="F5861F"/>
            <w:spacing w:val="0"/>
            <w:w w:val="100"/>
            <w:sz w:val="21"/>
            <w:szCs w:val="21"/>
          </w:rPr>
          <w:t>@Body</w:t>
        </w:r>
        <w:r>
          <w:rPr>
            <w:rFonts w:cs="Consolas" w:hAnsi="Consolas" w:eastAsia="Consolas" w:ascii="Consolas"/>
            <w:color w:val="4D4D4B"/>
            <w:spacing w:val="0"/>
            <w:w w:val="100"/>
            <w:sz w:val="21"/>
            <w:szCs w:val="21"/>
          </w:rPr>
          <w:t>()</w:t>
        </w:r>
        <w:r>
          <w:rPr>
            <w:rFonts w:cs="Consolas" w:hAnsi="Consolas" w:eastAsia="Consolas" w:ascii="Consolas"/>
            <w:color w:val="4D4D4B"/>
            <w:spacing w:val="0"/>
            <w:w w:val="100"/>
            <w:sz w:val="21"/>
            <w:szCs w:val="21"/>
          </w:rPr>
          <w:t> </w:t>
        </w:r>
        <w:r>
          <w:rPr>
            <w:rFonts w:cs="Consolas" w:hAnsi="Consolas" w:eastAsia="Consolas" w:ascii="Consolas"/>
            <w:color w:val="4D4D4B"/>
            <w:spacing w:val="0"/>
            <w:w w:val="100"/>
            <w:sz w:val="21"/>
            <w:szCs w:val="21"/>
          </w:rPr>
          <w:t>createUserDto:</w:t>
        </w:r>
        <w:r>
          <w:rPr>
            <w:rFonts w:cs="Consolas" w:hAnsi="Consolas" w:eastAsia="Consolas" w:ascii="Consolas"/>
            <w:color w:val="4D4D4B"/>
            <w:spacing w:val="0"/>
            <w:w w:val="100"/>
            <w:sz w:val="21"/>
            <w:szCs w:val="21"/>
          </w:rPr>
          <w:t> </w:t>
        </w:r>
        <w:r>
          <w:rPr>
            <w:rFonts w:cs="Consolas" w:hAnsi="Consolas" w:eastAsia="Consolas" w:ascii="Consolas"/>
            <w:color w:val="4D4D4B"/>
            <w:spacing w:val="0"/>
            <w:w w:val="100"/>
            <w:sz w:val="21"/>
            <w:szCs w:val="21"/>
          </w:rPr>
          <w:t>CreateUserDto)</w:t>
        </w:r>
        <w:r>
          <w:rPr>
            <w:rFonts w:cs="Consolas" w:hAnsi="Consolas" w:eastAsia="Consolas" w:ascii="Consolas"/>
            <w:color w:val="4D4D4B"/>
            <w:spacing w:val="0"/>
            <w:w w:val="100"/>
            <w:sz w:val="21"/>
            <w:szCs w:val="21"/>
          </w:rPr>
          <w:t> </w:t>
        </w:r>
        <w:r>
          <w:rPr>
            <w:rFonts w:cs="Consolas" w:hAnsi="Consolas" w:eastAsia="Consolas" w:ascii="Consolas"/>
            <w:color w:val="4D4D4B"/>
            <w:spacing w:val="0"/>
            <w:w w:val="100"/>
            <w:sz w:val="21"/>
            <w:szCs w:val="21"/>
          </w:rPr>
          <w:t>{</w:t>
        </w:r>
        <w:r>
          <w:rPr>
            <w:rFonts w:cs="Consolas" w:hAnsi="Consolas" w:eastAsia="Consolas" w:ascii="Consolas"/>
            <w:color w:val="000000"/>
            <w:spacing w:val="0"/>
            <w:w w:val="100"/>
            <w:sz w:val="21"/>
            <w:szCs w:val="21"/>
          </w:rPr>
        </w:r>
      </w:hyperlink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39"/>
        <w:ind w:left="1042"/>
      </w:pP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return</w:t>
      </w: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this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.usersService.create(createUserDto);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39"/>
        <w:ind w:left="811"/>
      </w:pP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}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2"/>
          <w:szCs w:val="12"/>
        </w:rPr>
        <w:jc w:val="left"/>
        <w:spacing w:before="4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811"/>
      </w:pP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//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Administradores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y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moderadores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pueden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ver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todos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los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usuarios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39"/>
        <w:ind w:left="811"/>
      </w:pPr>
      <w:hyperlink r:id="rId81">
        <w:r>
          <w:rPr>
            <w:rFonts w:cs="Consolas" w:hAnsi="Consolas" w:eastAsia="Consolas" w:ascii="Consolas"/>
            <w:color w:val="F5861F"/>
            <w:spacing w:val="0"/>
            <w:w w:val="100"/>
            <w:sz w:val="21"/>
            <w:szCs w:val="21"/>
          </w:rPr>
          <w:t>@Get</w:t>
        </w:r>
        <w:r>
          <w:rPr>
            <w:rFonts w:cs="Consolas" w:hAnsi="Consolas" w:eastAsia="Consolas" w:ascii="Consolas"/>
            <w:color w:val="4D4D4B"/>
            <w:spacing w:val="0"/>
            <w:w w:val="100"/>
            <w:sz w:val="21"/>
            <w:szCs w:val="21"/>
          </w:rPr>
          <w:t>()</w:t>
        </w:r>
        <w:r>
          <w:rPr>
            <w:rFonts w:cs="Consolas" w:hAnsi="Consolas" w:eastAsia="Consolas" w:ascii="Consolas"/>
            <w:color w:val="000000"/>
            <w:spacing w:val="0"/>
            <w:w w:val="100"/>
            <w:sz w:val="21"/>
            <w:szCs w:val="21"/>
          </w:rPr>
        </w:r>
      </w:hyperlink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39"/>
        <w:ind w:left="811"/>
      </w:pPr>
      <w:hyperlink r:id="rId82">
        <w:r>
          <w:rPr>
            <w:rFonts w:cs="Consolas" w:hAnsi="Consolas" w:eastAsia="Consolas" w:ascii="Consolas"/>
            <w:color w:val="F5861F"/>
            <w:spacing w:val="0"/>
            <w:w w:val="100"/>
            <w:sz w:val="21"/>
            <w:szCs w:val="21"/>
          </w:rPr>
          <w:t>@Auth</w:t>
        </w:r>
        <w:r>
          <w:rPr>
            <w:rFonts w:cs="Consolas" w:hAnsi="Consolas" w:eastAsia="Consolas" w:ascii="Consolas"/>
            <w:color w:val="4D4D4B"/>
            <w:spacing w:val="0"/>
            <w:w w:val="100"/>
            <w:sz w:val="21"/>
            <w:szCs w:val="21"/>
          </w:rPr>
          <w:t>(PermissionsTypes.ADMIN,</w:t>
        </w:r>
        <w:r>
          <w:rPr>
            <w:rFonts w:cs="Consolas" w:hAnsi="Consolas" w:eastAsia="Consolas" w:ascii="Consolas"/>
            <w:color w:val="4D4D4B"/>
            <w:spacing w:val="0"/>
            <w:w w:val="100"/>
            <w:sz w:val="21"/>
            <w:szCs w:val="21"/>
          </w:rPr>
          <w:t> </w:t>
        </w:r>
        <w:r>
          <w:rPr>
            <w:rFonts w:cs="Consolas" w:hAnsi="Consolas" w:eastAsia="Consolas" w:ascii="Consolas"/>
            <w:color w:val="4D4D4B"/>
            <w:spacing w:val="0"/>
            <w:w w:val="100"/>
            <w:sz w:val="21"/>
            <w:szCs w:val="21"/>
          </w:rPr>
          <w:t>PermissionsTypes.MODERATOR)</w:t>
        </w:r>
        <w:r>
          <w:rPr>
            <w:rFonts w:cs="Consolas" w:hAnsi="Consolas" w:eastAsia="Consolas" w:ascii="Consolas"/>
            <w:color w:val="000000"/>
            <w:spacing w:val="0"/>
            <w:w w:val="100"/>
            <w:sz w:val="21"/>
            <w:szCs w:val="21"/>
          </w:rPr>
        </w:r>
      </w:hyperlink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39"/>
        <w:ind w:left="811"/>
      </w:pP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findAll()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{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39"/>
        <w:ind w:left="1042"/>
      </w:pP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return</w:t>
      </w: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this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.usersService.findAll();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39"/>
        <w:ind w:left="811"/>
      </w:pP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}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2"/>
          <w:szCs w:val="12"/>
        </w:rPr>
        <w:jc w:val="left"/>
        <w:spacing w:before="4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811"/>
      </w:pP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//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Solo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administradores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pueden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ver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un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usuario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específico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39"/>
        <w:ind w:left="811"/>
      </w:pPr>
      <w:hyperlink r:id="rId83">
        <w:r>
          <w:rPr>
            <w:rFonts w:cs="Consolas" w:hAnsi="Consolas" w:eastAsia="Consolas" w:ascii="Consolas"/>
            <w:color w:val="F5861F"/>
            <w:spacing w:val="0"/>
            <w:w w:val="100"/>
            <w:sz w:val="21"/>
            <w:szCs w:val="21"/>
          </w:rPr>
          <w:t>@Get</w:t>
        </w:r>
        <w:r>
          <w:rPr>
            <w:rFonts w:cs="Consolas" w:hAnsi="Consolas" w:eastAsia="Consolas" w:ascii="Consolas"/>
            <w:color w:val="4D4D4B"/>
            <w:spacing w:val="0"/>
            <w:w w:val="100"/>
            <w:sz w:val="21"/>
            <w:szCs w:val="21"/>
          </w:rPr>
          <w:t>(</w:t>
        </w:r>
        <w:r>
          <w:rPr>
            <w:rFonts w:cs="Consolas" w:hAnsi="Consolas" w:eastAsia="Consolas" w:ascii="Consolas"/>
            <w:color w:val="708B00"/>
            <w:spacing w:val="0"/>
            <w:w w:val="100"/>
            <w:sz w:val="21"/>
            <w:szCs w:val="21"/>
          </w:rPr>
          <w:t>':id'</w:t>
        </w:r>
        <w:r>
          <w:rPr>
            <w:rFonts w:cs="Consolas" w:hAnsi="Consolas" w:eastAsia="Consolas" w:ascii="Consolas"/>
            <w:color w:val="4D4D4B"/>
            <w:spacing w:val="0"/>
            <w:w w:val="100"/>
            <w:sz w:val="21"/>
            <w:szCs w:val="21"/>
          </w:rPr>
          <w:t>)</w:t>
        </w:r>
        <w:r>
          <w:rPr>
            <w:rFonts w:cs="Consolas" w:hAnsi="Consolas" w:eastAsia="Consolas" w:ascii="Consolas"/>
            <w:color w:val="000000"/>
            <w:spacing w:val="0"/>
            <w:w w:val="100"/>
            <w:sz w:val="21"/>
            <w:szCs w:val="21"/>
          </w:rPr>
        </w:r>
      </w:hyperlink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39"/>
        <w:ind w:left="811"/>
      </w:pPr>
      <w:hyperlink r:id="rId84">
        <w:r>
          <w:rPr>
            <w:rFonts w:cs="Consolas" w:hAnsi="Consolas" w:eastAsia="Consolas" w:ascii="Consolas"/>
            <w:color w:val="F5861F"/>
            <w:spacing w:val="0"/>
            <w:w w:val="100"/>
            <w:sz w:val="21"/>
            <w:szCs w:val="21"/>
          </w:rPr>
          <w:t>@Auth</w:t>
        </w:r>
        <w:r>
          <w:rPr>
            <w:rFonts w:cs="Consolas" w:hAnsi="Consolas" w:eastAsia="Consolas" w:ascii="Consolas"/>
            <w:color w:val="4D4D4B"/>
            <w:spacing w:val="0"/>
            <w:w w:val="100"/>
            <w:sz w:val="21"/>
            <w:szCs w:val="21"/>
          </w:rPr>
          <w:t>(PermissionsTypes.ADMIN)</w:t>
        </w:r>
        <w:r>
          <w:rPr>
            <w:rFonts w:cs="Consolas" w:hAnsi="Consolas" w:eastAsia="Consolas" w:ascii="Consolas"/>
            <w:color w:val="000000"/>
            <w:spacing w:val="0"/>
            <w:w w:val="100"/>
            <w:sz w:val="21"/>
            <w:szCs w:val="21"/>
          </w:rPr>
        </w:r>
      </w:hyperlink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39"/>
        <w:ind w:left="811"/>
      </w:pPr>
      <w:hyperlink r:id="rId85">
        <w:r>
          <w:rPr>
            <w:rFonts w:cs="Consolas" w:hAnsi="Consolas" w:eastAsia="Consolas" w:ascii="Consolas"/>
            <w:color w:val="4D4D4B"/>
            <w:spacing w:val="0"/>
            <w:w w:val="100"/>
            <w:sz w:val="21"/>
            <w:szCs w:val="21"/>
          </w:rPr>
          <w:t>findOne(</w:t>
        </w:r>
        <w:r>
          <w:rPr>
            <w:rFonts w:cs="Consolas" w:hAnsi="Consolas" w:eastAsia="Consolas" w:ascii="Consolas"/>
            <w:color w:val="F5861F"/>
            <w:spacing w:val="0"/>
            <w:w w:val="100"/>
            <w:sz w:val="21"/>
            <w:szCs w:val="21"/>
          </w:rPr>
          <w:t>@Param</w:t>
        </w:r>
        <w:r>
          <w:rPr>
            <w:rFonts w:cs="Consolas" w:hAnsi="Consolas" w:eastAsia="Consolas" w:ascii="Consolas"/>
            <w:color w:val="4D4D4B"/>
            <w:spacing w:val="0"/>
            <w:w w:val="100"/>
            <w:sz w:val="21"/>
            <w:szCs w:val="21"/>
          </w:rPr>
          <w:t>(</w:t>
        </w:r>
        <w:r>
          <w:rPr>
            <w:rFonts w:cs="Consolas" w:hAnsi="Consolas" w:eastAsia="Consolas" w:ascii="Consolas"/>
            <w:color w:val="708B00"/>
            <w:spacing w:val="0"/>
            <w:w w:val="100"/>
            <w:sz w:val="21"/>
            <w:szCs w:val="21"/>
          </w:rPr>
          <w:t>'id'</w:t>
        </w:r>
        <w:r>
          <w:rPr>
            <w:rFonts w:cs="Consolas" w:hAnsi="Consolas" w:eastAsia="Consolas" w:ascii="Consolas"/>
            <w:color w:val="4D4D4B"/>
            <w:spacing w:val="0"/>
            <w:w w:val="100"/>
            <w:sz w:val="21"/>
            <w:szCs w:val="21"/>
          </w:rPr>
          <w:t>)</w:t>
        </w:r>
        <w:r>
          <w:rPr>
            <w:rFonts w:cs="Consolas" w:hAnsi="Consolas" w:eastAsia="Consolas" w:ascii="Consolas"/>
            <w:color w:val="4D4D4B"/>
            <w:spacing w:val="0"/>
            <w:w w:val="100"/>
            <w:sz w:val="21"/>
            <w:szCs w:val="21"/>
          </w:rPr>
          <w:t> </w:t>
        </w:r>
        <w:r>
          <w:rPr>
            <w:rFonts w:cs="Consolas" w:hAnsi="Consolas" w:eastAsia="Consolas" w:ascii="Consolas"/>
            <w:color w:val="4D4D4B"/>
            <w:spacing w:val="0"/>
            <w:w w:val="100"/>
            <w:sz w:val="21"/>
            <w:szCs w:val="21"/>
          </w:rPr>
          <w:t>id:</w:t>
        </w:r>
        <w:r>
          <w:rPr>
            <w:rFonts w:cs="Consolas" w:hAnsi="Consolas" w:eastAsia="Consolas" w:ascii="Consolas"/>
            <w:color w:val="4D4D4B"/>
            <w:spacing w:val="0"/>
            <w:w w:val="100"/>
            <w:sz w:val="21"/>
            <w:szCs w:val="21"/>
          </w:rPr>
          <w:t> </w:t>
        </w:r>
        <w:r>
          <w:rPr>
            <w:rFonts w:cs="Consolas" w:hAnsi="Consolas" w:eastAsia="Consolas" w:ascii="Consolas"/>
            <w:color w:val="F5861F"/>
            <w:spacing w:val="0"/>
            <w:w w:val="100"/>
            <w:sz w:val="21"/>
            <w:szCs w:val="21"/>
          </w:rPr>
          <w:t>string</w:t>
        </w:r>
        <w:r>
          <w:rPr>
            <w:rFonts w:cs="Consolas" w:hAnsi="Consolas" w:eastAsia="Consolas" w:ascii="Consolas"/>
            <w:color w:val="4D4D4B"/>
            <w:spacing w:val="0"/>
            <w:w w:val="100"/>
            <w:sz w:val="21"/>
            <w:szCs w:val="21"/>
          </w:rPr>
          <w:t>)</w:t>
        </w:r>
        <w:r>
          <w:rPr>
            <w:rFonts w:cs="Consolas" w:hAnsi="Consolas" w:eastAsia="Consolas" w:ascii="Consolas"/>
            <w:color w:val="4D4D4B"/>
            <w:spacing w:val="0"/>
            <w:w w:val="100"/>
            <w:sz w:val="21"/>
            <w:szCs w:val="21"/>
          </w:rPr>
          <w:t> </w:t>
        </w:r>
        <w:r>
          <w:rPr>
            <w:rFonts w:cs="Consolas" w:hAnsi="Consolas" w:eastAsia="Consolas" w:ascii="Consolas"/>
            <w:color w:val="4D4D4B"/>
            <w:spacing w:val="0"/>
            <w:w w:val="100"/>
            <w:sz w:val="21"/>
            <w:szCs w:val="21"/>
          </w:rPr>
          <w:t>{</w:t>
        </w:r>
        <w:r>
          <w:rPr>
            <w:rFonts w:cs="Consolas" w:hAnsi="Consolas" w:eastAsia="Consolas" w:ascii="Consolas"/>
            <w:color w:val="000000"/>
            <w:spacing w:val="0"/>
            <w:w w:val="100"/>
            <w:sz w:val="21"/>
            <w:szCs w:val="21"/>
          </w:rPr>
        </w:r>
      </w:hyperlink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39"/>
        <w:ind w:left="1042"/>
      </w:pP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return</w:t>
      </w: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this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.usersService.findOne(id);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39"/>
        <w:ind w:left="811"/>
        <w:sectPr>
          <w:pgMar w:header="294" w:footer="156" w:top="480" w:bottom="0" w:left="640" w:right="640"/>
          <w:pgSz w:w="11900" w:h="16840"/>
        </w:sectPr>
      </w:pP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}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pict>
          <v:group style="position:absolute;margin-left:27.625pt;margin-top:41.625pt;width:540.75pt;height:772.5pt;mso-position-horizontal-relative:page;mso-position-vertical-relative:page;z-index:-1433" coordorigin="552,832" coordsize="10815,15450">
            <v:shape style="position:absolute;left:560;top:-230685;width:10800;height:296250" coordorigin="560,-230685" coordsize="10800,296250" path="m11360,840l560,840,560,16275,11360,16275,11360,840xe" filled="t" fillcolor="#FFFFFF" stroked="f">
              <v:path arrowok="t"/>
              <v:fill/>
            </v:shape>
            <v:shape style="position:absolute;left:867;top:-9727;width:10185;height:20040" coordorigin="867,-9727" coordsize="10185,20040" path="m11025,10312l11029,10310,11034,10308,11038,10305,11042,10301,11045,10298,11048,10294,11050,10289,11052,10285,11052,10280,11052,840,867,840,867,10275,867,10280,868,10285,870,10289,872,10294,875,10298,878,10301,882,10305,886,10308,891,10310,895,10312,900,10312,11020,10312,11025,10312xe" filled="t" fillcolor="#F7F7F7" stroked="f">
              <v:path arrowok="t"/>
              <v:fill/>
            </v:shape>
            <v:shape style="position:absolute;left:867;top:-9727;width:10185;height:20040" coordorigin="867,-9727" coordsize="10185,20040" path="m867,840l867,10275e" filled="f" stroked="t" strokeweight="0.75pt" strokecolor="#CCCCCC">
              <v:path arrowok="t"/>
            </v:shape>
            <v:shape style="position:absolute;left:867;top:-9727;width:10185;height:20040" coordorigin="867,-9727" coordsize="10185,20040" path="m11020,10312l11025,10312,11029,10310,11034,10308,11038,10305,11042,10301,11045,10298,11048,10294,11050,10289,11052,10285,11052,10280,11052,10275,11052,840e" filled="f" stroked="t" strokeweight="0.75pt" strokecolor="#CCCCCC">
              <v:path arrowok="t"/>
            </v:shape>
            <v:shape style="position:absolute;left:867;top:-9727;width:10185;height:20040" coordorigin="867,-9727" coordsize="10185,20040" path="m905,10312l11015,10312,11020,10312e" filled="f" stroked="t" strokeweight="0.75pt" strokecolor="#CCCCCC">
              <v:path arrowok="t"/>
            </v:shape>
            <v:shape style="position:absolute;left:867;top:-9727;width:10185;height:20040" coordorigin="867,-9727" coordsize="10185,20040" path="m891,10310l895,10312,900,10312,905,10312e" filled="f" stroked="t" strokeweight="0.75pt" strokecolor="#CCCCCC">
              <v:path arrowok="t"/>
            </v:shape>
            <v:shape style="position:absolute;left:867;top:-9727;width:10185;height:20040" coordorigin="867,-9727" coordsize="10185,20040" path="m878,10301l882,10305,886,10308,891,10310e" filled="f" stroked="t" strokeweight="0.75pt" strokecolor="#CCCCCC">
              <v:path arrowok="t"/>
            </v:shape>
            <v:shape style="position:absolute;left:867;top:-9727;width:10185;height:20040" coordorigin="867,-9727" coordsize="10185,20040" path="m870,10289l872,10294,875,10298,878,10301e" filled="f" stroked="t" strokeweight="0.75pt" strokecolor="#CCCCCC">
              <v:path arrowok="t"/>
            </v:shape>
            <v:shape style="position:absolute;left:867;top:-9727;width:10185;height:20040" coordorigin="867,-9727" coordsize="10185,20040" path="m867,10275l867,10280,868,10285,870,10289e" filled="f" stroked="t" strokeweight="0.75pt" strokecolor="#CCCCCC">
              <v:path arrowok="t"/>
            </v:shape>
            <v:shape style="position:absolute;left:867;top:11692;width:10185;height:6075" coordorigin="867,11692" coordsize="10185,6075" path="m11052,11725l11052,11720,11050,11716,11048,11711,11045,11707,11042,11703,11038,11700,11034,11697,11029,11695,11025,11693,11020,11692,900,11692,878,11703,875,11707,872,11711,870,11716,868,11720,867,11725,867,16275,11052,16275,11052,11725xe" filled="t" fillcolor="#F7F7F7" stroked="f">
              <v:path arrowok="t"/>
              <v:fill/>
            </v:shape>
            <v:shape style="position:absolute;left:867;top:11692;width:10185;height:6075" coordorigin="867,11692" coordsize="10185,6075" path="m870,11716l868,11720,867,11725,867,11730,867,16275e" filled="f" stroked="t" strokeweight="0.75pt" strokecolor="#CCCCCC">
              <v:path arrowok="t"/>
            </v:shape>
            <v:shape style="position:absolute;left:867;top:11692;width:10185;height:6075" coordorigin="867,11692" coordsize="10185,6075" path="m878,11703l875,11707,872,11711,870,11716e" filled="f" stroked="t" strokeweight="0.75pt" strokecolor="#CCCCCC">
              <v:path arrowok="t"/>
            </v:shape>
            <v:shape style="position:absolute;left:867;top:11692;width:10185;height:6075" coordorigin="867,11692" coordsize="10185,6075" path="m891,11695l886,11697,882,11700,878,11703e" filled="f" stroked="t" strokeweight="0.75pt" strokecolor="#CCCCCC">
              <v:path arrowok="t"/>
            </v:shape>
            <v:shape style="position:absolute;left:867;top:11692;width:10185;height:6075" coordorigin="867,11692" coordsize="10185,6075" path="m905,11692l900,11692,895,11693,891,11695e" filled="f" stroked="t" strokeweight="0.75pt" strokecolor="#CCCCCC">
              <v:path arrowok="t"/>
            </v:shape>
            <v:shape style="position:absolute;left:867;top:11692;width:10185;height:6075" coordorigin="867,11692" coordsize="10185,6075" path="m11015,11692l905,11692e" filled="f" stroked="t" strokeweight="0.75pt" strokecolor="#CCCCCC">
              <v:path arrowok="t"/>
            </v:shape>
            <v:shape style="position:absolute;left:867;top:11692;width:10185;height:6075" coordorigin="867,11692" coordsize="10185,6075" path="m905,11693l11015,11692e" filled="f" stroked="t" strokeweight="0.75pt" strokecolor="#CCCCCC">
              <v:path arrowok="t"/>
            </v:shape>
            <v:shape style="position:absolute;left:867;top:11692;width:10185;height:6075" coordorigin="867,11692" coordsize="10185,6075" path="m11052,11730l11052,11725,11052,11720,11050,11716,11048,11711,11045,11707,11042,11703,11038,11700,11034,11697,11029,11695,11025,11693,11020,11692,11015,11692e" filled="f" stroked="t" strokeweight="0.75pt" strokecolor="#CCCCCC">
              <v:path arrowok="t"/>
            </v:shape>
            <v:shape style="position:absolute;left:867;top:11692;width:10185;height:6075" coordorigin="867,11692" coordsize="10185,6075" path="m11052,16275l11052,11730e" filled="f" stroked="t" strokeweight="0.75pt" strokecolor="#CCCCCC">
              <v:path arrowok="t"/>
            </v:shape>
            <w10:wrap type="none"/>
          </v:group>
        </w:pict>
      </w: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5" w:lineRule="exact" w:line="220"/>
      </w:pPr>
      <w:r>
        <w:rPr>
          <w:sz w:val="22"/>
          <w:szCs w:val="22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22"/>
        <w:ind w:left="811"/>
      </w:pP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//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Solo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administradores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pueden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actualizar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usuarios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39"/>
        <w:ind w:left="811"/>
      </w:pPr>
      <w:hyperlink r:id="rId86">
        <w:r>
          <w:rPr>
            <w:rFonts w:cs="Consolas" w:hAnsi="Consolas" w:eastAsia="Consolas" w:ascii="Consolas"/>
            <w:color w:val="F5861F"/>
            <w:spacing w:val="0"/>
            <w:w w:val="100"/>
            <w:sz w:val="21"/>
            <w:szCs w:val="21"/>
          </w:rPr>
          <w:t>@Patch</w:t>
        </w:r>
        <w:r>
          <w:rPr>
            <w:rFonts w:cs="Consolas" w:hAnsi="Consolas" w:eastAsia="Consolas" w:ascii="Consolas"/>
            <w:color w:val="4D4D4B"/>
            <w:spacing w:val="0"/>
            <w:w w:val="100"/>
            <w:sz w:val="21"/>
            <w:szCs w:val="21"/>
          </w:rPr>
          <w:t>(</w:t>
        </w:r>
        <w:r>
          <w:rPr>
            <w:rFonts w:cs="Consolas" w:hAnsi="Consolas" w:eastAsia="Consolas" w:ascii="Consolas"/>
            <w:color w:val="708B00"/>
            <w:spacing w:val="0"/>
            <w:w w:val="100"/>
            <w:sz w:val="21"/>
            <w:szCs w:val="21"/>
          </w:rPr>
          <w:t>':id'</w:t>
        </w:r>
        <w:r>
          <w:rPr>
            <w:rFonts w:cs="Consolas" w:hAnsi="Consolas" w:eastAsia="Consolas" w:ascii="Consolas"/>
            <w:color w:val="4D4D4B"/>
            <w:spacing w:val="0"/>
            <w:w w:val="100"/>
            <w:sz w:val="21"/>
            <w:szCs w:val="21"/>
          </w:rPr>
          <w:t>)</w:t>
        </w:r>
        <w:r>
          <w:rPr>
            <w:rFonts w:cs="Consolas" w:hAnsi="Consolas" w:eastAsia="Consolas" w:ascii="Consolas"/>
            <w:color w:val="000000"/>
            <w:spacing w:val="0"/>
            <w:w w:val="100"/>
            <w:sz w:val="21"/>
            <w:szCs w:val="21"/>
          </w:rPr>
        </w:r>
      </w:hyperlink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39"/>
        <w:ind w:left="811"/>
      </w:pPr>
      <w:hyperlink r:id="rId87">
        <w:r>
          <w:rPr>
            <w:rFonts w:cs="Consolas" w:hAnsi="Consolas" w:eastAsia="Consolas" w:ascii="Consolas"/>
            <w:color w:val="F5861F"/>
            <w:spacing w:val="0"/>
            <w:w w:val="100"/>
            <w:sz w:val="21"/>
            <w:szCs w:val="21"/>
          </w:rPr>
          <w:t>@Auth</w:t>
        </w:r>
        <w:r>
          <w:rPr>
            <w:rFonts w:cs="Consolas" w:hAnsi="Consolas" w:eastAsia="Consolas" w:ascii="Consolas"/>
            <w:color w:val="4D4D4B"/>
            <w:spacing w:val="0"/>
            <w:w w:val="100"/>
            <w:sz w:val="21"/>
            <w:szCs w:val="21"/>
          </w:rPr>
          <w:t>(PermissionsTypes.ADMIN)</w:t>
        </w:r>
        <w:r>
          <w:rPr>
            <w:rFonts w:cs="Consolas" w:hAnsi="Consolas" w:eastAsia="Consolas" w:ascii="Consolas"/>
            <w:color w:val="000000"/>
            <w:spacing w:val="0"/>
            <w:w w:val="100"/>
            <w:sz w:val="21"/>
            <w:szCs w:val="21"/>
          </w:rPr>
        </w:r>
      </w:hyperlink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39"/>
        <w:ind w:left="811"/>
      </w:pP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update(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39"/>
        <w:ind w:left="1042"/>
      </w:pPr>
      <w:hyperlink r:id="rId88">
        <w:r>
          <w:rPr>
            <w:rFonts w:cs="Consolas" w:hAnsi="Consolas" w:eastAsia="Consolas" w:ascii="Consolas"/>
            <w:color w:val="F5861F"/>
            <w:spacing w:val="0"/>
            <w:w w:val="100"/>
            <w:sz w:val="21"/>
            <w:szCs w:val="21"/>
          </w:rPr>
          <w:t>@Param</w:t>
        </w:r>
        <w:r>
          <w:rPr>
            <w:rFonts w:cs="Consolas" w:hAnsi="Consolas" w:eastAsia="Consolas" w:ascii="Consolas"/>
            <w:color w:val="4D4D4B"/>
            <w:spacing w:val="0"/>
            <w:w w:val="100"/>
            <w:sz w:val="21"/>
            <w:szCs w:val="21"/>
          </w:rPr>
          <w:t>(</w:t>
        </w:r>
        <w:r>
          <w:rPr>
            <w:rFonts w:cs="Consolas" w:hAnsi="Consolas" w:eastAsia="Consolas" w:ascii="Consolas"/>
            <w:color w:val="708B00"/>
            <w:spacing w:val="0"/>
            <w:w w:val="100"/>
            <w:sz w:val="21"/>
            <w:szCs w:val="21"/>
          </w:rPr>
          <w:t>'id'</w:t>
        </w:r>
        <w:r>
          <w:rPr>
            <w:rFonts w:cs="Consolas" w:hAnsi="Consolas" w:eastAsia="Consolas" w:ascii="Consolas"/>
            <w:color w:val="4D4D4B"/>
            <w:spacing w:val="0"/>
            <w:w w:val="100"/>
            <w:sz w:val="21"/>
            <w:szCs w:val="21"/>
          </w:rPr>
          <w:t>)</w:t>
        </w:r>
        <w:r>
          <w:rPr>
            <w:rFonts w:cs="Consolas" w:hAnsi="Consolas" w:eastAsia="Consolas" w:ascii="Consolas"/>
            <w:color w:val="4D4D4B"/>
            <w:spacing w:val="0"/>
            <w:w w:val="100"/>
            <w:sz w:val="21"/>
            <w:szCs w:val="21"/>
          </w:rPr>
          <w:t> </w:t>
        </w:r>
        <w:r>
          <w:rPr>
            <w:rFonts w:cs="Consolas" w:hAnsi="Consolas" w:eastAsia="Consolas" w:ascii="Consolas"/>
            <w:color w:val="4D4D4B"/>
            <w:spacing w:val="0"/>
            <w:w w:val="100"/>
            <w:sz w:val="21"/>
            <w:szCs w:val="21"/>
          </w:rPr>
          <w:t>id:</w:t>
        </w:r>
        <w:r>
          <w:rPr>
            <w:rFonts w:cs="Consolas" w:hAnsi="Consolas" w:eastAsia="Consolas" w:ascii="Consolas"/>
            <w:color w:val="4D4D4B"/>
            <w:spacing w:val="0"/>
            <w:w w:val="100"/>
            <w:sz w:val="21"/>
            <w:szCs w:val="21"/>
          </w:rPr>
          <w:t> </w:t>
        </w:r>
        <w:r>
          <w:rPr>
            <w:rFonts w:cs="Consolas" w:hAnsi="Consolas" w:eastAsia="Consolas" w:ascii="Consolas"/>
            <w:color w:val="F5861F"/>
            <w:spacing w:val="0"/>
            <w:w w:val="100"/>
            <w:sz w:val="21"/>
            <w:szCs w:val="21"/>
          </w:rPr>
          <w:t>string</w:t>
        </w:r>
        <w:r>
          <w:rPr>
            <w:rFonts w:cs="Consolas" w:hAnsi="Consolas" w:eastAsia="Consolas" w:ascii="Consolas"/>
            <w:color w:val="4D4D4B"/>
            <w:spacing w:val="0"/>
            <w:w w:val="100"/>
            <w:sz w:val="21"/>
            <w:szCs w:val="21"/>
          </w:rPr>
          <w:t>,</w:t>
        </w:r>
        <w:r>
          <w:rPr>
            <w:rFonts w:cs="Consolas" w:hAnsi="Consolas" w:eastAsia="Consolas" w:ascii="Consolas"/>
            <w:color w:val="000000"/>
            <w:spacing w:val="0"/>
            <w:w w:val="100"/>
            <w:sz w:val="21"/>
            <w:szCs w:val="21"/>
          </w:rPr>
        </w:r>
      </w:hyperlink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39"/>
        <w:ind w:left="1042"/>
      </w:pPr>
      <w:hyperlink r:id="rId89">
        <w:r>
          <w:rPr>
            <w:rFonts w:cs="Consolas" w:hAnsi="Consolas" w:eastAsia="Consolas" w:ascii="Consolas"/>
            <w:color w:val="F5861F"/>
            <w:spacing w:val="0"/>
            <w:w w:val="100"/>
            <w:sz w:val="21"/>
            <w:szCs w:val="21"/>
          </w:rPr>
          <w:t>@Body</w:t>
        </w:r>
        <w:r>
          <w:rPr>
            <w:rFonts w:cs="Consolas" w:hAnsi="Consolas" w:eastAsia="Consolas" w:ascii="Consolas"/>
            <w:color w:val="4D4D4B"/>
            <w:spacing w:val="0"/>
            <w:w w:val="100"/>
            <w:sz w:val="21"/>
            <w:szCs w:val="21"/>
          </w:rPr>
          <w:t>()</w:t>
        </w:r>
        <w:r>
          <w:rPr>
            <w:rFonts w:cs="Consolas" w:hAnsi="Consolas" w:eastAsia="Consolas" w:ascii="Consolas"/>
            <w:color w:val="4D4D4B"/>
            <w:spacing w:val="0"/>
            <w:w w:val="100"/>
            <w:sz w:val="21"/>
            <w:szCs w:val="21"/>
          </w:rPr>
          <w:t> </w:t>
        </w:r>
        <w:r>
          <w:rPr>
            <w:rFonts w:cs="Consolas" w:hAnsi="Consolas" w:eastAsia="Consolas" w:ascii="Consolas"/>
            <w:color w:val="4D4D4B"/>
            <w:spacing w:val="0"/>
            <w:w w:val="100"/>
            <w:sz w:val="21"/>
            <w:szCs w:val="21"/>
          </w:rPr>
          <w:t>updateUserDto:</w:t>
        </w:r>
        <w:r>
          <w:rPr>
            <w:rFonts w:cs="Consolas" w:hAnsi="Consolas" w:eastAsia="Consolas" w:ascii="Consolas"/>
            <w:color w:val="4D4D4B"/>
            <w:spacing w:val="0"/>
            <w:w w:val="100"/>
            <w:sz w:val="21"/>
            <w:szCs w:val="21"/>
          </w:rPr>
          <w:t> </w:t>
        </w:r>
        <w:r>
          <w:rPr>
            <w:rFonts w:cs="Consolas" w:hAnsi="Consolas" w:eastAsia="Consolas" w:ascii="Consolas"/>
            <w:color w:val="4D4D4B"/>
            <w:spacing w:val="0"/>
            <w:w w:val="100"/>
            <w:sz w:val="21"/>
            <w:szCs w:val="21"/>
          </w:rPr>
          <w:t>UpdateUserDto,</w:t>
        </w:r>
        <w:r>
          <w:rPr>
            <w:rFonts w:cs="Consolas" w:hAnsi="Consolas" w:eastAsia="Consolas" w:ascii="Consolas"/>
            <w:color w:val="000000"/>
            <w:spacing w:val="0"/>
            <w:w w:val="100"/>
            <w:sz w:val="21"/>
            <w:szCs w:val="21"/>
          </w:rPr>
        </w:r>
      </w:hyperlink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39"/>
        <w:ind w:left="1042"/>
      </w:pPr>
      <w:hyperlink r:id="rId90">
        <w:r>
          <w:rPr>
            <w:rFonts w:cs="Consolas" w:hAnsi="Consolas" w:eastAsia="Consolas" w:ascii="Consolas"/>
            <w:color w:val="F5861F"/>
            <w:spacing w:val="0"/>
            <w:w w:val="100"/>
            <w:sz w:val="21"/>
            <w:szCs w:val="21"/>
          </w:rPr>
          <w:t>@GetUser</w:t>
        </w:r>
        <w:r>
          <w:rPr>
            <w:rFonts w:cs="Consolas" w:hAnsi="Consolas" w:eastAsia="Consolas" w:ascii="Consolas"/>
            <w:color w:val="4D4D4B"/>
            <w:spacing w:val="0"/>
            <w:w w:val="100"/>
            <w:sz w:val="21"/>
            <w:szCs w:val="21"/>
          </w:rPr>
          <w:t>()</w:t>
        </w:r>
        <w:r>
          <w:rPr>
            <w:rFonts w:cs="Consolas" w:hAnsi="Consolas" w:eastAsia="Consolas" w:ascii="Consolas"/>
            <w:color w:val="4D4D4B"/>
            <w:spacing w:val="0"/>
            <w:w w:val="100"/>
            <w:sz w:val="21"/>
            <w:szCs w:val="21"/>
          </w:rPr>
          <w:t> </w:t>
        </w:r>
        <w:r>
          <w:rPr>
            <w:rFonts w:cs="Consolas" w:hAnsi="Consolas" w:eastAsia="Consolas" w:ascii="Consolas"/>
            <w:color w:val="4D4D4B"/>
            <w:spacing w:val="0"/>
            <w:w w:val="100"/>
            <w:sz w:val="21"/>
            <w:szCs w:val="21"/>
          </w:rPr>
          <w:t>currentUser:</w:t>
        </w:r>
        <w:r>
          <w:rPr>
            <w:rFonts w:cs="Consolas" w:hAnsi="Consolas" w:eastAsia="Consolas" w:ascii="Consolas"/>
            <w:color w:val="4D4D4B"/>
            <w:spacing w:val="0"/>
            <w:w w:val="100"/>
            <w:sz w:val="21"/>
            <w:szCs w:val="21"/>
          </w:rPr>
          <w:t> </w:t>
        </w:r>
        <w:r>
          <w:rPr>
            <w:rFonts w:cs="Consolas" w:hAnsi="Consolas" w:eastAsia="Consolas" w:ascii="Consolas"/>
            <w:color w:val="4D4D4B"/>
            <w:spacing w:val="0"/>
            <w:w w:val="100"/>
            <w:sz w:val="21"/>
            <w:szCs w:val="21"/>
          </w:rPr>
          <w:t>User</w:t>
        </w:r>
        <w:r>
          <w:rPr>
            <w:rFonts w:cs="Consolas" w:hAnsi="Consolas" w:eastAsia="Consolas" w:ascii="Consolas"/>
            <w:color w:val="4D4D4B"/>
            <w:spacing w:val="0"/>
            <w:w w:val="100"/>
            <w:sz w:val="21"/>
            <w:szCs w:val="21"/>
          </w:rPr>
          <w:t> </w:t>
        </w:r>
        <w:r>
          <w:rPr>
            <w:rFonts w:cs="Consolas" w:hAnsi="Consolas" w:eastAsia="Consolas" w:ascii="Consolas"/>
            <w:color w:val="8E8F8B"/>
            <w:spacing w:val="0"/>
            <w:w w:val="100"/>
            <w:sz w:val="21"/>
            <w:szCs w:val="21"/>
          </w:rPr>
          <w:t>//</w:t>
        </w:r>
        <w:r>
          <w:rPr>
            <w:rFonts w:cs="Consolas" w:hAnsi="Consolas" w:eastAsia="Consolas" w:ascii="Consolas"/>
            <w:color w:val="8E8F8B"/>
            <w:spacing w:val="0"/>
            <w:w w:val="100"/>
            <w:sz w:val="21"/>
            <w:szCs w:val="21"/>
          </w:rPr>
          <w:t> </w:t>
        </w:r>
        <w:r>
          <w:rPr>
            <w:rFonts w:cs="Consolas" w:hAnsi="Consolas" w:eastAsia="Consolas" w:ascii="Consolas"/>
            <w:color w:val="8E8F8B"/>
            <w:spacing w:val="0"/>
            <w:w w:val="100"/>
            <w:sz w:val="21"/>
            <w:szCs w:val="21"/>
          </w:rPr>
          <w:t>Usuario</w:t>
        </w:r>
        <w:r>
          <w:rPr>
            <w:rFonts w:cs="Consolas" w:hAnsi="Consolas" w:eastAsia="Consolas" w:ascii="Consolas"/>
            <w:color w:val="8E8F8B"/>
            <w:spacing w:val="0"/>
            <w:w w:val="100"/>
            <w:sz w:val="21"/>
            <w:szCs w:val="21"/>
          </w:rPr>
          <w:t> </w:t>
        </w:r>
        <w:r>
          <w:rPr>
            <w:rFonts w:cs="Consolas" w:hAnsi="Consolas" w:eastAsia="Consolas" w:ascii="Consolas"/>
            <w:color w:val="8E8F8B"/>
            <w:spacing w:val="0"/>
            <w:w w:val="100"/>
            <w:sz w:val="21"/>
            <w:szCs w:val="21"/>
          </w:rPr>
          <w:t>que</w:t>
        </w:r>
        <w:r>
          <w:rPr>
            <w:rFonts w:cs="Consolas" w:hAnsi="Consolas" w:eastAsia="Consolas" w:ascii="Consolas"/>
            <w:color w:val="8E8F8B"/>
            <w:spacing w:val="0"/>
            <w:w w:val="100"/>
            <w:sz w:val="21"/>
            <w:szCs w:val="21"/>
          </w:rPr>
          <w:t> </w:t>
        </w:r>
        <w:r>
          <w:rPr>
            <w:rFonts w:cs="Consolas" w:hAnsi="Consolas" w:eastAsia="Consolas" w:ascii="Consolas"/>
            <w:color w:val="8E8F8B"/>
            <w:spacing w:val="0"/>
            <w:w w:val="100"/>
            <w:sz w:val="21"/>
            <w:szCs w:val="21"/>
          </w:rPr>
          <w:t>hace</w:t>
        </w:r>
        <w:r>
          <w:rPr>
            <w:rFonts w:cs="Consolas" w:hAnsi="Consolas" w:eastAsia="Consolas" w:ascii="Consolas"/>
            <w:color w:val="8E8F8B"/>
            <w:spacing w:val="0"/>
            <w:w w:val="100"/>
            <w:sz w:val="21"/>
            <w:szCs w:val="21"/>
          </w:rPr>
          <w:t> </w:t>
        </w:r>
        <w:r>
          <w:rPr>
            <w:rFonts w:cs="Consolas" w:hAnsi="Consolas" w:eastAsia="Consolas" w:ascii="Consolas"/>
            <w:color w:val="8E8F8B"/>
            <w:spacing w:val="0"/>
            <w:w w:val="100"/>
            <w:sz w:val="21"/>
            <w:szCs w:val="21"/>
          </w:rPr>
          <w:t>la</w:t>
        </w:r>
        <w:r>
          <w:rPr>
            <w:rFonts w:cs="Consolas" w:hAnsi="Consolas" w:eastAsia="Consolas" w:ascii="Consolas"/>
            <w:color w:val="8E8F8B"/>
            <w:spacing w:val="0"/>
            <w:w w:val="100"/>
            <w:sz w:val="21"/>
            <w:szCs w:val="21"/>
          </w:rPr>
          <w:t> </w:t>
        </w:r>
        <w:r>
          <w:rPr>
            <w:rFonts w:cs="Consolas" w:hAnsi="Consolas" w:eastAsia="Consolas" w:ascii="Consolas"/>
            <w:color w:val="8E8F8B"/>
            <w:spacing w:val="0"/>
            <w:w w:val="100"/>
            <w:sz w:val="21"/>
            <w:szCs w:val="21"/>
          </w:rPr>
          <w:t>petición</w:t>
        </w:r>
        <w:r>
          <w:rPr>
            <w:rFonts w:cs="Consolas" w:hAnsi="Consolas" w:eastAsia="Consolas" w:ascii="Consolas"/>
            <w:color w:val="000000"/>
            <w:spacing w:val="0"/>
            <w:w w:val="100"/>
            <w:sz w:val="21"/>
            <w:szCs w:val="21"/>
          </w:rPr>
        </w:r>
      </w:hyperlink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39"/>
        <w:ind w:left="811"/>
      </w:pP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)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{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39"/>
        <w:ind w:left="1042"/>
      </w:pP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return</w:t>
      </w: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this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.usersService.update(id,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updateUserDto,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currentUser);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39"/>
        <w:ind w:left="811"/>
      </w:pP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}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2"/>
          <w:szCs w:val="12"/>
        </w:rPr>
        <w:jc w:val="left"/>
        <w:spacing w:before="4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811"/>
      </w:pP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//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Solo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administradores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pueden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eliminar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usuarios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39"/>
        <w:ind w:left="811"/>
      </w:pPr>
      <w:hyperlink r:id="rId91">
        <w:r>
          <w:rPr>
            <w:rFonts w:cs="Consolas" w:hAnsi="Consolas" w:eastAsia="Consolas" w:ascii="Consolas"/>
            <w:color w:val="F5861F"/>
            <w:spacing w:val="0"/>
            <w:w w:val="100"/>
            <w:sz w:val="21"/>
            <w:szCs w:val="21"/>
          </w:rPr>
          <w:t>@Delete</w:t>
        </w:r>
        <w:r>
          <w:rPr>
            <w:rFonts w:cs="Consolas" w:hAnsi="Consolas" w:eastAsia="Consolas" w:ascii="Consolas"/>
            <w:color w:val="4D4D4B"/>
            <w:spacing w:val="0"/>
            <w:w w:val="100"/>
            <w:sz w:val="21"/>
            <w:szCs w:val="21"/>
          </w:rPr>
          <w:t>(</w:t>
        </w:r>
        <w:r>
          <w:rPr>
            <w:rFonts w:cs="Consolas" w:hAnsi="Consolas" w:eastAsia="Consolas" w:ascii="Consolas"/>
            <w:color w:val="708B00"/>
            <w:spacing w:val="0"/>
            <w:w w:val="100"/>
            <w:sz w:val="21"/>
            <w:szCs w:val="21"/>
          </w:rPr>
          <w:t>':id'</w:t>
        </w:r>
        <w:r>
          <w:rPr>
            <w:rFonts w:cs="Consolas" w:hAnsi="Consolas" w:eastAsia="Consolas" w:ascii="Consolas"/>
            <w:color w:val="4D4D4B"/>
            <w:spacing w:val="0"/>
            <w:w w:val="100"/>
            <w:sz w:val="21"/>
            <w:szCs w:val="21"/>
          </w:rPr>
          <w:t>)</w:t>
        </w:r>
        <w:r>
          <w:rPr>
            <w:rFonts w:cs="Consolas" w:hAnsi="Consolas" w:eastAsia="Consolas" w:ascii="Consolas"/>
            <w:color w:val="000000"/>
            <w:spacing w:val="0"/>
            <w:w w:val="100"/>
            <w:sz w:val="21"/>
            <w:szCs w:val="21"/>
          </w:rPr>
        </w:r>
      </w:hyperlink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39"/>
        <w:ind w:left="811"/>
      </w:pPr>
      <w:hyperlink r:id="rId92">
        <w:r>
          <w:rPr>
            <w:rFonts w:cs="Consolas" w:hAnsi="Consolas" w:eastAsia="Consolas" w:ascii="Consolas"/>
            <w:color w:val="F5861F"/>
            <w:spacing w:val="0"/>
            <w:w w:val="100"/>
            <w:sz w:val="21"/>
            <w:szCs w:val="21"/>
          </w:rPr>
          <w:t>@Auth</w:t>
        </w:r>
        <w:r>
          <w:rPr>
            <w:rFonts w:cs="Consolas" w:hAnsi="Consolas" w:eastAsia="Consolas" w:ascii="Consolas"/>
            <w:color w:val="4D4D4B"/>
            <w:spacing w:val="0"/>
            <w:w w:val="100"/>
            <w:sz w:val="21"/>
            <w:szCs w:val="21"/>
          </w:rPr>
          <w:t>(PermissionsTypes.ADMIN)</w:t>
        </w:r>
        <w:r>
          <w:rPr>
            <w:rFonts w:cs="Consolas" w:hAnsi="Consolas" w:eastAsia="Consolas" w:ascii="Consolas"/>
            <w:color w:val="000000"/>
            <w:spacing w:val="0"/>
            <w:w w:val="100"/>
            <w:sz w:val="21"/>
            <w:szCs w:val="21"/>
          </w:rPr>
        </w:r>
      </w:hyperlink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39"/>
        <w:ind w:left="811"/>
      </w:pP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remove(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39"/>
        <w:ind w:left="1042"/>
      </w:pPr>
      <w:hyperlink r:id="rId93">
        <w:r>
          <w:rPr>
            <w:rFonts w:cs="Consolas" w:hAnsi="Consolas" w:eastAsia="Consolas" w:ascii="Consolas"/>
            <w:color w:val="F5861F"/>
            <w:spacing w:val="0"/>
            <w:w w:val="100"/>
            <w:sz w:val="21"/>
            <w:szCs w:val="21"/>
          </w:rPr>
          <w:t>@Param</w:t>
        </w:r>
        <w:r>
          <w:rPr>
            <w:rFonts w:cs="Consolas" w:hAnsi="Consolas" w:eastAsia="Consolas" w:ascii="Consolas"/>
            <w:color w:val="4D4D4B"/>
            <w:spacing w:val="0"/>
            <w:w w:val="100"/>
            <w:sz w:val="21"/>
            <w:szCs w:val="21"/>
          </w:rPr>
          <w:t>(</w:t>
        </w:r>
        <w:r>
          <w:rPr>
            <w:rFonts w:cs="Consolas" w:hAnsi="Consolas" w:eastAsia="Consolas" w:ascii="Consolas"/>
            <w:color w:val="708B00"/>
            <w:spacing w:val="0"/>
            <w:w w:val="100"/>
            <w:sz w:val="21"/>
            <w:szCs w:val="21"/>
          </w:rPr>
          <w:t>'id'</w:t>
        </w:r>
        <w:r>
          <w:rPr>
            <w:rFonts w:cs="Consolas" w:hAnsi="Consolas" w:eastAsia="Consolas" w:ascii="Consolas"/>
            <w:color w:val="4D4D4B"/>
            <w:spacing w:val="0"/>
            <w:w w:val="100"/>
            <w:sz w:val="21"/>
            <w:szCs w:val="21"/>
          </w:rPr>
          <w:t>)</w:t>
        </w:r>
        <w:r>
          <w:rPr>
            <w:rFonts w:cs="Consolas" w:hAnsi="Consolas" w:eastAsia="Consolas" w:ascii="Consolas"/>
            <w:color w:val="4D4D4B"/>
            <w:spacing w:val="0"/>
            <w:w w:val="100"/>
            <w:sz w:val="21"/>
            <w:szCs w:val="21"/>
          </w:rPr>
          <w:t> </w:t>
        </w:r>
        <w:r>
          <w:rPr>
            <w:rFonts w:cs="Consolas" w:hAnsi="Consolas" w:eastAsia="Consolas" w:ascii="Consolas"/>
            <w:color w:val="4D4D4B"/>
            <w:spacing w:val="0"/>
            <w:w w:val="100"/>
            <w:sz w:val="21"/>
            <w:szCs w:val="21"/>
          </w:rPr>
          <w:t>id:</w:t>
        </w:r>
        <w:r>
          <w:rPr>
            <w:rFonts w:cs="Consolas" w:hAnsi="Consolas" w:eastAsia="Consolas" w:ascii="Consolas"/>
            <w:color w:val="4D4D4B"/>
            <w:spacing w:val="0"/>
            <w:w w:val="100"/>
            <w:sz w:val="21"/>
            <w:szCs w:val="21"/>
          </w:rPr>
          <w:t> </w:t>
        </w:r>
        <w:r>
          <w:rPr>
            <w:rFonts w:cs="Consolas" w:hAnsi="Consolas" w:eastAsia="Consolas" w:ascii="Consolas"/>
            <w:color w:val="F5861F"/>
            <w:spacing w:val="0"/>
            <w:w w:val="100"/>
            <w:sz w:val="21"/>
            <w:szCs w:val="21"/>
          </w:rPr>
          <w:t>string</w:t>
        </w:r>
        <w:r>
          <w:rPr>
            <w:rFonts w:cs="Consolas" w:hAnsi="Consolas" w:eastAsia="Consolas" w:ascii="Consolas"/>
            <w:color w:val="4D4D4B"/>
            <w:spacing w:val="0"/>
            <w:w w:val="100"/>
            <w:sz w:val="21"/>
            <w:szCs w:val="21"/>
          </w:rPr>
          <w:t>,</w:t>
        </w:r>
        <w:r>
          <w:rPr>
            <w:rFonts w:cs="Consolas" w:hAnsi="Consolas" w:eastAsia="Consolas" w:ascii="Consolas"/>
            <w:color w:val="000000"/>
            <w:spacing w:val="0"/>
            <w:w w:val="100"/>
            <w:sz w:val="21"/>
            <w:szCs w:val="21"/>
          </w:rPr>
        </w:r>
      </w:hyperlink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39"/>
        <w:ind w:left="1042"/>
      </w:pPr>
      <w:hyperlink r:id="rId94">
        <w:r>
          <w:rPr>
            <w:rFonts w:cs="Consolas" w:hAnsi="Consolas" w:eastAsia="Consolas" w:ascii="Consolas"/>
            <w:color w:val="F5861F"/>
            <w:spacing w:val="0"/>
            <w:w w:val="100"/>
            <w:sz w:val="21"/>
            <w:szCs w:val="21"/>
          </w:rPr>
          <w:t>@GetUser</w:t>
        </w:r>
        <w:r>
          <w:rPr>
            <w:rFonts w:cs="Consolas" w:hAnsi="Consolas" w:eastAsia="Consolas" w:ascii="Consolas"/>
            <w:color w:val="4D4D4B"/>
            <w:spacing w:val="0"/>
            <w:w w:val="100"/>
            <w:sz w:val="21"/>
            <w:szCs w:val="21"/>
          </w:rPr>
          <w:t>()</w:t>
        </w:r>
        <w:r>
          <w:rPr>
            <w:rFonts w:cs="Consolas" w:hAnsi="Consolas" w:eastAsia="Consolas" w:ascii="Consolas"/>
            <w:color w:val="4D4D4B"/>
            <w:spacing w:val="0"/>
            <w:w w:val="100"/>
            <w:sz w:val="21"/>
            <w:szCs w:val="21"/>
          </w:rPr>
          <w:t> </w:t>
        </w:r>
        <w:r>
          <w:rPr>
            <w:rFonts w:cs="Consolas" w:hAnsi="Consolas" w:eastAsia="Consolas" w:ascii="Consolas"/>
            <w:color w:val="4D4D4B"/>
            <w:spacing w:val="0"/>
            <w:w w:val="100"/>
            <w:sz w:val="21"/>
            <w:szCs w:val="21"/>
          </w:rPr>
          <w:t>currentUser:</w:t>
        </w:r>
        <w:r>
          <w:rPr>
            <w:rFonts w:cs="Consolas" w:hAnsi="Consolas" w:eastAsia="Consolas" w:ascii="Consolas"/>
            <w:color w:val="4D4D4B"/>
            <w:spacing w:val="0"/>
            <w:w w:val="100"/>
            <w:sz w:val="21"/>
            <w:szCs w:val="21"/>
          </w:rPr>
          <w:t> </w:t>
        </w:r>
        <w:r>
          <w:rPr>
            <w:rFonts w:cs="Consolas" w:hAnsi="Consolas" w:eastAsia="Consolas" w:ascii="Consolas"/>
            <w:color w:val="4D4D4B"/>
            <w:spacing w:val="0"/>
            <w:w w:val="100"/>
            <w:sz w:val="21"/>
            <w:szCs w:val="21"/>
          </w:rPr>
          <w:t>User</w:t>
        </w:r>
        <w:r>
          <w:rPr>
            <w:rFonts w:cs="Consolas" w:hAnsi="Consolas" w:eastAsia="Consolas" w:ascii="Consolas"/>
            <w:color w:val="4D4D4B"/>
            <w:spacing w:val="0"/>
            <w:w w:val="100"/>
            <w:sz w:val="21"/>
            <w:szCs w:val="21"/>
          </w:rPr>
          <w:t> </w:t>
        </w:r>
        <w:r>
          <w:rPr>
            <w:rFonts w:cs="Consolas" w:hAnsi="Consolas" w:eastAsia="Consolas" w:ascii="Consolas"/>
            <w:color w:val="8E8F8B"/>
            <w:spacing w:val="0"/>
            <w:w w:val="100"/>
            <w:sz w:val="21"/>
            <w:szCs w:val="21"/>
          </w:rPr>
          <w:t>//</w:t>
        </w:r>
        <w:r>
          <w:rPr>
            <w:rFonts w:cs="Consolas" w:hAnsi="Consolas" w:eastAsia="Consolas" w:ascii="Consolas"/>
            <w:color w:val="8E8F8B"/>
            <w:spacing w:val="0"/>
            <w:w w:val="100"/>
            <w:sz w:val="21"/>
            <w:szCs w:val="21"/>
          </w:rPr>
          <w:t> </w:t>
        </w:r>
        <w:r>
          <w:rPr>
            <w:rFonts w:cs="Consolas" w:hAnsi="Consolas" w:eastAsia="Consolas" w:ascii="Consolas"/>
            <w:color w:val="8E8F8B"/>
            <w:spacing w:val="0"/>
            <w:w w:val="100"/>
            <w:sz w:val="21"/>
            <w:szCs w:val="21"/>
          </w:rPr>
          <w:t>Usuario</w:t>
        </w:r>
        <w:r>
          <w:rPr>
            <w:rFonts w:cs="Consolas" w:hAnsi="Consolas" w:eastAsia="Consolas" w:ascii="Consolas"/>
            <w:color w:val="8E8F8B"/>
            <w:spacing w:val="0"/>
            <w:w w:val="100"/>
            <w:sz w:val="21"/>
            <w:szCs w:val="21"/>
          </w:rPr>
          <w:t> </w:t>
        </w:r>
        <w:r>
          <w:rPr>
            <w:rFonts w:cs="Consolas" w:hAnsi="Consolas" w:eastAsia="Consolas" w:ascii="Consolas"/>
            <w:color w:val="8E8F8B"/>
            <w:spacing w:val="0"/>
            <w:w w:val="100"/>
            <w:sz w:val="21"/>
            <w:szCs w:val="21"/>
          </w:rPr>
          <w:t>que</w:t>
        </w:r>
        <w:r>
          <w:rPr>
            <w:rFonts w:cs="Consolas" w:hAnsi="Consolas" w:eastAsia="Consolas" w:ascii="Consolas"/>
            <w:color w:val="8E8F8B"/>
            <w:spacing w:val="0"/>
            <w:w w:val="100"/>
            <w:sz w:val="21"/>
            <w:szCs w:val="21"/>
          </w:rPr>
          <w:t> </w:t>
        </w:r>
        <w:r>
          <w:rPr>
            <w:rFonts w:cs="Consolas" w:hAnsi="Consolas" w:eastAsia="Consolas" w:ascii="Consolas"/>
            <w:color w:val="8E8F8B"/>
            <w:spacing w:val="0"/>
            <w:w w:val="100"/>
            <w:sz w:val="21"/>
            <w:szCs w:val="21"/>
          </w:rPr>
          <w:t>hace</w:t>
        </w:r>
        <w:r>
          <w:rPr>
            <w:rFonts w:cs="Consolas" w:hAnsi="Consolas" w:eastAsia="Consolas" w:ascii="Consolas"/>
            <w:color w:val="8E8F8B"/>
            <w:spacing w:val="0"/>
            <w:w w:val="100"/>
            <w:sz w:val="21"/>
            <w:szCs w:val="21"/>
          </w:rPr>
          <w:t> </w:t>
        </w:r>
        <w:r>
          <w:rPr>
            <w:rFonts w:cs="Consolas" w:hAnsi="Consolas" w:eastAsia="Consolas" w:ascii="Consolas"/>
            <w:color w:val="8E8F8B"/>
            <w:spacing w:val="0"/>
            <w:w w:val="100"/>
            <w:sz w:val="21"/>
            <w:szCs w:val="21"/>
          </w:rPr>
          <w:t>la</w:t>
        </w:r>
        <w:r>
          <w:rPr>
            <w:rFonts w:cs="Consolas" w:hAnsi="Consolas" w:eastAsia="Consolas" w:ascii="Consolas"/>
            <w:color w:val="8E8F8B"/>
            <w:spacing w:val="0"/>
            <w:w w:val="100"/>
            <w:sz w:val="21"/>
            <w:szCs w:val="21"/>
          </w:rPr>
          <w:t> </w:t>
        </w:r>
        <w:r>
          <w:rPr>
            <w:rFonts w:cs="Consolas" w:hAnsi="Consolas" w:eastAsia="Consolas" w:ascii="Consolas"/>
            <w:color w:val="8E8F8B"/>
            <w:spacing w:val="0"/>
            <w:w w:val="100"/>
            <w:sz w:val="21"/>
            <w:szCs w:val="21"/>
          </w:rPr>
          <w:t>petición</w:t>
        </w:r>
        <w:r>
          <w:rPr>
            <w:rFonts w:cs="Consolas" w:hAnsi="Consolas" w:eastAsia="Consolas" w:ascii="Consolas"/>
            <w:color w:val="000000"/>
            <w:spacing w:val="0"/>
            <w:w w:val="100"/>
            <w:sz w:val="21"/>
            <w:szCs w:val="21"/>
          </w:rPr>
        </w:r>
      </w:hyperlink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39"/>
        <w:ind w:left="811"/>
      </w:pP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)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{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39"/>
        <w:ind w:left="1042"/>
      </w:pP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return</w:t>
      </w: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this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.usersService.remove(id,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currentUser);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39"/>
        <w:ind w:left="811"/>
      </w:pP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}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2"/>
          <w:szCs w:val="12"/>
        </w:rPr>
        <w:jc w:val="left"/>
        <w:spacing w:before="4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811"/>
      </w:pP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//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Cualquier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usuario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puede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cambiar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su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propia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contraseña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39"/>
        <w:ind w:left="811"/>
      </w:pPr>
      <w:hyperlink r:id="rId95">
        <w:r>
          <w:rPr>
            <w:rFonts w:cs="Consolas" w:hAnsi="Consolas" w:eastAsia="Consolas" w:ascii="Consolas"/>
            <w:color w:val="F5861F"/>
            <w:spacing w:val="0"/>
            <w:w w:val="100"/>
            <w:sz w:val="21"/>
            <w:szCs w:val="21"/>
          </w:rPr>
          <w:t>@Patch</w:t>
        </w:r>
        <w:r>
          <w:rPr>
            <w:rFonts w:cs="Consolas" w:hAnsi="Consolas" w:eastAsia="Consolas" w:ascii="Consolas"/>
            <w:color w:val="4D4D4B"/>
            <w:spacing w:val="0"/>
            <w:w w:val="100"/>
            <w:sz w:val="21"/>
            <w:szCs w:val="21"/>
          </w:rPr>
          <w:t>(</w:t>
        </w:r>
        <w:r>
          <w:rPr>
            <w:rFonts w:cs="Consolas" w:hAnsi="Consolas" w:eastAsia="Consolas" w:ascii="Consolas"/>
            <w:color w:val="708B00"/>
            <w:spacing w:val="0"/>
            <w:w w:val="100"/>
            <w:sz w:val="21"/>
            <w:szCs w:val="21"/>
          </w:rPr>
          <w:t>'change-password'</w:t>
        </w:r>
        <w:r>
          <w:rPr>
            <w:rFonts w:cs="Consolas" w:hAnsi="Consolas" w:eastAsia="Consolas" w:ascii="Consolas"/>
            <w:color w:val="4D4D4B"/>
            <w:spacing w:val="0"/>
            <w:w w:val="100"/>
            <w:sz w:val="21"/>
            <w:szCs w:val="21"/>
          </w:rPr>
          <w:t>)</w:t>
        </w:r>
        <w:r>
          <w:rPr>
            <w:rFonts w:cs="Consolas" w:hAnsi="Consolas" w:eastAsia="Consolas" w:ascii="Consolas"/>
            <w:color w:val="000000"/>
            <w:spacing w:val="0"/>
            <w:w w:val="100"/>
            <w:sz w:val="21"/>
            <w:szCs w:val="21"/>
          </w:rPr>
        </w:r>
      </w:hyperlink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39" w:lineRule="auto" w:line="278"/>
        <w:ind w:left="811" w:right="4922"/>
      </w:pPr>
      <w:hyperlink r:id="rId96">
        <w:r>
          <w:rPr>
            <w:rFonts w:cs="Consolas" w:hAnsi="Consolas" w:eastAsia="Consolas" w:ascii="Consolas"/>
            <w:color w:val="F5861F"/>
            <w:spacing w:val="0"/>
            <w:w w:val="100"/>
            <w:sz w:val="21"/>
            <w:szCs w:val="21"/>
          </w:rPr>
          <w:t>@Auth</w:t>
        </w:r>
        <w:r>
          <w:rPr>
            <w:rFonts w:cs="Consolas" w:hAnsi="Consolas" w:eastAsia="Consolas" w:ascii="Consolas"/>
            <w:color w:val="4D4D4B"/>
            <w:spacing w:val="0"/>
            <w:w w:val="100"/>
            <w:sz w:val="21"/>
            <w:szCs w:val="21"/>
          </w:rPr>
          <w:t>()</w:t>
        </w:r>
        <w:r>
          <w:rPr>
            <w:rFonts w:cs="Consolas" w:hAnsi="Consolas" w:eastAsia="Consolas" w:ascii="Consolas"/>
            <w:color w:val="4D4D4B"/>
            <w:spacing w:val="0"/>
            <w:w w:val="100"/>
            <w:sz w:val="21"/>
            <w:szCs w:val="21"/>
          </w:rPr>
          <w:t> </w:t>
        </w:r>
        <w:r>
          <w:rPr>
            <w:rFonts w:cs="Consolas" w:hAnsi="Consolas" w:eastAsia="Consolas" w:ascii="Consolas"/>
            <w:color w:val="8E8F8B"/>
            <w:spacing w:val="0"/>
            <w:w w:val="100"/>
            <w:sz w:val="21"/>
            <w:szCs w:val="21"/>
          </w:rPr>
          <w:t>//</w:t>
        </w:r>
        <w:r>
          <w:rPr>
            <w:rFonts w:cs="Consolas" w:hAnsi="Consolas" w:eastAsia="Consolas" w:ascii="Consolas"/>
            <w:color w:val="8E8F8B"/>
            <w:spacing w:val="0"/>
            <w:w w:val="100"/>
            <w:sz w:val="21"/>
            <w:szCs w:val="21"/>
          </w:rPr>
          <w:t> </w:t>
        </w:r>
        <w:r>
          <w:rPr>
            <w:rFonts w:cs="Consolas" w:hAnsi="Consolas" w:eastAsia="Consolas" w:ascii="Consolas"/>
            <w:color w:val="8E8F8B"/>
            <w:spacing w:val="0"/>
            <w:w w:val="100"/>
            <w:sz w:val="21"/>
            <w:szCs w:val="21"/>
          </w:rPr>
          <w:t>Solo</w:t>
        </w:r>
        <w:r>
          <w:rPr>
            <w:rFonts w:cs="Consolas" w:hAnsi="Consolas" w:eastAsia="Consolas" w:ascii="Consolas"/>
            <w:color w:val="8E8F8B"/>
            <w:spacing w:val="0"/>
            <w:w w:val="100"/>
            <w:sz w:val="21"/>
            <w:szCs w:val="21"/>
          </w:rPr>
          <w:t> </w:t>
        </w:r>
        <w:r>
          <w:rPr>
            <w:rFonts w:cs="Consolas" w:hAnsi="Consolas" w:eastAsia="Consolas" w:ascii="Consolas"/>
            <w:color w:val="8E8F8B"/>
            <w:spacing w:val="0"/>
            <w:w w:val="100"/>
            <w:sz w:val="21"/>
            <w:szCs w:val="21"/>
          </w:rPr>
          <w:t>requiere</w:t>
        </w:r>
        <w:r>
          <w:rPr>
            <w:rFonts w:cs="Consolas" w:hAnsi="Consolas" w:eastAsia="Consolas" w:ascii="Consolas"/>
            <w:color w:val="8E8F8B"/>
            <w:spacing w:val="0"/>
            <w:w w:val="100"/>
            <w:sz w:val="21"/>
            <w:szCs w:val="21"/>
          </w:rPr>
          <w:t> </w:t>
        </w:r>
        <w:r>
          <w:rPr>
            <w:rFonts w:cs="Consolas" w:hAnsi="Consolas" w:eastAsia="Consolas" w:ascii="Consolas"/>
            <w:color w:val="8E8F8B"/>
            <w:spacing w:val="0"/>
            <w:w w:val="100"/>
            <w:sz w:val="21"/>
            <w:szCs w:val="21"/>
          </w:rPr>
          <w:t>estar</w:t>
        </w:r>
        <w:r>
          <w:rPr>
            <w:rFonts w:cs="Consolas" w:hAnsi="Consolas" w:eastAsia="Consolas" w:ascii="Consolas"/>
            <w:color w:val="8E8F8B"/>
            <w:spacing w:val="0"/>
            <w:w w:val="100"/>
            <w:sz w:val="21"/>
            <w:szCs w:val="21"/>
          </w:rPr>
          <w:t> </w:t>
        </w:r>
        <w:r>
          <w:rPr>
            <w:rFonts w:cs="Consolas" w:hAnsi="Consolas" w:eastAsia="Consolas" w:ascii="Consolas"/>
            <w:color w:val="8E8F8B"/>
            <w:spacing w:val="0"/>
            <w:w w:val="100"/>
            <w:sz w:val="21"/>
            <w:szCs w:val="21"/>
          </w:rPr>
          <w:t>autenticado</w:t>
        </w:r>
        <w:r>
          <w:rPr>
            <w:rFonts w:cs="Consolas" w:hAnsi="Consolas" w:eastAsia="Consolas" w:ascii="Consolas"/>
            <w:color w:val="8E8F8B"/>
            <w:spacing w:val="0"/>
            <w:w w:val="100"/>
            <w:sz w:val="21"/>
            <w:szCs w:val="21"/>
          </w:rPr>
          <w:t> </w:t>
        </w:r>
        <w:r>
          <w:rPr>
            <w:rFonts w:cs="Consolas" w:hAnsi="Consolas" w:eastAsia="Consolas" w:ascii="Consolas"/>
            <w:color w:val="4D4D4B"/>
            <w:spacing w:val="0"/>
            <w:w w:val="100"/>
            <w:sz w:val="21"/>
            <w:szCs w:val="21"/>
          </w:rPr>
          <w:t>changePassword(</w:t>
        </w:r>
        <w:r>
          <w:rPr>
            <w:rFonts w:cs="Consolas" w:hAnsi="Consolas" w:eastAsia="Consolas" w:ascii="Consolas"/>
            <w:color w:val="000000"/>
            <w:spacing w:val="0"/>
            <w:w w:val="100"/>
            <w:sz w:val="21"/>
            <w:szCs w:val="21"/>
          </w:rPr>
        </w:r>
      </w:hyperlink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1042"/>
      </w:pPr>
      <w:hyperlink r:id="rId97">
        <w:r>
          <w:rPr>
            <w:rFonts w:cs="Consolas" w:hAnsi="Consolas" w:eastAsia="Consolas" w:ascii="Consolas"/>
            <w:color w:val="F5861F"/>
            <w:spacing w:val="0"/>
            <w:w w:val="100"/>
            <w:sz w:val="21"/>
            <w:szCs w:val="21"/>
          </w:rPr>
          <w:t>@Body</w:t>
        </w:r>
        <w:r>
          <w:rPr>
            <w:rFonts w:cs="Consolas" w:hAnsi="Consolas" w:eastAsia="Consolas" w:ascii="Consolas"/>
            <w:color w:val="4D4D4B"/>
            <w:spacing w:val="0"/>
            <w:w w:val="100"/>
            <w:sz w:val="21"/>
            <w:szCs w:val="21"/>
          </w:rPr>
          <w:t>()</w:t>
        </w:r>
        <w:r>
          <w:rPr>
            <w:rFonts w:cs="Consolas" w:hAnsi="Consolas" w:eastAsia="Consolas" w:ascii="Consolas"/>
            <w:color w:val="4D4D4B"/>
            <w:spacing w:val="0"/>
            <w:w w:val="100"/>
            <w:sz w:val="21"/>
            <w:szCs w:val="21"/>
          </w:rPr>
          <w:t> </w:t>
        </w:r>
        <w:r>
          <w:rPr>
            <w:rFonts w:cs="Consolas" w:hAnsi="Consolas" w:eastAsia="Consolas" w:ascii="Consolas"/>
            <w:color w:val="4D4D4B"/>
            <w:spacing w:val="0"/>
            <w:w w:val="100"/>
            <w:sz w:val="21"/>
            <w:szCs w:val="21"/>
          </w:rPr>
          <w:t>changePasswordDto:</w:t>
        </w:r>
        <w:r>
          <w:rPr>
            <w:rFonts w:cs="Consolas" w:hAnsi="Consolas" w:eastAsia="Consolas" w:ascii="Consolas"/>
            <w:color w:val="4D4D4B"/>
            <w:spacing w:val="0"/>
            <w:w w:val="100"/>
            <w:sz w:val="21"/>
            <w:szCs w:val="21"/>
          </w:rPr>
          <w:t> </w:t>
        </w:r>
        <w:r>
          <w:rPr>
            <w:rFonts w:cs="Consolas" w:hAnsi="Consolas" w:eastAsia="Consolas" w:ascii="Consolas"/>
            <w:color w:val="F5861F"/>
            <w:spacing w:val="0"/>
            <w:w w:val="100"/>
            <w:sz w:val="21"/>
            <w:szCs w:val="21"/>
          </w:rPr>
          <w:t>any</w:t>
        </w:r>
        <w:r>
          <w:rPr>
            <w:rFonts w:cs="Consolas" w:hAnsi="Consolas" w:eastAsia="Consolas" w:ascii="Consolas"/>
            <w:color w:val="4D4D4B"/>
            <w:spacing w:val="0"/>
            <w:w w:val="100"/>
            <w:sz w:val="21"/>
            <w:szCs w:val="21"/>
          </w:rPr>
          <w:t>,</w:t>
        </w:r>
        <w:r>
          <w:rPr>
            <w:rFonts w:cs="Consolas" w:hAnsi="Consolas" w:eastAsia="Consolas" w:ascii="Consolas"/>
            <w:color w:val="4D4D4B"/>
            <w:spacing w:val="0"/>
            <w:w w:val="100"/>
            <w:sz w:val="21"/>
            <w:szCs w:val="21"/>
          </w:rPr>
          <w:t> </w:t>
        </w:r>
        <w:r>
          <w:rPr>
            <w:rFonts w:cs="Consolas" w:hAnsi="Consolas" w:eastAsia="Consolas" w:ascii="Consolas"/>
            <w:color w:val="8E8F8B"/>
            <w:spacing w:val="0"/>
            <w:w w:val="100"/>
            <w:sz w:val="21"/>
            <w:szCs w:val="21"/>
          </w:rPr>
          <w:t>//</w:t>
        </w:r>
        <w:r>
          <w:rPr>
            <w:rFonts w:cs="Consolas" w:hAnsi="Consolas" w:eastAsia="Consolas" w:ascii="Consolas"/>
            <w:color w:val="8E8F8B"/>
            <w:spacing w:val="0"/>
            <w:w w:val="100"/>
            <w:sz w:val="21"/>
            <w:szCs w:val="21"/>
          </w:rPr>
          <w:t> </w:t>
        </w:r>
        <w:r>
          <w:rPr>
            <w:rFonts w:cs="Consolas" w:hAnsi="Consolas" w:eastAsia="Consolas" w:ascii="Consolas"/>
            <w:color w:val="8E8F8B"/>
            <w:spacing w:val="0"/>
            <w:w w:val="100"/>
            <w:sz w:val="21"/>
            <w:szCs w:val="21"/>
          </w:rPr>
          <w:t>Crear</w:t>
        </w:r>
        <w:r>
          <w:rPr>
            <w:rFonts w:cs="Consolas" w:hAnsi="Consolas" w:eastAsia="Consolas" w:ascii="Consolas"/>
            <w:color w:val="8E8F8B"/>
            <w:spacing w:val="0"/>
            <w:w w:val="100"/>
            <w:sz w:val="21"/>
            <w:szCs w:val="21"/>
          </w:rPr>
          <w:t> </w:t>
        </w:r>
        <w:r>
          <w:rPr>
            <w:rFonts w:cs="Consolas" w:hAnsi="Consolas" w:eastAsia="Consolas" w:ascii="Consolas"/>
            <w:color w:val="8E8F8B"/>
            <w:spacing w:val="0"/>
            <w:w w:val="100"/>
            <w:sz w:val="21"/>
            <w:szCs w:val="21"/>
          </w:rPr>
          <w:t>este</w:t>
        </w:r>
        <w:r>
          <w:rPr>
            <w:rFonts w:cs="Consolas" w:hAnsi="Consolas" w:eastAsia="Consolas" w:ascii="Consolas"/>
            <w:color w:val="8E8F8B"/>
            <w:spacing w:val="0"/>
            <w:w w:val="100"/>
            <w:sz w:val="21"/>
            <w:szCs w:val="21"/>
          </w:rPr>
          <w:t> </w:t>
        </w:r>
        <w:r>
          <w:rPr>
            <w:rFonts w:cs="Consolas" w:hAnsi="Consolas" w:eastAsia="Consolas" w:ascii="Consolas"/>
            <w:color w:val="8E8F8B"/>
            <w:spacing w:val="0"/>
            <w:w w:val="100"/>
            <w:sz w:val="21"/>
            <w:szCs w:val="21"/>
          </w:rPr>
          <w:t>DTO</w:t>
        </w:r>
        <w:r>
          <w:rPr>
            <w:rFonts w:cs="Consolas" w:hAnsi="Consolas" w:eastAsia="Consolas" w:ascii="Consolas"/>
            <w:color w:val="000000"/>
            <w:spacing w:val="0"/>
            <w:w w:val="100"/>
            <w:sz w:val="21"/>
            <w:szCs w:val="21"/>
          </w:rPr>
        </w:r>
      </w:hyperlink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39"/>
        <w:ind w:left="1042"/>
      </w:pPr>
      <w:hyperlink r:id="rId98">
        <w:r>
          <w:rPr>
            <w:rFonts w:cs="Consolas" w:hAnsi="Consolas" w:eastAsia="Consolas" w:ascii="Consolas"/>
            <w:color w:val="F5861F"/>
            <w:spacing w:val="0"/>
            <w:w w:val="100"/>
            <w:sz w:val="21"/>
            <w:szCs w:val="21"/>
          </w:rPr>
          <w:t>@GetUser</w:t>
        </w:r>
        <w:r>
          <w:rPr>
            <w:rFonts w:cs="Consolas" w:hAnsi="Consolas" w:eastAsia="Consolas" w:ascii="Consolas"/>
            <w:color w:val="4D4D4B"/>
            <w:spacing w:val="0"/>
            <w:w w:val="100"/>
            <w:sz w:val="21"/>
            <w:szCs w:val="21"/>
          </w:rPr>
          <w:t>()</w:t>
        </w:r>
        <w:r>
          <w:rPr>
            <w:rFonts w:cs="Consolas" w:hAnsi="Consolas" w:eastAsia="Consolas" w:ascii="Consolas"/>
            <w:color w:val="4D4D4B"/>
            <w:spacing w:val="0"/>
            <w:w w:val="100"/>
            <w:sz w:val="21"/>
            <w:szCs w:val="21"/>
          </w:rPr>
          <w:t> </w:t>
        </w:r>
        <w:r>
          <w:rPr>
            <w:rFonts w:cs="Consolas" w:hAnsi="Consolas" w:eastAsia="Consolas" w:ascii="Consolas"/>
            <w:color w:val="4D4D4B"/>
            <w:spacing w:val="0"/>
            <w:w w:val="100"/>
            <w:sz w:val="21"/>
            <w:szCs w:val="21"/>
          </w:rPr>
          <w:t>user:</w:t>
        </w:r>
        <w:r>
          <w:rPr>
            <w:rFonts w:cs="Consolas" w:hAnsi="Consolas" w:eastAsia="Consolas" w:ascii="Consolas"/>
            <w:color w:val="4D4D4B"/>
            <w:spacing w:val="0"/>
            <w:w w:val="100"/>
            <w:sz w:val="21"/>
            <w:szCs w:val="21"/>
          </w:rPr>
          <w:t> </w:t>
        </w:r>
        <w:r>
          <w:rPr>
            <w:rFonts w:cs="Consolas" w:hAnsi="Consolas" w:eastAsia="Consolas" w:ascii="Consolas"/>
            <w:color w:val="4D4D4B"/>
            <w:spacing w:val="0"/>
            <w:w w:val="100"/>
            <w:sz w:val="21"/>
            <w:szCs w:val="21"/>
          </w:rPr>
          <w:t>User</w:t>
        </w:r>
        <w:r>
          <w:rPr>
            <w:rFonts w:cs="Consolas" w:hAnsi="Consolas" w:eastAsia="Consolas" w:ascii="Consolas"/>
            <w:color w:val="000000"/>
            <w:spacing w:val="0"/>
            <w:w w:val="100"/>
            <w:sz w:val="21"/>
            <w:szCs w:val="21"/>
          </w:rPr>
        </w:r>
      </w:hyperlink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39"/>
        <w:ind w:left="811"/>
      </w:pP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)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{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39"/>
        <w:ind w:left="1042"/>
      </w:pP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return</w:t>
      </w: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this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.usersService.changePassword(user.id,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changePasswordDto);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39"/>
        <w:ind w:left="811"/>
      </w:pP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}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39"/>
        <w:ind w:left="580"/>
      </w:pP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}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3" w:lineRule="exact" w:line="220"/>
      </w:pPr>
      <w:r>
        <w:rPr>
          <w:sz w:val="22"/>
          <w:szCs w:val="22"/>
        </w:rPr>
      </w:r>
    </w:p>
    <w:p>
      <w:pPr>
        <w:rPr>
          <w:rFonts w:cs="Segoe UI" w:hAnsi="Segoe UI" w:eastAsia="Segoe UI" w:ascii="Segoe UI"/>
          <w:sz w:val="24"/>
          <w:szCs w:val="24"/>
        </w:rPr>
        <w:jc w:val="left"/>
        <w:ind w:left="220"/>
      </w:pP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9.3</w:t>
      </w:r>
      <w:r>
        <w:rPr>
          <w:rFonts w:cs="Segoe UI" w:hAnsi="Segoe UI" w:eastAsia="Segoe UI" w:ascii="Segoe UI"/>
          <w:spacing w:val="8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Importar</w:t>
      </w:r>
      <w:r>
        <w:rPr>
          <w:rFonts w:cs="Segoe UI" w:hAnsi="Segoe UI" w:eastAsia="Segoe UI" w:ascii="Segoe UI"/>
          <w:spacing w:val="20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AuthModule</w:t>
      </w:r>
      <w:r>
        <w:rPr>
          <w:rFonts w:cs="Segoe UI" w:hAnsi="Segoe UI" w:eastAsia="Segoe UI" w:ascii="Segoe UI"/>
          <w:spacing w:val="28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en</w:t>
      </w:r>
      <w:r>
        <w:rPr>
          <w:rFonts w:cs="Segoe UI" w:hAnsi="Segoe UI" w:eastAsia="Segoe UI" w:ascii="Segoe UI"/>
          <w:spacing w:val="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0"/>
          <w:w w:val="102"/>
          <w:sz w:val="24"/>
          <w:szCs w:val="24"/>
        </w:rPr>
        <w:t>UsersModule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8" w:lineRule="exact" w:line="260"/>
      </w:pPr>
      <w:r>
        <w:rPr>
          <w:sz w:val="26"/>
          <w:szCs w:val="26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220"/>
      </w:pPr>
      <w:r>
        <w:rPr>
          <w:rFonts w:cs="Segoe UI" w:hAnsi="Segoe UI" w:eastAsia="Segoe UI" w:ascii="Segoe UI"/>
          <w:b/>
          <w:spacing w:val="0"/>
          <w:w w:val="100"/>
          <w:sz w:val="21"/>
          <w:szCs w:val="21"/>
        </w:rPr>
        <w:t>A</w:t>
      </w:r>
      <w:r>
        <w:rPr>
          <w:rFonts w:cs="Segoe UI" w:hAnsi="Segoe UI" w:eastAsia="Segoe UI" w:ascii="Segoe UI"/>
          <w:b/>
          <w:spacing w:val="-1"/>
          <w:w w:val="100"/>
          <w:sz w:val="21"/>
          <w:szCs w:val="21"/>
        </w:rPr>
        <w:t>r</w:t>
      </w:r>
      <w:r>
        <w:rPr>
          <w:rFonts w:cs="Segoe UI" w:hAnsi="Segoe UI" w:eastAsia="Segoe UI" w:ascii="Segoe UI"/>
          <w:b/>
          <w:spacing w:val="0"/>
          <w:w w:val="100"/>
          <w:sz w:val="21"/>
          <w:szCs w:val="21"/>
        </w:rPr>
        <w:t>chi</w:t>
      </w:r>
      <w:r>
        <w:rPr>
          <w:rFonts w:cs="Segoe UI" w:hAnsi="Segoe UI" w:eastAsia="Segoe UI" w:ascii="Segoe UI"/>
          <w:b/>
          <w:spacing w:val="-2"/>
          <w:w w:val="100"/>
          <w:sz w:val="21"/>
          <w:szCs w:val="21"/>
        </w:rPr>
        <w:t>v</w:t>
      </w:r>
      <w:r>
        <w:rPr>
          <w:rFonts w:cs="Segoe UI" w:hAnsi="Segoe UI" w:eastAsia="Segoe UI" w:ascii="Segoe UI"/>
          <w:b/>
          <w:spacing w:val="0"/>
          <w:w w:val="100"/>
          <w:sz w:val="21"/>
          <w:szCs w:val="21"/>
        </w:rPr>
        <w:t>o:</w:t>
      </w:r>
      <w:r>
        <w:rPr>
          <w:rFonts w:cs="Segoe UI" w:hAnsi="Segoe UI" w:eastAsia="Segoe UI" w:ascii="Segoe UI"/>
          <w:b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C8AE74"/>
          <w:spacing w:val="0"/>
          <w:w w:val="100"/>
          <w:sz w:val="21"/>
          <w:szCs w:val="21"/>
        </w:rPr>
        <w:t>src/users/users.module.ts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4" w:lineRule="exact" w:line="220"/>
      </w:pPr>
      <w:r>
        <w:rPr>
          <w:sz w:val="22"/>
          <w:szCs w:val="22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580"/>
      </w:pP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import</w:t>
      </w: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{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Module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}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from</w:t>
      </w: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 </w:t>
      </w:r>
      <w:hyperlink r:id="rId99">
        <w:r>
          <w:rPr>
            <w:rFonts w:cs="Consolas" w:hAnsi="Consolas" w:eastAsia="Consolas" w:ascii="Consolas"/>
            <w:color w:val="708B00"/>
            <w:spacing w:val="0"/>
            <w:w w:val="100"/>
            <w:sz w:val="21"/>
            <w:szCs w:val="21"/>
          </w:rPr>
          <w:t>'@nestjs/common'</w:t>
        </w:r>
        <w:r>
          <w:rPr>
            <w:rFonts w:cs="Consolas" w:hAnsi="Consolas" w:eastAsia="Consolas" w:ascii="Consolas"/>
            <w:color w:val="4D4D4B"/>
            <w:spacing w:val="0"/>
            <w:w w:val="100"/>
            <w:sz w:val="21"/>
            <w:szCs w:val="21"/>
          </w:rPr>
          <w:t>;</w:t>
        </w:r>
        <w:r>
          <w:rPr>
            <w:rFonts w:cs="Consolas" w:hAnsi="Consolas" w:eastAsia="Consolas" w:ascii="Consolas"/>
            <w:color w:val="000000"/>
            <w:spacing w:val="0"/>
            <w:w w:val="100"/>
            <w:sz w:val="21"/>
            <w:szCs w:val="21"/>
          </w:rPr>
        </w:r>
      </w:hyperlink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39"/>
        <w:ind w:left="580"/>
      </w:pP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import</w:t>
      </w: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{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TypeOrmModule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}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from</w:t>
      </w: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 </w:t>
      </w:r>
      <w:hyperlink r:id="rId100">
        <w:r>
          <w:rPr>
            <w:rFonts w:cs="Consolas" w:hAnsi="Consolas" w:eastAsia="Consolas" w:ascii="Consolas"/>
            <w:color w:val="708B00"/>
            <w:spacing w:val="0"/>
            <w:w w:val="100"/>
            <w:sz w:val="21"/>
            <w:szCs w:val="21"/>
          </w:rPr>
          <w:t>'@nestjs/typeorm'</w:t>
        </w:r>
        <w:r>
          <w:rPr>
            <w:rFonts w:cs="Consolas" w:hAnsi="Consolas" w:eastAsia="Consolas" w:ascii="Consolas"/>
            <w:color w:val="4D4D4B"/>
            <w:spacing w:val="0"/>
            <w:w w:val="100"/>
            <w:sz w:val="21"/>
            <w:szCs w:val="21"/>
          </w:rPr>
          <w:t>;</w:t>
        </w:r>
        <w:r>
          <w:rPr>
            <w:rFonts w:cs="Consolas" w:hAnsi="Consolas" w:eastAsia="Consolas" w:ascii="Consolas"/>
            <w:color w:val="000000"/>
            <w:spacing w:val="0"/>
            <w:w w:val="100"/>
            <w:sz w:val="21"/>
            <w:szCs w:val="21"/>
          </w:rPr>
        </w:r>
      </w:hyperlink>
    </w:p>
    <w:p>
      <w:pPr>
        <w:rPr>
          <w:sz w:val="12"/>
          <w:szCs w:val="12"/>
        </w:rPr>
        <w:jc w:val="left"/>
        <w:spacing w:before="4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580"/>
      </w:pP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import</w:t>
      </w: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{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UsersService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}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from</w:t>
      </w: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708B00"/>
          <w:spacing w:val="0"/>
          <w:w w:val="100"/>
          <w:sz w:val="21"/>
          <w:szCs w:val="21"/>
        </w:rPr>
        <w:t>'./users.service'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;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39"/>
        <w:ind w:left="580"/>
      </w:pP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import</w:t>
      </w: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{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UsersController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}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from</w:t>
      </w: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708B00"/>
          <w:spacing w:val="0"/>
          <w:w w:val="100"/>
          <w:sz w:val="21"/>
          <w:szCs w:val="21"/>
        </w:rPr>
        <w:t>'./users.controller'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;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39"/>
        <w:ind w:left="580"/>
      </w:pP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import</w:t>
      </w: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{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User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}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from</w:t>
      </w: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708B00"/>
          <w:spacing w:val="0"/>
          <w:w w:val="100"/>
          <w:sz w:val="21"/>
          <w:szCs w:val="21"/>
        </w:rPr>
        <w:t>'./entities/user.entity'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;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39"/>
        <w:ind w:left="580"/>
      </w:pP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import</w:t>
      </w: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{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AuthModule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}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from</w:t>
      </w: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708B00"/>
          <w:spacing w:val="0"/>
          <w:w w:val="100"/>
          <w:sz w:val="21"/>
          <w:szCs w:val="21"/>
        </w:rPr>
        <w:t>'../auth/auth.module'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;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//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Importar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AuthModule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2"/>
          <w:szCs w:val="12"/>
        </w:rPr>
        <w:jc w:val="left"/>
        <w:spacing w:before="4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580"/>
      </w:pPr>
      <w:hyperlink r:id="rId101">
        <w:r>
          <w:rPr>
            <w:rFonts w:cs="Consolas" w:hAnsi="Consolas" w:eastAsia="Consolas" w:ascii="Consolas"/>
            <w:color w:val="F5861F"/>
            <w:spacing w:val="0"/>
            <w:w w:val="100"/>
            <w:sz w:val="21"/>
            <w:szCs w:val="21"/>
          </w:rPr>
          <w:t>@Module</w:t>
        </w:r>
        <w:r>
          <w:rPr>
            <w:rFonts w:cs="Consolas" w:hAnsi="Consolas" w:eastAsia="Consolas" w:ascii="Consolas"/>
            <w:color w:val="4D4D4B"/>
            <w:spacing w:val="0"/>
            <w:w w:val="100"/>
            <w:sz w:val="21"/>
            <w:szCs w:val="21"/>
          </w:rPr>
          <w:t>({</w:t>
        </w:r>
        <w:r>
          <w:rPr>
            <w:rFonts w:cs="Consolas" w:hAnsi="Consolas" w:eastAsia="Consolas" w:ascii="Consolas"/>
            <w:color w:val="000000"/>
            <w:spacing w:val="0"/>
            <w:w w:val="100"/>
            <w:sz w:val="21"/>
            <w:szCs w:val="21"/>
          </w:rPr>
        </w:r>
      </w:hyperlink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39" w:lineRule="auto" w:line="278"/>
        <w:ind w:left="811" w:right="6192"/>
      </w:pP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controllers: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[UsersController],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providers: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[UsersService],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imports: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[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1042"/>
      </w:pP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TypeOrmModule.forFeature([User]),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39"/>
        <w:ind w:left="1042"/>
        <w:sectPr>
          <w:pgMar w:header="294" w:footer="156" w:top="480" w:bottom="0" w:left="640" w:right="640"/>
          <w:pgSz w:w="11900" w:h="16840"/>
        </w:sectPr>
      </w:pP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AuthModule,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//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Importar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para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usar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decoradores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y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guards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3"/>
          <w:szCs w:val="13"/>
        </w:rPr>
        <w:jc w:val="left"/>
        <w:spacing w:before="10" w:lineRule="exact" w:line="120"/>
      </w:pPr>
      <w:r>
        <w:pict>
          <v:group style="position:absolute;margin-left:27.625pt;margin-top:41.625pt;width:540.75pt;height:772.5pt;mso-position-horizontal-relative:page;mso-position-vertical-relative:page;z-index:-1432" coordorigin="552,832" coordsize="10815,15450">
            <v:shape style="position:absolute;left:560;top:-246120;width:10800;height:296250" coordorigin="560,-246120" coordsize="10800,296250" path="m11360,840l560,840,560,16275,11360,16275,11360,840xe" filled="t" fillcolor="#FFFFFF" stroked="f">
              <v:path arrowok="t"/>
              <v:fill/>
            </v:shape>
            <v:shape style="position:absolute;left:867;top:-3742;width:10185;height:6075" coordorigin="867,-3742" coordsize="10185,6075" path="m11025,2332l11052,2300,11052,840,867,840,867,2295,867,2300,900,2332,11020,2332,11025,2332xe" filled="t" fillcolor="#F7F7F7" stroked="f">
              <v:path arrowok="t"/>
              <v:fill/>
            </v:shape>
            <v:shape style="position:absolute;left:867;top:-3742;width:10185;height:6075" coordorigin="867,-3742" coordsize="10185,6075" path="m867,840l867,2295e" filled="f" stroked="t" strokeweight="0.75pt" strokecolor="#CCCCCC">
              <v:path arrowok="t"/>
            </v:shape>
            <v:shape style="position:absolute;left:867;top:-3742;width:10185;height:6075" coordorigin="867,-3742" coordsize="10185,6075" path="m11025,2332l11029,2330,11034,2328,11038,2325,11042,2322,11045,2318,11048,2314,11050,2309,11052,2305,11052,2300,11052,2295,11052,840e" filled="f" stroked="t" strokeweight="0.75pt" strokecolor="#CCCCCC">
              <v:path arrowok="t"/>
            </v:shape>
            <v:shape style="position:absolute;left:867;top:-3742;width:10185;height:6075" coordorigin="867,-3742" coordsize="10185,6075" path="m11015,2332l11020,2332,11025,2332e" filled="f" stroked="t" strokeweight="0.75pt" strokecolor="#CCCCCC">
              <v:path arrowok="t"/>
            </v:shape>
            <v:shape style="position:absolute;left:867;top:-3742;width:10185;height:6075" coordorigin="867,-3742" coordsize="10185,6075" path="m11015,2332l905,2332,11015,2333e" filled="f" stroked="t" strokeweight="0.75pt" strokecolor="#CCCCCC">
              <v:path arrowok="t"/>
            </v:shape>
            <v:shape style="position:absolute;left:867;top:-3742;width:10185;height:6075" coordorigin="867,-3742" coordsize="10185,6075" path="m891,2330l895,2332,900,2332,905,2332e" filled="f" stroked="t" strokeweight="0.75pt" strokecolor="#CCCCCC">
              <v:path arrowok="t"/>
            </v:shape>
            <v:shape style="position:absolute;left:867;top:-3742;width:10185;height:6075" coordorigin="867,-3742" coordsize="10185,6075" path="m870,2309l872,2314,875,2318,878,2322,882,2325,886,2328,891,2330e" filled="f" stroked="t" strokeweight="0.75pt" strokecolor="#CCCCCC">
              <v:path arrowok="t"/>
            </v:shape>
            <v:shape style="position:absolute;left:867;top:-3742;width:10185;height:6075" coordorigin="867,-3742" coordsize="10185,6075" path="m867,2295l867,2300,868,2305,870,2309e" filled="f" stroked="t" strokeweight="0.75pt" strokecolor="#CCCCCC">
              <v:path arrowok="t"/>
            </v:shape>
            <v:shape style="position:absolute;left:860;top:2595;width:10200;height:0" coordorigin="860,2595" coordsize="10200,0" path="m860,2595l11060,2595e" filled="f" stroked="t" strokeweight="1.6pt" strokecolor="#000000">
              <v:path arrowok="t"/>
            </v:shape>
            <v:shape style="position:absolute;left:867;top:4687;width:10185;height:3270" coordorigin="867,4687" coordsize="10185,3270" path="m867,7920l867,4720,868,4715,870,4711,872,4706,875,4702,878,4698,882,4695,886,4692,891,4690,895,4688,900,4687,11020,4687,11025,4688,11029,4690,11034,4692,11038,4695,11042,4698,11045,4702,11048,4706,11050,4711,11052,4715,11052,4720,11052,7925,11020,7957,900,7957,895,7957,891,7955,886,7953,882,7950,878,7947,875,7943,872,7939,870,7934,868,7930,867,7925,867,7920xe" filled="t" fillcolor="#F7F7F7" stroked="f">
              <v:path arrowok="t"/>
              <v:fill/>
            </v:shape>
            <v:shape style="position:absolute;left:867;top:4687;width:10185;height:3270" coordorigin="867,4687" coordsize="10185,3270" path="m867,7920l867,4725,867,4720,868,4715,870,4711,872,4706,875,4702,878,4698,882,4695,886,4692,891,4690,895,4688,900,4687,905,4687,11015,4687,11020,4687,11025,4688,11029,4690,11034,4692,11038,4695,11042,4698,11045,4702,11048,4706,11050,4711,11052,4715,11052,4720,11052,4725,11052,7920,11015,7957,905,7957,900,7957,895,7957,891,7955,886,7953,882,7950,878,7947,875,7943,872,7939,870,7934,868,7930,867,7925,867,7920xe" filled="f" stroked="t" strokeweight="0.75pt" strokecolor="#CCCCCC">
              <v:path arrowok="t"/>
            </v:shape>
            <v:shape style="position:absolute;left:867;top:8722;width:10185;height:2700" coordorigin="867,8722" coordsize="10185,2700" path="m867,11385l867,8755,868,8750,870,8746,872,8741,900,8722,11020,8722,11052,8755,11052,11390,11020,11422,900,11422,895,11422,891,11420,886,11418,882,11415,878,11412,875,11408,872,11404,870,11399,868,11395,867,11390,867,11385xe" filled="t" fillcolor="#F7F7F7" stroked="f">
              <v:path arrowok="t"/>
              <v:fill/>
            </v:shape>
            <v:shape style="position:absolute;left:867;top:8722;width:10185;height:2700" coordorigin="867,8722" coordsize="10185,2700" path="m867,11385l867,8760,867,8755,868,8750,870,8746,872,8741,875,8737,878,8733,882,8730,886,8727,891,8725,895,8723,900,8722,905,8722,11015,8722,11020,8722,11025,8723,11052,8760,11052,11385,11015,11422,905,11422,900,11422,895,11422,891,11420,886,11418,882,11415,878,11412,875,11408,872,11404,870,11399,868,11395,867,11390,867,11385xe" filled="f" stroked="t" strokeweight="0.75pt" strokecolor="#CCCCCC">
              <v:path arrowok="t"/>
            </v:shape>
            <v:shape style="position:absolute;left:867;top:12322;width:10185;height:2700" coordorigin="867,12322" coordsize="10185,2700" path="m867,14985l867,12355,868,12350,870,12346,872,12341,900,12322,11020,12322,11052,12355,11052,14990,11020,15022,900,15022,895,15022,891,15020,886,15018,882,15015,878,15011,875,15008,872,15004,870,14999,868,14995,867,14990,867,14985xe" filled="t" fillcolor="#F7F7F7" stroked="f">
              <v:path arrowok="t"/>
              <v:fill/>
            </v:shape>
            <v:shape style="position:absolute;left:867;top:12322;width:10185;height:2700" coordorigin="867,12322" coordsize="10185,2700" path="m867,14985l867,12360,867,12355,868,12350,870,12346,872,12341,875,12337,878,12333,882,12330,886,12327,891,12325,895,12323,900,12322,905,12322,11015,12322,11020,12322,11025,12323,11052,12360,11052,14985,11015,15022,905,15022,900,15022,895,15022,891,15020,886,15018,882,15015,878,15011,875,15008,872,15004,870,14999,868,14995,867,14990,867,14985xe" filled="f" stroked="t" strokeweight="0.75pt" strokecolor="#CCCCCC">
              <v:path arrowok="t"/>
            </v:shape>
            <v:shape style="position:absolute;left:867;top:15937;width:10185;height:1500" coordorigin="867,15937" coordsize="10185,1500" path="m11052,15970l11052,15965,11050,15961,11048,15956,11045,15952,11042,15948,11038,15945,11034,15942,11029,15940,11025,15938,11020,15937,900,15937,895,15938,891,15940,886,15942,882,15945,878,15948,875,15952,872,15956,870,15961,868,15965,867,15970,867,16275,11052,16275,11052,15970xe" filled="t" fillcolor="#F7F7F7" stroked="f">
              <v:path arrowok="t"/>
              <v:fill/>
            </v:shape>
            <v:shape style="position:absolute;left:867;top:15937;width:10185;height:1500" coordorigin="867,15937" coordsize="10185,1500" path="m870,15961l868,15965,867,15970,867,15975,867,16275e" filled="f" stroked="t" strokeweight="0.75pt" strokecolor="#CCCCCC">
              <v:path arrowok="t"/>
            </v:shape>
            <v:shape style="position:absolute;left:867;top:15937;width:10185;height:1500" coordorigin="867,15937" coordsize="10185,1500" path="m891,15940l886,15942,882,15945,878,15948,875,15952,872,15956,870,15961e" filled="f" stroked="t" strokeweight="0.75pt" strokecolor="#CCCCCC">
              <v:path arrowok="t"/>
            </v:shape>
            <v:shape style="position:absolute;left:867;top:15937;width:10185;height:1500" coordorigin="867,15937" coordsize="10185,1500" path="m905,15937l900,15937,895,15938,891,15940e" filled="f" stroked="t" strokeweight="0.75pt" strokecolor="#CCCCCC">
              <v:path arrowok="t"/>
            </v:shape>
            <v:shape style="position:absolute;left:867;top:15937;width:10185;height:1500" coordorigin="867,15937" coordsize="10185,1500" path="m11015,15937l905,15937e" filled="f" stroked="t" strokeweight="0.75pt" strokecolor="#CCCCCC">
              <v:path arrowok="t"/>
            </v:shape>
            <v:shape style="position:absolute;left:867;top:15937;width:10185;height:1500" coordorigin="867,15937" coordsize="10185,1500" path="m905,15938l11015,15937e" filled="f" stroked="t" strokeweight="0.75pt" strokecolor="#CCCCCC">
              <v:path arrowok="t"/>
            </v:shape>
            <v:shape style="position:absolute;left:867;top:15937;width:10185;height:1500" coordorigin="867,15937" coordsize="10185,1500" path="m11052,15975l11052,15970,11052,15965,11050,15961,11048,15956,11045,15952,11042,15948,11038,15945,11034,15942,11029,15940,11025,15938,11020,15937,11015,15937e" filled="f" stroked="t" strokeweight="0.75pt" strokecolor="#CCCCCC">
              <v:path arrowok="t"/>
            </v:shape>
            <v:shape style="position:absolute;left:867;top:15937;width:10185;height:1500" coordorigin="867,15937" coordsize="10185,1500" path="m11052,16275l11052,15975e" filled="f" stroked="t" strokeweight="0.75pt" strokecolor="#CCCCCC">
              <v:path arrowok="t"/>
            </v:shape>
            <w10:wrap type="none"/>
          </v:group>
        </w:pict>
      </w: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22"/>
        <w:ind w:left="811"/>
      </w:pP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],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39"/>
        <w:ind w:left="811"/>
      </w:pP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exports: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[UsersService],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//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Exportar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si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otros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módulos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lo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necesitan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39"/>
        <w:ind w:left="580"/>
      </w:pP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})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39"/>
        <w:ind w:left="580"/>
      </w:pP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export</w:t>
      </w: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class</w:t>
      </w:r>
      <w:r>
        <w:rPr>
          <w:rFonts w:cs="Consolas" w:hAnsi="Consolas" w:eastAsia="Consolas" w:ascii="Consolas"/>
          <w:color w:val="8958A7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UsersModule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{}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3" w:lineRule="exact" w:line="260"/>
      </w:pPr>
      <w:r>
        <w:rPr>
          <w:sz w:val="26"/>
          <w:szCs w:val="26"/>
        </w:rPr>
      </w:r>
    </w:p>
    <w:p>
      <w:pPr>
        <w:rPr>
          <w:rFonts w:cs="Segoe UI" w:hAnsi="Segoe UI" w:eastAsia="Segoe UI" w:ascii="Segoe UI"/>
          <w:sz w:val="31"/>
          <w:szCs w:val="31"/>
        </w:rPr>
        <w:jc w:val="left"/>
        <w:ind w:left="220"/>
      </w:pPr>
      <w:r>
        <w:rPr>
          <w:rFonts w:cs="Segoe UI" w:hAnsi="Segoe UI" w:eastAsia="Segoe UI" w:ascii="Segoe UI"/>
          <w:spacing w:val="0"/>
          <w:w w:val="100"/>
          <w:sz w:val="31"/>
          <w:szCs w:val="31"/>
        </w:rPr>
        <w:t>10.</w:t>
      </w:r>
      <w:r>
        <w:rPr>
          <w:rFonts w:cs="Segoe UI" w:hAnsi="Segoe UI" w:eastAsia="Segoe UI" w:ascii="Segoe UI"/>
          <w:spacing w:val="6"/>
          <w:w w:val="100"/>
          <w:sz w:val="31"/>
          <w:szCs w:val="31"/>
        </w:rPr>
        <w:t> </w:t>
      </w:r>
      <w:r>
        <w:rPr>
          <w:rFonts w:cs="Segoe UI" w:hAnsi="Segoe UI" w:eastAsia="Segoe UI" w:ascii="Segoe UI"/>
          <w:spacing w:val="-31"/>
          <w:w w:val="100"/>
          <w:sz w:val="31"/>
          <w:szCs w:val="31"/>
        </w:rPr>
        <w:t>T</w:t>
      </w:r>
      <w:r>
        <w:rPr>
          <w:rFonts w:cs="Segoe UI" w:hAnsi="Segoe UI" w:eastAsia="Segoe UI" w:ascii="Segoe UI"/>
          <w:spacing w:val="0"/>
          <w:w w:val="100"/>
          <w:sz w:val="31"/>
          <w:szCs w:val="31"/>
        </w:rPr>
        <w:t>esting</w:t>
      </w:r>
      <w:r>
        <w:rPr>
          <w:rFonts w:cs="Segoe UI" w:hAnsi="Segoe UI" w:eastAsia="Segoe UI" w:ascii="Segoe UI"/>
          <w:spacing w:val="12"/>
          <w:w w:val="100"/>
          <w:sz w:val="31"/>
          <w:szCs w:val="31"/>
        </w:rPr>
        <w:t> </w:t>
      </w:r>
      <w:r>
        <w:rPr>
          <w:rFonts w:cs="Segoe UI" w:hAnsi="Segoe UI" w:eastAsia="Segoe UI" w:ascii="Segoe UI"/>
          <w:spacing w:val="0"/>
          <w:w w:val="100"/>
          <w:sz w:val="31"/>
          <w:szCs w:val="31"/>
        </w:rPr>
        <w:t>y</w:t>
      </w:r>
      <w:r>
        <w:rPr>
          <w:rFonts w:cs="Segoe UI" w:hAnsi="Segoe UI" w:eastAsia="Segoe UI" w:ascii="Segoe UI"/>
          <w:spacing w:val="3"/>
          <w:w w:val="100"/>
          <w:sz w:val="31"/>
          <w:szCs w:val="31"/>
        </w:rPr>
        <w:t> </w:t>
      </w:r>
      <w:r>
        <w:rPr>
          <w:rFonts w:cs="Segoe UI" w:hAnsi="Segoe UI" w:eastAsia="Segoe UI" w:ascii="Segoe UI"/>
          <w:spacing w:val="-23"/>
          <w:w w:val="101"/>
          <w:sz w:val="31"/>
          <w:szCs w:val="31"/>
        </w:rPr>
        <w:t>V</w:t>
      </w:r>
      <w:r>
        <w:rPr>
          <w:rFonts w:cs="Segoe UI" w:hAnsi="Segoe UI" w:eastAsia="Segoe UI" w:ascii="Segoe UI"/>
          <w:spacing w:val="0"/>
          <w:w w:val="101"/>
          <w:sz w:val="31"/>
          <w:szCs w:val="31"/>
        </w:rPr>
        <w:t>alidación</w:t>
      </w:r>
      <w:r>
        <w:rPr>
          <w:rFonts w:cs="Segoe UI" w:hAnsi="Segoe UI" w:eastAsia="Segoe UI" w:ascii="Segoe UI"/>
          <w:spacing w:val="0"/>
          <w:w w:val="100"/>
          <w:sz w:val="31"/>
          <w:szCs w:val="31"/>
        </w:rPr>
      </w:r>
    </w:p>
    <w:p>
      <w:pPr>
        <w:rPr>
          <w:sz w:val="22"/>
          <w:szCs w:val="22"/>
        </w:rPr>
        <w:jc w:val="left"/>
        <w:spacing w:before="13" w:lineRule="exact" w:line="220"/>
      </w:pPr>
      <w:r>
        <w:rPr>
          <w:sz w:val="22"/>
          <w:szCs w:val="22"/>
        </w:rPr>
      </w:r>
    </w:p>
    <w:p>
      <w:pPr>
        <w:rPr>
          <w:rFonts w:cs="Segoe UI" w:hAnsi="Segoe UI" w:eastAsia="Segoe UI" w:ascii="Segoe UI"/>
          <w:sz w:val="24"/>
          <w:szCs w:val="24"/>
        </w:rPr>
        <w:jc w:val="left"/>
        <w:ind w:left="220"/>
      </w:pP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10.1</w:t>
      </w:r>
      <w:r>
        <w:rPr>
          <w:rFonts w:cs="Segoe UI" w:hAnsi="Segoe UI" w:eastAsia="Segoe UI" w:ascii="Segoe UI"/>
          <w:spacing w:val="11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Endpoints</w:t>
      </w:r>
      <w:r>
        <w:rPr>
          <w:rFonts w:cs="Segoe UI" w:hAnsi="Segoe UI" w:eastAsia="Segoe UI" w:ascii="Segoe UI"/>
          <w:spacing w:val="23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para</w:t>
      </w:r>
      <w:r>
        <w:rPr>
          <w:rFonts w:cs="Segoe UI" w:hAnsi="Segoe UI" w:eastAsia="Segoe UI" w:ascii="Segoe UI"/>
          <w:spacing w:val="11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0"/>
          <w:w w:val="102"/>
          <w:sz w:val="24"/>
          <w:szCs w:val="24"/>
        </w:rPr>
        <w:t>Probar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</w:r>
    </w:p>
    <w:p>
      <w:pPr>
        <w:rPr>
          <w:sz w:val="28"/>
          <w:szCs w:val="28"/>
        </w:rPr>
        <w:jc w:val="left"/>
        <w:spacing w:before="3" w:lineRule="exact" w:line="280"/>
      </w:pPr>
      <w:r>
        <w:rPr>
          <w:sz w:val="28"/>
          <w:szCs w:val="28"/>
        </w:rPr>
      </w:r>
    </w:p>
    <w:p>
      <w:pPr>
        <w:rPr>
          <w:rFonts w:cs="Segoe UI" w:hAnsi="Segoe UI" w:eastAsia="Segoe UI" w:ascii="Segoe UI"/>
          <w:sz w:val="21"/>
          <w:szCs w:val="21"/>
        </w:rPr>
        <w:jc w:val="left"/>
        <w:ind w:left="220"/>
      </w:pPr>
      <w:r>
        <w:rPr>
          <w:rFonts w:cs="Segoe UI" w:hAnsi="Segoe UI" w:eastAsia="Segoe UI" w:ascii="Segoe UI"/>
          <w:b/>
          <w:spacing w:val="0"/>
          <w:w w:val="100"/>
          <w:sz w:val="21"/>
          <w:szCs w:val="21"/>
        </w:rPr>
        <w:t>1.</w:t>
      </w:r>
      <w:r>
        <w:rPr>
          <w:rFonts w:cs="Segoe UI" w:hAnsi="Segoe UI" w:eastAsia="Segoe UI" w:ascii="Segoe UI"/>
          <w:b/>
          <w:spacing w:val="0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b/>
          <w:spacing w:val="-5"/>
          <w:w w:val="100"/>
          <w:sz w:val="21"/>
          <w:szCs w:val="21"/>
        </w:rPr>
        <w:t>R</w:t>
      </w:r>
      <w:r>
        <w:rPr>
          <w:rFonts w:cs="Segoe UI" w:hAnsi="Segoe UI" w:eastAsia="Segoe UI" w:ascii="Segoe UI"/>
          <w:b/>
          <w:spacing w:val="0"/>
          <w:w w:val="100"/>
          <w:sz w:val="21"/>
          <w:szCs w:val="21"/>
        </w:rPr>
        <w:t>egist</w:t>
      </w:r>
      <w:r>
        <w:rPr>
          <w:rFonts w:cs="Segoe UI" w:hAnsi="Segoe UI" w:eastAsia="Segoe UI" w:ascii="Segoe UI"/>
          <w:b/>
          <w:spacing w:val="-1"/>
          <w:w w:val="100"/>
          <w:sz w:val="21"/>
          <w:szCs w:val="21"/>
        </w:rPr>
        <w:t>r</w:t>
      </w:r>
      <w:r>
        <w:rPr>
          <w:rFonts w:cs="Segoe UI" w:hAnsi="Segoe UI" w:eastAsia="Segoe UI" w:ascii="Segoe UI"/>
          <w:b/>
          <w:spacing w:val="0"/>
          <w:w w:val="100"/>
          <w:sz w:val="21"/>
          <w:szCs w:val="21"/>
        </w:rPr>
        <w:t>o</w:t>
      </w:r>
      <w:r>
        <w:rPr>
          <w:rFonts w:cs="Segoe UI" w:hAnsi="Segoe UI" w:eastAsia="Segoe UI" w:ascii="Segoe UI"/>
          <w:b/>
          <w:spacing w:val="0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b/>
          <w:spacing w:val="0"/>
          <w:w w:val="100"/>
          <w:sz w:val="21"/>
          <w:szCs w:val="21"/>
        </w:rPr>
        <w:t>de</w:t>
      </w:r>
      <w:r>
        <w:rPr>
          <w:rFonts w:cs="Segoe UI" w:hAnsi="Segoe UI" w:eastAsia="Segoe UI" w:ascii="Segoe UI"/>
          <w:b/>
          <w:spacing w:val="0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b/>
          <w:spacing w:val="0"/>
          <w:w w:val="100"/>
          <w:sz w:val="21"/>
          <w:szCs w:val="21"/>
        </w:rPr>
        <w:t>Usua</w:t>
      </w:r>
      <w:r>
        <w:rPr>
          <w:rFonts w:cs="Segoe UI" w:hAnsi="Segoe UI" w:eastAsia="Segoe UI" w:ascii="Segoe UI"/>
          <w:b/>
          <w:spacing w:val="1"/>
          <w:w w:val="100"/>
          <w:sz w:val="21"/>
          <w:szCs w:val="21"/>
        </w:rPr>
        <w:t>r</w:t>
      </w:r>
      <w:r>
        <w:rPr>
          <w:rFonts w:cs="Segoe UI" w:hAnsi="Segoe UI" w:eastAsia="Segoe UI" w:ascii="Segoe UI"/>
          <w:b/>
          <w:spacing w:val="0"/>
          <w:w w:val="100"/>
          <w:sz w:val="21"/>
          <w:szCs w:val="21"/>
        </w:rPr>
        <w:t>io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9" w:lineRule="exact" w:line="280"/>
      </w:pPr>
      <w:r>
        <w:rPr>
          <w:sz w:val="28"/>
          <w:szCs w:val="28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580"/>
      </w:pPr>
      <w:hyperlink r:id="rId102">
        <w:r>
          <w:rPr>
            <w:rFonts w:cs="Consolas" w:hAnsi="Consolas" w:eastAsia="Consolas" w:ascii="Consolas"/>
            <w:color w:val="E9B600"/>
            <w:spacing w:val="0"/>
            <w:w w:val="100"/>
            <w:sz w:val="21"/>
            <w:szCs w:val="21"/>
          </w:rPr>
          <w:t>POST</w:t>
        </w:r>
        <w:r>
          <w:rPr>
            <w:rFonts w:cs="Consolas" w:hAnsi="Consolas" w:eastAsia="Consolas" w:ascii="Consolas"/>
            <w:color w:val="E9B600"/>
            <w:spacing w:val="0"/>
            <w:w w:val="100"/>
            <w:sz w:val="21"/>
            <w:szCs w:val="21"/>
          </w:rPr>
          <w:t> </w:t>
        </w:r>
        <w:r>
          <w:rPr>
            <w:rFonts w:cs="Consolas" w:hAnsi="Consolas" w:eastAsia="Consolas" w:ascii="Consolas"/>
            <w:color w:val="E9B600"/>
            <w:spacing w:val="0"/>
            <w:w w:val="100"/>
            <w:sz w:val="21"/>
            <w:szCs w:val="21"/>
          </w:rPr>
          <w:t>http://localhost:3000/auth/register</w:t>
        </w:r>
        <w:r>
          <w:rPr>
            <w:rFonts w:cs="Consolas" w:hAnsi="Consolas" w:eastAsia="Consolas" w:ascii="Consolas"/>
            <w:color w:val="000000"/>
            <w:spacing w:val="0"/>
            <w:w w:val="100"/>
            <w:sz w:val="21"/>
            <w:szCs w:val="21"/>
          </w:rPr>
        </w:r>
      </w:hyperlink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39"/>
        <w:ind w:left="580"/>
      </w:pPr>
      <w:r>
        <w:rPr>
          <w:rFonts w:cs="Consolas" w:hAnsi="Consolas" w:eastAsia="Consolas" w:ascii="Consolas"/>
          <w:color w:val="E9B600"/>
          <w:spacing w:val="0"/>
          <w:w w:val="100"/>
          <w:sz w:val="21"/>
          <w:szCs w:val="21"/>
        </w:rPr>
        <w:t>Content-Type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: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application/json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0"/>
          <w:szCs w:val="10"/>
        </w:rPr>
        <w:jc w:val="left"/>
        <w:spacing w:before="1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22"/>
        <w:ind w:left="580"/>
      </w:pP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{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39" w:lineRule="auto" w:line="278"/>
        <w:ind w:left="811" w:right="6770"/>
      </w:pP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"email":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hyperlink r:id="rId103">
        <w:r>
          <w:rPr>
            <w:rFonts w:cs="Consolas" w:hAnsi="Consolas" w:eastAsia="Consolas" w:ascii="Consolas"/>
            <w:color w:val="708B00"/>
            <w:spacing w:val="0"/>
            <w:w w:val="100"/>
            <w:sz w:val="21"/>
            <w:szCs w:val="21"/>
          </w:rPr>
          <w:t>"admin@test.com"</w:t>
        </w:r>
        <w:r>
          <w:rPr>
            <w:rFonts w:cs="Consolas" w:hAnsi="Consolas" w:eastAsia="Consolas" w:ascii="Consolas"/>
            <w:color w:val="4D4D4B"/>
            <w:spacing w:val="0"/>
            <w:w w:val="100"/>
            <w:sz w:val="21"/>
            <w:szCs w:val="21"/>
          </w:rPr>
          <w:t>,</w:t>
        </w:r>
        <w:r>
          <w:rPr>
            <w:rFonts w:cs="Consolas" w:hAnsi="Consolas" w:eastAsia="Consolas" w:ascii="Consolas"/>
            <w:color w:val="4D4D4B"/>
            <w:spacing w:val="0"/>
            <w:w w:val="100"/>
            <w:sz w:val="21"/>
            <w:szCs w:val="21"/>
          </w:rPr>
          <w:t> </w:t>
        </w:r>
        <w:r>
          <w:rPr>
            <w:rFonts w:cs="Consolas" w:hAnsi="Consolas" w:eastAsia="Consolas" w:ascii="Consolas"/>
            <w:color w:val="4D4D4B"/>
            <w:spacing w:val="0"/>
            <w:w w:val="100"/>
            <w:sz w:val="21"/>
            <w:szCs w:val="21"/>
          </w:rPr>
          <w:t>"password":</w:t>
        </w:r>
        <w:r>
          <w:rPr>
            <w:rFonts w:cs="Consolas" w:hAnsi="Consolas" w:eastAsia="Consolas" w:ascii="Consolas"/>
            <w:color w:val="4D4D4B"/>
            <w:spacing w:val="0"/>
            <w:w w:val="100"/>
            <w:sz w:val="21"/>
            <w:szCs w:val="21"/>
          </w:rPr>
          <w:t> </w:t>
        </w:r>
        <w:r>
          <w:rPr>
            <w:rFonts w:cs="Consolas" w:hAnsi="Consolas" w:eastAsia="Consolas" w:ascii="Consolas"/>
            <w:color w:val="708B00"/>
            <w:spacing w:val="0"/>
            <w:w w:val="100"/>
            <w:sz w:val="21"/>
            <w:szCs w:val="21"/>
          </w:rPr>
          <w:t>"123456"</w:t>
        </w:r>
        <w:r>
          <w:rPr>
            <w:rFonts w:cs="Consolas" w:hAnsi="Consolas" w:eastAsia="Consolas" w:ascii="Consolas"/>
            <w:color w:val="4D4D4B"/>
            <w:spacing w:val="0"/>
            <w:w w:val="100"/>
            <w:sz w:val="21"/>
            <w:szCs w:val="21"/>
          </w:rPr>
          <w:t>,</w:t>
        </w:r>
        <w:r>
          <w:rPr>
            <w:rFonts w:cs="Consolas" w:hAnsi="Consolas" w:eastAsia="Consolas" w:ascii="Consolas"/>
            <w:color w:val="4D4D4B"/>
            <w:spacing w:val="0"/>
            <w:w w:val="100"/>
            <w:sz w:val="21"/>
            <w:szCs w:val="21"/>
          </w:rPr>
          <w:t> </w:t>
        </w:r>
        <w:r>
          <w:rPr>
            <w:rFonts w:cs="Consolas" w:hAnsi="Consolas" w:eastAsia="Consolas" w:ascii="Consolas"/>
            <w:color w:val="4D4D4B"/>
            <w:spacing w:val="0"/>
            <w:w w:val="100"/>
            <w:sz w:val="21"/>
            <w:szCs w:val="21"/>
          </w:rPr>
          <w:t>"fullName":</w:t>
        </w:r>
        <w:r>
          <w:rPr>
            <w:rFonts w:cs="Consolas" w:hAnsi="Consolas" w:eastAsia="Consolas" w:ascii="Consolas"/>
            <w:color w:val="4D4D4B"/>
            <w:spacing w:val="0"/>
            <w:w w:val="100"/>
            <w:sz w:val="21"/>
            <w:szCs w:val="21"/>
          </w:rPr>
          <w:t> </w:t>
        </w:r>
        <w:r>
          <w:rPr>
            <w:rFonts w:cs="Consolas" w:hAnsi="Consolas" w:eastAsia="Consolas" w:ascii="Consolas"/>
            <w:color w:val="708B00"/>
            <w:spacing w:val="0"/>
            <w:w w:val="100"/>
            <w:sz w:val="21"/>
            <w:szCs w:val="21"/>
          </w:rPr>
          <w:t>"Admin</w:t>
        </w:r>
        <w:r>
          <w:rPr>
            <w:rFonts w:cs="Consolas" w:hAnsi="Consolas" w:eastAsia="Consolas" w:ascii="Consolas"/>
            <w:color w:val="708B00"/>
            <w:spacing w:val="0"/>
            <w:w w:val="100"/>
            <w:sz w:val="21"/>
            <w:szCs w:val="21"/>
          </w:rPr>
          <w:t> </w:t>
        </w:r>
        <w:r>
          <w:rPr>
            <w:rFonts w:cs="Consolas" w:hAnsi="Consolas" w:eastAsia="Consolas" w:ascii="Consolas"/>
            <w:color w:val="708B00"/>
            <w:spacing w:val="0"/>
            <w:w w:val="100"/>
            <w:sz w:val="21"/>
            <w:szCs w:val="21"/>
          </w:rPr>
          <w:t>User"</w:t>
        </w:r>
        <w:r>
          <w:rPr>
            <w:rFonts w:cs="Consolas" w:hAnsi="Consolas" w:eastAsia="Consolas" w:ascii="Consolas"/>
            <w:color w:val="4D4D4B"/>
            <w:spacing w:val="0"/>
            <w:w w:val="100"/>
            <w:sz w:val="21"/>
            <w:szCs w:val="21"/>
          </w:rPr>
          <w:t>,</w:t>
        </w:r>
        <w:r>
          <w:rPr>
            <w:rFonts w:cs="Consolas" w:hAnsi="Consolas" w:eastAsia="Consolas" w:ascii="Consolas"/>
            <w:color w:val="4D4D4B"/>
            <w:spacing w:val="0"/>
            <w:w w:val="100"/>
            <w:sz w:val="21"/>
            <w:szCs w:val="21"/>
          </w:rPr>
          <w:t> </w:t>
        </w:r>
        <w:r>
          <w:rPr>
            <w:rFonts w:cs="Consolas" w:hAnsi="Consolas" w:eastAsia="Consolas" w:ascii="Consolas"/>
            <w:color w:val="4D4D4B"/>
            <w:spacing w:val="0"/>
            <w:w w:val="100"/>
            <w:sz w:val="21"/>
            <w:szCs w:val="21"/>
          </w:rPr>
          <w:t>"permissions":</w:t>
        </w:r>
        <w:r>
          <w:rPr>
            <w:rFonts w:cs="Consolas" w:hAnsi="Consolas" w:eastAsia="Consolas" w:ascii="Consolas"/>
            <w:color w:val="4D4D4B"/>
            <w:spacing w:val="0"/>
            <w:w w:val="100"/>
            <w:sz w:val="21"/>
            <w:szCs w:val="21"/>
          </w:rPr>
          <w:t> </w:t>
        </w:r>
        <w:r>
          <w:rPr>
            <w:rFonts w:cs="Consolas" w:hAnsi="Consolas" w:eastAsia="Consolas" w:ascii="Consolas"/>
            <w:color w:val="4D4D4B"/>
            <w:spacing w:val="0"/>
            <w:w w:val="100"/>
            <w:sz w:val="21"/>
            <w:szCs w:val="21"/>
          </w:rPr>
          <w:t>[</w:t>
        </w:r>
        <w:r>
          <w:rPr>
            <w:rFonts w:cs="Consolas" w:hAnsi="Consolas" w:eastAsia="Consolas" w:ascii="Consolas"/>
            <w:color w:val="708B00"/>
            <w:spacing w:val="0"/>
            <w:w w:val="100"/>
            <w:sz w:val="21"/>
            <w:szCs w:val="21"/>
          </w:rPr>
          <w:t>"admin"</w:t>
        </w:r>
        <w:r>
          <w:rPr>
            <w:rFonts w:cs="Consolas" w:hAnsi="Consolas" w:eastAsia="Consolas" w:ascii="Consolas"/>
            <w:color w:val="4D4D4B"/>
            <w:spacing w:val="0"/>
            <w:w w:val="100"/>
            <w:sz w:val="21"/>
            <w:szCs w:val="21"/>
          </w:rPr>
          <w:t>]</w:t>
        </w:r>
        <w:r>
          <w:rPr>
            <w:rFonts w:cs="Consolas" w:hAnsi="Consolas" w:eastAsia="Consolas" w:ascii="Consolas"/>
            <w:color w:val="000000"/>
            <w:spacing w:val="0"/>
            <w:w w:val="100"/>
            <w:sz w:val="21"/>
            <w:szCs w:val="21"/>
          </w:rPr>
        </w:r>
      </w:hyperlink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580"/>
      </w:pP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}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Segoe UI" w:hAnsi="Segoe UI" w:eastAsia="Segoe UI" w:ascii="Segoe UI"/>
          <w:sz w:val="21"/>
          <w:szCs w:val="21"/>
        </w:rPr>
        <w:jc w:val="left"/>
        <w:spacing w:before="3" w:lineRule="exact" w:line="260"/>
        <w:ind w:left="220"/>
      </w:pPr>
      <w:r>
        <w:rPr>
          <w:rFonts w:cs="Segoe UI" w:hAnsi="Segoe UI" w:eastAsia="Segoe UI" w:ascii="Segoe UI"/>
          <w:b/>
          <w:spacing w:val="-5"/>
          <w:w w:val="100"/>
          <w:position w:val="-1"/>
          <w:sz w:val="21"/>
          <w:szCs w:val="21"/>
        </w:rPr>
        <w:t>R</w:t>
      </w:r>
      <w:r>
        <w:rPr>
          <w:rFonts w:cs="Segoe UI" w:hAnsi="Segoe UI" w:eastAsia="Segoe UI" w:ascii="Segoe UI"/>
          <w:b/>
          <w:spacing w:val="0"/>
          <w:w w:val="100"/>
          <w:position w:val="-1"/>
          <w:sz w:val="21"/>
          <w:szCs w:val="21"/>
        </w:rPr>
        <w:t>espuesta</w:t>
      </w:r>
      <w:r>
        <w:rPr>
          <w:rFonts w:cs="Segoe UI" w:hAnsi="Segoe UI" w:eastAsia="Segoe UI" w:ascii="Segoe UI"/>
          <w:b/>
          <w:spacing w:val="0"/>
          <w:w w:val="100"/>
          <w:position w:val="-1"/>
          <w:sz w:val="21"/>
          <w:szCs w:val="21"/>
        </w:rPr>
        <w:t> </w:t>
      </w:r>
      <w:r>
        <w:rPr>
          <w:rFonts w:cs="Segoe UI" w:hAnsi="Segoe UI" w:eastAsia="Segoe UI" w:ascii="Segoe UI"/>
          <w:b/>
          <w:spacing w:val="0"/>
          <w:w w:val="100"/>
          <w:position w:val="-1"/>
          <w:sz w:val="21"/>
          <w:szCs w:val="21"/>
        </w:rPr>
        <w:t>esperada:</w:t>
      </w:r>
      <w:r>
        <w:rPr>
          <w:rFonts w:cs="Segoe UI" w:hAnsi="Segoe UI" w:eastAsia="Segoe UI" w:ascii="Segoe UI"/>
          <w:spacing w:val="0"/>
          <w:w w:val="100"/>
          <w:position w:val="0"/>
          <w:sz w:val="21"/>
          <w:szCs w:val="2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4" w:lineRule="exact" w:line="200"/>
      </w:pPr>
      <w:r>
        <w:rPr>
          <w:sz w:val="20"/>
          <w:szCs w:val="20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22"/>
        <w:ind w:left="580"/>
      </w:pP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{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39" w:lineRule="auto" w:line="278"/>
        <w:ind w:left="811" w:right="6423"/>
      </w:pP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"id":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708B00"/>
          <w:spacing w:val="0"/>
          <w:w w:val="100"/>
          <w:sz w:val="21"/>
          <w:szCs w:val="21"/>
        </w:rPr>
        <w:t>"uuid-generado"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,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"email":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hyperlink r:id="rId104">
        <w:r>
          <w:rPr>
            <w:rFonts w:cs="Consolas" w:hAnsi="Consolas" w:eastAsia="Consolas" w:ascii="Consolas"/>
            <w:color w:val="708B00"/>
            <w:spacing w:val="0"/>
            <w:w w:val="100"/>
            <w:sz w:val="21"/>
            <w:szCs w:val="21"/>
          </w:rPr>
          <w:t>"admin@test.com"</w:t>
        </w:r>
        <w:r>
          <w:rPr>
            <w:rFonts w:cs="Consolas" w:hAnsi="Consolas" w:eastAsia="Consolas" w:ascii="Consolas"/>
            <w:color w:val="4D4D4B"/>
            <w:spacing w:val="0"/>
            <w:w w:val="100"/>
            <w:sz w:val="21"/>
            <w:szCs w:val="21"/>
          </w:rPr>
          <w:t>,</w:t>
        </w:r>
        <w:r>
          <w:rPr>
            <w:rFonts w:cs="Consolas" w:hAnsi="Consolas" w:eastAsia="Consolas" w:ascii="Consolas"/>
            <w:color w:val="4D4D4B"/>
            <w:spacing w:val="0"/>
            <w:w w:val="100"/>
            <w:sz w:val="21"/>
            <w:szCs w:val="21"/>
          </w:rPr>
          <w:t> </w:t>
        </w:r>
        <w:r>
          <w:rPr>
            <w:rFonts w:cs="Consolas" w:hAnsi="Consolas" w:eastAsia="Consolas" w:ascii="Consolas"/>
            <w:color w:val="4D4D4B"/>
            <w:spacing w:val="0"/>
            <w:w w:val="100"/>
            <w:sz w:val="21"/>
            <w:szCs w:val="21"/>
          </w:rPr>
          <w:t>"fullName":</w:t>
        </w:r>
        <w:r>
          <w:rPr>
            <w:rFonts w:cs="Consolas" w:hAnsi="Consolas" w:eastAsia="Consolas" w:ascii="Consolas"/>
            <w:color w:val="4D4D4B"/>
            <w:spacing w:val="0"/>
            <w:w w:val="100"/>
            <w:sz w:val="21"/>
            <w:szCs w:val="21"/>
          </w:rPr>
          <w:t> </w:t>
        </w:r>
        <w:r>
          <w:rPr>
            <w:rFonts w:cs="Consolas" w:hAnsi="Consolas" w:eastAsia="Consolas" w:ascii="Consolas"/>
            <w:color w:val="708B00"/>
            <w:spacing w:val="0"/>
            <w:w w:val="100"/>
            <w:sz w:val="21"/>
            <w:szCs w:val="21"/>
          </w:rPr>
          <w:t>"Admin</w:t>
        </w:r>
        <w:r>
          <w:rPr>
            <w:rFonts w:cs="Consolas" w:hAnsi="Consolas" w:eastAsia="Consolas" w:ascii="Consolas"/>
            <w:color w:val="708B00"/>
            <w:spacing w:val="0"/>
            <w:w w:val="100"/>
            <w:sz w:val="21"/>
            <w:szCs w:val="21"/>
          </w:rPr>
          <w:t> </w:t>
        </w:r>
        <w:r>
          <w:rPr>
            <w:rFonts w:cs="Consolas" w:hAnsi="Consolas" w:eastAsia="Consolas" w:ascii="Consolas"/>
            <w:color w:val="708B00"/>
            <w:spacing w:val="0"/>
            <w:w w:val="100"/>
            <w:sz w:val="21"/>
            <w:szCs w:val="21"/>
          </w:rPr>
          <w:t>User"</w:t>
        </w:r>
        <w:r>
          <w:rPr>
            <w:rFonts w:cs="Consolas" w:hAnsi="Consolas" w:eastAsia="Consolas" w:ascii="Consolas"/>
            <w:color w:val="4D4D4B"/>
            <w:spacing w:val="0"/>
            <w:w w:val="100"/>
            <w:sz w:val="21"/>
            <w:szCs w:val="21"/>
          </w:rPr>
          <w:t>,</w:t>
        </w:r>
        <w:r>
          <w:rPr>
            <w:rFonts w:cs="Consolas" w:hAnsi="Consolas" w:eastAsia="Consolas" w:ascii="Consolas"/>
            <w:color w:val="4D4D4B"/>
            <w:spacing w:val="0"/>
            <w:w w:val="100"/>
            <w:sz w:val="21"/>
            <w:szCs w:val="21"/>
          </w:rPr>
          <w:t> </w:t>
        </w:r>
        <w:r>
          <w:rPr>
            <w:rFonts w:cs="Consolas" w:hAnsi="Consolas" w:eastAsia="Consolas" w:ascii="Consolas"/>
            <w:color w:val="4D4D4B"/>
            <w:spacing w:val="0"/>
            <w:w w:val="100"/>
            <w:sz w:val="21"/>
            <w:szCs w:val="21"/>
          </w:rPr>
          <w:t>"permissions":</w:t>
        </w:r>
        <w:r>
          <w:rPr>
            <w:rFonts w:cs="Consolas" w:hAnsi="Consolas" w:eastAsia="Consolas" w:ascii="Consolas"/>
            <w:color w:val="4D4D4B"/>
            <w:spacing w:val="0"/>
            <w:w w:val="100"/>
            <w:sz w:val="21"/>
            <w:szCs w:val="21"/>
          </w:rPr>
          <w:t> </w:t>
        </w:r>
        <w:r>
          <w:rPr>
            <w:rFonts w:cs="Consolas" w:hAnsi="Consolas" w:eastAsia="Consolas" w:ascii="Consolas"/>
            <w:color w:val="4D4D4B"/>
            <w:spacing w:val="0"/>
            <w:w w:val="100"/>
            <w:sz w:val="21"/>
            <w:szCs w:val="21"/>
          </w:rPr>
          <w:t>[</w:t>
        </w:r>
        <w:r>
          <w:rPr>
            <w:rFonts w:cs="Consolas" w:hAnsi="Consolas" w:eastAsia="Consolas" w:ascii="Consolas"/>
            <w:color w:val="708B00"/>
            <w:spacing w:val="0"/>
            <w:w w:val="100"/>
            <w:sz w:val="21"/>
            <w:szCs w:val="21"/>
          </w:rPr>
          <w:t>"admin"</w:t>
        </w:r>
        <w:r>
          <w:rPr>
            <w:rFonts w:cs="Consolas" w:hAnsi="Consolas" w:eastAsia="Consolas" w:ascii="Consolas"/>
            <w:color w:val="4D4D4B"/>
            <w:spacing w:val="0"/>
            <w:w w:val="100"/>
            <w:sz w:val="21"/>
            <w:szCs w:val="21"/>
          </w:rPr>
          <w:t>],</w:t>
        </w:r>
        <w:r>
          <w:rPr>
            <w:rFonts w:cs="Consolas" w:hAnsi="Consolas" w:eastAsia="Consolas" w:ascii="Consolas"/>
            <w:color w:val="4D4D4B"/>
            <w:spacing w:val="0"/>
            <w:w w:val="100"/>
            <w:sz w:val="21"/>
            <w:szCs w:val="21"/>
          </w:rPr>
          <w:t> </w:t>
        </w:r>
        <w:r>
          <w:rPr>
            <w:rFonts w:cs="Consolas" w:hAnsi="Consolas" w:eastAsia="Consolas" w:ascii="Consolas"/>
            <w:color w:val="4D4D4B"/>
            <w:spacing w:val="0"/>
            <w:w w:val="100"/>
            <w:sz w:val="21"/>
            <w:szCs w:val="21"/>
          </w:rPr>
          <w:t>"token":</w:t>
        </w:r>
        <w:r>
          <w:rPr>
            <w:rFonts w:cs="Consolas" w:hAnsi="Consolas" w:eastAsia="Consolas" w:ascii="Consolas"/>
            <w:color w:val="4D4D4B"/>
            <w:spacing w:val="0"/>
            <w:w w:val="100"/>
            <w:sz w:val="21"/>
            <w:szCs w:val="21"/>
          </w:rPr>
          <w:t> </w:t>
        </w:r>
        <w:r>
          <w:rPr>
            <w:rFonts w:cs="Consolas" w:hAnsi="Consolas" w:eastAsia="Consolas" w:ascii="Consolas"/>
            <w:color w:val="708B00"/>
            <w:spacing w:val="0"/>
            <w:w w:val="100"/>
            <w:sz w:val="21"/>
            <w:szCs w:val="21"/>
          </w:rPr>
          <w:t>"jwt-token-generado"</w:t>
        </w:r>
        <w:r>
          <w:rPr>
            <w:rFonts w:cs="Consolas" w:hAnsi="Consolas" w:eastAsia="Consolas" w:ascii="Consolas"/>
            <w:color w:val="000000"/>
            <w:spacing w:val="0"/>
            <w:w w:val="100"/>
            <w:sz w:val="21"/>
            <w:szCs w:val="21"/>
          </w:rPr>
        </w:r>
      </w:hyperlink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580"/>
      </w:pP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}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7" w:lineRule="exact" w:line="260"/>
      </w:pPr>
      <w:r>
        <w:rPr>
          <w:sz w:val="26"/>
          <w:szCs w:val="26"/>
        </w:rPr>
      </w:r>
    </w:p>
    <w:p>
      <w:pPr>
        <w:rPr>
          <w:rFonts w:cs="Segoe UI" w:hAnsi="Segoe UI" w:eastAsia="Segoe UI" w:ascii="Segoe UI"/>
          <w:sz w:val="21"/>
          <w:szCs w:val="21"/>
        </w:rPr>
        <w:jc w:val="left"/>
        <w:spacing w:before="3"/>
        <w:ind w:left="220"/>
      </w:pPr>
      <w:r>
        <w:rPr>
          <w:rFonts w:cs="Segoe UI" w:hAnsi="Segoe UI" w:eastAsia="Segoe UI" w:ascii="Segoe UI"/>
          <w:b/>
          <w:spacing w:val="0"/>
          <w:w w:val="100"/>
          <w:sz w:val="21"/>
          <w:szCs w:val="21"/>
        </w:rPr>
        <w:t>2.</w:t>
      </w:r>
      <w:r>
        <w:rPr>
          <w:rFonts w:cs="Segoe UI" w:hAnsi="Segoe UI" w:eastAsia="Segoe UI" w:ascii="Segoe UI"/>
          <w:b/>
          <w:spacing w:val="0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b/>
          <w:spacing w:val="0"/>
          <w:w w:val="100"/>
          <w:sz w:val="21"/>
          <w:szCs w:val="21"/>
        </w:rPr>
        <w:t>Login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4" w:lineRule="exact" w:line="280"/>
      </w:pPr>
      <w:r>
        <w:rPr>
          <w:sz w:val="28"/>
          <w:szCs w:val="28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580"/>
      </w:pPr>
      <w:hyperlink r:id="rId105">
        <w:r>
          <w:rPr>
            <w:rFonts w:cs="Consolas" w:hAnsi="Consolas" w:eastAsia="Consolas" w:ascii="Consolas"/>
            <w:color w:val="E9B600"/>
            <w:spacing w:val="0"/>
            <w:w w:val="100"/>
            <w:sz w:val="21"/>
            <w:szCs w:val="21"/>
          </w:rPr>
          <w:t>POST</w:t>
        </w:r>
        <w:r>
          <w:rPr>
            <w:rFonts w:cs="Consolas" w:hAnsi="Consolas" w:eastAsia="Consolas" w:ascii="Consolas"/>
            <w:color w:val="E9B600"/>
            <w:spacing w:val="0"/>
            <w:w w:val="100"/>
            <w:sz w:val="21"/>
            <w:szCs w:val="21"/>
          </w:rPr>
          <w:t> </w:t>
        </w:r>
        <w:r>
          <w:rPr>
            <w:rFonts w:cs="Consolas" w:hAnsi="Consolas" w:eastAsia="Consolas" w:ascii="Consolas"/>
            <w:color w:val="E9B600"/>
            <w:spacing w:val="0"/>
            <w:w w:val="100"/>
            <w:sz w:val="21"/>
            <w:szCs w:val="21"/>
          </w:rPr>
          <w:t>http://localhost:3000/auth/login</w:t>
        </w:r>
        <w:r>
          <w:rPr>
            <w:rFonts w:cs="Consolas" w:hAnsi="Consolas" w:eastAsia="Consolas" w:ascii="Consolas"/>
            <w:color w:val="000000"/>
            <w:spacing w:val="0"/>
            <w:w w:val="100"/>
            <w:sz w:val="21"/>
            <w:szCs w:val="21"/>
          </w:rPr>
        </w:r>
      </w:hyperlink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39"/>
        <w:ind w:left="580"/>
      </w:pPr>
      <w:r>
        <w:rPr>
          <w:rFonts w:cs="Consolas" w:hAnsi="Consolas" w:eastAsia="Consolas" w:ascii="Consolas"/>
          <w:color w:val="E9B600"/>
          <w:spacing w:val="0"/>
          <w:w w:val="100"/>
          <w:sz w:val="21"/>
          <w:szCs w:val="21"/>
        </w:rPr>
        <w:t>Content-Type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: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application/json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0"/>
          <w:szCs w:val="10"/>
        </w:rPr>
        <w:jc w:val="left"/>
        <w:spacing w:before="1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22"/>
        <w:ind w:left="580"/>
      </w:pP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{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39" w:lineRule="auto" w:line="278"/>
        <w:ind w:left="811" w:right="6770"/>
      </w:pP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"email":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hyperlink r:id="rId106">
        <w:r>
          <w:rPr>
            <w:rFonts w:cs="Consolas" w:hAnsi="Consolas" w:eastAsia="Consolas" w:ascii="Consolas"/>
            <w:color w:val="708B00"/>
            <w:spacing w:val="0"/>
            <w:w w:val="100"/>
            <w:sz w:val="21"/>
            <w:szCs w:val="21"/>
          </w:rPr>
          <w:t>"admin@test.com"</w:t>
        </w:r>
        <w:r>
          <w:rPr>
            <w:rFonts w:cs="Consolas" w:hAnsi="Consolas" w:eastAsia="Consolas" w:ascii="Consolas"/>
            <w:color w:val="4D4D4B"/>
            <w:spacing w:val="0"/>
            <w:w w:val="100"/>
            <w:sz w:val="21"/>
            <w:szCs w:val="21"/>
          </w:rPr>
          <w:t>,</w:t>
        </w:r>
        <w:r>
          <w:rPr>
            <w:rFonts w:cs="Consolas" w:hAnsi="Consolas" w:eastAsia="Consolas" w:ascii="Consolas"/>
            <w:color w:val="4D4D4B"/>
            <w:spacing w:val="0"/>
            <w:w w:val="100"/>
            <w:sz w:val="21"/>
            <w:szCs w:val="21"/>
          </w:rPr>
          <w:t> </w:t>
        </w:r>
        <w:r>
          <w:rPr>
            <w:rFonts w:cs="Consolas" w:hAnsi="Consolas" w:eastAsia="Consolas" w:ascii="Consolas"/>
            <w:color w:val="4D4D4B"/>
            <w:spacing w:val="0"/>
            <w:w w:val="100"/>
            <w:sz w:val="21"/>
            <w:szCs w:val="21"/>
          </w:rPr>
          <w:t>"password":</w:t>
        </w:r>
        <w:r>
          <w:rPr>
            <w:rFonts w:cs="Consolas" w:hAnsi="Consolas" w:eastAsia="Consolas" w:ascii="Consolas"/>
            <w:color w:val="4D4D4B"/>
            <w:spacing w:val="0"/>
            <w:w w:val="100"/>
            <w:sz w:val="21"/>
            <w:szCs w:val="21"/>
          </w:rPr>
          <w:t> </w:t>
        </w:r>
        <w:r>
          <w:rPr>
            <w:rFonts w:cs="Consolas" w:hAnsi="Consolas" w:eastAsia="Consolas" w:ascii="Consolas"/>
            <w:color w:val="708B00"/>
            <w:spacing w:val="0"/>
            <w:w w:val="100"/>
            <w:sz w:val="21"/>
            <w:szCs w:val="21"/>
          </w:rPr>
          <w:t>"123456"</w:t>
        </w:r>
        <w:r>
          <w:rPr>
            <w:rFonts w:cs="Consolas" w:hAnsi="Consolas" w:eastAsia="Consolas" w:ascii="Consolas"/>
            <w:color w:val="000000"/>
            <w:spacing w:val="0"/>
            <w:w w:val="100"/>
            <w:sz w:val="21"/>
            <w:szCs w:val="21"/>
          </w:rPr>
        </w:r>
      </w:hyperlink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580"/>
      </w:pP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}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7" w:lineRule="exact" w:line="260"/>
      </w:pPr>
      <w:r>
        <w:rPr>
          <w:sz w:val="26"/>
          <w:szCs w:val="26"/>
        </w:rPr>
      </w:r>
    </w:p>
    <w:p>
      <w:pPr>
        <w:rPr>
          <w:rFonts w:cs="Segoe UI" w:hAnsi="Segoe UI" w:eastAsia="Segoe UI" w:ascii="Segoe UI"/>
          <w:sz w:val="21"/>
          <w:szCs w:val="21"/>
        </w:rPr>
        <w:jc w:val="left"/>
        <w:spacing w:before="3"/>
        <w:ind w:left="220"/>
        <w:sectPr>
          <w:pgMar w:header="294" w:footer="156" w:top="480" w:bottom="0" w:left="640" w:right="640"/>
          <w:pgSz w:w="11900" w:h="16840"/>
        </w:sectPr>
      </w:pPr>
      <w:r>
        <w:rPr>
          <w:rFonts w:cs="Segoe UI" w:hAnsi="Segoe UI" w:eastAsia="Segoe UI" w:ascii="Segoe UI"/>
          <w:b/>
          <w:spacing w:val="0"/>
          <w:w w:val="100"/>
          <w:sz w:val="21"/>
          <w:szCs w:val="21"/>
        </w:rPr>
        <w:t>3.</w:t>
      </w:r>
      <w:r>
        <w:rPr>
          <w:rFonts w:cs="Segoe UI" w:hAnsi="Segoe UI" w:eastAsia="Segoe UI" w:ascii="Segoe UI"/>
          <w:b/>
          <w:spacing w:val="0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b/>
          <w:spacing w:val="-14"/>
          <w:w w:val="100"/>
          <w:sz w:val="21"/>
          <w:szCs w:val="21"/>
        </w:rPr>
        <w:t>V</w:t>
      </w:r>
      <w:r>
        <w:rPr>
          <w:rFonts w:cs="Segoe UI" w:hAnsi="Segoe UI" w:eastAsia="Segoe UI" w:ascii="Segoe UI"/>
          <w:b/>
          <w:spacing w:val="0"/>
          <w:w w:val="100"/>
          <w:sz w:val="21"/>
          <w:szCs w:val="21"/>
        </w:rPr>
        <w:t>e</w:t>
      </w:r>
      <w:r>
        <w:rPr>
          <w:rFonts w:cs="Segoe UI" w:hAnsi="Segoe UI" w:eastAsia="Segoe UI" w:ascii="Segoe UI"/>
          <w:b/>
          <w:spacing w:val="1"/>
          <w:w w:val="100"/>
          <w:sz w:val="21"/>
          <w:szCs w:val="21"/>
        </w:rPr>
        <w:t>r</w:t>
      </w:r>
      <w:r>
        <w:rPr>
          <w:rFonts w:cs="Segoe UI" w:hAnsi="Segoe UI" w:eastAsia="Segoe UI" w:ascii="Segoe UI"/>
          <w:b/>
          <w:spacing w:val="0"/>
          <w:w w:val="100"/>
          <w:sz w:val="21"/>
          <w:szCs w:val="21"/>
        </w:rPr>
        <w:t>ificar</w:t>
      </w:r>
      <w:r>
        <w:rPr>
          <w:rFonts w:cs="Segoe UI" w:hAnsi="Segoe UI" w:eastAsia="Segoe UI" w:ascii="Segoe UI"/>
          <w:b/>
          <w:spacing w:val="0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b/>
          <w:spacing w:val="-5"/>
          <w:w w:val="100"/>
          <w:sz w:val="21"/>
          <w:szCs w:val="21"/>
        </w:rPr>
        <w:t>S</w:t>
      </w:r>
      <w:r>
        <w:rPr>
          <w:rFonts w:cs="Segoe UI" w:hAnsi="Segoe UI" w:eastAsia="Segoe UI" w:ascii="Segoe UI"/>
          <w:b/>
          <w:spacing w:val="0"/>
          <w:w w:val="100"/>
          <w:sz w:val="21"/>
          <w:szCs w:val="21"/>
        </w:rPr>
        <w:t>tatus</w:t>
      </w:r>
      <w:r>
        <w:rPr>
          <w:rFonts w:cs="Segoe UI" w:hAnsi="Segoe UI" w:eastAsia="Segoe UI" w:ascii="Segoe UI"/>
          <w:b/>
          <w:spacing w:val="0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b/>
          <w:spacing w:val="0"/>
          <w:w w:val="100"/>
          <w:sz w:val="21"/>
          <w:szCs w:val="21"/>
        </w:rPr>
        <w:t>(con</w:t>
      </w:r>
      <w:r>
        <w:rPr>
          <w:rFonts w:cs="Segoe UI" w:hAnsi="Segoe UI" w:eastAsia="Segoe UI" w:ascii="Segoe UI"/>
          <w:b/>
          <w:spacing w:val="0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b/>
          <w:spacing w:val="-1"/>
          <w:w w:val="100"/>
          <w:sz w:val="21"/>
          <w:szCs w:val="21"/>
        </w:rPr>
        <w:t>t</w:t>
      </w:r>
      <w:r>
        <w:rPr>
          <w:rFonts w:cs="Segoe UI" w:hAnsi="Segoe UI" w:eastAsia="Segoe UI" w:ascii="Segoe UI"/>
          <w:b/>
          <w:spacing w:val="0"/>
          <w:w w:val="100"/>
          <w:sz w:val="21"/>
          <w:szCs w:val="21"/>
        </w:rPr>
        <w:t>o</w:t>
      </w:r>
      <w:r>
        <w:rPr>
          <w:rFonts w:cs="Segoe UI" w:hAnsi="Segoe UI" w:eastAsia="Segoe UI" w:ascii="Segoe UI"/>
          <w:b/>
          <w:spacing w:val="-3"/>
          <w:w w:val="100"/>
          <w:sz w:val="21"/>
          <w:szCs w:val="21"/>
        </w:rPr>
        <w:t>k</w:t>
      </w:r>
      <w:r>
        <w:rPr>
          <w:rFonts w:cs="Segoe UI" w:hAnsi="Segoe UI" w:eastAsia="Segoe UI" w:ascii="Segoe UI"/>
          <w:b/>
          <w:spacing w:val="0"/>
          <w:w w:val="100"/>
          <w:sz w:val="21"/>
          <w:szCs w:val="21"/>
        </w:rPr>
        <w:t>en)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</w:r>
    </w:p>
    <w:p>
      <w:pPr>
        <w:rPr>
          <w:sz w:val="17"/>
          <w:szCs w:val="17"/>
        </w:rPr>
        <w:jc w:val="left"/>
        <w:spacing w:before="10" w:lineRule="exact" w:line="160"/>
      </w:pPr>
      <w:r>
        <w:pict>
          <v:group style="position:absolute;margin-left:27.625pt;margin-top:41.625pt;width:540.75pt;height:772.5pt;mso-position-horizontal-relative:page;mso-position-vertical-relative:page;z-index:-1431" coordorigin="552,832" coordsize="10815,15450">
            <v:shape style="position:absolute;left:560;top:-261555;width:10800;height:296250" coordorigin="560,-261555" coordsize="10800,296250" path="m11360,840l560,840,560,16275,11360,16275,11360,840xe" filled="t" fillcolor="#FFFFFF" stroked="f">
              <v:path arrowok="t"/>
              <v:fill/>
            </v:shape>
            <v:shape style="position:absolute;left:867;top:502;width:10185;height:1500" coordorigin="867,502" coordsize="10185,1500" path="m11025,2002l11052,1970,11052,840,867,840,867,1965,867,1970,868,1975,870,1979,872,1984,875,1988,878,1991,882,1995,886,1998,891,2000,895,2002,900,2002,11020,2002,11025,2002xe" filled="t" fillcolor="#F7F7F7" stroked="f">
              <v:path arrowok="t"/>
              <v:fill/>
            </v:shape>
            <v:shape style="position:absolute;left:867;top:502;width:10185;height:1500" coordorigin="867,502" coordsize="10185,1500" path="m867,840l867,1965e" filled="f" stroked="t" strokeweight="0.75pt" strokecolor="#CCCCCC">
              <v:path arrowok="t"/>
            </v:shape>
            <v:shape style="position:absolute;left:867;top:502;width:10185;height:1500" coordorigin="867,502" coordsize="10185,1500" path="m11034,1998l11038,1995,11042,1991,11045,1988,11048,1984,11050,1979,11052,1975,11052,1970,11052,1965,11052,840e" filled="f" stroked="t" strokeweight="0.75pt" strokecolor="#CCCCCC">
              <v:path arrowok="t"/>
            </v:shape>
            <v:shape style="position:absolute;left:867;top:502;width:10185;height:1500" coordorigin="867,502" coordsize="10185,1500" path="m11029,2000l11034,1998e" filled="f" stroked="t" strokeweight="0.75pt" strokecolor="#CCCCCC">
              <v:path arrowok="t"/>
            </v:shape>
            <v:shape style="position:absolute;left:867;top:502;width:10185;height:1500" coordorigin="867,502" coordsize="10185,1500" path="m11020,2002l11025,2002,11029,2000e" filled="f" stroked="t" strokeweight="0.75pt" strokecolor="#CCCCCC">
              <v:path arrowok="t"/>
            </v:shape>
            <v:shape style="position:absolute;left:867;top:502;width:10185;height:1500" coordorigin="867,502" coordsize="10185,1500" path="m891,2000l895,2002,900,2002,905,2002,11015,2002,11020,2002e" filled="f" stroked="t" strokeweight="0.75pt" strokecolor="#CCCCCC">
              <v:path arrowok="t"/>
            </v:shape>
            <v:shape style="position:absolute;left:867;top:502;width:10185;height:1500" coordorigin="867,502" coordsize="10185,1500" path="m870,1979l872,1984,875,1988,878,1991,882,1995,886,1998,891,2000e" filled="f" stroked="t" strokeweight="0.75pt" strokecolor="#CCCCCC">
              <v:path arrowok="t"/>
            </v:shape>
            <v:shape style="position:absolute;left:867;top:502;width:10185;height:1500" coordorigin="867,502" coordsize="10185,1500" path="m867,1965l867,1970,868,1975,870,1979e" filled="f" stroked="t" strokeweight="0.75pt" strokecolor="#CCCCCC">
              <v:path arrowok="t"/>
            </v:shape>
            <v:shape style="position:absolute;left:867;top:2902;width:10185;height:1275" coordorigin="867,2902" coordsize="10185,1275" path="m867,4140l867,2935,878,2913,882,2910,886,2907,891,2905,895,2903,900,2902,11020,2902,11025,2903,11029,2905,11034,2907,11038,2910,11042,2913,11045,2917,11048,2921,11050,2926,11052,2930,11052,2935,11052,4145,11020,4177,900,4177,895,4177,891,4175,886,4173,882,4170,878,4166,875,4163,872,4159,870,4154,868,4150,867,4145,867,4140xe" filled="t" fillcolor="#F7F7F7" stroked="f">
              <v:path arrowok="t"/>
              <v:fill/>
            </v:shape>
            <v:shape style="position:absolute;left:867;top:2902;width:10185;height:1275" coordorigin="867,2902" coordsize="10185,1275" path="m867,4140l867,2940,867,2935,868,2930,870,2926,872,2921,875,2917,878,2913,882,2910,886,2907,891,2905,895,2903,900,2902,905,2902,11015,2902,11020,2902,11025,2903,11029,2905,11034,2907,11038,2910,11042,2913,11045,2917,11052,2940,11052,4140,11015,4177,905,4177,900,4177,895,4177,891,4175,886,4173,882,4170,878,4166,875,4163,872,4159,870,4154,868,4150,867,4145,867,4140xe" filled="f" stroked="t" strokeweight="0.75pt" strokecolor="#CCCCCC">
              <v:path arrowok="t"/>
            </v:shape>
            <v:shape style="position:absolute;left:867;top:9292;width:10185;height:2985" coordorigin="867,9292" coordsize="10185,2985" path="m867,12240l867,9325,878,9303,882,9300,886,9297,891,9295,895,9293,900,9292,11020,9292,11042,9303,11045,9307,11048,9311,11050,9316,11052,9320,11052,9325,11052,12245,11020,12277,900,12277,895,12277,891,12275,886,12273,882,12270,878,12267,875,12263,872,12259,870,12254,868,12250,867,12245,867,12240xe" filled="t" fillcolor="#F7F7F7" stroked="f">
              <v:path arrowok="t"/>
              <v:fill/>
            </v:shape>
            <v:shape style="position:absolute;left:867;top:9292;width:10185;height:2985" coordorigin="867,9292" coordsize="10185,2985" path="m867,12240l867,9330,867,9325,868,9320,870,9316,872,9311,875,9307,878,9303,882,9300,886,9297,891,9295,895,9293,900,9292,905,9292,11015,9292,11020,9292,11025,9293,11029,9295,11034,9297,11038,9300,11042,9303,11045,9307,11052,9330,11052,12240,11015,12277,905,12277,900,12277,895,12277,891,12275,886,12273,882,12270,878,12267,875,12263,872,12259,870,12254,868,12250,867,12245,867,12240xe" filled="f" stroked="t" strokeweight="0.75pt" strokecolor="#CCCCCC">
              <v:path arrowok="t"/>
            </v:shape>
            <v:shape style="position:absolute;left:867;top:14842;width:10185;height:2355" coordorigin="867,14842" coordsize="10185,2355" path="m11052,14875l11052,14870,11050,14866,11048,14861,11020,14842,900,14842,870,14866,868,14870,867,14875,867,16275,11052,16275,11052,14875xe" filled="t" fillcolor="#F7F7F7" stroked="f">
              <v:path arrowok="t"/>
              <v:fill/>
            </v:shape>
            <v:shape style="position:absolute;left:867;top:14842;width:10185;height:2355" coordorigin="867,14842" coordsize="10185,2355" path="m878,14853l875,14857,872,14861,870,14866,868,14870,867,14875,867,14880,867,16275e" filled="f" stroked="t" strokeweight="0.75pt" strokecolor="#CCCCCC">
              <v:path arrowok="t"/>
            </v:shape>
            <v:shape style="position:absolute;left:867;top:14842;width:10185;height:2355" coordorigin="867,14842" coordsize="10185,2355" path="m891,14845l886,14847,882,14850,878,14853e" filled="f" stroked="t" strokeweight="0.75pt" strokecolor="#CCCCCC">
              <v:path arrowok="t"/>
            </v:shape>
            <v:shape style="position:absolute;left:867;top:14842;width:10185;height:2355" coordorigin="867,14842" coordsize="10185,2355" path="m905,14842l900,14842,895,14843,891,14845e" filled="f" stroked="t" strokeweight="0.75pt" strokecolor="#CCCCCC">
              <v:path arrowok="t"/>
            </v:shape>
            <v:shape style="position:absolute;left:867;top:14842;width:10185;height:2355" coordorigin="867,14842" coordsize="10185,2355" path="m11015,14842l905,14842e" filled="f" stroked="t" strokeweight="0.75pt" strokecolor="#CCCCCC">
              <v:path arrowok="t"/>
            </v:shape>
            <v:shape style="position:absolute;left:867;top:14842;width:10185;height:2355" coordorigin="867,14842" coordsize="10185,2355" path="m905,14843l11015,14842e" filled="f" stroked="t" strokeweight="0.75pt" strokecolor="#CCCCCC">
              <v:path arrowok="t"/>
            </v:shape>
            <v:shape style="position:absolute;left:867;top:14842;width:10185;height:2355" coordorigin="867,14842" coordsize="10185,2355" path="m11052,14880l11052,14875,11052,14870,11050,14866,11048,14861,11045,14857,11042,14853,11038,14850,11034,14847,11029,14845,11025,14843,11020,14842,11015,14842e" filled="f" stroked="t" strokeweight="0.75pt" strokecolor="#CCCCCC">
              <v:path arrowok="t"/>
            </v:shape>
            <v:shape style="position:absolute;left:867;top:14842;width:10185;height:2355" coordorigin="867,14842" coordsize="10185,2355" path="m11052,16275l11052,14880e" filled="f" stroked="t" strokeweight="0.75pt" strokecolor="#CCCCCC">
              <v:path arrowok="t"/>
            </v:shape>
            <w10:wrap type="none"/>
          </v:group>
        </w:pict>
      </w: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22"/>
        <w:ind w:left="580"/>
      </w:pPr>
      <w:hyperlink r:id="rId107">
        <w:r>
          <w:rPr>
            <w:rFonts w:cs="Consolas" w:hAnsi="Consolas" w:eastAsia="Consolas" w:ascii="Consolas"/>
            <w:color w:val="E9B600"/>
            <w:spacing w:val="0"/>
            <w:w w:val="100"/>
            <w:sz w:val="21"/>
            <w:szCs w:val="21"/>
          </w:rPr>
          <w:t>GET</w:t>
        </w:r>
        <w:r>
          <w:rPr>
            <w:rFonts w:cs="Consolas" w:hAnsi="Consolas" w:eastAsia="Consolas" w:ascii="Consolas"/>
            <w:color w:val="E9B600"/>
            <w:spacing w:val="0"/>
            <w:w w:val="100"/>
            <w:sz w:val="21"/>
            <w:szCs w:val="21"/>
          </w:rPr>
          <w:t> </w:t>
        </w:r>
        <w:r>
          <w:rPr>
            <w:rFonts w:cs="Consolas" w:hAnsi="Consolas" w:eastAsia="Consolas" w:ascii="Consolas"/>
            <w:color w:val="E9B600"/>
            <w:spacing w:val="0"/>
            <w:w w:val="100"/>
            <w:sz w:val="21"/>
            <w:szCs w:val="21"/>
          </w:rPr>
          <w:t>http://localhost:3000/auth/check-status</w:t>
        </w:r>
        <w:r>
          <w:rPr>
            <w:rFonts w:cs="Consolas" w:hAnsi="Consolas" w:eastAsia="Consolas" w:ascii="Consolas"/>
            <w:color w:val="000000"/>
            <w:spacing w:val="0"/>
            <w:w w:val="100"/>
            <w:sz w:val="21"/>
            <w:szCs w:val="21"/>
          </w:rPr>
        </w:r>
      </w:hyperlink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39"/>
        <w:ind w:left="580"/>
      </w:pPr>
      <w:r>
        <w:rPr>
          <w:rFonts w:cs="Consolas" w:hAnsi="Consolas" w:eastAsia="Consolas" w:ascii="Consolas"/>
          <w:color w:val="E9B600"/>
          <w:spacing w:val="0"/>
          <w:w w:val="100"/>
          <w:sz w:val="21"/>
          <w:szCs w:val="21"/>
        </w:rPr>
        <w:t>Authorization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: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Bearer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&lt;tu-jwt-token&gt;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" w:lineRule="exact" w:line="280"/>
      </w:pPr>
      <w:r>
        <w:rPr>
          <w:sz w:val="28"/>
          <w:szCs w:val="28"/>
        </w:rPr>
      </w:r>
    </w:p>
    <w:p>
      <w:pPr>
        <w:rPr>
          <w:rFonts w:cs="Segoe UI" w:hAnsi="Segoe UI" w:eastAsia="Segoe UI" w:ascii="Segoe UI"/>
          <w:sz w:val="21"/>
          <w:szCs w:val="21"/>
        </w:rPr>
        <w:jc w:val="left"/>
        <w:ind w:left="220"/>
      </w:pPr>
      <w:r>
        <w:rPr>
          <w:rFonts w:cs="Segoe UI" w:hAnsi="Segoe UI" w:eastAsia="Segoe UI" w:ascii="Segoe UI"/>
          <w:b/>
          <w:spacing w:val="0"/>
          <w:w w:val="100"/>
          <w:sz w:val="21"/>
          <w:szCs w:val="21"/>
        </w:rPr>
        <w:t>4.</w:t>
      </w:r>
      <w:r>
        <w:rPr>
          <w:rFonts w:cs="Segoe UI" w:hAnsi="Segoe UI" w:eastAsia="Segoe UI" w:ascii="Segoe UI"/>
          <w:b/>
          <w:spacing w:val="0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b/>
          <w:spacing w:val="0"/>
          <w:w w:val="100"/>
          <w:sz w:val="21"/>
          <w:szCs w:val="21"/>
        </w:rPr>
        <w:t>Ob</w:t>
      </w:r>
      <w:r>
        <w:rPr>
          <w:rFonts w:cs="Segoe UI" w:hAnsi="Segoe UI" w:eastAsia="Segoe UI" w:ascii="Segoe UI"/>
          <w:b/>
          <w:spacing w:val="-1"/>
          <w:w w:val="100"/>
          <w:sz w:val="21"/>
          <w:szCs w:val="21"/>
        </w:rPr>
        <w:t>t</w:t>
      </w:r>
      <w:r>
        <w:rPr>
          <w:rFonts w:cs="Segoe UI" w:hAnsi="Segoe UI" w:eastAsia="Segoe UI" w:ascii="Segoe UI"/>
          <w:b/>
          <w:spacing w:val="0"/>
          <w:w w:val="100"/>
          <w:sz w:val="21"/>
          <w:szCs w:val="21"/>
        </w:rPr>
        <w:t>ener</w:t>
      </w:r>
      <w:r>
        <w:rPr>
          <w:rFonts w:cs="Segoe UI" w:hAnsi="Segoe UI" w:eastAsia="Segoe UI" w:ascii="Segoe UI"/>
          <w:b/>
          <w:spacing w:val="0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b/>
          <w:spacing w:val="0"/>
          <w:w w:val="100"/>
          <w:sz w:val="21"/>
          <w:szCs w:val="21"/>
        </w:rPr>
        <w:t>Usua</w:t>
      </w:r>
      <w:r>
        <w:rPr>
          <w:rFonts w:cs="Segoe UI" w:hAnsi="Segoe UI" w:eastAsia="Segoe UI" w:ascii="Segoe UI"/>
          <w:b/>
          <w:spacing w:val="1"/>
          <w:w w:val="100"/>
          <w:sz w:val="21"/>
          <w:szCs w:val="21"/>
        </w:rPr>
        <w:t>r</w:t>
      </w:r>
      <w:r>
        <w:rPr>
          <w:rFonts w:cs="Segoe UI" w:hAnsi="Segoe UI" w:eastAsia="Segoe UI" w:ascii="Segoe UI"/>
          <w:b/>
          <w:spacing w:val="0"/>
          <w:w w:val="100"/>
          <w:sz w:val="21"/>
          <w:szCs w:val="21"/>
        </w:rPr>
        <w:t>ios</w:t>
      </w:r>
      <w:r>
        <w:rPr>
          <w:rFonts w:cs="Segoe UI" w:hAnsi="Segoe UI" w:eastAsia="Segoe UI" w:ascii="Segoe UI"/>
          <w:b/>
          <w:spacing w:val="0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b/>
          <w:spacing w:val="0"/>
          <w:w w:val="100"/>
          <w:sz w:val="21"/>
          <w:szCs w:val="21"/>
        </w:rPr>
        <w:t>(solo</w:t>
      </w:r>
      <w:r>
        <w:rPr>
          <w:rFonts w:cs="Segoe UI" w:hAnsi="Segoe UI" w:eastAsia="Segoe UI" w:ascii="Segoe UI"/>
          <w:b/>
          <w:spacing w:val="0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b/>
          <w:spacing w:val="0"/>
          <w:w w:val="100"/>
          <w:sz w:val="21"/>
          <w:szCs w:val="21"/>
        </w:rPr>
        <w:t>admin)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4" w:lineRule="exact" w:line="280"/>
      </w:pPr>
      <w:r>
        <w:rPr>
          <w:sz w:val="28"/>
          <w:szCs w:val="28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580"/>
      </w:pPr>
      <w:hyperlink r:id="rId108">
        <w:r>
          <w:rPr>
            <w:rFonts w:cs="Consolas" w:hAnsi="Consolas" w:eastAsia="Consolas" w:ascii="Consolas"/>
            <w:color w:val="E9B600"/>
            <w:spacing w:val="0"/>
            <w:w w:val="100"/>
            <w:sz w:val="21"/>
            <w:szCs w:val="21"/>
          </w:rPr>
          <w:t>GET</w:t>
        </w:r>
        <w:r>
          <w:rPr>
            <w:rFonts w:cs="Consolas" w:hAnsi="Consolas" w:eastAsia="Consolas" w:ascii="Consolas"/>
            <w:color w:val="E9B600"/>
            <w:spacing w:val="0"/>
            <w:w w:val="100"/>
            <w:sz w:val="21"/>
            <w:szCs w:val="21"/>
          </w:rPr>
          <w:t> </w:t>
        </w:r>
        <w:r>
          <w:rPr>
            <w:rFonts w:cs="Consolas" w:hAnsi="Consolas" w:eastAsia="Consolas" w:ascii="Consolas"/>
            <w:color w:val="E9B600"/>
            <w:spacing w:val="0"/>
            <w:w w:val="100"/>
            <w:sz w:val="21"/>
            <w:szCs w:val="21"/>
          </w:rPr>
          <w:t>http://localhost:3000/users</w:t>
        </w:r>
        <w:r>
          <w:rPr>
            <w:rFonts w:cs="Consolas" w:hAnsi="Consolas" w:eastAsia="Consolas" w:ascii="Consolas"/>
            <w:color w:val="000000"/>
            <w:spacing w:val="0"/>
            <w:w w:val="100"/>
            <w:sz w:val="21"/>
            <w:szCs w:val="21"/>
          </w:rPr>
        </w:r>
      </w:hyperlink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39"/>
        <w:ind w:left="580"/>
      </w:pPr>
      <w:r>
        <w:rPr>
          <w:rFonts w:cs="Consolas" w:hAnsi="Consolas" w:eastAsia="Consolas" w:ascii="Consolas"/>
          <w:color w:val="E9B600"/>
          <w:spacing w:val="0"/>
          <w:w w:val="100"/>
          <w:sz w:val="21"/>
          <w:szCs w:val="21"/>
        </w:rPr>
        <w:t>Authorization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: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Bearer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&lt;tu-jwt-token&gt;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8" w:lineRule="exact" w:line="240"/>
      </w:pPr>
      <w:r>
        <w:rPr>
          <w:sz w:val="24"/>
          <w:szCs w:val="24"/>
        </w:rPr>
      </w:r>
    </w:p>
    <w:p>
      <w:pPr>
        <w:rPr>
          <w:rFonts w:cs="Segoe UI" w:hAnsi="Segoe UI" w:eastAsia="Segoe UI" w:ascii="Segoe UI"/>
          <w:sz w:val="24"/>
          <w:szCs w:val="24"/>
        </w:rPr>
        <w:jc w:val="left"/>
        <w:spacing w:lineRule="exact" w:line="300"/>
        <w:ind w:left="220"/>
      </w:pPr>
      <w:r>
        <w:rPr>
          <w:rFonts w:cs="Segoe UI" w:hAnsi="Segoe UI" w:eastAsia="Segoe UI" w:ascii="Segoe UI"/>
          <w:spacing w:val="0"/>
          <w:w w:val="100"/>
          <w:position w:val="-1"/>
          <w:sz w:val="24"/>
          <w:szCs w:val="24"/>
        </w:rPr>
        <w:t>10.2</w:t>
      </w:r>
      <w:r>
        <w:rPr>
          <w:rFonts w:cs="Segoe UI" w:hAnsi="Segoe UI" w:eastAsia="Segoe UI" w:ascii="Segoe UI"/>
          <w:spacing w:val="11"/>
          <w:w w:val="100"/>
          <w:position w:val="-1"/>
          <w:sz w:val="24"/>
          <w:szCs w:val="24"/>
        </w:rPr>
        <w:t> </w:t>
      </w:r>
      <w:r>
        <w:rPr>
          <w:rFonts w:cs="Segoe UI" w:hAnsi="Segoe UI" w:eastAsia="Segoe UI" w:ascii="Segoe UI"/>
          <w:spacing w:val="0"/>
          <w:w w:val="100"/>
          <w:position w:val="-1"/>
          <w:sz w:val="24"/>
          <w:szCs w:val="24"/>
        </w:rPr>
        <w:t>Casos</w:t>
      </w:r>
      <w:r>
        <w:rPr>
          <w:rFonts w:cs="Segoe UI" w:hAnsi="Segoe UI" w:eastAsia="Segoe UI" w:ascii="Segoe UI"/>
          <w:spacing w:val="14"/>
          <w:w w:val="100"/>
          <w:position w:val="-1"/>
          <w:sz w:val="24"/>
          <w:szCs w:val="24"/>
        </w:rPr>
        <w:t> </w:t>
      </w:r>
      <w:r>
        <w:rPr>
          <w:rFonts w:cs="Segoe UI" w:hAnsi="Segoe UI" w:eastAsia="Segoe UI" w:ascii="Segoe UI"/>
          <w:spacing w:val="0"/>
          <w:w w:val="100"/>
          <w:position w:val="-1"/>
          <w:sz w:val="24"/>
          <w:szCs w:val="24"/>
        </w:rPr>
        <w:t>de</w:t>
      </w:r>
      <w:r>
        <w:rPr>
          <w:rFonts w:cs="Segoe UI" w:hAnsi="Segoe UI" w:eastAsia="Segoe UI" w:ascii="Segoe UI"/>
          <w:spacing w:val="7"/>
          <w:w w:val="100"/>
          <w:position w:val="-1"/>
          <w:sz w:val="24"/>
          <w:szCs w:val="24"/>
        </w:rPr>
        <w:t> </w:t>
      </w:r>
      <w:r>
        <w:rPr>
          <w:rFonts w:cs="Segoe UI" w:hAnsi="Segoe UI" w:eastAsia="Segoe UI" w:ascii="Segoe UI"/>
          <w:spacing w:val="0"/>
          <w:w w:val="102"/>
          <w:position w:val="-1"/>
          <w:sz w:val="24"/>
          <w:szCs w:val="24"/>
        </w:rPr>
        <w:t>Prueba</w:t>
      </w:r>
      <w:r>
        <w:rPr>
          <w:rFonts w:cs="Segoe UI" w:hAnsi="Segoe UI" w:eastAsia="Segoe UI" w:ascii="Segoe UI"/>
          <w:spacing w:val="0"/>
          <w:w w:val="100"/>
          <w:position w:val="0"/>
          <w:sz w:val="24"/>
          <w:szCs w:val="24"/>
        </w:rPr>
      </w:r>
    </w:p>
    <w:p>
      <w:pPr>
        <w:rPr>
          <w:sz w:val="28"/>
          <w:szCs w:val="28"/>
        </w:rPr>
        <w:jc w:val="left"/>
        <w:spacing w:before="18" w:lineRule="exact" w:line="280"/>
      </w:pPr>
      <w:r>
        <w:rPr>
          <w:sz w:val="28"/>
          <w:szCs w:val="28"/>
        </w:rPr>
      </w:r>
    </w:p>
    <w:tbl>
      <w:tblPr>
        <w:tblW w:w="0" w:type="auto"/>
        <w:tblLook w:val="01E0"/>
        <w:jc w:val="left"/>
        <w:tblInd w:w="219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451" w:hRule="exact"/>
        </w:trPr>
        <w:tc>
          <w:tcPr>
            <w:tcW w:w="1784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rPr>
                <w:rFonts w:cs="Segoe UI" w:hAnsi="Segoe UI" w:eastAsia="Segoe UI" w:ascii="Segoe UI"/>
                <w:sz w:val="21"/>
                <w:szCs w:val="21"/>
              </w:rPr>
              <w:jc w:val="left"/>
              <w:spacing w:before="43"/>
              <w:ind w:left="150"/>
            </w:pPr>
            <w:r>
              <w:rPr>
                <w:rFonts w:cs="Segoe UI" w:hAnsi="Segoe UI" w:eastAsia="Segoe UI" w:ascii="Segoe UI"/>
                <w:b/>
                <w:spacing w:val="0"/>
                <w:w w:val="100"/>
                <w:sz w:val="21"/>
                <w:szCs w:val="21"/>
              </w:rPr>
              <w:t>Escena</w:t>
            </w:r>
            <w:r>
              <w:rPr>
                <w:rFonts w:cs="Segoe UI" w:hAnsi="Segoe UI" w:eastAsia="Segoe UI" w:ascii="Segoe UI"/>
                <w:b/>
                <w:spacing w:val="1"/>
                <w:w w:val="100"/>
                <w:sz w:val="21"/>
                <w:szCs w:val="21"/>
              </w:rPr>
              <w:t>r</w:t>
            </w:r>
            <w:r>
              <w:rPr>
                <w:rFonts w:cs="Segoe UI" w:hAnsi="Segoe UI" w:eastAsia="Segoe UI" w:ascii="Segoe UI"/>
                <w:b/>
                <w:spacing w:val="0"/>
                <w:w w:val="100"/>
                <w:sz w:val="21"/>
                <w:szCs w:val="21"/>
              </w:rPr>
              <w:t>io</w:t>
            </w:r>
            <w:r>
              <w:rPr>
                <w:rFonts w:cs="Segoe UI" w:hAnsi="Segoe UI" w:eastAsia="Segoe UI" w:ascii="Segoe UI"/>
                <w:spacing w:val="0"/>
                <w:w w:val="100"/>
                <w:sz w:val="21"/>
                <w:szCs w:val="21"/>
              </w:rPr>
            </w:r>
          </w:p>
        </w:tc>
        <w:tc>
          <w:tcPr>
            <w:tcW w:w="1286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rPr>
                <w:rFonts w:cs="Segoe UI" w:hAnsi="Segoe UI" w:eastAsia="Segoe UI" w:ascii="Segoe UI"/>
                <w:sz w:val="21"/>
                <w:szCs w:val="21"/>
              </w:rPr>
              <w:jc w:val="left"/>
              <w:spacing w:before="43"/>
              <w:ind w:left="151"/>
            </w:pPr>
            <w:r>
              <w:rPr>
                <w:rFonts w:cs="Segoe UI" w:hAnsi="Segoe UI" w:eastAsia="Segoe UI" w:ascii="Segoe UI"/>
                <w:b/>
                <w:spacing w:val="0"/>
                <w:w w:val="100"/>
                <w:sz w:val="21"/>
                <w:szCs w:val="21"/>
              </w:rPr>
              <w:t>Endpoint</w:t>
            </w:r>
            <w:r>
              <w:rPr>
                <w:rFonts w:cs="Segoe UI" w:hAnsi="Segoe UI" w:eastAsia="Segoe UI" w:ascii="Segoe UI"/>
                <w:spacing w:val="0"/>
                <w:w w:val="100"/>
                <w:sz w:val="21"/>
                <w:szCs w:val="21"/>
              </w:rPr>
            </w:r>
          </w:p>
        </w:tc>
        <w:tc>
          <w:tcPr>
            <w:tcW w:w="899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rPr>
                <w:rFonts w:cs="Segoe UI" w:hAnsi="Segoe UI" w:eastAsia="Segoe UI" w:ascii="Segoe UI"/>
                <w:sz w:val="21"/>
                <w:szCs w:val="21"/>
              </w:rPr>
              <w:jc w:val="left"/>
              <w:spacing w:before="43"/>
              <w:ind w:left="155"/>
            </w:pPr>
            <w:r>
              <w:rPr>
                <w:rFonts w:cs="Segoe UI" w:hAnsi="Segoe UI" w:eastAsia="Segoe UI" w:ascii="Segoe UI"/>
                <w:b/>
                <w:spacing w:val="-19"/>
                <w:w w:val="100"/>
                <w:sz w:val="21"/>
                <w:szCs w:val="21"/>
              </w:rPr>
              <w:t>T</w:t>
            </w:r>
            <w:r>
              <w:rPr>
                <w:rFonts w:cs="Segoe UI" w:hAnsi="Segoe UI" w:eastAsia="Segoe UI" w:ascii="Segoe UI"/>
                <w:b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cs="Segoe UI" w:hAnsi="Segoe UI" w:eastAsia="Segoe UI" w:ascii="Segoe UI"/>
                <w:b/>
                <w:spacing w:val="-3"/>
                <w:w w:val="100"/>
                <w:sz w:val="21"/>
                <w:szCs w:val="21"/>
              </w:rPr>
              <w:t>k</w:t>
            </w:r>
            <w:r>
              <w:rPr>
                <w:rFonts w:cs="Segoe UI" w:hAnsi="Segoe UI" w:eastAsia="Segoe UI" w:ascii="Segoe UI"/>
                <w:b/>
                <w:spacing w:val="0"/>
                <w:w w:val="100"/>
                <w:sz w:val="21"/>
                <w:szCs w:val="21"/>
              </w:rPr>
              <w:t>en</w:t>
            </w:r>
            <w:r>
              <w:rPr>
                <w:rFonts w:cs="Segoe UI" w:hAnsi="Segoe UI" w:eastAsia="Segoe UI" w:ascii="Segoe UI"/>
                <w:spacing w:val="0"/>
                <w:w w:val="100"/>
                <w:sz w:val="21"/>
                <w:szCs w:val="21"/>
              </w:rPr>
            </w:r>
          </w:p>
        </w:tc>
        <w:tc>
          <w:tcPr>
            <w:tcW w:w="889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rPr>
                <w:rFonts w:cs="Segoe UI" w:hAnsi="Segoe UI" w:eastAsia="Segoe UI" w:ascii="Segoe UI"/>
                <w:sz w:val="21"/>
                <w:szCs w:val="21"/>
              </w:rPr>
              <w:jc w:val="left"/>
              <w:spacing w:before="43"/>
              <w:ind w:left="156"/>
            </w:pPr>
            <w:r>
              <w:rPr>
                <w:rFonts w:cs="Segoe UI" w:hAnsi="Segoe UI" w:eastAsia="Segoe UI" w:ascii="Segoe UI"/>
                <w:b/>
                <w:spacing w:val="-5"/>
                <w:w w:val="100"/>
                <w:sz w:val="21"/>
                <w:szCs w:val="21"/>
              </w:rPr>
              <w:t>R</w:t>
            </w:r>
            <w:r>
              <w:rPr>
                <w:rFonts w:cs="Segoe UI" w:hAnsi="Segoe UI" w:eastAsia="Segoe UI" w:ascii="Segoe UI"/>
                <w:b/>
                <w:spacing w:val="0"/>
                <w:w w:val="100"/>
                <w:sz w:val="21"/>
                <w:szCs w:val="21"/>
              </w:rPr>
              <w:t>ol</w:t>
            </w:r>
            <w:r>
              <w:rPr>
                <w:rFonts w:cs="Segoe UI" w:hAnsi="Segoe UI" w:eastAsia="Segoe UI" w:ascii="Segoe UI"/>
                <w:spacing w:val="0"/>
                <w:w w:val="100"/>
                <w:sz w:val="21"/>
                <w:szCs w:val="21"/>
              </w:rPr>
            </w:r>
          </w:p>
        </w:tc>
        <w:tc>
          <w:tcPr>
            <w:tcW w:w="2252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rPr>
                <w:rFonts w:cs="Segoe UI" w:hAnsi="Segoe UI" w:eastAsia="Segoe UI" w:ascii="Segoe UI"/>
                <w:sz w:val="21"/>
                <w:szCs w:val="21"/>
              </w:rPr>
              <w:jc w:val="left"/>
              <w:spacing w:before="43"/>
              <w:ind w:left="152"/>
            </w:pPr>
            <w:r>
              <w:rPr>
                <w:rFonts w:cs="Segoe UI" w:hAnsi="Segoe UI" w:eastAsia="Segoe UI" w:ascii="Segoe UI"/>
                <w:b/>
                <w:spacing w:val="-5"/>
                <w:w w:val="100"/>
                <w:sz w:val="21"/>
                <w:szCs w:val="21"/>
              </w:rPr>
              <w:t>R</w:t>
            </w:r>
            <w:r>
              <w:rPr>
                <w:rFonts w:cs="Segoe UI" w:hAnsi="Segoe UI" w:eastAsia="Segoe UI" w:ascii="Segoe UI"/>
                <w:b/>
                <w:spacing w:val="0"/>
                <w:w w:val="100"/>
                <w:sz w:val="21"/>
                <w:szCs w:val="21"/>
              </w:rPr>
              <w:t>esultado</w:t>
            </w:r>
            <w:r>
              <w:rPr>
                <w:rFonts w:cs="Segoe UI" w:hAnsi="Segoe UI" w:eastAsia="Segoe UI" w:ascii="Segoe UI"/>
                <w:b/>
                <w:spacing w:val="0"/>
                <w:w w:val="100"/>
                <w:sz w:val="21"/>
                <w:szCs w:val="21"/>
              </w:rPr>
              <w:t> </w:t>
            </w:r>
            <w:r>
              <w:rPr>
                <w:rFonts w:cs="Segoe UI" w:hAnsi="Segoe UI" w:eastAsia="Segoe UI" w:ascii="Segoe UI"/>
                <w:b/>
                <w:spacing w:val="0"/>
                <w:w w:val="100"/>
                <w:sz w:val="21"/>
                <w:szCs w:val="21"/>
              </w:rPr>
              <w:t>Esperado</w:t>
            </w:r>
            <w:r>
              <w:rPr>
                <w:rFonts w:cs="Segoe UI" w:hAnsi="Segoe UI" w:eastAsia="Segoe UI" w:ascii="Segoe UI"/>
                <w:spacing w:val="0"/>
                <w:w w:val="100"/>
                <w:sz w:val="21"/>
                <w:szCs w:val="21"/>
              </w:rPr>
            </w:r>
          </w:p>
        </w:tc>
      </w:tr>
      <w:tr>
        <w:trPr>
          <w:trHeight w:val="495" w:hRule="exact"/>
        </w:trPr>
        <w:tc>
          <w:tcPr>
            <w:tcW w:w="1784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rPr>
                <w:rFonts w:cs="Segoe UI" w:hAnsi="Segoe UI" w:eastAsia="Segoe UI" w:ascii="Segoe UI"/>
                <w:sz w:val="21"/>
                <w:szCs w:val="21"/>
              </w:rPr>
              <w:jc w:val="left"/>
              <w:spacing w:before="87"/>
              <w:ind w:left="150"/>
            </w:pPr>
            <w:r>
              <w:rPr>
                <w:rFonts w:cs="Segoe UI" w:hAnsi="Segoe UI" w:eastAsia="Segoe UI" w:ascii="Segoe UI"/>
                <w:spacing w:val="0"/>
                <w:w w:val="100"/>
                <w:sz w:val="21"/>
                <w:szCs w:val="21"/>
              </w:rPr>
              <w:t>Sin</w:t>
            </w:r>
            <w:r>
              <w:rPr>
                <w:rFonts w:cs="Segoe UI" w:hAnsi="Segoe UI" w:eastAsia="Segoe UI" w:ascii="Segoe UI"/>
                <w:spacing w:val="0"/>
                <w:w w:val="100"/>
                <w:sz w:val="21"/>
                <w:szCs w:val="21"/>
              </w:rPr>
              <w:t> </w:t>
            </w:r>
            <w:r>
              <w:rPr>
                <w:rFonts w:cs="Segoe UI" w:hAnsi="Segoe UI" w:eastAsia="Segoe UI" w:ascii="Segoe UI"/>
                <w:spacing w:val="0"/>
                <w:w w:val="100"/>
                <w:sz w:val="21"/>
                <w:szCs w:val="21"/>
              </w:rPr>
              <w:t>token</w:t>
            </w:r>
          </w:p>
        </w:tc>
        <w:tc>
          <w:tcPr>
            <w:tcW w:w="1286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rPr>
                <w:rFonts w:cs="Segoe UI" w:hAnsi="Segoe UI" w:eastAsia="Segoe UI" w:ascii="Segoe UI"/>
                <w:sz w:val="21"/>
                <w:szCs w:val="21"/>
              </w:rPr>
              <w:jc w:val="left"/>
              <w:spacing w:before="87"/>
              <w:ind w:left="151"/>
            </w:pPr>
            <w:r>
              <w:rPr>
                <w:rFonts w:cs="Segoe UI" w:hAnsi="Segoe UI" w:eastAsia="Segoe UI" w:ascii="Segoe UI"/>
                <w:spacing w:val="0"/>
                <w:w w:val="100"/>
                <w:sz w:val="21"/>
                <w:szCs w:val="21"/>
              </w:rPr>
              <w:t>GET</w:t>
            </w:r>
            <w:r>
              <w:rPr>
                <w:rFonts w:cs="Segoe UI" w:hAnsi="Segoe UI" w:eastAsia="Segoe UI" w:ascii="Segoe UI"/>
                <w:spacing w:val="0"/>
                <w:w w:val="100"/>
                <w:sz w:val="21"/>
                <w:szCs w:val="21"/>
              </w:rPr>
              <w:t> </w:t>
            </w:r>
            <w:r>
              <w:rPr>
                <w:rFonts w:cs="Segoe UI" w:hAnsi="Segoe UI" w:eastAsia="Segoe UI" w:ascii="Segoe UI"/>
                <w:spacing w:val="0"/>
                <w:w w:val="100"/>
                <w:sz w:val="21"/>
                <w:szCs w:val="21"/>
              </w:rPr>
              <w:t>/users</w:t>
            </w:r>
          </w:p>
        </w:tc>
        <w:tc>
          <w:tcPr>
            <w:tcW w:w="899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rPr>
                <w:rFonts w:cs="Segoe UI Emoji" w:hAnsi="Segoe UI Emoji" w:eastAsia="Segoe UI Emoji" w:ascii="Segoe UI Emoji"/>
                <w:sz w:val="21"/>
                <w:szCs w:val="21"/>
              </w:rPr>
              <w:jc w:val="left"/>
              <w:spacing w:before="87"/>
              <w:ind w:left="155"/>
            </w:pPr>
            <w:r>
              <w:rPr>
                <w:rFonts w:cs="Segoe UI Emoji" w:hAnsi="Segoe UI Emoji" w:eastAsia="Segoe UI Emoji" w:ascii="Segoe UI Emoji"/>
                <w:spacing w:val="0"/>
                <w:w w:val="100"/>
                <w:sz w:val="21"/>
                <w:szCs w:val="21"/>
              </w:rPr>
              <w:t>❌</w:t>
            </w:r>
          </w:p>
        </w:tc>
        <w:tc>
          <w:tcPr>
            <w:tcW w:w="889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rPr>
                <w:rFonts w:cs="Segoe UI" w:hAnsi="Segoe UI" w:eastAsia="Segoe UI" w:ascii="Segoe UI"/>
                <w:sz w:val="21"/>
                <w:szCs w:val="21"/>
              </w:rPr>
              <w:jc w:val="left"/>
              <w:spacing w:before="87"/>
              <w:ind w:left="156"/>
            </w:pPr>
            <w:r>
              <w:rPr>
                <w:rFonts w:cs="Segoe UI" w:hAnsi="Segoe UI" w:eastAsia="Segoe UI" w:ascii="Segoe UI"/>
                <w:spacing w:val="0"/>
                <w:w w:val="100"/>
                <w:sz w:val="21"/>
                <w:szCs w:val="21"/>
              </w:rPr>
              <w:t>-</w:t>
            </w:r>
          </w:p>
        </w:tc>
        <w:tc>
          <w:tcPr>
            <w:tcW w:w="2252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rPr>
                <w:rFonts w:cs="Segoe UI" w:hAnsi="Segoe UI" w:eastAsia="Segoe UI" w:ascii="Segoe UI"/>
                <w:sz w:val="21"/>
                <w:szCs w:val="21"/>
              </w:rPr>
              <w:jc w:val="left"/>
              <w:spacing w:before="87"/>
              <w:ind w:left="152"/>
            </w:pPr>
            <w:r>
              <w:rPr>
                <w:rFonts w:cs="Segoe UI" w:hAnsi="Segoe UI" w:eastAsia="Segoe UI" w:ascii="Segoe UI"/>
                <w:spacing w:val="0"/>
                <w:w w:val="100"/>
                <w:sz w:val="21"/>
                <w:szCs w:val="21"/>
              </w:rPr>
              <w:t>401</w:t>
            </w:r>
            <w:r>
              <w:rPr>
                <w:rFonts w:cs="Segoe UI" w:hAnsi="Segoe UI" w:eastAsia="Segoe UI" w:ascii="Segoe UI"/>
                <w:spacing w:val="0"/>
                <w:w w:val="100"/>
                <w:sz w:val="21"/>
                <w:szCs w:val="21"/>
              </w:rPr>
              <w:t> </w:t>
            </w:r>
            <w:r>
              <w:rPr>
                <w:rFonts w:cs="Segoe UI" w:hAnsi="Segoe UI" w:eastAsia="Segoe UI" w:ascii="Segoe UI"/>
                <w:spacing w:val="0"/>
                <w:w w:val="100"/>
                <w:sz w:val="21"/>
                <w:szCs w:val="21"/>
              </w:rPr>
              <w:t>Unauthorized</w:t>
            </w:r>
          </w:p>
        </w:tc>
      </w:tr>
      <w:tr>
        <w:trPr>
          <w:trHeight w:val="495" w:hRule="exact"/>
        </w:trPr>
        <w:tc>
          <w:tcPr>
            <w:tcW w:w="1784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rPr>
                <w:rFonts w:cs="Segoe UI" w:hAnsi="Segoe UI" w:eastAsia="Segoe UI" w:ascii="Segoe UI"/>
                <w:sz w:val="21"/>
                <w:szCs w:val="21"/>
              </w:rPr>
              <w:jc w:val="left"/>
              <w:spacing w:before="87"/>
              <w:ind w:left="150"/>
            </w:pPr>
            <w:r>
              <w:rPr>
                <w:rFonts w:cs="Segoe UI" w:hAnsi="Segoe UI" w:eastAsia="Segoe UI" w:ascii="Segoe UI"/>
                <w:spacing w:val="-21"/>
                <w:w w:val="100"/>
                <w:sz w:val="21"/>
                <w:szCs w:val="21"/>
              </w:rPr>
              <w:t>T</w:t>
            </w:r>
            <w:r>
              <w:rPr>
                <w:rFonts w:cs="Segoe UI" w:hAnsi="Segoe UI" w:eastAsia="Segoe UI" w:ascii="Segoe UI"/>
                <w:spacing w:val="0"/>
                <w:w w:val="100"/>
                <w:sz w:val="21"/>
                <w:szCs w:val="21"/>
              </w:rPr>
              <w:t>oken</w:t>
            </w:r>
            <w:r>
              <w:rPr>
                <w:rFonts w:cs="Segoe UI" w:hAnsi="Segoe UI" w:eastAsia="Segoe UI" w:ascii="Segoe UI"/>
                <w:spacing w:val="0"/>
                <w:w w:val="100"/>
                <w:sz w:val="21"/>
                <w:szCs w:val="21"/>
              </w:rPr>
              <w:t> </w:t>
            </w:r>
            <w:r>
              <w:rPr>
                <w:rFonts w:cs="Segoe UI" w:hAnsi="Segoe UI" w:eastAsia="Segoe UI" w:ascii="Segoe UI"/>
                <w:spacing w:val="0"/>
                <w:w w:val="100"/>
                <w:sz w:val="21"/>
                <w:szCs w:val="21"/>
              </w:rPr>
              <w:t>inválido</w:t>
            </w:r>
          </w:p>
        </w:tc>
        <w:tc>
          <w:tcPr>
            <w:tcW w:w="1286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rPr>
                <w:rFonts w:cs="Segoe UI" w:hAnsi="Segoe UI" w:eastAsia="Segoe UI" w:ascii="Segoe UI"/>
                <w:sz w:val="21"/>
                <w:szCs w:val="21"/>
              </w:rPr>
              <w:jc w:val="left"/>
              <w:spacing w:before="87"/>
              <w:ind w:left="151"/>
            </w:pPr>
            <w:r>
              <w:rPr>
                <w:rFonts w:cs="Segoe UI" w:hAnsi="Segoe UI" w:eastAsia="Segoe UI" w:ascii="Segoe UI"/>
                <w:spacing w:val="0"/>
                <w:w w:val="100"/>
                <w:sz w:val="21"/>
                <w:szCs w:val="21"/>
              </w:rPr>
              <w:t>GET</w:t>
            </w:r>
            <w:r>
              <w:rPr>
                <w:rFonts w:cs="Segoe UI" w:hAnsi="Segoe UI" w:eastAsia="Segoe UI" w:ascii="Segoe UI"/>
                <w:spacing w:val="0"/>
                <w:w w:val="100"/>
                <w:sz w:val="21"/>
                <w:szCs w:val="21"/>
              </w:rPr>
              <w:t> </w:t>
            </w:r>
            <w:r>
              <w:rPr>
                <w:rFonts w:cs="Segoe UI" w:hAnsi="Segoe UI" w:eastAsia="Segoe UI" w:ascii="Segoe UI"/>
                <w:spacing w:val="0"/>
                <w:w w:val="100"/>
                <w:sz w:val="21"/>
                <w:szCs w:val="21"/>
              </w:rPr>
              <w:t>/users</w:t>
            </w:r>
          </w:p>
        </w:tc>
        <w:tc>
          <w:tcPr>
            <w:tcW w:w="899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rPr>
                <w:rFonts w:cs="Segoe UI Emoji" w:hAnsi="Segoe UI Emoji" w:eastAsia="Segoe UI Emoji" w:ascii="Segoe UI Emoji"/>
                <w:sz w:val="21"/>
                <w:szCs w:val="21"/>
              </w:rPr>
              <w:jc w:val="left"/>
              <w:spacing w:before="87"/>
              <w:ind w:left="155"/>
            </w:pPr>
            <w:r>
              <w:rPr>
                <w:rFonts w:cs="Segoe UI Emoji" w:hAnsi="Segoe UI Emoji" w:eastAsia="Segoe UI Emoji" w:ascii="Segoe UI Emoji"/>
                <w:spacing w:val="0"/>
                <w:w w:val="100"/>
                <w:sz w:val="21"/>
                <w:szCs w:val="21"/>
              </w:rPr>
              <w:t>❌</w:t>
            </w:r>
          </w:p>
        </w:tc>
        <w:tc>
          <w:tcPr>
            <w:tcW w:w="889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rPr>
                <w:rFonts w:cs="Segoe UI" w:hAnsi="Segoe UI" w:eastAsia="Segoe UI" w:ascii="Segoe UI"/>
                <w:sz w:val="21"/>
                <w:szCs w:val="21"/>
              </w:rPr>
              <w:jc w:val="left"/>
              <w:spacing w:before="87"/>
              <w:ind w:left="156"/>
            </w:pPr>
            <w:r>
              <w:rPr>
                <w:rFonts w:cs="Segoe UI" w:hAnsi="Segoe UI" w:eastAsia="Segoe UI" w:ascii="Segoe UI"/>
                <w:spacing w:val="0"/>
                <w:w w:val="100"/>
                <w:sz w:val="21"/>
                <w:szCs w:val="21"/>
              </w:rPr>
              <w:t>-</w:t>
            </w:r>
          </w:p>
        </w:tc>
        <w:tc>
          <w:tcPr>
            <w:tcW w:w="2252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rPr>
                <w:rFonts w:cs="Segoe UI" w:hAnsi="Segoe UI" w:eastAsia="Segoe UI" w:ascii="Segoe UI"/>
                <w:sz w:val="21"/>
                <w:szCs w:val="21"/>
              </w:rPr>
              <w:jc w:val="left"/>
              <w:spacing w:before="87"/>
              <w:ind w:left="152"/>
            </w:pPr>
            <w:r>
              <w:rPr>
                <w:rFonts w:cs="Segoe UI" w:hAnsi="Segoe UI" w:eastAsia="Segoe UI" w:ascii="Segoe UI"/>
                <w:spacing w:val="0"/>
                <w:w w:val="100"/>
                <w:sz w:val="21"/>
                <w:szCs w:val="21"/>
              </w:rPr>
              <w:t>401</w:t>
            </w:r>
            <w:r>
              <w:rPr>
                <w:rFonts w:cs="Segoe UI" w:hAnsi="Segoe UI" w:eastAsia="Segoe UI" w:ascii="Segoe UI"/>
                <w:spacing w:val="0"/>
                <w:w w:val="100"/>
                <w:sz w:val="21"/>
                <w:szCs w:val="21"/>
              </w:rPr>
              <w:t> </w:t>
            </w:r>
            <w:r>
              <w:rPr>
                <w:rFonts w:cs="Segoe UI" w:hAnsi="Segoe UI" w:eastAsia="Segoe UI" w:ascii="Segoe UI"/>
                <w:spacing w:val="0"/>
                <w:w w:val="100"/>
                <w:sz w:val="21"/>
                <w:szCs w:val="21"/>
              </w:rPr>
              <w:t>Unauthorized</w:t>
            </w:r>
          </w:p>
        </w:tc>
      </w:tr>
      <w:tr>
        <w:trPr>
          <w:trHeight w:val="495" w:hRule="exact"/>
        </w:trPr>
        <w:tc>
          <w:tcPr>
            <w:tcW w:w="1784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rPr>
                <w:rFonts w:cs="Segoe UI" w:hAnsi="Segoe UI" w:eastAsia="Segoe UI" w:ascii="Segoe UI"/>
                <w:sz w:val="21"/>
                <w:szCs w:val="21"/>
              </w:rPr>
              <w:jc w:val="left"/>
              <w:spacing w:before="87"/>
              <w:ind w:left="150"/>
            </w:pPr>
            <w:r>
              <w:rPr>
                <w:rFonts w:cs="Segoe UI" w:hAnsi="Segoe UI" w:eastAsia="Segoe UI" w:ascii="Segoe UI"/>
                <w:spacing w:val="0"/>
                <w:w w:val="100"/>
                <w:sz w:val="21"/>
                <w:szCs w:val="21"/>
              </w:rPr>
              <w:t>Usuario</w:t>
            </w:r>
            <w:r>
              <w:rPr>
                <w:rFonts w:cs="Segoe UI" w:hAnsi="Segoe UI" w:eastAsia="Segoe UI" w:ascii="Segoe UI"/>
                <w:spacing w:val="0"/>
                <w:w w:val="100"/>
                <w:sz w:val="21"/>
                <w:szCs w:val="21"/>
              </w:rPr>
              <w:t> </w:t>
            </w:r>
            <w:r>
              <w:rPr>
                <w:rFonts w:cs="Segoe UI" w:hAnsi="Segoe UI" w:eastAsia="Segoe UI" w:ascii="Segoe UI"/>
                <w:spacing w:val="0"/>
                <w:w w:val="100"/>
                <w:sz w:val="21"/>
                <w:szCs w:val="21"/>
              </w:rPr>
              <w:t>normal</w:t>
            </w:r>
          </w:p>
        </w:tc>
        <w:tc>
          <w:tcPr>
            <w:tcW w:w="1286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rPr>
                <w:rFonts w:cs="Segoe UI" w:hAnsi="Segoe UI" w:eastAsia="Segoe UI" w:ascii="Segoe UI"/>
                <w:sz w:val="21"/>
                <w:szCs w:val="21"/>
              </w:rPr>
              <w:jc w:val="left"/>
              <w:spacing w:before="87"/>
              <w:ind w:left="151"/>
            </w:pPr>
            <w:r>
              <w:rPr>
                <w:rFonts w:cs="Segoe UI" w:hAnsi="Segoe UI" w:eastAsia="Segoe UI" w:ascii="Segoe UI"/>
                <w:spacing w:val="0"/>
                <w:w w:val="100"/>
                <w:sz w:val="21"/>
                <w:szCs w:val="21"/>
              </w:rPr>
              <w:t>GET</w:t>
            </w:r>
            <w:r>
              <w:rPr>
                <w:rFonts w:cs="Segoe UI" w:hAnsi="Segoe UI" w:eastAsia="Segoe UI" w:ascii="Segoe UI"/>
                <w:spacing w:val="0"/>
                <w:w w:val="100"/>
                <w:sz w:val="21"/>
                <w:szCs w:val="21"/>
              </w:rPr>
              <w:t> </w:t>
            </w:r>
            <w:r>
              <w:rPr>
                <w:rFonts w:cs="Segoe UI" w:hAnsi="Segoe UI" w:eastAsia="Segoe UI" w:ascii="Segoe UI"/>
                <w:spacing w:val="0"/>
                <w:w w:val="100"/>
                <w:sz w:val="21"/>
                <w:szCs w:val="21"/>
              </w:rPr>
              <w:t>/users</w:t>
            </w:r>
          </w:p>
        </w:tc>
        <w:tc>
          <w:tcPr>
            <w:tcW w:w="899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rPr>
                <w:rFonts w:cs="Segoe UI Emoji" w:hAnsi="Segoe UI Emoji" w:eastAsia="Segoe UI Emoji" w:ascii="Segoe UI Emoji"/>
                <w:sz w:val="21"/>
                <w:szCs w:val="21"/>
              </w:rPr>
              <w:jc w:val="left"/>
              <w:spacing w:before="87"/>
              <w:ind w:left="155"/>
            </w:pPr>
            <w:r>
              <w:rPr>
                <w:rFonts w:cs="Segoe UI Emoji" w:hAnsi="Segoe UI Emoji" w:eastAsia="Segoe UI Emoji" w:ascii="Segoe UI Emoji"/>
                <w:spacing w:val="0"/>
                <w:w w:val="100"/>
                <w:sz w:val="21"/>
                <w:szCs w:val="21"/>
              </w:rPr>
              <w:t>✅</w:t>
            </w:r>
          </w:p>
        </w:tc>
        <w:tc>
          <w:tcPr>
            <w:tcW w:w="889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rPr>
                <w:rFonts w:cs="Segoe UI" w:hAnsi="Segoe UI" w:eastAsia="Segoe UI" w:ascii="Segoe UI"/>
                <w:sz w:val="21"/>
                <w:szCs w:val="21"/>
              </w:rPr>
              <w:jc w:val="left"/>
              <w:spacing w:before="87"/>
              <w:ind w:left="156"/>
            </w:pPr>
            <w:r>
              <w:rPr>
                <w:rFonts w:cs="Segoe UI" w:hAnsi="Segoe UI" w:eastAsia="Segoe UI" w:ascii="Segoe UI"/>
                <w:spacing w:val="0"/>
                <w:w w:val="100"/>
                <w:sz w:val="21"/>
                <w:szCs w:val="21"/>
              </w:rPr>
              <w:t>user</w:t>
            </w:r>
          </w:p>
        </w:tc>
        <w:tc>
          <w:tcPr>
            <w:tcW w:w="2252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rPr>
                <w:rFonts w:cs="Segoe UI" w:hAnsi="Segoe UI" w:eastAsia="Segoe UI" w:ascii="Segoe UI"/>
                <w:sz w:val="21"/>
                <w:szCs w:val="21"/>
              </w:rPr>
              <w:jc w:val="left"/>
              <w:spacing w:before="87"/>
              <w:ind w:left="152"/>
            </w:pPr>
            <w:r>
              <w:rPr>
                <w:rFonts w:cs="Segoe UI" w:hAnsi="Segoe UI" w:eastAsia="Segoe UI" w:ascii="Segoe UI"/>
                <w:spacing w:val="0"/>
                <w:w w:val="100"/>
                <w:sz w:val="21"/>
                <w:szCs w:val="21"/>
              </w:rPr>
              <w:t>403</w:t>
            </w:r>
            <w:r>
              <w:rPr>
                <w:rFonts w:cs="Segoe UI" w:hAnsi="Segoe UI" w:eastAsia="Segoe UI" w:ascii="Segoe UI"/>
                <w:spacing w:val="0"/>
                <w:w w:val="100"/>
                <w:sz w:val="21"/>
                <w:szCs w:val="21"/>
              </w:rPr>
              <w:t> </w:t>
            </w:r>
            <w:r>
              <w:rPr>
                <w:rFonts w:cs="Segoe UI" w:hAnsi="Segoe UI" w:eastAsia="Segoe UI" w:ascii="Segoe UI"/>
                <w:spacing w:val="0"/>
                <w:w w:val="100"/>
                <w:sz w:val="21"/>
                <w:szCs w:val="21"/>
              </w:rPr>
              <w:t>Forbidden</w:t>
            </w:r>
          </w:p>
        </w:tc>
      </w:tr>
      <w:tr>
        <w:trPr>
          <w:trHeight w:val="495" w:hRule="exact"/>
        </w:trPr>
        <w:tc>
          <w:tcPr>
            <w:tcW w:w="1784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rPr>
                <w:rFonts w:cs="Segoe UI" w:hAnsi="Segoe UI" w:eastAsia="Segoe UI" w:ascii="Segoe UI"/>
                <w:sz w:val="21"/>
                <w:szCs w:val="21"/>
              </w:rPr>
              <w:jc w:val="left"/>
              <w:spacing w:before="87"/>
              <w:ind w:left="150"/>
            </w:pPr>
            <w:r>
              <w:rPr>
                <w:rFonts w:cs="Segoe UI" w:hAnsi="Segoe UI" w:eastAsia="Segoe UI" w:ascii="Segoe UI"/>
                <w:spacing w:val="0"/>
                <w:w w:val="100"/>
                <w:sz w:val="21"/>
                <w:szCs w:val="21"/>
              </w:rPr>
              <w:t>Administrador</w:t>
            </w:r>
          </w:p>
        </w:tc>
        <w:tc>
          <w:tcPr>
            <w:tcW w:w="1286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rPr>
                <w:rFonts w:cs="Segoe UI" w:hAnsi="Segoe UI" w:eastAsia="Segoe UI" w:ascii="Segoe UI"/>
                <w:sz w:val="21"/>
                <w:szCs w:val="21"/>
              </w:rPr>
              <w:jc w:val="left"/>
              <w:spacing w:before="87"/>
              <w:ind w:left="151"/>
            </w:pPr>
            <w:r>
              <w:rPr>
                <w:rFonts w:cs="Segoe UI" w:hAnsi="Segoe UI" w:eastAsia="Segoe UI" w:ascii="Segoe UI"/>
                <w:spacing w:val="0"/>
                <w:w w:val="100"/>
                <w:sz w:val="21"/>
                <w:szCs w:val="21"/>
              </w:rPr>
              <w:t>GET</w:t>
            </w:r>
            <w:r>
              <w:rPr>
                <w:rFonts w:cs="Segoe UI" w:hAnsi="Segoe UI" w:eastAsia="Segoe UI" w:ascii="Segoe UI"/>
                <w:spacing w:val="0"/>
                <w:w w:val="100"/>
                <w:sz w:val="21"/>
                <w:szCs w:val="21"/>
              </w:rPr>
              <w:t> </w:t>
            </w:r>
            <w:r>
              <w:rPr>
                <w:rFonts w:cs="Segoe UI" w:hAnsi="Segoe UI" w:eastAsia="Segoe UI" w:ascii="Segoe UI"/>
                <w:spacing w:val="0"/>
                <w:w w:val="100"/>
                <w:sz w:val="21"/>
                <w:szCs w:val="21"/>
              </w:rPr>
              <w:t>/users</w:t>
            </w:r>
          </w:p>
        </w:tc>
        <w:tc>
          <w:tcPr>
            <w:tcW w:w="899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rPr>
                <w:rFonts w:cs="Segoe UI Emoji" w:hAnsi="Segoe UI Emoji" w:eastAsia="Segoe UI Emoji" w:ascii="Segoe UI Emoji"/>
                <w:sz w:val="21"/>
                <w:szCs w:val="21"/>
              </w:rPr>
              <w:jc w:val="left"/>
              <w:spacing w:before="87"/>
              <w:ind w:left="155"/>
            </w:pPr>
            <w:r>
              <w:rPr>
                <w:rFonts w:cs="Segoe UI Emoji" w:hAnsi="Segoe UI Emoji" w:eastAsia="Segoe UI Emoji" w:ascii="Segoe UI Emoji"/>
                <w:spacing w:val="0"/>
                <w:w w:val="100"/>
                <w:sz w:val="21"/>
                <w:szCs w:val="21"/>
              </w:rPr>
              <w:t>✅</w:t>
            </w:r>
          </w:p>
        </w:tc>
        <w:tc>
          <w:tcPr>
            <w:tcW w:w="889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rPr>
                <w:rFonts w:cs="Segoe UI" w:hAnsi="Segoe UI" w:eastAsia="Segoe UI" w:ascii="Segoe UI"/>
                <w:sz w:val="21"/>
                <w:szCs w:val="21"/>
              </w:rPr>
              <w:jc w:val="left"/>
              <w:spacing w:before="87"/>
              <w:ind w:left="156"/>
            </w:pPr>
            <w:r>
              <w:rPr>
                <w:rFonts w:cs="Segoe UI" w:hAnsi="Segoe UI" w:eastAsia="Segoe UI" w:ascii="Segoe UI"/>
                <w:spacing w:val="0"/>
                <w:w w:val="100"/>
                <w:sz w:val="21"/>
                <w:szCs w:val="21"/>
              </w:rPr>
              <w:t>admin</w:t>
            </w:r>
          </w:p>
        </w:tc>
        <w:tc>
          <w:tcPr>
            <w:tcW w:w="2252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rPr>
                <w:rFonts w:cs="Segoe UI" w:hAnsi="Segoe UI" w:eastAsia="Segoe UI" w:ascii="Segoe UI"/>
                <w:sz w:val="21"/>
                <w:szCs w:val="21"/>
              </w:rPr>
              <w:jc w:val="left"/>
              <w:spacing w:before="87"/>
              <w:ind w:left="152"/>
            </w:pPr>
            <w:r>
              <w:rPr>
                <w:rFonts w:cs="Segoe UI" w:hAnsi="Segoe UI" w:eastAsia="Segoe UI" w:ascii="Segoe UI"/>
                <w:spacing w:val="0"/>
                <w:w w:val="100"/>
                <w:sz w:val="21"/>
                <w:szCs w:val="21"/>
              </w:rPr>
              <w:t>200</w:t>
            </w:r>
            <w:r>
              <w:rPr>
                <w:rFonts w:cs="Segoe UI" w:hAnsi="Segoe UI" w:eastAsia="Segoe UI" w:ascii="Segoe UI"/>
                <w:spacing w:val="0"/>
                <w:w w:val="100"/>
                <w:sz w:val="21"/>
                <w:szCs w:val="21"/>
              </w:rPr>
              <w:t> </w:t>
            </w:r>
            <w:r>
              <w:rPr>
                <w:rFonts w:cs="Segoe UI" w:hAnsi="Segoe UI" w:eastAsia="Segoe UI" w:ascii="Segoe UI"/>
                <w:spacing w:val="0"/>
                <w:w w:val="100"/>
                <w:sz w:val="21"/>
                <w:szCs w:val="21"/>
              </w:rPr>
              <w:t>OK</w:t>
            </w:r>
          </w:p>
        </w:tc>
      </w:tr>
      <w:tr>
        <w:trPr>
          <w:trHeight w:val="495" w:hRule="exact"/>
        </w:trPr>
        <w:tc>
          <w:tcPr>
            <w:tcW w:w="1784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rPr>
                <w:rFonts w:cs="Segoe UI" w:hAnsi="Segoe UI" w:eastAsia="Segoe UI" w:ascii="Segoe UI"/>
                <w:sz w:val="21"/>
                <w:szCs w:val="21"/>
              </w:rPr>
              <w:jc w:val="left"/>
              <w:spacing w:before="87"/>
              <w:ind w:left="150"/>
            </w:pPr>
            <w:r>
              <w:rPr>
                <w:rFonts w:cs="Segoe UI" w:hAnsi="Segoe UI" w:eastAsia="Segoe UI" w:ascii="Segoe UI"/>
                <w:spacing w:val="-21"/>
                <w:w w:val="100"/>
                <w:sz w:val="21"/>
                <w:szCs w:val="21"/>
              </w:rPr>
              <w:t>T</w:t>
            </w:r>
            <w:r>
              <w:rPr>
                <w:rFonts w:cs="Segoe UI" w:hAnsi="Segoe UI" w:eastAsia="Segoe UI" w:ascii="Segoe UI"/>
                <w:spacing w:val="0"/>
                <w:w w:val="100"/>
                <w:sz w:val="21"/>
                <w:szCs w:val="21"/>
              </w:rPr>
              <w:t>oken</w:t>
            </w:r>
            <w:r>
              <w:rPr>
                <w:rFonts w:cs="Segoe UI" w:hAnsi="Segoe UI" w:eastAsia="Segoe UI" w:ascii="Segoe UI"/>
                <w:spacing w:val="0"/>
                <w:w w:val="100"/>
                <w:sz w:val="21"/>
                <w:szCs w:val="21"/>
              </w:rPr>
              <w:t> </w:t>
            </w:r>
            <w:r>
              <w:rPr>
                <w:rFonts w:cs="Segoe UI" w:hAnsi="Segoe UI" w:eastAsia="Segoe UI" w:ascii="Segoe UI"/>
                <w:spacing w:val="0"/>
                <w:w w:val="100"/>
                <w:sz w:val="21"/>
                <w:szCs w:val="21"/>
              </w:rPr>
              <w:t>expirado</w:t>
            </w:r>
          </w:p>
        </w:tc>
        <w:tc>
          <w:tcPr>
            <w:tcW w:w="1286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rPr>
                <w:rFonts w:cs="Segoe UI" w:hAnsi="Segoe UI" w:eastAsia="Segoe UI" w:ascii="Segoe UI"/>
                <w:sz w:val="21"/>
                <w:szCs w:val="21"/>
              </w:rPr>
              <w:jc w:val="left"/>
              <w:spacing w:before="87"/>
              <w:ind w:left="151"/>
            </w:pPr>
            <w:r>
              <w:rPr>
                <w:rFonts w:cs="Segoe UI" w:hAnsi="Segoe UI" w:eastAsia="Segoe UI" w:ascii="Segoe UI"/>
                <w:spacing w:val="0"/>
                <w:w w:val="100"/>
                <w:sz w:val="21"/>
                <w:szCs w:val="21"/>
              </w:rPr>
              <w:t>GET</w:t>
            </w:r>
            <w:r>
              <w:rPr>
                <w:rFonts w:cs="Segoe UI" w:hAnsi="Segoe UI" w:eastAsia="Segoe UI" w:ascii="Segoe UI"/>
                <w:spacing w:val="0"/>
                <w:w w:val="100"/>
                <w:sz w:val="21"/>
                <w:szCs w:val="21"/>
              </w:rPr>
              <w:t> </w:t>
            </w:r>
            <w:r>
              <w:rPr>
                <w:rFonts w:cs="Segoe UI" w:hAnsi="Segoe UI" w:eastAsia="Segoe UI" w:ascii="Segoe UI"/>
                <w:spacing w:val="0"/>
                <w:w w:val="100"/>
                <w:sz w:val="21"/>
                <w:szCs w:val="21"/>
              </w:rPr>
              <w:t>/users</w:t>
            </w:r>
          </w:p>
        </w:tc>
        <w:tc>
          <w:tcPr>
            <w:tcW w:w="899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rPr>
                <w:rFonts w:cs="Segoe UI Emoji" w:hAnsi="Segoe UI Emoji" w:eastAsia="Segoe UI Emoji" w:ascii="Segoe UI Emoji"/>
                <w:sz w:val="21"/>
                <w:szCs w:val="21"/>
              </w:rPr>
              <w:jc w:val="left"/>
              <w:spacing w:before="87"/>
              <w:ind w:left="155"/>
            </w:pPr>
            <w:r>
              <w:rPr>
                <w:rFonts w:cs="Segoe UI Emoji" w:hAnsi="Segoe UI Emoji" w:eastAsia="Segoe UI Emoji" w:ascii="Segoe UI Emoji"/>
                <w:spacing w:val="0"/>
                <w:w w:val="100"/>
                <w:sz w:val="21"/>
                <w:szCs w:val="21"/>
              </w:rPr>
              <w:t>❌</w:t>
            </w:r>
          </w:p>
        </w:tc>
        <w:tc>
          <w:tcPr>
            <w:tcW w:w="889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rPr>
                <w:rFonts w:cs="Segoe UI" w:hAnsi="Segoe UI" w:eastAsia="Segoe UI" w:ascii="Segoe UI"/>
                <w:sz w:val="21"/>
                <w:szCs w:val="21"/>
              </w:rPr>
              <w:jc w:val="left"/>
              <w:spacing w:before="87"/>
              <w:ind w:left="156"/>
            </w:pPr>
            <w:r>
              <w:rPr>
                <w:rFonts w:cs="Segoe UI" w:hAnsi="Segoe UI" w:eastAsia="Segoe UI" w:ascii="Segoe UI"/>
                <w:spacing w:val="0"/>
                <w:w w:val="100"/>
                <w:sz w:val="21"/>
                <w:szCs w:val="21"/>
              </w:rPr>
              <w:t>-</w:t>
            </w:r>
          </w:p>
        </w:tc>
        <w:tc>
          <w:tcPr>
            <w:tcW w:w="2252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rPr>
                <w:rFonts w:cs="Segoe UI" w:hAnsi="Segoe UI" w:eastAsia="Segoe UI" w:ascii="Segoe UI"/>
                <w:sz w:val="21"/>
                <w:szCs w:val="21"/>
              </w:rPr>
              <w:jc w:val="left"/>
              <w:spacing w:before="87"/>
              <w:ind w:left="152"/>
            </w:pPr>
            <w:r>
              <w:rPr>
                <w:rFonts w:cs="Segoe UI" w:hAnsi="Segoe UI" w:eastAsia="Segoe UI" w:ascii="Segoe UI"/>
                <w:spacing w:val="0"/>
                <w:w w:val="100"/>
                <w:sz w:val="21"/>
                <w:szCs w:val="21"/>
              </w:rPr>
              <w:t>401</w:t>
            </w:r>
            <w:r>
              <w:rPr>
                <w:rFonts w:cs="Segoe UI" w:hAnsi="Segoe UI" w:eastAsia="Segoe UI" w:ascii="Segoe UI"/>
                <w:spacing w:val="0"/>
                <w:w w:val="100"/>
                <w:sz w:val="21"/>
                <w:szCs w:val="21"/>
              </w:rPr>
              <w:t> </w:t>
            </w:r>
            <w:r>
              <w:rPr>
                <w:rFonts w:cs="Segoe UI" w:hAnsi="Segoe UI" w:eastAsia="Segoe UI" w:ascii="Segoe UI"/>
                <w:spacing w:val="0"/>
                <w:w w:val="100"/>
                <w:sz w:val="21"/>
                <w:szCs w:val="21"/>
              </w:rPr>
              <w:t>Unauthorized</w:t>
            </w:r>
          </w:p>
        </w:tc>
      </w:tr>
      <w:tr>
        <w:trPr>
          <w:trHeight w:val="461" w:hRule="exact"/>
        </w:trPr>
        <w:tc>
          <w:tcPr>
            <w:tcW w:w="1784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Segoe UI" w:hAnsi="Segoe UI" w:eastAsia="Segoe UI" w:ascii="Segoe UI"/>
                <w:sz w:val="21"/>
                <w:szCs w:val="21"/>
              </w:rPr>
              <w:jc w:val="left"/>
              <w:spacing w:before="87"/>
              <w:ind w:left="150"/>
            </w:pPr>
            <w:r>
              <w:rPr>
                <w:rFonts w:cs="Segoe UI" w:hAnsi="Segoe UI" w:eastAsia="Segoe UI" w:ascii="Segoe UI"/>
                <w:spacing w:val="0"/>
                <w:w w:val="100"/>
                <w:sz w:val="21"/>
                <w:szCs w:val="21"/>
              </w:rPr>
              <w:t>Usuario</w:t>
            </w:r>
            <w:r>
              <w:rPr>
                <w:rFonts w:cs="Segoe UI" w:hAnsi="Segoe UI" w:eastAsia="Segoe UI" w:ascii="Segoe UI"/>
                <w:spacing w:val="0"/>
                <w:w w:val="100"/>
                <w:sz w:val="21"/>
                <w:szCs w:val="21"/>
              </w:rPr>
              <w:t> </w:t>
            </w:r>
            <w:r>
              <w:rPr>
                <w:rFonts w:cs="Segoe UI" w:hAnsi="Segoe UI" w:eastAsia="Segoe UI" w:ascii="Segoe UI"/>
                <w:spacing w:val="0"/>
                <w:w w:val="100"/>
                <w:sz w:val="21"/>
                <w:szCs w:val="21"/>
              </w:rPr>
              <w:t>inactivo</w:t>
            </w:r>
          </w:p>
        </w:tc>
        <w:tc>
          <w:tcPr>
            <w:tcW w:w="1286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Segoe UI" w:hAnsi="Segoe UI" w:eastAsia="Segoe UI" w:ascii="Segoe UI"/>
                <w:sz w:val="21"/>
                <w:szCs w:val="21"/>
              </w:rPr>
              <w:jc w:val="left"/>
              <w:spacing w:before="87"/>
              <w:ind w:left="151"/>
            </w:pPr>
            <w:r>
              <w:rPr>
                <w:rFonts w:cs="Segoe UI" w:hAnsi="Segoe UI" w:eastAsia="Segoe UI" w:ascii="Segoe UI"/>
                <w:spacing w:val="0"/>
                <w:w w:val="100"/>
                <w:sz w:val="21"/>
                <w:szCs w:val="21"/>
              </w:rPr>
              <w:t>GET</w:t>
            </w:r>
            <w:r>
              <w:rPr>
                <w:rFonts w:cs="Segoe UI" w:hAnsi="Segoe UI" w:eastAsia="Segoe UI" w:ascii="Segoe UI"/>
                <w:spacing w:val="0"/>
                <w:w w:val="100"/>
                <w:sz w:val="21"/>
                <w:szCs w:val="21"/>
              </w:rPr>
              <w:t> </w:t>
            </w:r>
            <w:r>
              <w:rPr>
                <w:rFonts w:cs="Segoe UI" w:hAnsi="Segoe UI" w:eastAsia="Segoe UI" w:ascii="Segoe UI"/>
                <w:spacing w:val="0"/>
                <w:w w:val="100"/>
                <w:sz w:val="21"/>
                <w:szCs w:val="21"/>
              </w:rPr>
              <w:t>/users</w:t>
            </w:r>
          </w:p>
        </w:tc>
        <w:tc>
          <w:tcPr>
            <w:tcW w:w="899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Segoe UI Emoji" w:hAnsi="Segoe UI Emoji" w:eastAsia="Segoe UI Emoji" w:ascii="Segoe UI Emoji"/>
                <w:sz w:val="21"/>
                <w:szCs w:val="21"/>
              </w:rPr>
              <w:jc w:val="left"/>
              <w:spacing w:before="87"/>
              <w:ind w:left="155"/>
            </w:pPr>
            <w:r>
              <w:rPr>
                <w:rFonts w:cs="Segoe UI Emoji" w:hAnsi="Segoe UI Emoji" w:eastAsia="Segoe UI Emoji" w:ascii="Segoe UI Emoji"/>
                <w:spacing w:val="0"/>
                <w:w w:val="100"/>
                <w:sz w:val="21"/>
                <w:szCs w:val="21"/>
              </w:rPr>
              <w:t>✅</w:t>
            </w:r>
          </w:p>
        </w:tc>
        <w:tc>
          <w:tcPr>
            <w:tcW w:w="889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Segoe UI" w:hAnsi="Segoe UI" w:eastAsia="Segoe UI" w:ascii="Segoe UI"/>
                <w:sz w:val="21"/>
                <w:szCs w:val="21"/>
              </w:rPr>
              <w:jc w:val="left"/>
              <w:spacing w:before="87"/>
              <w:ind w:left="156"/>
            </w:pPr>
            <w:r>
              <w:rPr>
                <w:rFonts w:cs="Segoe UI" w:hAnsi="Segoe UI" w:eastAsia="Segoe UI" w:ascii="Segoe UI"/>
                <w:spacing w:val="0"/>
                <w:w w:val="100"/>
                <w:sz w:val="21"/>
                <w:szCs w:val="21"/>
              </w:rPr>
              <w:t>admin</w:t>
            </w:r>
          </w:p>
        </w:tc>
        <w:tc>
          <w:tcPr>
            <w:tcW w:w="2252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Segoe UI" w:hAnsi="Segoe UI" w:eastAsia="Segoe UI" w:ascii="Segoe UI"/>
                <w:sz w:val="21"/>
                <w:szCs w:val="21"/>
              </w:rPr>
              <w:jc w:val="left"/>
              <w:spacing w:before="87"/>
              <w:ind w:left="152"/>
            </w:pPr>
            <w:r>
              <w:rPr>
                <w:rFonts w:cs="Segoe UI" w:hAnsi="Segoe UI" w:eastAsia="Segoe UI" w:ascii="Segoe UI"/>
                <w:spacing w:val="0"/>
                <w:w w:val="100"/>
                <w:sz w:val="21"/>
                <w:szCs w:val="21"/>
              </w:rPr>
              <w:t>401</w:t>
            </w:r>
            <w:r>
              <w:rPr>
                <w:rFonts w:cs="Segoe UI" w:hAnsi="Segoe UI" w:eastAsia="Segoe UI" w:ascii="Segoe UI"/>
                <w:spacing w:val="0"/>
                <w:w w:val="100"/>
                <w:sz w:val="21"/>
                <w:szCs w:val="21"/>
              </w:rPr>
              <w:t> </w:t>
            </w:r>
            <w:r>
              <w:rPr>
                <w:rFonts w:cs="Segoe UI" w:hAnsi="Segoe UI" w:eastAsia="Segoe UI" w:ascii="Segoe UI"/>
                <w:spacing w:val="0"/>
                <w:w w:val="100"/>
                <w:sz w:val="21"/>
                <w:szCs w:val="21"/>
              </w:rPr>
              <w:t>Unauthorized</w:t>
            </w:r>
          </w:p>
        </w:tc>
      </w:tr>
    </w:tbl>
    <w:p>
      <w:pPr>
        <w:rPr>
          <w:sz w:val="26"/>
          <w:szCs w:val="26"/>
        </w:rPr>
        <w:jc w:val="left"/>
        <w:spacing w:before="9" w:lineRule="exact" w:line="260"/>
      </w:pPr>
      <w:r>
        <w:rPr>
          <w:sz w:val="26"/>
          <w:szCs w:val="26"/>
        </w:rPr>
      </w:r>
    </w:p>
    <w:p>
      <w:pPr>
        <w:rPr>
          <w:rFonts w:cs="Segoe UI" w:hAnsi="Segoe UI" w:eastAsia="Segoe UI" w:ascii="Segoe UI"/>
          <w:sz w:val="24"/>
          <w:szCs w:val="24"/>
        </w:rPr>
        <w:jc w:val="left"/>
        <w:ind w:left="220"/>
      </w:pP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10.3</w:t>
      </w:r>
      <w:r>
        <w:rPr>
          <w:rFonts w:cs="Segoe UI" w:hAnsi="Segoe UI" w:eastAsia="Segoe UI" w:ascii="Segoe UI"/>
          <w:spacing w:val="11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Comandos</w:t>
      </w:r>
      <w:r>
        <w:rPr>
          <w:rFonts w:cs="Segoe UI" w:hAnsi="Segoe UI" w:eastAsia="Segoe UI" w:ascii="Segoe UI"/>
          <w:spacing w:val="25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de</w:t>
      </w:r>
      <w:r>
        <w:rPr>
          <w:rFonts w:cs="Segoe UI" w:hAnsi="Segoe UI" w:eastAsia="Segoe UI" w:ascii="Segoe UI"/>
          <w:spacing w:val="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-24"/>
          <w:w w:val="102"/>
          <w:sz w:val="24"/>
          <w:szCs w:val="24"/>
        </w:rPr>
        <w:t>T</w:t>
      </w:r>
      <w:r>
        <w:rPr>
          <w:rFonts w:cs="Segoe UI" w:hAnsi="Segoe UI" w:eastAsia="Segoe UI" w:ascii="Segoe UI"/>
          <w:spacing w:val="0"/>
          <w:w w:val="102"/>
          <w:sz w:val="24"/>
          <w:szCs w:val="24"/>
        </w:rPr>
        <w:t>esting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2" w:lineRule="exact" w:line="220"/>
      </w:pPr>
      <w:r>
        <w:rPr>
          <w:sz w:val="22"/>
          <w:szCs w:val="22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lineRule="auto" w:line="278"/>
        <w:ind w:left="580" w:right="7000"/>
      </w:pP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#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Ejecutar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tests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unitarios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npm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run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F5861F"/>
          <w:spacing w:val="0"/>
          <w:w w:val="100"/>
          <w:sz w:val="21"/>
          <w:szCs w:val="21"/>
        </w:rPr>
        <w:t>test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28"/>
          <w:szCs w:val="28"/>
        </w:rPr>
        <w:jc w:val="left"/>
        <w:spacing w:before="5" w:lineRule="exact" w:line="280"/>
      </w:pPr>
      <w:r>
        <w:rPr>
          <w:sz w:val="28"/>
          <w:szCs w:val="28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lineRule="auto" w:line="278"/>
        <w:ind w:left="580" w:right="7693"/>
      </w:pP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#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Ejecutar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tests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e2e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npm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run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F5861F"/>
          <w:spacing w:val="0"/>
          <w:w w:val="100"/>
          <w:sz w:val="21"/>
          <w:szCs w:val="21"/>
        </w:rPr>
        <w:t>test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:e2e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28"/>
          <w:szCs w:val="28"/>
        </w:rPr>
        <w:jc w:val="left"/>
        <w:spacing w:before="5" w:lineRule="exact" w:line="280"/>
      </w:pPr>
      <w:r>
        <w:rPr>
          <w:sz w:val="28"/>
          <w:szCs w:val="28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lineRule="auto" w:line="278"/>
        <w:ind w:left="580" w:right="6654"/>
      </w:pP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#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Ejecutar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tests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con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coverage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npm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run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F5861F"/>
          <w:spacing w:val="0"/>
          <w:w w:val="100"/>
          <w:sz w:val="21"/>
          <w:szCs w:val="21"/>
        </w:rPr>
        <w:t>test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:cov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9"/>
          <w:szCs w:val="19"/>
        </w:rPr>
        <w:jc w:val="left"/>
        <w:spacing w:before="4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Segoe UI" w:hAnsi="Segoe UI" w:eastAsia="Segoe UI" w:ascii="Segoe UI"/>
          <w:sz w:val="24"/>
          <w:szCs w:val="24"/>
        </w:rPr>
        <w:jc w:val="left"/>
        <w:ind w:left="220"/>
      </w:pP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10.4</w:t>
      </w:r>
      <w:r>
        <w:rPr>
          <w:rFonts w:cs="Segoe UI" w:hAnsi="Segoe UI" w:eastAsia="Segoe UI" w:ascii="Segoe UI"/>
          <w:spacing w:val="11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-16"/>
          <w:w w:val="100"/>
          <w:sz w:val="24"/>
          <w:szCs w:val="24"/>
        </w:rPr>
        <w:t>V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erificar</w:t>
      </w:r>
      <w:r>
        <w:rPr>
          <w:rFonts w:cs="Segoe UI" w:hAnsi="Segoe UI" w:eastAsia="Segoe UI" w:ascii="Segoe UI"/>
          <w:spacing w:val="19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J</w:t>
      </w:r>
      <w:r>
        <w:rPr>
          <w:rFonts w:cs="Segoe UI" w:hAnsi="Segoe UI" w:eastAsia="Segoe UI" w:ascii="Segoe UI"/>
          <w:spacing w:val="5"/>
          <w:w w:val="100"/>
          <w:sz w:val="24"/>
          <w:szCs w:val="24"/>
        </w:rPr>
        <w:t>W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T</w:t>
      </w:r>
      <w:r>
        <w:rPr>
          <w:rFonts w:cs="Segoe UI" w:hAnsi="Segoe UI" w:eastAsia="Segoe UI" w:ascii="Segoe UI"/>
          <w:spacing w:val="11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-8"/>
          <w:w w:val="102"/>
          <w:sz w:val="24"/>
          <w:szCs w:val="24"/>
        </w:rPr>
        <w:t>P</w:t>
      </w:r>
      <w:r>
        <w:rPr>
          <w:rFonts w:cs="Segoe UI" w:hAnsi="Segoe UI" w:eastAsia="Segoe UI" w:ascii="Segoe UI"/>
          <w:spacing w:val="0"/>
          <w:w w:val="102"/>
          <w:sz w:val="24"/>
          <w:szCs w:val="24"/>
        </w:rPr>
        <w:t>ayload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13" w:lineRule="exact" w:line="240"/>
      </w:pPr>
      <w:r>
        <w:rPr>
          <w:sz w:val="24"/>
          <w:szCs w:val="24"/>
        </w:rPr>
      </w:r>
    </w:p>
    <w:p>
      <w:pPr>
        <w:rPr>
          <w:rFonts w:cs="Segoe UI" w:hAnsi="Segoe UI" w:eastAsia="Segoe UI" w:ascii="Segoe UI"/>
          <w:sz w:val="21"/>
          <w:szCs w:val="21"/>
        </w:rPr>
        <w:jc w:val="left"/>
        <w:ind w:left="220"/>
      </w:pP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Puedes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verificar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que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el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J</w:t>
      </w:r>
      <w:r>
        <w:rPr>
          <w:rFonts w:cs="Segoe UI" w:hAnsi="Segoe UI" w:eastAsia="Segoe UI" w:ascii="Segoe UI"/>
          <w:spacing w:val="4"/>
          <w:w w:val="100"/>
          <w:sz w:val="21"/>
          <w:szCs w:val="21"/>
        </w:rPr>
        <w:t>W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T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solo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contiene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el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ID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usando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 </w:t>
      </w:r>
      <w:hyperlink r:id="rId109">
        <w:r>
          <w:rPr>
            <w:rFonts w:cs="Segoe UI" w:hAnsi="Segoe UI" w:eastAsia="Segoe UI" w:ascii="Segoe UI"/>
            <w:color w:val="0000ED"/>
            <w:spacing w:val="0"/>
            <w:w w:val="100"/>
            <w:sz w:val="21"/>
            <w:szCs w:val="21"/>
          </w:rPr>
          <w:t>jwt.io</w:t>
        </w:r>
        <w:r>
          <w:rPr>
            <w:rFonts w:cs="Segoe UI" w:hAnsi="Segoe UI" w:eastAsia="Segoe UI" w:ascii="Segoe UI"/>
            <w:color w:val="000000"/>
            <w:spacing w:val="0"/>
            <w:w w:val="100"/>
            <w:sz w:val="21"/>
            <w:szCs w:val="21"/>
          </w:rPr>
          <w:t>:</w:t>
        </w:r>
      </w:hyperlink>
    </w:p>
    <w:p>
      <w:pPr>
        <w:rPr>
          <w:sz w:val="26"/>
          <w:szCs w:val="26"/>
        </w:rPr>
        <w:jc w:val="left"/>
        <w:spacing w:before="1" w:lineRule="exact" w:line="260"/>
      </w:pPr>
      <w:r>
        <w:rPr>
          <w:sz w:val="26"/>
          <w:szCs w:val="26"/>
        </w:rPr>
      </w:r>
    </w:p>
    <w:p>
      <w:pPr>
        <w:rPr>
          <w:rFonts w:cs="Segoe UI" w:hAnsi="Segoe UI" w:eastAsia="Segoe UI" w:ascii="Segoe UI"/>
          <w:sz w:val="21"/>
          <w:szCs w:val="21"/>
        </w:rPr>
        <w:jc w:val="left"/>
        <w:ind w:left="610"/>
      </w:pPr>
      <w:r>
        <w:rPr>
          <w:rFonts w:cs="Segoe UI" w:hAnsi="Segoe UI" w:eastAsia="Segoe UI" w:ascii="Segoe UI"/>
          <w:spacing w:val="-8"/>
          <w:w w:val="100"/>
          <w:sz w:val="21"/>
          <w:szCs w:val="21"/>
        </w:rPr>
        <w:t>1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.</w:t>
      </w:r>
      <w:r>
        <w:rPr>
          <w:rFonts w:cs="Segoe UI" w:hAnsi="Segoe UI" w:eastAsia="Segoe UI" w:ascii="Segoe UI"/>
          <w:spacing w:val="2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Copia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el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token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generado</w:t>
      </w:r>
    </w:p>
    <w:p>
      <w:pPr>
        <w:rPr>
          <w:rFonts w:cs="Segoe UI" w:hAnsi="Segoe UI" w:eastAsia="Segoe UI" w:ascii="Segoe UI"/>
          <w:sz w:val="21"/>
          <w:szCs w:val="21"/>
        </w:rPr>
        <w:jc w:val="left"/>
        <w:spacing w:before="50"/>
        <w:ind w:left="610"/>
      </w:pPr>
      <w:r>
        <w:rPr>
          <w:rFonts w:cs="Segoe UI" w:hAnsi="Segoe UI" w:eastAsia="Segoe UI" w:ascii="Segoe UI"/>
          <w:spacing w:val="-8"/>
          <w:w w:val="100"/>
          <w:sz w:val="21"/>
          <w:szCs w:val="21"/>
        </w:rPr>
        <w:t>2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.</w:t>
      </w:r>
      <w:r>
        <w:rPr>
          <w:rFonts w:cs="Segoe UI" w:hAnsi="Segoe UI" w:eastAsia="Segoe UI" w:ascii="Segoe UI"/>
          <w:spacing w:val="2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spacing w:val="-8"/>
          <w:w w:val="100"/>
          <w:sz w:val="21"/>
          <w:szCs w:val="21"/>
        </w:rPr>
        <w:t>P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égalo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en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jwt.io</w:t>
      </w:r>
    </w:p>
    <w:p>
      <w:pPr>
        <w:rPr>
          <w:rFonts w:cs="Segoe UI" w:hAnsi="Segoe UI" w:eastAsia="Segoe UI" w:ascii="Segoe UI"/>
          <w:sz w:val="21"/>
          <w:szCs w:val="21"/>
        </w:rPr>
        <w:jc w:val="left"/>
        <w:spacing w:before="50" w:lineRule="exact" w:line="260"/>
        <w:ind w:left="610"/>
      </w:pPr>
      <w:r>
        <w:rPr>
          <w:rFonts w:cs="Segoe UI" w:hAnsi="Segoe UI" w:eastAsia="Segoe UI" w:ascii="Segoe UI"/>
          <w:spacing w:val="-8"/>
          <w:w w:val="100"/>
          <w:position w:val="-1"/>
          <w:sz w:val="21"/>
          <w:szCs w:val="21"/>
        </w:rPr>
        <w:t>3</w:t>
      </w:r>
      <w:r>
        <w:rPr>
          <w:rFonts w:cs="Segoe UI" w:hAnsi="Segoe UI" w:eastAsia="Segoe UI" w:ascii="Segoe UI"/>
          <w:spacing w:val="0"/>
          <w:w w:val="100"/>
          <w:position w:val="-1"/>
          <w:sz w:val="21"/>
          <w:szCs w:val="21"/>
        </w:rPr>
        <w:t>.</w:t>
      </w:r>
      <w:r>
        <w:rPr>
          <w:rFonts w:cs="Segoe UI" w:hAnsi="Segoe UI" w:eastAsia="Segoe UI" w:ascii="Segoe UI"/>
          <w:spacing w:val="2"/>
          <w:w w:val="100"/>
          <w:position w:val="-1"/>
          <w:sz w:val="21"/>
          <w:szCs w:val="21"/>
        </w:rPr>
        <w:t> </w:t>
      </w:r>
      <w:r>
        <w:rPr>
          <w:rFonts w:cs="Segoe UI" w:hAnsi="Segoe UI" w:eastAsia="Segoe UI" w:ascii="Segoe UI"/>
          <w:spacing w:val="-13"/>
          <w:w w:val="100"/>
          <w:position w:val="-1"/>
          <w:sz w:val="21"/>
          <w:szCs w:val="21"/>
        </w:rPr>
        <w:t>V</w:t>
      </w:r>
      <w:r>
        <w:rPr>
          <w:rFonts w:cs="Segoe UI" w:hAnsi="Segoe UI" w:eastAsia="Segoe UI" w:ascii="Segoe UI"/>
          <w:spacing w:val="0"/>
          <w:w w:val="100"/>
          <w:position w:val="-1"/>
          <w:sz w:val="21"/>
          <w:szCs w:val="21"/>
        </w:rPr>
        <w:t>erifica</w:t>
      </w:r>
      <w:r>
        <w:rPr>
          <w:rFonts w:cs="Segoe UI" w:hAnsi="Segoe UI" w:eastAsia="Segoe UI" w:ascii="Segoe UI"/>
          <w:spacing w:val="0"/>
          <w:w w:val="100"/>
          <w:position w:val="-1"/>
          <w:sz w:val="21"/>
          <w:szCs w:val="21"/>
        </w:rPr>
        <w:t> </w:t>
      </w:r>
      <w:r>
        <w:rPr>
          <w:rFonts w:cs="Segoe UI" w:hAnsi="Segoe UI" w:eastAsia="Segoe UI" w:ascii="Segoe UI"/>
          <w:spacing w:val="0"/>
          <w:w w:val="100"/>
          <w:position w:val="-1"/>
          <w:sz w:val="21"/>
          <w:szCs w:val="21"/>
        </w:rPr>
        <w:t>que</w:t>
      </w:r>
      <w:r>
        <w:rPr>
          <w:rFonts w:cs="Segoe UI" w:hAnsi="Segoe UI" w:eastAsia="Segoe UI" w:ascii="Segoe UI"/>
          <w:spacing w:val="0"/>
          <w:w w:val="100"/>
          <w:position w:val="-1"/>
          <w:sz w:val="21"/>
          <w:szCs w:val="21"/>
        </w:rPr>
        <w:t> </w:t>
      </w:r>
      <w:r>
        <w:rPr>
          <w:rFonts w:cs="Segoe UI" w:hAnsi="Segoe UI" w:eastAsia="Segoe UI" w:ascii="Segoe UI"/>
          <w:spacing w:val="0"/>
          <w:w w:val="100"/>
          <w:position w:val="-1"/>
          <w:sz w:val="21"/>
          <w:szCs w:val="21"/>
        </w:rPr>
        <w:t>el</w:t>
      </w:r>
      <w:r>
        <w:rPr>
          <w:rFonts w:cs="Segoe UI" w:hAnsi="Segoe UI" w:eastAsia="Segoe UI" w:ascii="Segoe UI"/>
          <w:spacing w:val="0"/>
          <w:w w:val="100"/>
          <w:position w:val="-1"/>
          <w:sz w:val="21"/>
          <w:szCs w:val="21"/>
        </w:rPr>
        <w:t> </w:t>
      </w:r>
      <w:r>
        <w:rPr>
          <w:rFonts w:cs="Segoe UI" w:hAnsi="Segoe UI" w:eastAsia="Segoe UI" w:ascii="Segoe UI"/>
          <w:spacing w:val="0"/>
          <w:w w:val="100"/>
          <w:position w:val="-1"/>
          <w:sz w:val="21"/>
          <w:szCs w:val="21"/>
        </w:rPr>
        <w:t>payload</w:t>
      </w:r>
      <w:r>
        <w:rPr>
          <w:rFonts w:cs="Segoe UI" w:hAnsi="Segoe UI" w:eastAsia="Segoe UI" w:ascii="Segoe UI"/>
          <w:spacing w:val="0"/>
          <w:w w:val="100"/>
          <w:position w:val="-1"/>
          <w:sz w:val="21"/>
          <w:szCs w:val="21"/>
        </w:rPr>
        <w:t> </w:t>
      </w:r>
      <w:r>
        <w:rPr>
          <w:rFonts w:cs="Segoe UI" w:hAnsi="Segoe UI" w:eastAsia="Segoe UI" w:ascii="Segoe UI"/>
          <w:spacing w:val="0"/>
          <w:w w:val="100"/>
          <w:position w:val="-1"/>
          <w:sz w:val="21"/>
          <w:szCs w:val="21"/>
        </w:rPr>
        <w:t>solo</w:t>
      </w:r>
      <w:r>
        <w:rPr>
          <w:rFonts w:cs="Segoe UI" w:hAnsi="Segoe UI" w:eastAsia="Segoe UI" w:ascii="Segoe UI"/>
          <w:spacing w:val="0"/>
          <w:w w:val="100"/>
          <w:position w:val="-1"/>
          <w:sz w:val="21"/>
          <w:szCs w:val="21"/>
        </w:rPr>
        <w:t> </w:t>
      </w:r>
      <w:r>
        <w:rPr>
          <w:rFonts w:cs="Segoe UI" w:hAnsi="Segoe UI" w:eastAsia="Segoe UI" w:ascii="Segoe UI"/>
          <w:spacing w:val="0"/>
          <w:w w:val="100"/>
          <w:position w:val="-1"/>
          <w:sz w:val="21"/>
          <w:szCs w:val="21"/>
        </w:rPr>
        <w:t>contenga:</w:t>
      </w:r>
      <w:r>
        <w:rPr>
          <w:rFonts w:cs="Segoe UI" w:hAnsi="Segoe UI" w:eastAsia="Segoe UI" w:ascii="Segoe UI"/>
          <w:spacing w:val="0"/>
          <w:w w:val="100"/>
          <w:position w:val="0"/>
          <w:sz w:val="21"/>
          <w:szCs w:val="2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4" w:lineRule="exact" w:line="200"/>
      </w:pPr>
      <w:r>
        <w:rPr>
          <w:sz w:val="20"/>
          <w:szCs w:val="20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22"/>
        <w:ind w:left="580"/>
      </w:pP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{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39" w:lineRule="auto" w:line="278"/>
        <w:ind w:left="811" w:right="6885"/>
        <w:sectPr>
          <w:pgMar w:header="294" w:footer="156" w:top="480" w:bottom="0" w:left="640" w:right="640"/>
          <w:pgSz w:w="11900" w:h="16840"/>
        </w:sectPr>
      </w:pP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"id":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708B00"/>
          <w:spacing w:val="0"/>
          <w:w w:val="100"/>
          <w:sz w:val="21"/>
          <w:szCs w:val="21"/>
        </w:rPr>
        <w:t>"uuid-del-usuario"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,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"iat":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F5861F"/>
          <w:spacing w:val="0"/>
          <w:w w:val="100"/>
          <w:sz w:val="21"/>
          <w:szCs w:val="21"/>
        </w:rPr>
        <w:t>1234567890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,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3"/>
          <w:szCs w:val="13"/>
        </w:rPr>
        <w:jc w:val="left"/>
        <w:spacing w:before="10" w:lineRule="exact" w:line="120"/>
      </w:pPr>
      <w:r>
        <w:pict>
          <v:group style="position:absolute;margin-left:27.625pt;margin-top:41.625pt;width:540.75pt;height:772.5pt;mso-position-horizontal-relative:page;mso-position-vertical-relative:page;z-index:-1430" coordorigin="552,832" coordsize="10815,15450">
            <v:shape style="position:absolute;left:560;top:-276990;width:10800;height:296250" coordorigin="560,-276990" coordsize="10800,296250" path="m11360,840l560,840,560,16275,11360,16275,11360,840xe" filled="t" fillcolor="#FFFFFF" stroked="f">
              <v:path arrowok="t"/>
              <v:fill/>
            </v:shape>
            <v:shape style="position:absolute;left:867;top:-592;width:10185;height:2355" coordorigin="867,-592" coordsize="10185,2355" path="m11025,1762l11052,1730,11052,840,867,840,867,1725,867,1730,868,1735,870,1739,872,1744,875,1748,878,1752,882,1755,886,1758,891,1760,895,1762,900,1762,11020,1762,11025,1762xe" filled="t" fillcolor="#F7F7F7" stroked="f">
              <v:path arrowok="t"/>
              <v:fill/>
            </v:shape>
            <v:shape style="position:absolute;left:867;top:-592;width:10185;height:2355" coordorigin="867,-592" coordsize="10185,2355" path="m867,840l867,1725e" filled="f" stroked="t" strokeweight="0.75pt" strokecolor="#CCCCCC">
              <v:path arrowok="t"/>
            </v:shape>
            <v:shape style="position:absolute;left:867;top:-592;width:10185;height:2355" coordorigin="867,-592" coordsize="10185,2355" path="m11034,1758l11038,1755,11042,1752,11045,1748,11048,1744,11050,1739,11052,1735,11052,1730,11052,1725,11052,840e" filled="f" stroked="t" strokeweight="0.75pt" strokecolor="#CCCCCC">
              <v:path arrowok="t"/>
            </v:shape>
            <v:shape style="position:absolute;left:867;top:-592;width:10185;height:2355" coordorigin="867,-592" coordsize="10185,2355" path="m11029,1760l11034,1758e" filled="f" stroked="t" strokeweight="0.75pt" strokecolor="#CCCCCC">
              <v:path arrowok="t"/>
            </v:shape>
            <v:shape style="position:absolute;left:867;top:-592;width:10185;height:2355" coordorigin="867,-592" coordsize="10185,2355" path="m11020,1762l11025,1762,11029,1760e" filled="f" stroked="t" strokeweight="0.75pt" strokecolor="#CCCCCC">
              <v:path arrowok="t"/>
            </v:shape>
            <v:shape style="position:absolute;left:867;top:-592;width:10185;height:2355" coordorigin="867,-592" coordsize="10185,2355" path="m891,1760l895,1762,900,1762,905,1762,11015,1762,11020,1762e" filled="f" stroked="t" strokeweight="0.75pt" strokecolor="#CCCCCC">
              <v:path arrowok="t"/>
            </v:shape>
            <v:shape style="position:absolute;left:867;top:-592;width:10185;height:2355" coordorigin="867,-592" coordsize="10185,2355" path="m870,1739l872,1744,875,1748,878,1752,882,1755,886,1758,891,1760e" filled="f" stroked="t" strokeweight="0.75pt" strokecolor="#CCCCCC">
              <v:path arrowok="t"/>
            </v:shape>
            <v:shape style="position:absolute;left:867;top:-592;width:10185;height:2355" coordorigin="867,-592" coordsize="10185,2355" path="m867,1725l867,1730,868,1735,870,1739e" filled="f" stroked="t" strokeweight="0.75pt" strokecolor="#CCCCCC">
              <v:path arrowok="t"/>
            </v:shape>
            <v:shape style="position:absolute;left:860;top:2025;width:10200;height:0" coordorigin="860,2025" coordsize="10200,0" path="m860,2025l11060,2025e" filled="f" stroked="t" strokeweight="1.6pt" strokecolor="#000000">
              <v:path arrowok="t"/>
            </v:shape>
            <v:shape style="position:absolute;left:867;top:2902;width:10185;height:7260" coordorigin="867,2902" coordsize="10185,7260" path="m867,10125l867,2935,878,2913,882,2910,886,2907,891,2905,895,2903,900,2902,11020,2902,11025,2903,11029,2905,11034,2907,11038,2910,11042,2913,11045,2917,11048,2921,11050,2926,11052,2930,11052,2935,11052,10130,11020,10162,900,10162,895,10162,891,10160,886,10158,882,10155,878,10151,875,10148,872,10144,870,10139,868,10135,867,10130,867,10125xe" filled="t" fillcolor="#F7F7F7" stroked="f">
              <v:path arrowok="t"/>
              <v:fill/>
            </v:shape>
            <v:shape style="position:absolute;left:867;top:2902;width:10185;height:7260" coordorigin="867,2902" coordsize="10185,7260" path="m867,10125l867,2940,867,2935,868,2930,870,2926,872,2921,875,2917,878,2913,882,2910,886,2907,891,2905,895,2903,900,2902,905,2902,11015,2902,11020,2902,11025,2903,11029,2905,11034,2907,11038,2910,11042,2913,11045,2917,11052,2940,11052,10125,11015,10162,905,10162,900,10162,895,10162,891,10160,886,10158,882,10155,878,10151,875,10148,872,10144,870,10139,868,10135,867,10130,867,10125xe" filled="f" stroked="t" strokeweight="0.75pt" strokecolor="#CCCCCC">
              <v:path arrowok="t"/>
            </v:shape>
            <v:shape style="position:absolute;left:867;top:11032;width:10185;height:4980" coordorigin="867,11032" coordsize="10185,4980" path="m867,15975l867,11065,878,11043,882,11040,886,11037,891,11035,895,11033,900,11032,11020,11032,11042,11043,11045,11047,11048,11051,11050,11056,11052,11060,11052,11065,11052,15980,11020,16012,900,16012,895,16012,891,16010,886,16008,882,16005,878,16001,875,15998,872,15994,870,15989,868,15985,867,15980,867,15975xe" filled="t" fillcolor="#F7F7F7" stroked="f">
              <v:path arrowok="t"/>
              <v:fill/>
            </v:shape>
            <v:shape style="position:absolute;left:867;top:11032;width:10185;height:4980" coordorigin="867,11032" coordsize="10185,4980" path="m867,15975l867,11070,867,11065,868,11060,870,11056,872,11051,875,11047,878,11043,882,11040,886,11037,891,11035,895,11033,900,11032,905,11032,11015,11032,11020,11032,11025,11033,11029,11035,11034,11037,11038,11040,11042,11043,11045,11047,11052,11070,11052,15975,11015,16012,905,16012,900,16012,895,16012,891,16010,886,16008,882,16005,878,16001,875,15998,872,15994,870,15989,868,15985,867,15980,867,15975xe" filled="f" stroked="t" strokeweight="0.75pt" strokecolor="#CCCCCC">
              <v:path arrowok="t"/>
            </v:shape>
            <w10:wrap type="none"/>
          </v:group>
        </w:pict>
      </w: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22"/>
        <w:ind w:left="811"/>
      </w:pP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"exp":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F5861F"/>
          <w:spacing w:val="0"/>
          <w:w w:val="100"/>
          <w:sz w:val="21"/>
          <w:szCs w:val="21"/>
        </w:rPr>
        <w:t>1234567890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39"/>
        <w:ind w:left="580"/>
      </w:pP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}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2" w:lineRule="exact" w:line="280"/>
      </w:pPr>
      <w:r>
        <w:rPr>
          <w:sz w:val="28"/>
          <w:szCs w:val="28"/>
        </w:rPr>
      </w:r>
    </w:p>
    <w:p>
      <w:pPr>
        <w:rPr>
          <w:rFonts w:cs="Segoe UI" w:hAnsi="Segoe UI" w:eastAsia="Segoe UI" w:ascii="Segoe UI"/>
          <w:sz w:val="31"/>
          <w:szCs w:val="31"/>
        </w:rPr>
        <w:jc w:val="left"/>
        <w:spacing w:lineRule="exact" w:line="380"/>
        <w:ind w:left="220"/>
      </w:pPr>
      <w:r>
        <w:rPr>
          <w:rFonts w:cs="Segoe UI" w:hAnsi="Segoe UI" w:eastAsia="Segoe UI" w:ascii="Segoe UI"/>
          <w:spacing w:val="-9"/>
          <w:w w:val="100"/>
          <w:sz w:val="31"/>
          <w:szCs w:val="31"/>
        </w:rPr>
        <w:t>R</w:t>
      </w:r>
      <w:r>
        <w:rPr>
          <w:rFonts w:cs="Segoe UI" w:hAnsi="Segoe UI" w:eastAsia="Segoe UI" w:ascii="Segoe UI"/>
          <w:spacing w:val="0"/>
          <w:w w:val="100"/>
          <w:sz w:val="31"/>
          <w:szCs w:val="31"/>
        </w:rPr>
        <w:t>esumen</w:t>
      </w:r>
      <w:r>
        <w:rPr>
          <w:rFonts w:cs="Segoe UI" w:hAnsi="Segoe UI" w:eastAsia="Segoe UI" w:ascii="Segoe UI"/>
          <w:spacing w:val="15"/>
          <w:w w:val="100"/>
          <w:sz w:val="31"/>
          <w:szCs w:val="31"/>
        </w:rPr>
        <w:t> </w:t>
      </w:r>
      <w:r>
        <w:rPr>
          <w:rFonts w:cs="Segoe UI" w:hAnsi="Segoe UI" w:eastAsia="Segoe UI" w:ascii="Segoe UI"/>
          <w:spacing w:val="0"/>
          <w:w w:val="100"/>
          <w:sz w:val="31"/>
          <w:szCs w:val="31"/>
        </w:rPr>
        <w:t>de</w:t>
      </w:r>
      <w:r>
        <w:rPr>
          <w:rFonts w:cs="Segoe UI" w:hAnsi="Segoe UI" w:eastAsia="Segoe UI" w:ascii="Segoe UI"/>
          <w:spacing w:val="5"/>
          <w:w w:val="100"/>
          <w:sz w:val="31"/>
          <w:szCs w:val="31"/>
        </w:rPr>
        <w:t> </w:t>
      </w:r>
      <w:r>
        <w:rPr>
          <w:rFonts w:cs="Segoe UI" w:hAnsi="Segoe UI" w:eastAsia="Segoe UI" w:ascii="Segoe UI"/>
          <w:spacing w:val="0"/>
          <w:w w:val="100"/>
          <w:sz w:val="31"/>
          <w:szCs w:val="31"/>
        </w:rPr>
        <w:t>Archivos</w:t>
      </w:r>
      <w:r>
        <w:rPr>
          <w:rFonts w:cs="Segoe UI" w:hAnsi="Segoe UI" w:eastAsia="Segoe UI" w:ascii="Segoe UI"/>
          <w:spacing w:val="14"/>
          <w:w w:val="100"/>
          <w:sz w:val="31"/>
          <w:szCs w:val="31"/>
        </w:rPr>
        <w:t> </w:t>
      </w:r>
      <w:r>
        <w:rPr>
          <w:rFonts w:cs="Segoe UI" w:hAnsi="Segoe UI" w:eastAsia="Segoe UI" w:ascii="Segoe UI"/>
          <w:spacing w:val="0"/>
          <w:w w:val="101"/>
          <w:sz w:val="31"/>
          <w:szCs w:val="31"/>
        </w:rPr>
        <w:t>Creados</w:t>
      </w:r>
      <w:r>
        <w:rPr>
          <w:rFonts w:cs="Segoe UI" w:hAnsi="Segoe UI" w:eastAsia="Segoe UI" w:ascii="Segoe UI"/>
          <w:spacing w:val="0"/>
          <w:w w:val="100"/>
          <w:sz w:val="31"/>
          <w:szCs w:val="31"/>
        </w:rPr>
      </w:r>
    </w:p>
    <w:p>
      <w:pPr>
        <w:rPr>
          <w:sz w:val="19"/>
          <w:szCs w:val="19"/>
        </w:rPr>
        <w:jc w:val="left"/>
        <w:spacing w:before="9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both"/>
        <w:ind w:left="580" w:right="9546"/>
      </w:pP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src/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both"/>
        <w:spacing w:before="39"/>
        <w:ind w:left="580" w:right="8969"/>
      </w:pP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├──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auth/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both"/>
        <w:spacing w:before="39"/>
        <w:ind w:left="580" w:right="7814"/>
      </w:pP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│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├──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decorators/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both"/>
        <w:spacing w:before="39"/>
        <w:ind w:left="580" w:right="3080"/>
      </w:pP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│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│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115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├──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auth.decorator.ts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        </w:t>
      </w:r>
      <w:r>
        <w:rPr>
          <w:rFonts w:cs="Consolas" w:hAnsi="Consolas" w:eastAsia="Consolas" w:ascii="Consolas"/>
          <w:color w:val="4D4D4B"/>
          <w:spacing w:val="2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#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Decorador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compuesto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both"/>
        <w:spacing w:before="39"/>
        <w:ind w:left="580" w:right="2272"/>
      </w:pP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│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│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115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├──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get-user.decorator.ts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   </w:t>
      </w:r>
      <w:r>
        <w:rPr>
          <w:rFonts w:cs="Consolas" w:hAnsi="Consolas" w:eastAsia="Consolas" w:ascii="Consolas"/>
          <w:color w:val="4D4D4B"/>
          <w:spacing w:val="115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#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Obtener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usuario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de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request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both"/>
        <w:spacing w:before="39"/>
        <w:ind w:left="580" w:right="2387"/>
      </w:pP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│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│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115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└──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role-protected.decorator.ts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#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Definir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roles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requeridos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both"/>
        <w:spacing w:before="39"/>
        <w:ind w:left="580" w:right="8622"/>
      </w:pP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│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├──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dto/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both"/>
        <w:spacing w:before="39"/>
        <w:ind w:left="580" w:right="3427"/>
      </w:pP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│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│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115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├──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login.dto.ts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             </w:t>
      </w:r>
      <w:r>
        <w:rPr>
          <w:rFonts w:cs="Consolas" w:hAnsi="Consolas" w:eastAsia="Consolas" w:ascii="Consolas"/>
          <w:color w:val="4D4D4B"/>
          <w:spacing w:val="3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#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Datos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para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login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both"/>
        <w:spacing w:before="39"/>
        <w:ind w:left="580" w:right="3080"/>
      </w:pP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│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│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115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└──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register.dto.ts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          </w:t>
      </w:r>
      <w:r>
        <w:rPr>
          <w:rFonts w:cs="Consolas" w:hAnsi="Consolas" w:eastAsia="Consolas" w:ascii="Consolas"/>
          <w:color w:val="4D4D4B"/>
          <w:spacing w:val="2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#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Datos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para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registro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both"/>
        <w:spacing w:before="39"/>
        <w:ind w:left="580" w:right="8276"/>
      </w:pP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│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├──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guards/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both"/>
        <w:spacing w:before="39"/>
        <w:ind w:left="580" w:right="2503"/>
      </w:pP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│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│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115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└──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user-role.guard.ts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       </w:t>
      </w:r>
      <w:r>
        <w:rPr>
          <w:rFonts w:cs="Consolas" w:hAnsi="Consolas" w:eastAsia="Consolas" w:ascii="Consolas"/>
          <w:color w:val="4D4D4B"/>
          <w:spacing w:val="2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#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Validar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roles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de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usuario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both"/>
        <w:spacing w:before="39"/>
        <w:ind w:left="580" w:right="7814"/>
      </w:pP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│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├──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interfaces/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both"/>
        <w:spacing w:before="39"/>
        <w:ind w:left="580" w:right="2041"/>
      </w:pP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│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│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115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└──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jwt-payload.interface.ts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115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#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Estructura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del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JWT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(solo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ID)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both"/>
        <w:spacing w:before="39"/>
        <w:ind w:left="580" w:right="7814"/>
      </w:pP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│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├──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strategies/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both"/>
        <w:spacing w:before="39"/>
        <w:ind w:left="580" w:right="3311"/>
      </w:pP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│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│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115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└──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jwt.strategy.ts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          </w:t>
      </w:r>
      <w:r>
        <w:rPr>
          <w:rFonts w:cs="Consolas" w:hAnsi="Consolas" w:eastAsia="Consolas" w:ascii="Consolas"/>
          <w:color w:val="4D4D4B"/>
          <w:spacing w:val="2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#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Validación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de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JWT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both"/>
        <w:spacing w:before="39"/>
        <w:ind w:left="580" w:right="2272"/>
      </w:pP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│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├──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auth.controller.ts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           </w:t>
      </w:r>
      <w:r>
        <w:rPr>
          <w:rFonts w:cs="Consolas" w:hAnsi="Consolas" w:eastAsia="Consolas" w:ascii="Consolas"/>
          <w:color w:val="4D4D4B"/>
          <w:spacing w:val="2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#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Endpoints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de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autenticación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both"/>
        <w:spacing w:before="39"/>
        <w:ind w:left="580" w:right="2503"/>
      </w:pP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│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├──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auth.module.ts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               </w:t>
      </w:r>
      <w:r>
        <w:rPr>
          <w:rFonts w:cs="Consolas" w:hAnsi="Consolas" w:eastAsia="Consolas" w:ascii="Consolas"/>
          <w:color w:val="4D4D4B"/>
          <w:spacing w:val="3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#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Configuración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del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módulo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both"/>
        <w:spacing w:before="39"/>
        <w:ind w:left="580" w:right="3311"/>
      </w:pP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│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└──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auth.service.ts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              </w:t>
      </w:r>
      <w:r>
        <w:rPr>
          <w:rFonts w:cs="Consolas" w:hAnsi="Consolas" w:eastAsia="Consolas" w:ascii="Consolas"/>
          <w:color w:val="4D4D4B"/>
          <w:spacing w:val="3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#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Lógica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de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negocio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both"/>
        <w:spacing w:before="39"/>
        <w:ind w:left="580" w:right="8853"/>
      </w:pP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└──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users/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center"/>
        <w:spacing w:before="39"/>
        <w:ind w:left="1006" w:right="8387"/>
      </w:pP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├──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enums/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39"/>
        <w:ind w:left="1042"/>
      </w:pP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│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└──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permissions.enum.ts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      </w:t>
      </w:r>
      <w:r>
        <w:rPr>
          <w:rFonts w:cs="Consolas" w:hAnsi="Consolas" w:eastAsia="Consolas" w:ascii="Consolas"/>
          <w:color w:val="4D4D4B"/>
          <w:spacing w:val="1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#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Tipos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de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permisos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39"/>
        <w:ind w:left="1042"/>
      </w:pP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└──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entities/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39"/>
        <w:ind w:left="1504"/>
      </w:pP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└──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user.entity.ts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           </w:t>
      </w:r>
      <w:r>
        <w:rPr>
          <w:rFonts w:cs="Consolas" w:hAnsi="Consolas" w:eastAsia="Consolas" w:ascii="Consolas"/>
          <w:color w:val="4D4D4B"/>
          <w:spacing w:val="2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#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Entidad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de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base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de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datos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3" w:lineRule="exact" w:line="200"/>
      </w:pPr>
      <w:r>
        <w:rPr>
          <w:sz w:val="20"/>
          <w:szCs w:val="20"/>
        </w:rPr>
      </w:r>
    </w:p>
    <w:p>
      <w:pPr>
        <w:rPr>
          <w:rFonts w:cs="Segoe UI" w:hAnsi="Segoe UI" w:eastAsia="Segoe UI" w:ascii="Segoe UI"/>
          <w:sz w:val="31"/>
          <w:szCs w:val="31"/>
        </w:rPr>
        <w:jc w:val="center"/>
        <w:ind w:left="176" w:right="7418"/>
      </w:pPr>
      <w:r>
        <w:rPr>
          <w:rFonts w:cs="Segoe UI" w:hAnsi="Segoe UI" w:eastAsia="Segoe UI" w:ascii="Segoe UI"/>
          <w:spacing w:val="0"/>
          <w:w w:val="100"/>
          <w:sz w:val="31"/>
          <w:szCs w:val="31"/>
        </w:rPr>
        <w:t>Comandos</w:t>
      </w:r>
      <w:r>
        <w:rPr>
          <w:rFonts w:cs="Segoe UI" w:hAnsi="Segoe UI" w:eastAsia="Segoe UI" w:ascii="Segoe UI"/>
          <w:spacing w:val="17"/>
          <w:w w:val="100"/>
          <w:sz w:val="31"/>
          <w:szCs w:val="31"/>
        </w:rPr>
        <w:t> </w:t>
      </w:r>
      <w:r>
        <w:rPr>
          <w:rFonts w:cs="Segoe UI" w:hAnsi="Segoe UI" w:eastAsia="Segoe UI" w:ascii="Segoe UI"/>
          <w:spacing w:val="0"/>
          <w:w w:val="101"/>
          <w:sz w:val="31"/>
          <w:szCs w:val="31"/>
        </w:rPr>
        <w:t>Utilizados</w:t>
      </w:r>
      <w:r>
        <w:rPr>
          <w:rFonts w:cs="Segoe UI" w:hAnsi="Segoe UI" w:eastAsia="Segoe UI" w:ascii="Segoe UI"/>
          <w:spacing w:val="0"/>
          <w:w w:val="100"/>
          <w:sz w:val="31"/>
          <w:szCs w:val="31"/>
        </w:rPr>
      </w:r>
    </w:p>
    <w:p>
      <w:pPr>
        <w:rPr>
          <w:sz w:val="19"/>
          <w:szCs w:val="19"/>
        </w:rPr>
        <w:jc w:val="left"/>
        <w:spacing w:before="9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both"/>
        <w:ind w:left="580" w:right="7583"/>
      </w:pP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#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Generar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módulo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auth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both"/>
        <w:spacing w:before="39"/>
        <w:ind w:left="580" w:right="7121"/>
      </w:pP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nest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g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res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auth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--no-spec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2"/>
          <w:szCs w:val="12"/>
        </w:rPr>
        <w:jc w:val="left"/>
        <w:spacing w:before="4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both"/>
        <w:ind w:left="580" w:right="8276"/>
      </w:pP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#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Generar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guard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both"/>
        <w:spacing w:before="39"/>
        <w:ind w:left="580" w:right="5274"/>
      </w:pP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nest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g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gu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auth/guards/user-role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--no-spec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2"/>
          <w:szCs w:val="12"/>
        </w:rPr>
        <w:jc w:val="left"/>
        <w:spacing w:before="4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both"/>
        <w:ind w:left="580" w:right="7583"/>
      </w:pP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#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Generar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decoradores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both"/>
        <w:spacing w:before="39"/>
        <w:ind w:left="580" w:right="5043"/>
      </w:pP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nest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g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d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auth/decorators/get-user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--no-spec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39" w:lineRule="auto" w:line="278"/>
        <w:ind w:left="580" w:right="4345"/>
      </w:pP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nest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g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d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auth/decorators/role-protected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--no-spec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nest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g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d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auth/decorators/auth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--no-spec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28"/>
          <w:szCs w:val="28"/>
        </w:rPr>
        <w:jc w:val="left"/>
        <w:spacing w:before="5" w:lineRule="exact" w:line="280"/>
      </w:pPr>
      <w:r>
        <w:rPr>
          <w:sz w:val="28"/>
          <w:szCs w:val="28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both"/>
        <w:ind w:left="580" w:right="8160"/>
      </w:pP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#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Crear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8E8F8B"/>
          <w:spacing w:val="0"/>
          <w:w w:val="100"/>
          <w:sz w:val="21"/>
          <w:szCs w:val="21"/>
        </w:rPr>
        <w:t>carpetas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both"/>
        <w:spacing w:before="39" w:lineRule="auto" w:line="278"/>
        <w:ind w:left="580" w:right="7116"/>
        <w:sectPr>
          <w:pgMar w:header="294" w:footer="156" w:top="480" w:bottom="0" w:left="640" w:right="640"/>
          <w:pgSz w:w="11900" w:h="16840"/>
        </w:sectPr>
      </w:pP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mkdir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src/auth/interfaces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mkdir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src/auth/strategies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mkdir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4D4D4B"/>
          <w:spacing w:val="0"/>
          <w:w w:val="100"/>
          <w:sz w:val="21"/>
          <w:szCs w:val="21"/>
        </w:rPr>
        <w:t>src/users/enums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3"/>
          <w:szCs w:val="13"/>
        </w:rPr>
        <w:jc w:val="left"/>
        <w:spacing w:lineRule="exact" w:line="120"/>
      </w:pPr>
      <w:r>
        <w:pict>
          <v:group style="position:absolute;margin-left:28pt;margin-top:-14621.2pt;width:540pt;height:14812.5pt;mso-position-horizontal-relative:page;mso-position-vertical-relative:page;z-index:-1429" coordorigin="560,-292425" coordsize="10800,296250">
            <v:shape style="position:absolute;left:560;top:-292425;width:10800;height:296250" coordorigin="560,-292425" coordsize="10800,296250" path="m11360,840l560,840,560,3825,11360,3825,11360,840xe" filled="t" fillcolor="#FFFFFF" stroked="f">
              <v:path arrowok="t"/>
              <v:fill/>
            </v:shape>
            <w10:wrap type="none"/>
          </v:group>
        </w:pict>
      </w: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Segoe UI" w:hAnsi="Segoe UI" w:eastAsia="Segoe UI" w:ascii="Segoe UI"/>
          <w:sz w:val="31"/>
          <w:szCs w:val="31"/>
        </w:rPr>
        <w:jc w:val="left"/>
        <w:spacing w:lineRule="exact" w:line="380"/>
        <w:ind w:left="220"/>
      </w:pPr>
      <w:r>
        <w:rPr>
          <w:rFonts w:cs="Segoe UI" w:hAnsi="Segoe UI" w:eastAsia="Segoe UI" w:ascii="Segoe UI"/>
          <w:spacing w:val="0"/>
          <w:w w:val="100"/>
          <w:sz w:val="31"/>
          <w:szCs w:val="31"/>
        </w:rPr>
        <w:t>Próximos</w:t>
      </w:r>
      <w:r>
        <w:rPr>
          <w:rFonts w:cs="Segoe UI" w:hAnsi="Segoe UI" w:eastAsia="Segoe UI" w:ascii="Segoe UI"/>
          <w:spacing w:val="15"/>
          <w:w w:val="100"/>
          <w:sz w:val="31"/>
          <w:szCs w:val="31"/>
        </w:rPr>
        <w:t> </w:t>
      </w:r>
      <w:r>
        <w:rPr>
          <w:rFonts w:cs="Segoe UI" w:hAnsi="Segoe UI" w:eastAsia="Segoe UI" w:ascii="Segoe UI"/>
          <w:spacing w:val="-11"/>
          <w:w w:val="101"/>
          <w:sz w:val="31"/>
          <w:szCs w:val="31"/>
        </w:rPr>
        <w:t>P</w:t>
      </w:r>
      <w:r>
        <w:rPr>
          <w:rFonts w:cs="Segoe UI" w:hAnsi="Segoe UI" w:eastAsia="Segoe UI" w:ascii="Segoe UI"/>
          <w:spacing w:val="0"/>
          <w:w w:val="101"/>
          <w:sz w:val="31"/>
          <w:szCs w:val="31"/>
        </w:rPr>
        <w:t>asos</w:t>
      </w:r>
      <w:r>
        <w:rPr>
          <w:rFonts w:cs="Segoe UI" w:hAnsi="Segoe UI" w:eastAsia="Segoe UI" w:ascii="Segoe UI"/>
          <w:spacing w:val="0"/>
          <w:w w:val="100"/>
          <w:sz w:val="31"/>
          <w:szCs w:val="31"/>
        </w:rPr>
      </w:r>
    </w:p>
    <w:p>
      <w:pPr>
        <w:rPr>
          <w:sz w:val="22"/>
          <w:szCs w:val="22"/>
        </w:rPr>
        <w:jc w:val="left"/>
        <w:spacing w:before="1" w:lineRule="exact" w:line="220"/>
      </w:pPr>
      <w:r>
        <w:rPr>
          <w:sz w:val="22"/>
          <w:szCs w:val="22"/>
        </w:rPr>
      </w:r>
    </w:p>
    <w:p>
      <w:pPr>
        <w:rPr>
          <w:rFonts w:cs="Segoe UI" w:hAnsi="Segoe UI" w:eastAsia="Segoe UI" w:ascii="Segoe UI"/>
          <w:sz w:val="21"/>
          <w:szCs w:val="21"/>
        </w:rPr>
        <w:jc w:val="left"/>
        <w:ind w:left="610"/>
      </w:pPr>
      <w:r>
        <w:rPr>
          <w:rFonts w:cs="Segoe UI" w:hAnsi="Segoe UI" w:eastAsia="Segoe UI" w:ascii="Segoe UI"/>
          <w:spacing w:val="-8"/>
          <w:w w:val="100"/>
          <w:sz w:val="21"/>
          <w:szCs w:val="21"/>
        </w:rPr>
        <w:t>1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.</w:t>
      </w:r>
      <w:r>
        <w:rPr>
          <w:rFonts w:cs="Segoe UI" w:hAnsi="Segoe UI" w:eastAsia="Segoe UI" w:ascii="Segoe UI"/>
          <w:spacing w:val="2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b/>
          <w:spacing w:val="0"/>
          <w:w w:val="100"/>
          <w:sz w:val="21"/>
          <w:szCs w:val="21"/>
        </w:rPr>
        <w:t>Implementar</w:t>
      </w:r>
      <w:r>
        <w:rPr>
          <w:rFonts w:cs="Segoe UI" w:hAnsi="Segoe UI" w:eastAsia="Segoe UI" w:ascii="Segoe UI"/>
          <w:b/>
          <w:spacing w:val="0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b/>
          <w:spacing w:val="-1"/>
          <w:w w:val="100"/>
          <w:sz w:val="21"/>
          <w:szCs w:val="21"/>
        </w:rPr>
        <w:t>r</w:t>
      </w:r>
      <w:r>
        <w:rPr>
          <w:rFonts w:cs="Segoe UI" w:hAnsi="Segoe UI" w:eastAsia="Segoe UI" w:ascii="Segoe UI"/>
          <w:b/>
          <w:spacing w:val="0"/>
          <w:w w:val="100"/>
          <w:sz w:val="21"/>
          <w:szCs w:val="21"/>
        </w:rPr>
        <w:t>ef</w:t>
      </w:r>
      <w:r>
        <w:rPr>
          <w:rFonts w:cs="Segoe UI" w:hAnsi="Segoe UI" w:eastAsia="Segoe UI" w:ascii="Segoe UI"/>
          <w:b/>
          <w:spacing w:val="-1"/>
          <w:w w:val="100"/>
          <w:sz w:val="21"/>
          <w:szCs w:val="21"/>
        </w:rPr>
        <w:t>r</w:t>
      </w:r>
      <w:r>
        <w:rPr>
          <w:rFonts w:cs="Segoe UI" w:hAnsi="Segoe UI" w:eastAsia="Segoe UI" w:ascii="Segoe UI"/>
          <w:b/>
          <w:spacing w:val="0"/>
          <w:w w:val="100"/>
          <w:sz w:val="21"/>
          <w:szCs w:val="21"/>
        </w:rPr>
        <w:t>esh</w:t>
      </w:r>
      <w:r>
        <w:rPr>
          <w:rFonts w:cs="Segoe UI" w:hAnsi="Segoe UI" w:eastAsia="Segoe UI" w:ascii="Segoe UI"/>
          <w:b/>
          <w:spacing w:val="0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b/>
          <w:spacing w:val="-1"/>
          <w:w w:val="100"/>
          <w:sz w:val="21"/>
          <w:szCs w:val="21"/>
        </w:rPr>
        <w:t>t</w:t>
      </w:r>
      <w:r>
        <w:rPr>
          <w:rFonts w:cs="Segoe UI" w:hAnsi="Segoe UI" w:eastAsia="Segoe UI" w:ascii="Segoe UI"/>
          <w:b/>
          <w:spacing w:val="0"/>
          <w:w w:val="100"/>
          <w:sz w:val="21"/>
          <w:szCs w:val="21"/>
        </w:rPr>
        <w:t>o</w:t>
      </w:r>
      <w:r>
        <w:rPr>
          <w:rFonts w:cs="Segoe UI" w:hAnsi="Segoe UI" w:eastAsia="Segoe UI" w:ascii="Segoe UI"/>
          <w:b/>
          <w:spacing w:val="-3"/>
          <w:w w:val="100"/>
          <w:sz w:val="21"/>
          <w:szCs w:val="21"/>
        </w:rPr>
        <w:t>k</w:t>
      </w:r>
      <w:r>
        <w:rPr>
          <w:rFonts w:cs="Segoe UI" w:hAnsi="Segoe UI" w:eastAsia="Segoe UI" w:ascii="Segoe UI"/>
          <w:b/>
          <w:spacing w:val="0"/>
          <w:w w:val="100"/>
          <w:sz w:val="21"/>
          <w:szCs w:val="21"/>
        </w:rPr>
        <w:t>ens</w:t>
      </w:r>
      <w:r>
        <w:rPr>
          <w:rFonts w:cs="Segoe UI" w:hAnsi="Segoe UI" w:eastAsia="Segoe UI" w:ascii="Segoe UI"/>
          <w:b/>
          <w:spacing w:val="0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para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mayor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seguridad</w:t>
      </w:r>
    </w:p>
    <w:p>
      <w:pPr>
        <w:rPr>
          <w:rFonts w:cs="Segoe UI" w:hAnsi="Segoe UI" w:eastAsia="Segoe UI" w:ascii="Segoe UI"/>
          <w:sz w:val="21"/>
          <w:szCs w:val="21"/>
        </w:rPr>
        <w:jc w:val="left"/>
        <w:spacing w:before="50"/>
        <w:ind w:left="610"/>
      </w:pPr>
      <w:r>
        <w:rPr>
          <w:rFonts w:cs="Segoe UI" w:hAnsi="Segoe UI" w:eastAsia="Segoe UI" w:ascii="Segoe UI"/>
          <w:spacing w:val="-8"/>
          <w:w w:val="100"/>
          <w:sz w:val="21"/>
          <w:szCs w:val="21"/>
        </w:rPr>
        <w:t>2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.</w:t>
      </w:r>
      <w:r>
        <w:rPr>
          <w:rFonts w:cs="Segoe UI" w:hAnsi="Segoe UI" w:eastAsia="Segoe UI" w:ascii="Segoe UI"/>
          <w:spacing w:val="2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b/>
          <w:spacing w:val="0"/>
          <w:w w:val="100"/>
          <w:sz w:val="21"/>
          <w:szCs w:val="21"/>
        </w:rPr>
        <w:t>Ag</w:t>
      </w:r>
      <w:r>
        <w:rPr>
          <w:rFonts w:cs="Segoe UI" w:hAnsi="Segoe UI" w:eastAsia="Segoe UI" w:ascii="Segoe UI"/>
          <w:b/>
          <w:spacing w:val="-1"/>
          <w:w w:val="100"/>
          <w:sz w:val="21"/>
          <w:szCs w:val="21"/>
        </w:rPr>
        <w:t>r</w:t>
      </w:r>
      <w:r>
        <w:rPr>
          <w:rFonts w:cs="Segoe UI" w:hAnsi="Segoe UI" w:eastAsia="Segoe UI" w:ascii="Segoe UI"/>
          <w:b/>
          <w:spacing w:val="0"/>
          <w:w w:val="100"/>
          <w:sz w:val="21"/>
          <w:szCs w:val="21"/>
        </w:rPr>
        <w:t>egar</w:t>
      </w:r>
      <w:r>
        <w:rPr>
          <w:rFonts w:cs="Segoe UI" w:hAnsi="Segoe UI" w:eastAsia="Segoe UI" w:ascii="Segoe UI"/>
          <w:b/>
          <w:spacing w:val="0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b/>
          <w:spacing w:val="0"/>
          <w:w w:val="100"/>
          <w:sz w:val="21"/>
          <w:szCs w:val="21"/>
        </w:rPr>
        <w:t>ra</w:t>
      </w:r>
      <w:r>
        <w:rPr>
          <w:rFonts w:cs="Segoe UI" w:hAnsi="Segoe UI" w:eastAsia="Segoe UI" w:ascii="Segoe UI"/>
          <w:b/>
          <w:spacing w:val="-1"/>
          <w:w w:val="100"/>
          <w:sz w:val="21"/>
          <w:szCs w:val="21"/>
        </w:rPr>
        <w:t>t</w:t>
      </w:r>
      <w:r>
        <w:rPr>
          <w:rFonts w:cs="Segoe UI" w:hAnsi="Segoe UI" w:eastAsia="Segoe UI" w:ascii="Segoe UI"/>
          <w:b/>
          <w:spacing w:val="0"/>
          <w:w w:val="100"/>
          <w:sz w:val="21"/>
          <w:szCs w:val="21"/>
        </w:rPr>
        <w:t>e</w:t>
      </w:r>
      <w:r>
        <w:rPr>
          <w:rFonts w:cs="Segoe UI" w:hAnsi="Segoe UI" w:eastAsia="Segoe UI" w:ascii="Segoe UI"/>
          <w:b/>
          <w:spacing w:val="0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b/>
          <w:spacing w:val="0"/>
          <w:w w:val="100"/>
          <w:sz w:val="21"/>
          <w:szCs w:val="21"/>
        </w:rPr>
        <w:t>limiting</w:t>
      </w:r>
      <w:r>
        <w:rPr>
          <w:rFonts w:cs="Segoe UI" w:hAnsi="Segoe UI" w:eastAsia="Segoe UI" w:ascii="Segoe UI"/>
          <w:b/>
          <w:spacing w:val="0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para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prevenir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ataques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de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fuerza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bruta</w:t>
      </w:r>
    </w:p>
    <w:p>
      <w:pPr>
        <w:rPr>
          <w:rFonts w:cs="Segoe UI" w:hAnsi="Segoe UI" w:eastAsia="Segoe UI" w:ascii="Segoe UI"/>
          <w:sz w:val="21"/>
          <w:szCs w:val="21"/>
        </w:rPr>
        <w:jc w:val="left"/>
        <w:spacing w:before="50"/>
        <w:ind w:left="610"/>
      </w:pPr>
      <w:r>
        <w:rPr>
          <w:rFonts w:cs="Segoe UI" w:hAnsi="Segoe UI" w:eastAsia="Segoe UI" w:ascii="Segoe UI"/>
          <w:spacing w:val="-8"/>
          <w:w w:val="100"/>
          <w:sz w:val="21"/>
          <w:szCs w:val="21"/>
        </w:rPr>
        <w:t>3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.</w:t>
      </w:r>
      <w:r>
        <w:rPr>
          <w:rFonts w:cs="Segoe UI" w:hAnsi="Segoe UI" w:eastAsia="Segoe UI" w:ascii="Segoe UI"/>
          <w:spacing w:val="2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b/>
          <w:spacing w:val="0"/>
          <w:w w:val="100"/>
          <w:sz w:val="21"/>
          <w:szCs w:val="21"/>
        </w:rPr>
        <w:t>Implementar</w:t>
      </w:r>
      <w:r>
        <w:rPr>
          <w:rFonts w:cs="Segoe UI" w:hAnsi="Segoe UI" w:eastAsia="Segoe UI" w:ascii="Segoe UI"/>
          <w:b/>
          <w:spacing w:val="0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b/>
          <w:spacing w:val="0"/>
          <w:w w:val="100"/>
          <w:sz w:val="21"/>
          <w:szCs w:val="21"/>
        </w:rPr>
        <w:t>2</w:t>
      </w:r>
      <w:r>
        <w:rPr>
          <w:rFonts w:cs="Segoe UI" w:hAnsi="Segoe UI" w:eastAsia="Segoe UI" w:ascii="Segoe UI"/>
          <w:b/>
          <w:spacing w:val="-11"/>
          <w:w w:val="100"/>
          <w:sz w:val="21"/>
          <w:szCs w:val="21"/>
        </w:rPr>
        <w:t>F</w:t>
      </w:r>
      <w:r>
        <w:rPr>
          <w:rFonts w:cs="Segoe UI" w:hAnsi="Segoe UI" w:eastAsia="Segoe UI" w:ascii="Segoe UI"/>
          <w:b/>
          <w:spacing w:val="0"/>
          <w:w w:val="100"/>
          <w:sz w:val="21"/>
          <w:szCs w:val="21"/>
        </w:rPr>
        <w:t>A</w:t>
      </w:r>
      <w:r>
        <w:rPr>
          <w:rFonts w:cs="Segoe UI" w:hAnsi="Segoe UI" w:eastAsia="Segoe UI" w:ascii="Segoe UI"/>
          <w:b/>
          <w:spacing w:val="0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para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usuarios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administradores</w:t>
      </w:r>
    </w:p>
    <w:p>
      <w:pPr>
        <w:rPr>
          <w:rFonts w:cs="Segoe UI" w:hAnsi="Segoe UI" w:eastAsia="Segoe UI" w:ascii="Segoe UI"/>
          <w:sz w:val="21"/>
          <w:szCs w:val="21"/>
        </w:rPr>
        <w:jc w:val="left"/>
        <w:spacing w:before="50"/>
        <w:ind w:left="610"/>
      </w:pPr>
      <w:r>
        <w:rPr>
          <w:rFonts w:cs="Segoe UI" w:hAnsi="Segoe UI" w:eastAsia="Segoe UI" w:ascii="Segoe UI"/>
          <w:spacing w:val="-8"/>
          <w:w w:val="100"/>
          <w:sz w:val="21"/>
          <w:szCs w:val="21"/>
        </w:rPr>
        <w:t>4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.</w:t>
      </w:r>
      <w:r>
        <w:rPr>
          <w:rFonts w:cs="Segoe UI" w:hAnsi="Segoe UI" w:eastAsia="Segoe UI" w:ascii="Segoe UI"/>
          <w:spacing w:val="2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b/>
          <w:spacing w:val="0"/>
          <w:w w:val="100"/>
          <w:sz w:val="21"/>
          <w:szCs w:val="21"/>
        </w:rPr>
        <w:t>Ag</w:t>
      </w:r>
      <w:r>
        <w:rPr>
          <w:rFonts w:cs="Segoe UI" w:hAnsi="Segoe UI" w:eastAsia="Segoe UI" w:ascii="Segoe UI"/>
          <w:b/>
          <w:spacing w:val="-1"/>
          <w:w w:val="100"/>
          <w:sz w:val="21"/>
          <w:szCs w:val="21"/>
        </w:rPr>
        <w:t>r</w:t>
      </w:r>
      <w:r>
        <w:rPr>
          <w:rFonts w:cs="Segoe UI" w:hAnsi="Segoe UI" w:eastAsia="Segoe UI" w:ascii="Segoe UI"/>
          <w:b/>
          <w:spacing w:val="0"/>
          <w:w w:val="100"/>
          <w:sz w:val="21"/>
          <w:szCs w:val="21"/>
        </w:rPr>
        <w:t>egar</w:t>
      </w:r>
      <w:r>
        <w:rPr>
          <w:rFonts w:cs="Segoe UI" w:hAnsi="Segoe UI" w:eastAsia="Segoe UI" w:ascii="Segoe UI"/>
          <w:b/>
          <w:spacing w:val="0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b/>
          <w:spacing w:val="0"/>
          <w:w w:val="100"/>
          <w:sz w:val="21"/>
          <w:szCs w:val="21"/>
        </w:rPr>
        <w:t>logs</w:t>
      </w:r>
      <w:r>
        <w:rPr>
          <w:rFonts w:cs="Segoe UI" w:hAnsi="Segoe UI" w:eastAsia="Segoe UI" w:ascii="Segoe UI"/>
          <w:b/>
          <w:spacing w:val="0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b/>
          <w:spacing w:val="0"/>
          <w:w w:val="100"/>
          <w:sz w:val="21"/>
          <w:szCs w:val="21"/>
        </w:rPr>
        <w:t>de</w:t>
      </w:r>
      <w:r>
        <w:rPr>
          <w:rFonts w:cs="Segoe UI" w:hAnsi="Segoe UI" w:eastAsia="Segoe UI" w:ascii="Segoe UI"/>
          <w:b/>
          <w:spacing w:val="0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b/>
          <w:spacing w:val="0"/>
          <w:w w:val="100"/>
          <w:sz w:val="21"/>
          <w:szCs w:val="21"/>
        </w:rPr>
        <w:t>audi</w:t>
      </w:r>
      <w:r>
        <w:rPr>
          <w:rFonts w:cs="Segoe UI" w:hAnsi="Segoe UI" w:eastAsia="Segoe UI" w:ascii="Segoe UI"/>
          <w:b/>
          <w:spacing w:val="-1"/>
          <w:w w:val="100"/>
          <w:sz w:val="21"/>
          <w:szCs w:val="21"/>
        </w:rPr>
        <w:t>t</w:t>
      </w:r>
      <w:r>
        <w:rPr>
          <w:rFonts w:cs="Segoe UI" w:hAnsi="Segoe UI" w:eastAsia="Segoe UI" w:ascii="Segoe UI"/>
          <w:b/>
          <w:spacing w:val="0"/>
          <w:w w:val="100"/>
          <w:sz w:val="21"/>
          <w:szCs w:val="21"/>
        </w:rPr>
        <w:t>oría</w:t>
      </w:r>
      <w:r>
        <w:rPr>
          <w:rFonts w:cs="Segoe UI" w:hAnsi="Segoe UI" w:eastAsia="Segoe UI" w:ascii="Segoe UI"/>
          <w:b/>
          <w:spacing w:val="0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para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acciones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sensibles</w:t>
      </w:r>
    </w:p>
    <w:p>
      <w:pPr>
        <w:rPr>
          <w:rFonts w:cs="Segoe UI" w:hAnsi="Segoe UI" w:eastAsia="Segoe UI" w:ascii="Segoe UI"/>
          <w:sz w:val="21"/>
          <w:szCs w:val="21"/>
        </w:rPr>
        <w:jc w:val="left"/>
        <w:spacing w:before="50"/>
        <w:ind w:left="610"/>
      </w:pPr>
      <w:r>
        <w:rPr>
          <w:rFonts w:cs="Segoe UI" w:hAnsi="Segoe UI" w:eastAsia="Segoe UI" w:ascii="Segoe UI"/>
          <w:spacing w:val="-8"/>
          <w:w w:val="100"/>
          <w:sz w:val="21"/>
          <w:szCs w:val="21"/>
        </w:rPr>
        <w:t>5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.</w:t>
      </w:r>
      <w:r>
        <w:rPr>
          <w:rFonts w:cs="Segoe UI" w:hAnsi="Segoe UI" w:eastAsia="Segoe UI" w:ascii="Segoe UI"/>
          <w:spacing w:val="2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b/>
          <w:spacing w:val="0"/>
          <w:w w:val="100"/>
          <w:sz w:val="21"/>
          <w:szCs w:val="21"/>
        </w:rPr>
        <w:t>C</w:t>
      </w:r>
      <w:r>
        <w:rPr>
          <w:rFonts w:cs="Segoe UI" w:hAnsi="Segoe UI" w:eastAsia="Segoe UI" w:ascii="Segoe UI"/>
          <w:b/>
          <w:spacing w:val="-1"/>
          <w:w w:val="100"/>
          <w:sz w:val="21"/>
          <w:szCs w:val="21"/>
        </w:rPr>
        <w:t>r</w:t>
      </w:r>
      <w:r>
        <w:rPr>
          <w:rFonts w:cs="Segoe UI" w:hAnsi="Segoe UI" w:eastAsia="Segoe UI" w:ascii="Segoe UI"/>
          <w:b/>
          <w:spacing w:val="0"/>
          <w:w w:val="100"/>
          <w:sz w:val="21"/>
          <w:szCs w:val="21"/>
        </w:rPr>
        <w:t>ear</w:t>
      </w:r>
      <w:r>
        <w:rPr>
          <w:rFonts w:cs="Segoe UI" w:hAnsi="Segoe UI" w:eastAsia="Segoe UI" w:ascii="Segoe UI"/>
          <w:b/>
          <w:spacing w:val="0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b/>
          <w:spacing w:val="0"/>
          <w:w w:val="100"/>
          <w:sz w:val="21"/>
          <w:szCs w:val="21"/>
        </w:rPr>
        <w:t>middlewa</w:t>
      </w:r>
      <w:r>
        <w:rPr>
          <w:rFonts w:cs="Segoe UI" w:hAnsi="Segoe UI" w:eastAsia="Segoe UI" w:ascii="Segoe UI"/>
          <w:b/>
          <w:spacing w:val="-1"/>
          <w:w w:val="100"/>
          <w:sz w:val="21"/>
          <w:szCs w:val="21"/>
        </w:rPr>
        <w:t>r</w:t>
      </w:r>
      <w:r>
        <w:rPr>
          <w:rFonts w:cs="Segoe UI" w:hAnsi="Segoe UI" w:eastAsia="Segoe UI" w:ascii="Segoe UI"/>
          <w:b/>
          <w:spacing w:val="0"/>
          <w:w w:val="100"/>
          <w:sz w:val="21"/>
          <w:szCs w:val="21"/>
        </w:rPr>
        <w:t>e</w:t>
      </w:r>
      <w:r>
        <w:rPr>
          <w:rFonts w:cs="Segoe UI" w:hAnsi="Segoe UI" w:eastAsia="Segoe UI" w:ascii="Segoe UI"/>
          <w:b/>
          <w:spacing w:val="0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b/>
          <w:spacing w:val="0"/>
          <w:w w:val="100"/>
          <w:sz w:val="21"/>
          <w:szCs w:val="21"/>
        </w:rPr>
        <w:t>de</w:t>
      </w:r>
      <w:r>
        <w:rPr>
          <w:rFonts w:cs="Segoe UI" w:hAnsi="Segoe UI" w:eastAsia="Segoe UI" w:ascii="Segoe UI"/>
          <w:b/>
          <w:spacing w:val="0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b/>
          <w:spacing w:val="0"/>
          <w:w w:val="100"/>
          <w:sz w:val="21"/>
          <w:szCs w:val="21"/>
        </w:rPr>
        <w:t>logging</w:t>
      </w:r>
      <w:r>
        <w:rPr>
          <w:rFonts w:cs="Segoe UI" w:hAnsi="Segoe UI" w:eastAsia="Segoe UI" w:ascii="Segoe UI"/>
          <w:b/>
          <w:spacing w:val="0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para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requests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autenticados</w:t>
      </w:r>
    </w:p>
    <w:p>
      <w:pPr>
        <w:rPr>
          <w:sz w:val="26"/>
          <w:szCs w:val="26"/>
        </w:rPr>
        <w:jc w:val="left"/>
        <w:spacing w:before="1" w:lineRule="exact" w:line="260"/>
      </w:pPr>
      <w:r>
        <w:rPr>
          <w:sz w:val="26"/>
          <w:szCs w:val="26"/>
        </w:rPr>
      </w:r>
    </w:p>
    <w:p>
      <w:pPr>
        <w:rPr>
          <w:rFonts w:cs="Segoe UI Emoji" w:hAnsi="Segoe UI Emoji" w:eastAsia="Segoe UI Emoji" w:ascii="Segoe UI Emoji"/>
          <w:sz w:val="21"/>
          <w:szCs w:val="21"/>
        </w:rPr>
        <w:jc w:val="center"/>
        <w:ind w:left="184" w:right="3777"/>
      </w:pP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¡Tu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sistema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de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autenticación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está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completo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y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listo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para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producción!</w:t>
      </w:r>
      <w:r>
        <w:rPr>
          <w:rFonts w:cs="Segoe UI" w:hAnsi="Segoe UI" w:eastAsia="Segoe UI" w:ascii="Segoe UI"/>
          <w:spacing w:val="0"/>
          <w:w w:val="100"/>
          <w:sz w:val="21"/>
          <w:szCs w:val="21"/>
        </w:rPr>
        <w:t> </w:t>
      </w:r>
      <w:r>
        <w:rPr>
          <w:rFonts w:cs="Segoe UI Emoji" w:hAnsi="Segoe UI Emoji" w:eastAsia="Segoe UI Emoji" w:ascii="Segoe UI Emoji"/>
          <w:spacing w:val="0"/>
          <w:w w:val="106"/>
          <w:sz w:val="21"/>
          <w:szCs w:val="21"/>
        </w:rPr>
        <w:t>🚀</w:t>
      </w:r>
      <w:r>
        <w:rPr>
          <w:rFonts w:cs="Segoe UI Emoji" w:hAnsi="Segoe UI Emoji" w:eastAsia="Segoe UI Emoji" w:ascii="Segoe UI Emoji"/>
          <w:spacing w:val="0"/>
          <w:w w:val="100"/>
          <w:sz w:val="21"/>
          <w:szCs w:val="21"/>
        </w:rPr>
      </w:r>
    </w:p>
    <w:sectPr>
      <w:pgMar w:header="294" w:footer="156" w:top="480" w:bottom="0" w:left="640" w:right="640"/>
      <w:pgSz w:w="11900" w:h="16840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19.998"/>
        <w:szCs w:val="19.998"/>
      </w:rPr>
      <w:jc w:val="left"/>
      <w:spacing w:lineRule="exact" w:line="180"/>
    </w:pPr>
    <w:r>
      <w:pict>
        <v:shape type="#_x0000_t202" style="position:absolute;margin-left:281.719pt;margin-top:816.707pt;width:30.5107pt;height:11pt;mso-position-horizontal-relative:page;mso-position-vertical-relative:page;z-index:-1446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8"/>
                    <w:szCs w:val="18"/>
                  </w:rPr>
                  <w:jc w:val="left"/>
                  <w:spacing w:lineRule="exact" w:line="200"/>
                  <w:ind w:left="40" w:right="-27"/>
                </w:pPr>
                <w:r>
                  <w:rPr>
                    <w:rFonts w:cs="Arial" w:hAnsi="Arial" w:eastAsia="Arial" w:ascii="Arial"/>
                    <w:sz w:val="18"/>
                    <w:szCs w:val="18"/>
                  </w:rPr>
                </w:r>
                <w:r>
                  <w:fldChar w:fldCharType="begin"/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8"/>
                    <w:szCs w:val="18"/>
                  </w:rPr>
                  <w:instrText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8"/>
                    <w:szCs w:val="18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8"/>
                    <w:szCs w:val="18"/>
                  </w:rPr>
                  <w:t>/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8"/>
                    <w:szCs w:val="18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8"/>
                    <w:szCs w:val="18"/>
                  </w:rPr>
                  <w:t>20</w:t>
                </w:r>
              </w:p>
            </w:txbxContent>
          </v:textbox>
          <w10:wrap type="none"/>
        </v:shape>
      </w:pict>
    </w:r>
    <w:r>
      <w:rPr>
        <w:sz w:val="19.998"/>
        <w:szCs w:val="19.998"/>
      </w:rPr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36.7813pt;margin-top:14.7072pt;width:108.712pt;height:11pt;mso-position-horizontal-relative:page;mso-position-vertical-relative:page;z-index:-1448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8"/>
                    <w:szCs w:val="18"/>
                  </w:rPr>
                  <w:jc w:val="left"/>
                  <w:spacing w:lineRule="exact" w:line="200"/>
                  <w:ind w:left="20" w:right="-27"/>
                </w:pPr>
                <w:r>
                  <w:rPr>
                    <w:rFonts w:cs="Arial" w:hAnsi="Arial" w:eastAsia="Arial" w:ascii="Arial"/>
                    <w:spacing w:val="-7"/>
                    <w:w w:val="100"/>
                    <w:sz w:val="18"/>
                    <w:szCs w:val="18"/>
                  </w:rPr>
                  <w:t>T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8"/>
                    <w:szCs w:val="18"/>
                  </w:rPr>
                  <w:t>utorial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8"/>
                    <w:szCs w:val="18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8"/>
                    <w:szCs w:val="18"/>
                  </w:rPr>
                  <w:t>Completo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8"/>
                    <w:szCs w:val="18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8"/>
                    <w:szCs w:val="18"/>
                  </w:rPr>
                  <w:t>Auth.md</w:t>
                </w:r>
              </w:p>
            </w:txbxContent>
          </v:textbox>
          <w10:wrap type="none"/>
        </v:shape>
      </w:pict>
    </w:r>
    <w:r>
      <w:pict>
        <v:shape type="#_x0000_t202" style="position:absolute;margin-left:510.172pt;margin-top:14.7072pt;width:48.0371pt;height:11pt;mso-position-horizontal-relative:page;mso-position-vertical-relative:page;z-index:-1447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8"/>
                    <w:szCs w:val="18"/>
                  </w:rPr>
                  <w:jc w:val="left"/>
                  <w:spacing w:lineRule="exact" w:line="200"/>
                  <w:ind w:left="20" w:right="-27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8"/>
                    <w:szCs w:val="18"/>
                  </w:rPr>
                  <w:t>2025-08-12</w:t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theme" Target="theme/theme1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hyperlink" Target="mailto:@nestjs" TargetMode="External"/><Relationship Id="rId7" Type="http://schemas.openxmlformats.org/officeDocument/2006/relationships/hyperlink" Target="mailto:@types" TargetMode="External"/><Relationship Id="rId8" Type="http://schemas.openxmlformats.org/officeDocument/2006/relationships/hyperlink" Target="mailto:@Entity" TargetMode="External"/><Relationship Id="rId9" Type="http://schemas.openxmlformats.org/officeDocument/2006/relationships/hyperlink" Target="mailto:@PrimaryGeneratedColumn" TargetMode="External"/><Relationship Id="rId10" Type="http://schemas.openxmlformats.org/officeDocument/2006/relationships/hyperlink" Target="mailto:@Column" TargetMode="External"/><Relationship Id="rId11" Type="http://schemas.openxmlformats.org/officeDocument/2006/relationships/hyperlink" Target="mailto:@Column" TargetMode="External"/><Relationship Id="rId12" Type="http://schemas.openxmlformats.org/officeDocument/2006/relationships/hyperlink" Target="mailto:@Column" TargetMode="External"/><Relationship Id="rId13" Type="http://schemas.openxmlformats.org/officeDocument/2006/relationships/hyperlink" Target="mailto:@Column" TargetMode="External"/><Relationship Id="rId14" Type="http://schemas.openxmlformats.org/officeDocument/2006/relationships/hyperlink" Target="mailto:@Column" TargetMode="External"/><Relationship Id="rId15" Type="http://schemas.openxmlformats.org/officeDocument/2006/relationships/hyperlink" Target="mailto:@Column" TargetMode="External"/><Relationship Id="rId16" Type="http://schemas.openxmlformats.org/officeDocument/2006/relationships/hyperlink" Target="mailto:@BeforeInsert" TargetMode="External"/><Relationship Id="rId17" Type="http://schemas.openxmlformats.org/officeDocument/2006/relationships/hyperlink" Target="mailto:@BeforeUpdate" TargetMode="External"/><Relationship Id="rId18" Type="http://schemas.openxmlformats.org/officeDocument/2006/relationships/hyperlink" Target="mailto:@Entity" TargetMode="External"/><Relationship Id="rId19" Type="http://schemas.openxmlformats.org/officeDocument/2006/relationships/hyperlink" Target="mailto:@PrimaryGeneratedColumn" TargetMode="External"/><Relationship Id="rId20" Type="http://schemas.openxmlformats.org/officeDocument/2006/relationships/hyperlink" Target="mailto:@Column" TargetMode="External"/><Relationship Id="rId21" Type="http://schemas.openxmlformats.org/officeDocument/2006/relationships/hyperlink" Target="mailto:@IsEmail" TargetMode="External"/><Relationship Id="rId22" Type="http://schemas.openxmlformats.org/officeDocument/2006/relationships/hyperlink" Target="mailto:@IsString" TargetMode="External"/><Relationship Id="rId23" Type="http://schemas.openxmlformats.org/officeDocument/2006/relationships/hyperlink" Target="mailto:@MinLength" TargetMode="External"/><Relationship Id="rId24" Type="http://schemas.openxmlformats.org/officeDocument/2006/relationships/hyperlink" Target="mailto:@IsEmail" TargetMode="External"/><Relationship Id="rId25" Type="http://schemas.openxmlformats.org/officeDocument/2006/relationships/hyperlink" Target="mailto:@IsString" TargetMode="External"/><Relationship Id="rId26" Type="http://schemas.openxmlformats.org/officeDocument/2006/relationships/hyperlink" Target="mailto:@MinLength" TargetMode="External"/><Relationship Id="rId27" Type="http://schemas.openxmlformats.org/officeDocument/2006/relationships/hyperlink" Target="mailto:@IsString" TargetMode="External"/><Relationship Id="rId28" Type="http://schemas.openxmlformats.org/officeDocument/2006/relationships/hyperlink" Target="mailto:@IsOptional" TargetMode="External"/><Relationship Id="rId29" Type="http://schemas.openxmlformats.org/officeDocument/2006/relationships/hyperlink" Target="mailto:@IsArray" TargetMode="External"/><Relationship Id="rId30" Type="http://schemas.openxmlformats.org/officeDocument/2006/relationships/hyperlink" Target="mailto:@IsEmail" TargetMode="External"/><Relationship Id="rId31" Type="http://schemas.openxmlformats.org/officeDocument/2006/relationships/hyperlink" Target="mailto:@MinLength" TargetMode="External"/><Relationship Id="rId32" Type="http://schemas.openxmlformats.org/officeDocument/2006/relationships/hyperlink" Target="mailto:@IsOptional" TargetMode="External"/><Relationship Id="rId33" Type="http://schemas.openxmlformats.org/officeDocument/2006/relationships/hyperlink" Target="mailto:@nestjs" TargetMode="External"/><Relationship Id="rId34" Type="http://schemas.openxmlformats.org/officeDocument/2006/relationships/hyperlink" Target="mailto:@nestjs" TargetMode="External"/><Relationship Id="rId35" Type="http://schemas.openxmlformats.org/officeDocument/2006/relationships/hyperlink" Target="mailto:@nestjs" TargetMode="External"/><Relationship Id="rId36" Type="http://schemas.openxmlformats.org/officeDocument/2006/relationships/hyperlink" Target="mailto:@nestjs" TargetMode="External"/><Relationship Id="rId37" Type="http://schemas.openxmlformats.org/officeDocument/2006/relationships/hyperlink" Target="mailto:@nestjs" TargetMode="External"/><Relationship Id="rId38" Type="http://schemas.openxmlformats.org/officeDocument/2006/relationships/hyperlink" Target="mailto:@Module" TargetMode="External"/><Relationship Id="rId39" Type="http://schemas.openxmlformats.org/officeDocument/2006/relationships/hyperlink" Target="mailto:@nestjs" TargetMode="External"/><Relationship Id="rId40" Type="http://schemas.openxmlformats.org/officeDocument/2006/relationships/hyperlink" Target="mailto:@nestjs" TargetMode="External"/><Relationship Id="rId41" Type="http://schemas.openxmlformats.org/officeDocument/2006/relationships/hyperlink" Target="mailto:@nestjs" TargetMode="External"/><Relationship Id="rId42" Type="http://schemas.openxmlformats.org/officeDocument/2006/relationships/hyperlink" Target="mailto:@Injectable" TargetMode="External"/><Relationship Id="rId43" Type="http://schemas.openxmlformats.org/officeDocument/2006/relationships/hyperlink" Target="mailto:@InjectRepository" TargetMode="External"/><Relationship Id="rId44" Type="http://schemas.openxmlformats.org/officeDocument/2006/relationships/hyperlink" Target="mailto:@nestjs" TargetMode="External"/><Relationship Id="rId45" Type="http://schemas.openxmlformats.org/officeDocument/2006/relationships/hyperlink" Target="mailto:@nestjs" TargetMode="External"/><Relationship Id="rId46" Type="http://schemas.openxmlformats.org/officeDocument/2006/relationships/hyperlink" Target="mailto:@nestjs" TargetMode="External"/><Relationship Id="rId47" Type="http://schemas.openxmlformats.org/officeDocument/2006/relationships/hyperlink" Target="mailto:@nestjs" TargetMode="External"/><Relationship Id="rId48" Type="http://schemas.openxmlformats.org/officeDocument/2006/relationships/hyperlink" Target="mailto:@Injectable" TargetMode="External"/><Relationship Id="rId49" Type="http://schemas.openxmlformats.org/officeDocument/2006/relationships/hyperlink" Target="mailto:@InjectRepository" TargetMode="External"/><Relationship Id="rId50" Type="http://schemas.openxmlformats.org/officeDocument/2006/relationships/hyperlink" Target="mailto:@nestjs" TargetMode="External"/><Relationship Id="rId51" Type="http://schemas.openxmlformats.org/officeDocument/2006/relationships/hyperlink" Target="mailto:@GetUser" TargetMode="External"/><Relationship Id="rId52" Type="http://schemas.openxmlformats.org/officeDocument/2006/relationships/hyperlink" Target="mailto:@GetUser" TargetMode="External"/><Relationship Id="rId53" Type="http://schemas.openxmlformats.org/officeDocument/2006/relationships/hyperlink" Target="mailto:@GetUser" TargetMode="External"/><Relationship Id="rId54" Type="http://schemas.openxmlformats.org/officeDocument/2006/relationships/hyperlink" Target="mailto:@nestjs" TargetMode="External"/><Relationship Id="rId55" Type="http://schemas.openxmlformats.org/officeDocument/2006/relationships/hyperlink" Target="mailto:@nestjs" TargetMode="External"/><Relationship Id="rId56" Type="http://schemas.openxmlformats.org/officeDocument/2006/relationships/hyperlink" Target="mailto:@nestjs" TargetMode="External"/><Relationship Id="rId57" Type="http://schemas.openxmlformats.org/officeDocument/2006/relationships/hyperlink" Target="mailto:@Injectable" TargetMode="External"/><Relationship Id="rId58" Type="http://schemas.openxmlformats.org/officeDocument/2006/relationships/hyperlink" Target="mailto:@RoleProtected" TargetMode="External"/><Relationship Id="rId59" Type="http://schemas.openxmlformats.org/officeDocument/2006/relationships/hyperlink" Target="mailto:@nestjs" TargetMode="External"/><Relationship Id="rId60" Type="http://schemas.openxmlformats.org/officeDocument/2006/relationships/hyperlink" Target="mailto:@nestjs" TargetMode="External"/><Relationship Id="rId61" Type="http://schemas.openxmlformats.org/officeDocument/2006/relationships/hyperlink" Target="mailto:@Auth" TargetMode="External"/><Relationship Id="rId62" Type="http://schemas.openxmlformats.org/officeDocument/2006/relationships/hyperlink" Target="mailto:@Auth" TargetMode="External"/><Relationship Id="rId63" Type="http://schemas.openxmlformats.org/officeDocument/2006/relationships/hyperlink" Target="mailto:@Auth" TargetMode="External"/><Relationship Id="rId64" Type="http://schemas.openxmlformats.org/officeDocument/2006/relationships/hyperlink" Target="mailto:@nestjs" TargetMode="External"/><Relationship Id="rId65" Type="http://schemas.openxmlformats.org/officeDocument/2006/relationships/hyperlink" Target="mailto:@Controller" TargetMode="External"/><Relationship Id="rId66" Type="http://schemas.openxmlformats.org/officeDocument/2006/relationships/hyperlink" Target="mailto:@Post" TargetMode="External"/><Relationship Id="rId67" Type="http://schemas.openxmlformats.org/officeDocument/2006/relationships/hyperlink" Target="mailto:@Body" TargetMode="External"/><Relationship Id="rId68" Type="http://schemas.openxmlformats.org/officeDocument/2006/relationships/hyperlink" Target="mailto:@Post" TargetMode="External"/><Relationship Id="rId69" Type="http://schemas.openxmlformats.org/officeDocument/2006/relationships/hyperlink" Target="mailto:@Body" TargetMode="External"/><Relationship Id="rId70" Type="http://schemas.openxmlformats.org/officeDocument/2006/relationships/hyperlink" Target="mailto:@Get" TargetMode="External"/><Relationship Id="rId71" Type="http://schemas.openxmlformats.org/officeDocument/2006/relationships/hyperlink" Target="mailto:@Auth" TargetMode="External"/><Relationship Id="rId72" Type="http://schemas.openxmlformats.org/officeDocument/2006/relationships/hyperlink" Target="mailto:@GetUser" TargetMode="External"/><Relationship Id="rId73" Type="http://schemas.openxmlformats.org/officeDocument/2006/relationships/hyperlink" Target="mailto:@Get" TargetMode="External"/><Relationship Id="rId74" Type="http://schemas.openxmlformats.org/officeDocument/2006/relationships/hyperlink" Target="mailto:@Auth" TargetMode="External"/><Relationship Id="rId75" Type="http://schemas.openxmlformats.org/officeDocument/2006/relationships/hyperlink" Target="mailto:@GetUser" TargetMode="External"/><Relationship Id="rId76" Type="http://schemas.openxmlformats.org/officeDocument/2006/relationships/hyperlink" Target="mailto:@nestjs" TargetMode="External"/><Relationship Id="rId77" Type="http://schemas.openxmlformats.org/officeDocument/2006/relationships/hyperlink" Target="mailto:@Controller" TargetMode="External"/><Relationship Id="rId78" Type="http://schemas.openxmlformats.org/officeDocument/2006/relationships/hyperlink" Target="mailto:@Post" TargetMode="External"/><Relationship Id="rId79" Type="http://schemas.openxmlformats.org/officeDocument/2006/relationships/hyperlink" Target="mailto:@Auth" TargetMode="External"/><Relationship Id="rId80" Type="http://schemas.openxmlformats.org/officeDocument/2006/relationships/hyperlink" Target="mailto:@Body" TargetMode="External"/><Relationship Id="rId81" Type="http://schemas.openxmlformats.org/officeDocument/2006/relationships/hyperlink" Target="mailto:@Get" TargetMode="External"/><Relationship Id="rId82" Type="http://schemas.openxmlformats.org/officeDocument/2006/relationships/hyperlink" Target="mailto:@Auth" TargetMode="External"/><Relationship Id="rId83" Type="http://schemas.openxmlformats.org/officeDocument/2006/relationships/hyperlink" Target="mailto:@Get" TargetMode="External"/><Relationship Id="rId84" Type="http://schemas.openxmlformats.org/officeDocument/2006/relationships/hyperlink" Target="mailto:@Auth" TargetMode="External"/><Relationship Id="rId85" Type="http://schemas.openxmlformats.org/officeDocument/2006/relationships/hyperlink" Target="mailto:@Param" TargetMode="External"/><Relationship Id="rId86" Type="http://schemas.openxmlformats.org/officeDocument/2006/relationships/hyperlink" Target="mailto:@Patch" TargetMode="External"/><Relationship Id="rId87" Type="http://schemas.openxmlformats.org/officeDocument/2006/relationships/hyperlink" Target="mailto:@Auth" TargetMode="External"/><Relationship Id="rId88" Type="http://schemas.openxmlformats.org/officeDocument/2006/relationships/hyperlink" Target="mailto:@Param" TargetMode="External"/><Relationship Id="rId89" Type="http://schemas.openxmlformats.org/officeDocument/2006/relationships/hyperlink" Target="mailto:@Body" TargetMode="External"/><Relationship Id="rId90" Type="http://schemas.openxmlformats.org/officeDocument/2006/relationships/hyperlink" Target="mailto:@GetUser" TargetMode="External"/><Relationship Id="rId91" Type="http://schemas.openxmlformats.org/officeDocument/2006/relationships/hyperlink" Target="mailto:@Delete" TargetMode="External"/><Relationship Id="rId92" Type="http://schemas.openxmlformats.org/officeDocument/2006/relationships/hyperlink" Target="mailto:@Auth" TargetMode="External"/><Relationship Id="rId93" Type="http://schemas.openxmlformats.org/officeDocument/2006/relationships/hyperlink" Target="mailto:@Param" TargetMode="External"/><Relationship Id="rId94" Type="http://schemas.openxmlformats.org/officeDocument/2006/relationships/hyperlink" Target="mailto:@GetUser" TargetMode="External"/><Relationship Id="rId95" Type="http://schemas.openxmlformats.org/officeDocument/2006/relationships/hyperlink" Target="mailto:@Patch" TargetMode="External"/><Relationship Id="rId96" Type="http://schemas.openxmlformats.org/officeDocument/2006/relationships/hyperlink" Target="mailto:@Auth" TargetMode="External"/><Relationship Id="rId97" Type="http://schemas.openxmlformats.org/officeDocument/2006/relationships/hyperlink" Target="mailto:@Body" TargetMode="External"/><Relationship Id="rId98" Type="http://schemas.openxmlformats.org/officeDocument/2006/relationships/hyperlink" Target="mailto:@GetUser" TargetMode="External"/><Relationship Id="rId99" Type="http://schemas.openxmlformats.org/officeDocument/2006/relationships/hyperlink" Target="mailto:@nestjs" TargetMode="External"/><Relationship Id="rId100" Type="http://schemas.openxmlformats.org/officeDocument/2006/relationships/hyperlink" Target="mailto:@nestjs" TargetMode="External"/><Relationship Id="rId101" Type="http://schemas.openxmlformats.org/officeDocument/2006/relationships/hyperlink" Target="mailto:@Module" TargetMode="External"/><Relationship Id="rId102" Type="http://schemas.openxmlformats.org/officeDocument/2006/relationships/hyperlink" Target="http://localhost:3000/auth/register" TargetMode="External"/><Relationship Id="rId103" Type="http://schemas.openxmlformats.org/officeDocument/2006/relationships/hyperlink" Target="mailto:admin@test.com" TargetMode="External"/><Relationship Id="rId104" Type="http://schemas.openxmlformats.org/officeDocument/2006/relationships/hyperlink" Target="mailto:admin@test.com" TargetMode="External"/><Relationship Id="rId105" Type="http://schemas.openxmlformats.org/officeDocument/2006/relationships/hyperlink" Target="http://localhost:3000/auth/login" TargetMode="External"/><Relationship Id="rId106" Type="http://schemas.openxmlformats.org/officeDocument/2006/relationships/hyperlink" Target="mailto:admin@test.com" TargetMode="External"/><Relationship Id="rId107" Type="http://schemas.openxmlformats.org/officeDocument/2006/relationships/hyperlink" Target="http://localhost:3000/auth/check-status" TargetMode="External"/><Relationship Id="rId108" Type="http://schemas.openxmlformats.org/officeDocument/2006/relationships/hyperlink" Target="http://localhost:3000/users" TargetMode="External"/><Relationship Id="rId109" Type="http://schemas.openxmlformats.org/officeDocument/2006/relationships/hyperlink" Target="https://jwt.io/" TargetMode="External"/></Relationships>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